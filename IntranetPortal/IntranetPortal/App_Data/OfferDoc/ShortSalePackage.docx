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592C" w:rsidRPr="0081592C" w:rsidRDefault="0081592C" w:rsidP="006C6B40">
      <w:pPr>
        <w:spacing w:before="80"/>
        <w:jc w:val="center"/>
        <w:rPr>
          <w:rFonts w:ascii="Times New Roman" w:hAnsi="Times New Roman" w:cs="Times New Roman"/>
          <w:b/>
          <w:sz w:val="24"/>
          <w:szCs w:val="24"/>
          <w:u w:val="single"/>
        </w:rPr>
      </w:pPr>
      <w:r w:rsidRPr="0081592C">
        <w:rPr>
          <w:rFonts w:ascii="Times New Roman" w:hAnsi="Times New Roman" w:cs="Times New Roman"/>
          <w:b/>
          <w:sz w:val="24"/>
          <w:szCs w:val="24"/>
          <w:u w:val="single"/>
        </w:rPr>
        <w:t>Client Info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255"/>
        <w:gridCol w:w="450"/>
        <w:gridCol w:w="1411"/>
        <w:gridCol w:w="1379"/>
        <w:gridCol w:w="1737"/>
        <w:gridCol w:w="1323"/>
        <w:gridCol w:w="1795"/>
      </w:tblGrid>
      <w:tr w:rsidR="0081592C" w:rsidRPr="00D9416B" w:rsidTr="00952E1B">
        <w:trPr>
          <w:trHeight w:val="360"/>
        </w:trPr>
        <w:tc>
          <w:tcPr>
            <w:tcW w:w="1705" w:type="dxa"/>
            <w:gridSpan w:val="2"/>
          </w:tcPr>
          <w:p w:rsidR="0081592C" w:rsidRPr="00D9416B" w:rsidRDefault="0081592C" w:rsidP="006C6B40">
            <w:pPr>
              <w:spacing w:before="80"/>
              <w:rPr>
                <w:rFonts w:ascii="Times New Roman" w:hAnsi="Times New Roman" w:cs="Times New Roman"/>
                <w:b/>
              </w:rPr>
            </w:pPr>
            <w:r w:rsidRPr="00D9416B">
              <w:rPr>
                <w:rFonts w:ascii="Times New Roman" w:hAnsi="Times New Roman" w:cs="Times New Roman"/>
                <w:b/>
              </w:rPr>
              <w:t>Property Address:</w:t>
            </w:r>
          </w:p>
        </w:tc>
        <w:tc>
          <w:tcPr>
            <w:tcW w:w="7645" w:type="dxa"/>
            <w:gridSpan w:val="5"/>
            <w:tcBorders>
              <w:bottom w:val="single" w:sz="6" w:space="0" w:color="auto"/>
            </w:tcBorders>
          </w:tcPr>
          <w:p w:rsidR="0081592C" w:rsidRPr="00D9416B" w:rsidRDefault="00BE470E" w:rsidP="00B07672">
            <w:pPr>
              <w:spacing w:before="80"/>
              <w:rPr>
                <w:rFonts w:ascii="Times New Roman" w:hAnsi="Times New Roman" w:cs="Times New Roman"/>
                <w:b/>
              </w:rPr>
            </w:pPr>
            <w:r w:rsidRPr="00D9416B">
              <w:rPr>
                <w:rFonts w:ascii="Times New Roman" w:hAnsi="Times New Roman" w:cs="Times New Roman"/>
                <w:b/>
              </w:rPr>
              <w:fldChar w:fldCharType="begin">
                <w:ffData>
                  <w:name w:val="Text101"/>
                  <w:enabled/>
                  <w:calcOnExit w:val="0"/>
                  <w:textInput/>
                </w:ffData>
              </w:fldChar>
            </w:r>
            <w:bookmarkStart w:id="0" w:name="Text10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[PROPERTYADDRESS]</w:t>
            </w:r>
            <w:r w:rsidRPr="00D9416B">
              <w:rPr>
                <w:rFonts w:ascii="Times New Roman" w:hAnsi="Times New Roman" w:cs="Times New Roman"/>
                <w:b/>
              </w:rPr>
              <w:fldChar w:fldCharType="end"/>
            </w:r>
            <w:bookmarkEnd w:id="0"/>
          </w:p>
        </w:tc>
      </w:tr>
      <w:tr w:rsidR="0086363C" w:rsidRPr="00D9416B" w:rsidTr="00952E1B">
        <w:trPr>
          <w:trHeight w:val="360"/>
        </w:trPr>
        <w:tc>
          <w:tcPr>
            <w:tcW w:w="9350" w:type="dxa"/>
            <w:gridSpan w:val="7"/>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8"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BORROWER</w:t>
            </w:r>
          </w:p>
        </w:tc>
      </w:tr>
      <w:tr w:rsidR="00C47A69" w:rsidRPr="00D9416B" w:rsidTr="00952E1B">
        <w:trPr>
          <w:trHeight w:val="360"/>
        </w:trPr>
        <w:tc>
          <w:tcPr>
            <w:tcW w:w="1255" w:type="dxa"/>
            <w:tcBorders>
              <w:top w:val="single" w:sz="8" w:space="0" w:color="auto"/>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2"/>
                  <w:enabled/>
                  <w:calcOnExit w:val="0"/>
                  <w:textInput/>
                </w:ffData>
              </w:fldChar>
            </w:r>
            <w:bookmarkStart w:id="1" w:name="Text5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[SELLER1NAME]</w:t>
            </w:r>
            <w:r w:rsidRPr="00D9416B">
              <w:rPr>
                <w:rFonts w:ascii="Times New Roman" w:hAnsi="Times New Roman" w:cs="Times New Roman"/>
                <w:b/>
              </w:rPr>
              <w:fldChar w:fldCharType="end"/>
            </w:r>
            <w:bookmarkEnd w:id="1"/>
          </w:p>
        </w:tc>
        <w:tc>
          <w:tcPr>
            <w:tcW w:w="1323" w:type="dxa"/>
            <w:tcBorders>
              <w:top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SSN</w:t>
            </w:r>
            <w:r w:rsidR="00692574" w:rsidRPr="00D9416B">
              <w:rPr>
                <w:rFonts w:ascii="Times New Roman" w:hAnsi="Times New Roman" w:cs="Times New Roman"/>
                <w:b/>
              </w:rPr>
              <w:t xml:space="preserve"> #</w:t>
            </w:r>
            <w:r w:rsidRPr="00D9416B">
              <w:rPr>
                <w:rFonts w:ascii="Times New Roman" w:hAnsi="Times New Roman" w:cs="Times New Roman"/>
                <w:b/>
              </w:rPr>
              <w:t>:</w:t>
            </w:r>
          </w:p>
        </w:tc>
        <w:tc>
          <w:tcPr>
            <w:tcW w:w="1795" w:type="dxa"/>
            <w:tcBorders>
              <w:top w:val="single" w:sz="8" w:space="0" w:color="auto"/>
              <w:right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9"/>
                  <w:enabled/>
                  <w:calcOnExit w:val="0"/>
                  <w:textInput/>
                </w:ffData>
              </w:fldChar>
            </w:r>
            <w:bookmarkStart w:id="2" w:name="Text5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[SELLER1SSN]</w:t>
            </w:r>
            <w:r w:rsidRPr="00D9416B">
              <w:rPr>
                <w:rFonts w:ascii="Times New Roman" w:hAnsi="Times New Roman" w:cs="Times New Roman"/>
                <w:b/>
              </w:rPr>
              <w:fldChar w:fldCharType="end"/>
            </w:r>
            <w:bookmarkEnd w:id="2"/>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3"/>
                  <w:enabled/>
                  <w:calcOnExit w:val="0"/>
                  <w:textInput/>
                </w:ffData>
              </w:fldChar>
            </w:r>
            <w:bookmarkStart w:id="3" w:name="Text5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[SELLER1ADDRESS]</w:t>
            </w:r>
            <w:r w:rsidRPr="00D9416B">
              <w:rPr>
                <w:rFonts w:ascii="Times New Roman" w:hAnsi="Times New Roman" w:cs="Times New Roman"/>
                <w:b/>
              </w:rPr>
              <w:fldChar w:fldCharType="end"/>
            </w:r>
            <w:bookmarkEnd w:id="3"/>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0"/>
                  <w:enabled/>
                  <w:calcOnExit w:val="0"/>
                  <w:textInput/>
                </w:ffData>
              </w:fldChar>
            </w:r>
            <w:bookmarkStart w:id="4" w:name="Text6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[SELLER1DOB]</w:t>
            </w:r>
            <w:r w:rsidRPr="00D9416B">
              <w:rPr>
                <w:rFonts w:ascii="Times New Roman" w:hAnsi="Times New Roman" w:cs="Times New Roman"/>
                <w:b/>
              </w:rPr>
              <w:fldChar w:fldCharType="end"/>
            </w:r>
            <w:bookmarkEnd w:id="4"/>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4"/>
                  <w:enabled/>
                  <w:calcOnExit w:val="0"/>
                  <w:textInput/>
                </w:ffData>
              </w:fldChar>
            </w:r>
            <w:bookmarkStart w:id="5" w:name="Text5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[SELLER1EMAIL]</w:t>
            </w:r>
            <w:r w:rsidRPr="00D9416B">
              <w:rPr>
                <w:rFonts w:ascii="Times New Roman" w:hAnsi="Times New Roman" w:cs="Times New Roman"/>
                <w:b/>
              </w:rPr>
              <w:fldChar w:fldCharType="end"/>
            </w:r>
            <w:bookmarkEnd w:id="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1"/>
                  <w:enabled/>
                  <w:calcOnExit w:val="0"/>
                  <w:textInput/>
                </w:ffData>
              </w:fldChar>
            </w:r>
            <w:bookmarkStart w:id="6" w:name="Text6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[SELLER1PHONE]</w:t>
            </w:r>
            <w:r w:rsidRPr="00D9416B">
              <w:rPr>
                <w:rFonts w:ascii="Times New Roman" w:hAnsi="Times New Roman" w:cs="Times New Roman"/>
                <w:b/>
              </w:rPr>
              <w:fldChar w:fldCharType="end"/>
            </w:r>
            <w:bookmarkEnd w:id="6"/>
          </w:p>
        </w:tc>
      </w:tr>
      <w:tr w:rsidR="00C47A69" w:rsidRPr="00D9416B" w:rsidTr="00952E1B">
        <w:trPr>
          <w:trHeight w:val="360"/>
        </w:trPr>
        <w:tc>
          <w:tcPr>
            <w:tcW w:w="1255" w:type="dxa"/>
            <w:tcBorders>
              <w:left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5"/>
                  <w:enabled/>
                  <w:calcOnExit w:val="0"/>
                  <w:textInput/>
                </w:ffData>
              </w:fldChar>
            </w:r>
            <w:bookmarkStart w:id="7" w:name="Text5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[SELLER1EMPLOYED]</w:t>
            </w:r>
            <w:r w:rsidRPr="00D9416B">
              <w:rPr>
                <w:rFonts w:ascii="Times New Roman" w:hAnsi="Times New Roman" w:cs="Times New Roman"/>
                <w:b/>
              </w:rPr>
              <w:fldChar w:fldCharType="end"/>
            </w:r>
            <w:bookmarkEnd w:id="7"/>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7"/>
                  <w:enabled/>
                  <w:calcOnExit w:val="0"/>
                  <w:textInput/>
                </w:ffData>
              </w:fldChar>
            </w:r>
            <w:bookmarkStart w:id="8" w:name="Text5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[SELLER1BANKACCOUNT]</w:t>
            </w:r>
            <w:r w:rsidRPr="00D9416B">
              <w:rPr>
                <w:rFonts w:ascii="Times New Roman" w:hAnsi="Times New Roman" w:cs="Times New Roman"/>
                <w:b/>
              </w:rPr>
              <w:fldChar w:fldCharType="end"/>
            </w:r>
            <w:bookmarkEnd w:id="8"/>
          </w:p>
        </w:tc>
        <w:tc>
          <w:tcPr>
            <w:tcW w:w="1323" w:type="dxa"/>
          </w:tcPr>
          <w:p w:rsidR="00C47A69"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47A69" w:rsidRPr="00D9416B">
              <w:rPr>
                <w:rFonts w:ascii="Times New Roman" w:hAnsi="Times New Roman" w:cs="Times New Roman"/>
                <w:b/>
              </w:rPr>
              <w:t>:</w:t>
            </w:r>
          </w:p>
        </w:tc>
        <w:tc>
          <w:tcPr>
            <w:tcW w:w="1795" w:type="dxa"/>
            <w:tcBorders>
              <w:right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2"/>
                  <w:enabled/>
                  <w:calcOnExit w:val="0"/>
                  <w:textInput/>
                </w:ffData>
              </w:fldChar>
            </w:r>
            <w:bookmarkStart w:id="9" w:name="Text6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[SELLER1TAXRETURN]</w:t>
            </w:r>
            <w:r w:rsidRPr="00D9416B">
              <w:rPr>
                <w:rFonts w:ascii="Times New Roman" w:hAnsi="Times New Roman" w:cs="Times New Roman"/>
                <w:b/>
              </w:rPr>
              <w:fldChar w:fldCharType="end"/>
            </w:r>
            <w:bookmarkEnd w:id="9"/>
          </w:p>
        </w:tc>
      </w:tr>
      <w:tr w:rsidR="00C47A69" w:rsidRPr="00D9416B" w:rsidTr="00952E1B">
        <w:trPr>
          <w:trHeight w:val="360"/>
        </w:trPr>
        <w:tc>
          <w:tcPr>
            <w:tcW w:w="1255" w:type="dxa"/>
            <w:tcBorders>
              <w:left w:val="single" w:sz="8" w:space="0" w:color="auto"/>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6"/>
                  <w:enabled/>
                  <w:calcOnExit w:val="0"/>
                  <w:textInput/>
                </w:ffData>
              </w:fldChar>
            </w:r>
            <w:bookmarkStart w:id="10" w:name="Text5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[SELLER1BANKRUPTCY]</w:t>
            </w:r>
            <w:r w:rsidRPr="00D9416B">
              <w:rPr>
                <w:rFonts w:ascii="Times New Roman" w:hAnsi="Times New Roman" w:cs="Times New Roman"/>
                <w:b/>
              </w:rPr>
              <w:fldChar w:fldCharType="end"/>
            </w:r>
            <w:bookmarkEnd w:id="10"/>
          </w:p>
        </w:tc>
        <w:tc>
          <w:tcPr>
            <w:tcW w:w="1379" w:type="dxa"/>
            <w:tcBorders>
              <w:bottom w:val="single" w:sz="8"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8"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58"/>
                  <w:enabled/>
                  <w:calcOnExit w:val="0"/>
                  <w:textInput/>
                </w:ffData>
              </w:fldChar>
            </w:r>
            <w:bookmarkStart w:id="11" w:name="Text5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[SELLER1ACTIVEMILITAR]</w:t>
            </w:r>
            <w:r w:rsidRPr="00D9416B">
              <w:rPr>
                <w:rFonts w:ascii="Times New Roman" w:hAnsi="Times New Roman" w:cs="Times New Roman"/>
                <w:b/>
              </w:rPr>
              <w:fldChar w:fldCharType="end"/>
            </w:r>
            <w:bookmarkEnd w:id="11"/>
          </w:p>
        </w:tc>
        <w:tc>
          <w:tcPr>
            <w:tcW w:w="1323" w:type="dxa"/>
            <w:tcBorders>
              <w:bottom w:val="single" w:sz="8" w:space="0" w:color="auto"/>
            </w:tcBorders>
          </w:tcPr>
          <w:p w:rsidR="00C47A69" w:rsidRPr="00D9416B" w:rsidRDefault="00C47A69" w:rsidP="006C6B40">
            <w:pPr>
              <w:spacing w:before="80"/>
              <w:rPr>
                <w:rFonts w:ascii="Times New Roman" w:hAnsi="Times New Roman" w:cs="Times New Roman"/>
                <w:b/>
              </w:rPr>
            </w:pPr>
          </w:p>
        </w:tc>
        <w:tc>
          <w:tcPr>
            <w:tcW w:w="1795" w:type="dxa"/>
            <w:tcBorders>
              <w:bottom w:val="single" w:sz="8" w:space="0" w:color="auto"/>
              <w:right w:val="single" w:sz="8" w:space="0" w:color="auto"/>
            </w:tcBorders>
          </w:tcPr>
          <w:p w:rsidR="00C47A69" w:rsidRPr="00D9416B" w:rsidRDefault="00C47A69"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8"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CO-BORROWER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3"/>
                  <w:enabled/>
                  <w:calcOnExit w:val="0"/>
                  <w:textInput/>
                </w:ffData>
              </w:fldChar>
            </w:r>
            <w:bookmarkStart w:id="12" w:name="Text6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[SELLER2NAME]</w:t>
            </w:r>
            <w:r w:rsidRPr="00D9416B">
              <w:rPr>
                <w:rFonts w:ascii="Times New Roman" w:hAnsi="Times New Roman" w:cs="Times New Roman"/>
                <w:b/>
              </w:rPr>
              <w:fldChar w:fldCharType="end"/>
            </w:r>
            <w:bookmarkEnd w:id="12"/>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8"/>
                  <w:enabled/>
                  <w:calcOnExit w:val="0"/>
                  <w:textInput/>
                </w:ffData>
              </w:fldChar>
            </w:r>
            <w:bookmarkStart w:id="13" w:name="Text6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[SELLER2SSN]</w:t>
            </w:r>
            <w:r w:rsidRPr="00D9416B">
              <w:rPr>
                <w:rFonts w:ascii="Times New Roman" w:hAnsi="Times New Roman" w:cs="Times New Roman"/>
                <w:b/>
              </w:rPr>
              <w:fldChar w:fldCharType="end"/>
            </w:r>
            <w:bookmarkEnd w:id="13"/>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4"/>
                  <w:enabled/>
                  <w:calcOnExit w:val="0"/>
                  <w:textInput/>
                </w:ffData>
              </w:fldChar>
            </w:r>
            <w:bookmarkStart w:id="14" w:name="Text6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[SELLER2ADDRESS]</w:t>
            </w:r>
            <w:r w:rsidRPr="00D9416B">
              <w:rPr>
                <w:rFonts w:ascii="Times New Roman" w:hAnsi="Times New Roman" w:cs="Times New Roman"/>
                <w:b/>
              </w:rPr>
              <w:fldChar w:fldCharType="end"/>
            </w:r>
            <w:bookmarkEnd w:id="14"/>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9"/>
                  <w:enabled/>
                  <w:calcOnExit w:val="0"/>
                  <w:textInput/>
                </w:ffData>
              </w:fldChar>
            </w:r>
            <w:bookmarkStart w:id="15" w:name="Text6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[SELLER2DOB]</w:t>
            </w:r>
            <w:r w:rsidRPr="00D9416B">
              <w:rPr>
                <w:rFonts w:ascii="Times New Roman" w:hAnsi="Times New Roman" w:cs="Times New Roman"/>
                <w:b/>
              </w:rPr>
              <w:fldChar w:fldCharType="end"/>
            </w:r>
            <w:bookmarkEnd w:id="15"/>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5"/>
                  <w:enabled/>
                  <w:calcOnExit w:val="0"/>
                  <w:textInput/>
                </w:ffData>
              </w:fldChar>
            </w:r>
            <w:bookmarkStart w:id="16" w:name="Text6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[SELLER2EMAIL]</w:t>
            </w:r>
            <w:r w:rsidRPr="00D9416B">
              <w:rPr>
                <w:rFonts w:ascii="Times New Roman" w:hAnsi="Times New Roman" w:cs="Times New Roman"/>
                <w:b/>
              </w:rPr>
              <w:fldChar w:fldCharType="end"/>
            </w:r>
            <w:bookmarkEnd w:id="16"/>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0"/>
                  <w:enabled/>
                  <w:calcOnExit w:val="0"/>
                  <w:textInput/>
                </w:ffData>
              </w:fldChar>
            </w:r>
            <w:bookmarkStart w:id="17" w:name="Text7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[SELLER2PHONE]</w:t>
            </w:r>
            <w:r w:rsidRPr="00D9416B">
              <w:rPr>
                <w:rFonts w:ascii="Times New Roman" w:hAnsi="Times New Roman" w:cs="Times New Roman"/>
                <w:b/>
              </w:rPr>
              <w:fldChar w:fldCharType="end"/>
            </w:r>
            <w:bookmarkEnd w:id="17"/>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6"/>
                  <w:enabled/>
                  <w:calcOnExit w:val="0"/>
                  <w:textInput/>
                </w:ffData>
              </w:fldChar>
            </w:r>
            <w:bookmarkStart w:id="18" w:name="Text6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[SELLER2EMPLOYED]</w:t>
            </w:r>
            <w:r w:rsidRPr="00D9416B">
              <w:rPr>
                <w:rFonts w:ascii="Times New Roman" w:hAnsi="Times New Roman" w:cs="Times New Roman"/>
                <w:b/>
              </w:rPr>
              <w:fldChar w:fldCharType="end"/>
            </w:r>
            <w:bookmarkEnd w:id="18"/>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2"/>
                  <w:enabled/>
                  <w:calcOnExit w:val="0"/>
                  <w:textInput/>
                </w:ffData>
              </w:fldChar>
            </w:r>
            <w:bookmarkStart w:id="19" w:name="Text7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[SELLER2BANKACCOUNT]</w:t>
            </w:r>
            <w:r w:rsidRPr="00D9416B">
              <w:rPr>
                <w:rFonts w:ascii="Times New Roman" w:hAnsi="Times New Roman" w:cs="Times New Roman"/>
                <w:b/>
              </w:rPr>
              <w:fldChar w:fldCharType="end"/>
            </w:r>
            <w:bookmarkEnd w:id="19"/>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1"/>
                  <w:enabled/>
                  <w:calcOnExit w:val="0"/>
                  <w:textInput/>
                </w:ffData>
              </w:fldChar>
            </w:r>
            <w:bookmarkStart w:id="20" w:name="Text7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[SELLER2TAXRETURN]</w:t>
            </w:r>
            <w:r w:rsidRPr="00D9416B">
              <w:rPr>
                <w:rFonts w:ascii="Times New Roman" w:hAnsi="Times New Roman" w:cs="Times New Roman"/>
                <w:b/>
              </w:rPr>
              <w:fldChar w:fldCharType="end"/>
            </w:r>
            <w:bookmarkEnd w:id="20"/>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67"/>
                  <w:enabled/>
                  <w:calcOnExit w:val="0"/>
                  <w:textInput/>
                </w:ffData>
              </w:fldChar>
            </w:r>
            <w:bookmarkStart w:id="21" w:name="Text6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[SELLER2BANKRUPTCY]</w:t>
            </w:r>
            <w:r w:rsidRPr="00D9416B">
              <w:rPr>
                <w:rFonts w:ascii="Times New Roman" w:hAnsi="Times New Roman" w:cs="Times New Roman"/>
                <w:b/>
              </w:rPr>
              <w:fldChar w:fldCharType="end"/>
            </w:r>
            <w:bookmarkEnd w:id="21"/>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3"/>
                  <w:enabled/>
                  <w:calcOnExit w:val="0"/>
                  <w:textInput/>
                </w:ffData>
              </w:fldChar>
            </w:r>
            <w:bookmarkStart w:id="22" w:name="Text7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[SELLER2ACTIVEMILITAR]</w:t>
            </w:r>
            <w:r w:rsidRPr="00D9416B">
              <w:rPr>
                <w:rFonts w:ascii="Times New Roman" w:hAnsi="Times New Roman" w:cs="Times New Roman"/>
                <w:b/>
              </w:rPr>
              <w:fldChar w:fldCharType="end"/>
            </w:r>
            <w:bookmarkEnd w:id="22"/>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3</w:t>
            </w:r>
            <w:r w:rsidRPr="00D9416B">
              <w:rPr>
                <w:rFonts w:ascii="Times New Roman" w:hAnsi="Times New Roman" w:cs="Times New Roman"/>
                <w:b/>
                <w:u w:val="single"/>
                <w:vertAlign w:val="superscript"/>
              </w:rPr>
              <w:t>rd</w:t>
            </w:r>
            <w:r w:rsidRPr="00D9416B">
              <w:rPr>
                <w:rFonts w:ascii="Times New Roman" w:hAnsi="Times New Roman" w:cs="Times New Roman"/>
                <w:b/>
                <w:u w:val="single"/>
              </w:rPr>
              <w:t xml:space="preserve"> BORROWER</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Name:</w:t>
            </w:r>
          </w:p>
        </w:tc>
        <w:tc>
          <w:tcPr>
            <w:tcW w:w="4977" w:type="dxa"/>
            <w:gridSpan w:val="4"/>
            <w:tcBorders>
              <w:top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4"/>
                  <w:enabled/>
                  <w:calcOnExit w:val="0"/>
                  <w:textInput/>
                </w:ffData>
              </w:fldChar>
            </w:r>
            <w:bookmarkStart w:id="23" w:name="Text7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[SELLER3NAME]</w:t>
            </w:r>
            <w:r w:rsidRPr="00D9416B">
              <w:rPr>
                <w:rFonts w:ascii="Times New Roman" w:hAnsi="Times New Roman" w:cs="Times New Roman"/>
                <w:b/>
              </w:rPr>
              <w:fldChar w:fldCharType="end"/>
            </w:r>
            <w:bookmarkEnd w:id="23"/>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SSN #:</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1"/>
                  <w:enabled/>
                  <w:calcOnExit w:val="0"/>
                  <w:textInput/>
                </w:ffData>
              </w:fldChar>
            </w:r>
            <w:bookmarkStart w:id="24" w:name="Text8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[SELLER3SSN]</w:t>
            </w:r>
            <w:r w:rsidRPr="00D9416B">
              <w:rPr>
                <w:rFonts w:ascii="Times New Roman" w:hAnsi="Times New Roman" w:cs="Times New Roman"/>
                <w:b/>
              </w:rPr>
              <w:fldChar w:fldCharType="end"/>
            </w:r>
            <w:bookmarkEnd w:id="24"/>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Address:</w:t>
            </w:r>
          </w:p>
        </w:tc>
        <w:tc>
          <w:tcPr>
            <w:tcW w:w="4977" w:type="dxa"/>
            <w:gridSpan w:val="4"/>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5"/>
                  <w:enabled/>
                  <w:calcOnExit w:val="0"/>
                  <w:textInput/>
                </w:ffData>
              </w:fldChar>
            </w:r>
            <w:bookmarkStart w:id="25" w:name="Text7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[SELLER3ADDRESS]</w:t>
            </w:r>
            <w:r w:rsidRPr="00D9416B">
              <w:rPr>
                <w:rFonts w:ascii="Times New Roman" w:hAnsi="Times New Roman" w:cs="Times New Roman"/>
                <w:b/>
              </w:rPr>
              <w:fldChar w:fldCharType="end"/>
            </w:r>
            <w:bookmarkEnd w:id="25"/>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DOB:</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2"/>
                  <w:enabled/>
                  <w:calcOnExit w:val="0"/>
                  <w:textInput/>
                </w:ffData>
              </w:fldChar>
            </w:r>
            <w:bookmarkStart w:id="26" w:name="Text8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[SELLER3DOB]</w:t>
            </w:r>
            <w:r w:rsidRPr="00D9416B">
              <w:rPr>
                <w:rFonts w:ascii="Times New Roman" w:hAnsi="Times New Roman" w:cs="Times New Roman"/>
                <w:b/>
              </w:rPr>
              <w:fldChar w:fldCharType="end"/>
            </w:r>
            <w:bookmarkEnd w:id="2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Email:</w:t>
            </w:r>
          </w:p>
        </w:tc>
        <w:tc>
          <w:tcPr>
            <w:tcW w:w="4977" w:type="dxa"/>
            <w:gridSpan w:val="4"/>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6"/>
                  <w:enabled/>
                  <w:calcOnExit w:val="0"/>
                  <w:textInput/>
                </w:ffData>
              </w:fldChar>
            </w:r>
            <w:bookmarkStart w:id="27" w:name="Text7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[SELLER3EMAIL]</w:t>
            </w:r>
            <w:r w:rsidRPr="00D9416B">
              <w:rPr>
                <w:rFonts w:ascii="Times New Roman" w:hAnsi="Times New Roman" w:cs="Times New Roman"/>
                <w:b/>
              </w:rPr>
              <w:fldChar w:fldCharType="end"/>
            </w:r>
            <w:bookmarkEnd w:id="27"/>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3"/>
                  <w:enabled/>
                  <w:calcOnExit w:val="0"/>
                  <w:textInput/>
                </w:ffData>
              </w:fldChar>
            </w:r>
            <w:bookmarkStart w:id="28" w:name="Text8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[SELLER3PHONE]</w:t>
            </w:r>
            <w:r w:rsidRPr="00D9416B">
              <w:rPr>
                <w:rFonts w:ascii="Times New Roman" w:hAnsi="Times New Roman" w:cs="Times New Roman"/>
                <w:b/>
              </w:rPr>
              <w:fldChar w:fldCharType="end"/>
            </w:r>
            <w:bookmarkEnd w:id="28"/>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Income:</w:t>
            </w:r>
          </w:p>
        </w:tc>
        <w:tc>
          <w:tcPr>
            <w:tcW w:w="1861" w:type="dxa"/>
            <w:gridSpan w:val="2"/>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7"/>
                  <w:enabled/>
                  <w:calcOnExit w:val="0"/>
                  <w:textInput/>
                </w:ffData>
              </w:fldChar>
            </w:r>
            <w:bookmarkStart w:id="29" w:name="Text7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[SELLER3EMPLOYED]</w:t>
            </w:r>
            <w:r w:rsidRPr="00D9416B">
              <w:rPr>
                <w:rFonts w:ascii="Times New Roman" w:hAnsi="Times New Roman" w:cs="Times New Roman"/>
                <w:b/>
              </w:rPr>
              <w:fldChar w:fldCharType="end"/>
            </w:r>
            <w:bookmarkEnd w:id="29"/>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 Account:</w:t>
            </w:r>
          </w:p>
        </w:tc>
        <w:tc>
          <w:tcPr>
            <w:tcW w:w="1737" w:type="dxa"/>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9"/>
                  <w:enabled/>
                  <w:calcOnExit w:val="0"/>
                  <w:textInput/>
                </w:ffData>
              </w:fldChar>
            </w:r>
            <w:bookmarkStart w:id="30" w:name="Text7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[SELLER3BANKACCOUNT]</w:t>
            </w:r>
            <w:r w:rsidRPr="00D9416B">
              <w:rPr>
                <w:rFonts w:ascii="Times New Roman" w:hAnsi="Times New Roman" w:cs="Times New Roman"/>
                <w:b/>
              </w:rPr>
              <w:fldChar w:fldCharType="end"/>
            </w:r>
            <w:bookmarkEnd w:id="30"/>
          </w:p>
        </w:tc>
        <w:tc>
          <w:tcPr>
            <w:tcW w:w="1323" w:type="dxa"/>
          </w:tcPr>
          <w:p w:rsidR="00C76D7B" w:rsidRPr="00D9416B" w:rsidRDefault="00BE470E" w:rsidP="006C6B40">
            <w:pPr>
              <w:spacing w:before="80"/>
              <w:rPr>
                <w:rFonts w:ascii="Times New Roman" w:hAnsi="Times New Roman" w:cs="Times New Roman"/>
                <w:b/>
              </w:rPr>
            </w:pPr>
            <w:r w:rsidRPr="00D9416B">
              <w:rPr>
                <w:rFonts w:ascii="Times New Roman" w:hAnsi="Times New Roman" w:cs="Times New Roman"/>
                <w:b/>
              </w:rPr>
              <w:t>Tax Returns</w:t>
            </w:r>
            <w:r w:rsidR="00C76D7B" w:rsidRPr="00D9416B">
              <w:rPr>
                <w:rFonts w:ascii="Times New Roman" w:hAnsi="Times New Roman" w:cs="Times New Roman"/>
                <w:b/>
              </w:rPr>
              <w:t>:</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4"/>
                  <w:enabled/>
                  <w:calcOnExit w:val="0"/>
                  <w:textInput/>
                </w:ffData>
              </w:fldChar>
            </w:r>
            <w:bookmarkStart w:id="31" w:name="Text8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[SELLER3TAXRETURN]</w:t>
            </w:r>
            <w:r w:rsidRPr="00D9416B">
              <w:rPr>
                <w:rFonts w:ascii="Times New Roman" w:hAnsi="Times New Roman" w:cs="Times New Roman"/>
                <w:b/>
              </w:rPr>
              <w:fldChar w:fldCharType="end"/>
            </w:r>
            <w:bookmarkEnd w:id="31"/>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Bankruptcy:</w:t>
            </w:r>
          </w:p>
        </w:tc>
        <w:tc>
          <w:tcPr>
            <w:tcW w:w="1861" w:type="dxa"/>
            <w:gridSpan w:val="2"/>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78"/>
                  <w:enabled/>
                  <w:calcOnExit w:val="0"/>
                  <w:textInput/>
                </w:ffData>
              </w:fldChar>
            </w:r>
            <w:bookmarkStart w:id="32" w:name="Text7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[SELLER3BANKRUPTCY]</w:t>
            </w:r>
            <w:r w:rsidRPr="00D9416B">
              <w:rPr>
                <w:rFonts w:ascii="Times New Roman" w:hAnsi="Times New Roman" w:cs="Times New Roman"/>
                <w:b/>
              </w:rPr>
              <w:fldChar w:fldCharType="end"/>
            </w:r>
            <w:bookmarkEnd w:id="32"/>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Military:</w:t>
            </w:r>
          </w:p>
        </w:tc>
        <w:tc>
          <w:tcPr>
            <w:tcW w:w="1737" w:type="dxa"/>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0"/>
                  <w:enabled/>
                  <w:calcOnExit w:val="0"/>
                  <w:textInput/>
                </w:ffData>
              </w:fldChar>
            </w:r>
            <w:bookmarkStart w:id="33" w:name="Text8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[SELLER3ACTIVEMILITAR]</w:t>
            </w:r>
            <w:r w:rsidRPr="00D9416B">
              <w:rPr>
                <w:rFonts w:ascii="Times New Roman" w:hAnsi="Times New Roman" w:cs="Times New Roman"/>
                <w:b/>
              </w:rPr>
              <w:fldChar w:fldCharType="end"/>
            </w:r>
            <w:bookmarkEnd w:id="33"/>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p>
        </w:tc>
        <w:tc>
          <w:tcPr>
            <w:tcW w:w="1795" w:type="dxa"/>
            <w:tcBorders>
              <w:bottom w:val="single" w:sz="6" w:space="0" w:color="auto"/>
              <w:right w:val="single" w:sz="6" w:space="0" w:color="auto"/>
            </w:tcBorders>
          </w:tcPr>
          <w:p w:rsidR="00C76D7B" w:rsidRPr="00D9416B" w:rsidRDefault="00C76D7B" w:rsidP="006C6B40">
            <w:pPr>
              <w:spacing w:before="80"/>
              <w:rPr>
                <w:rFonts w:ascii="Times New Roman" w:hAnsi="Times New Roman" w:cs="Times New Roman"/>
                <w:b/>
              </w:rPr>
            </w:pPr>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47A69" w:rsidRPr="00D9416B" w:rsidTr="00952E1B">
        <w:trPr>
          <w:trHeight w:val="360"/>
        </w:trPr>
        <w:tc>
          <w:tcPr>
            <w:tcW w:w="9350" w:type="dxa"/>
            <w:gridSpan w:val="7"/>
            <w:tcBorders>
              <w:bottom w:val="single" w:sz="6" w:space="0" w:color="auto"/>
            </w:tcBorders>
          </w:tcPr>
          <w:p w:rsidR="00C47A69" w:rsidRPr="00D9416B" w:rsidRDefault="00C47A69" w:rsidP="006C6B40">
            <w:pPr>
              <w:spacing w:before="80"/>
              <w:jc w:val="center"/>
              <w:rPr>
                <w:rFonts w:ascii="Times New Roman" w:hAnsi="Times New Roman" w:cs="Times New Roman"/>
                <w:b/>
                <w:u w:val="single"/>
              </w:rPr>
            </w:pPr>
            <w:r w:rsidRPr="00D9416B">
              <w:rPr>
                <w:rFonts w:ascii="Times New Roman" w:hAnsi="Times New Roman" w:cs="Times New Roman"/>
                <w:b/>
                <w:u w:val="single"/>
              </w:rPr>
              <w:t>LENDER INFO</w:t>
            </w:r>
          </w:p>
        </w:tc>
      </w:tr>
      <w:tr w:rsidR="00C47A69" w:rsidRPr="00D9416B" w:rsidTr="00952E1B">
        <w:trPr>
          <w:trHeight w:val="360"/>
        </w:trPr>
        <w:tc>
          <w:tcPr>
            <w:tcW w:w="1255" w:type="dxa"/>
            <w:tcBorders>
              <w:left w:val="single" w:sz="6" w:space="0" w:color="auto"/>
            </w:tcBorders>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1</w:t>
            </w:r>
            <w:r w:rsidRPr="00D9416B">
              <w:rPr>
                <w:rFonts w:ascii="Times New Roman" w:hAnsi="Times New Roman" w:cs="Times New Roman"/>
                <w:b/>
                <w:vertAlign w:val="superscript"/>
              </w:rPr>
              <w:t>st</w:t>
            </w:r>
            <w:r w:rsidRPr="00D9416B">
              <w:rPr>
                <w:rFonts w:ascii="Times New Roman" w:hAnsi="Times New Roman" w:cs="Times New Roman"/>
                <w:b/>
              </w:rPr>
              <w:t xml:space="preserve"> Mortgage:</w:t>
            </w:r>
          </w:p>
        </w:tc>
        <w:tc>
          <w:tcPr>
            <w:tcW w:w="1861" w:type="dxa"/>
            <w:gridSpan w:val="2"/>
          </w:tcPr>
          <w:p w:rsidR="00C47A69" w:rsidRPr="00D9416B" w:rsidRDefault="007E345E" w:rsidP="00952E1B">
            <w:pPr>
              <w:spacing w:before="80"/>
              <w:rPr>
                <w:rFonts w:ascii="Times New Roman" w:hAnsi="Times New Roman" w:cs="Times New Roman"/>
                <w:b/>
              </w:rPr>
            </w:pPr>
            <w:r w:rsidRPr="00D9416B">
              <w:rPr>
                <w:rFonts w:ascii="Times New Roman" w:hAnsi="Times New Roman" w:cs="Times New Roman"/>
                <w:b/>
              </w:rPr>
              <w:fldChar w:fldCharType="begin">
                <w:ffData>
                  <w:name w:val="Text86"/>
                  <w:enabled/>
                  <w:calcOnExit w:val="0"/>
                  <w:textInput/>
                </w:ffData>
              </w:fldChar>
            </w:r>
            <w:bookmarkStart w:id="34" w:name="Text8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[MORTGAGE1LENDERNAME]</w:t>
            </w:r>
            <w:r w:rsidRPr="00D9416B">
              <w:rPr>
                <w:rFonts w:ascii="Times New Roman" w:hAnsi="Times New Roman" w:cs="Times New Roman"/>
                <w:b/>
              </w:rPr>
              <w:fldChar w:fldCharType="end"/>
            </w:r>
            <w:bookmarkEnd w:id="34"/>
          </w:p>
        </w:tc>
        <w:tc>
          <w:tcPr>
            <w:tcW w:w="1379"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 xml:space="preserve">Loan </w:t>
            </w:r>
            <w:r w:rsidR="00692574" w:rsidRPr="00D9416B">
              <w:rPr>
                <w:rFonts w:ascii="Times New Roman" w:hAnsi="Times New Roman" w:cs="Times New Roman"/>
                <w:b/>
              </w:rPr>
              <w:t>#</w:t>
            </w:r>
            <w:r w:rsidRPr="00D9416B">
              <w:rPr>
                <w:rFonts w:ascii="Times New Roman" w:hAnsi="Times New Roman" w:cs="Times New Roman"/>
                <w:b/>
              </w:rPr>
              <w:t>:</w:t>
            </w:r>
          </w:p>
        </w:tc>
        <w:tc>
          <w:tcPr>
            <w:tcW w:w="1737" w:type="dxa"/>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9"/>
                  <w:enabled/>
                  <w:calcOnExit w:val="0"/>
                  <w:textInput/>
                </w:ffData>
              </w:fldChar>
            </w:r>
            <w:bookmarkStart w:id="35" w:name="Text8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[MORTGAGE1LOAN]</w:t>
            </w:r>
            <w:r w:rsidRPr="00D9416B">
              <w:rPr>
                <w:rFonts w:ascii="Times New Roman" w:hAnsi="Times New Roman" w:cs="Times New Roman"/>
                <w:b/>
              </w:rPr>
              <w:fldChar w:fldCharType="end"/>
            </w:r>
            <w:bookmarkEnd w:id="35"/>
          </w:p>
        </w:tc>
        <w:tc>
          <w:tcPr>
            <w:tcW w:w="1323" w:type="dxa"/>
          </w:tcPr>
          <w:p w:rsidR="00C47A69" w:rsidRPr="00D9416B" w:rsidRDefault="00C47A69"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47A69"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2"/>
                  <w:enabled/>
                  <w:calcOnExit w:val="0"/>
                  <w:textInput/>
                </w:ffData>
              </w:fldChar>
            </w:r>
            <w:bookmarkStart w:id="36" w:name="Text92"/>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[MORTGAGE1LOANAMOUNT]</w:t>
            </w:r>
            <w:r w:rsidRPr="00D9416B">
              <w:rPr>
                <w:rFonts w:ascii="Times New Roman" w:hAnsi="Times New Roman" w:cs="Times New Roman"/>
                <w:b/>
              </w:rPr>
              <w:fldChar w:fldCharType="end"/>
            </w:r>
            <w:bookmarkEnd w:id="36"/>
          </w:p>
        </w:tc>
      </w:tr>
      <w:tr w:rsidR="00C76D7B" w:rsidRPr="00D9416B" w:rsidTr="00952E1B">
        <w:trPr>
          <w:trHeight w:val="360"/>
        </w:trPr>
        <w:tc>
          <w:tcPr>
            <w:tcW w:w="1255" w:type="dxa"/>
            <w:tcBorders>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2</w:t>
            </w:r>
            <w:r w:rsidRPr="00D9416B">
              <w:rPr>
                <w:rFonts w:ascii="Times New Roman" w:hAnsi="Times New Roman" w:cs="Times New Roman"/>
                <w:b/>
                <w:vertAlign w:val="superscript"/>
              </w:rPr>
              <w:t>nd</w:t>
            </w:r>
            <w:r w:rsidRPr="00D9416B">
              <w:rPr>
                <w:rFonts w:ascii="Times New Roman" w:hAnsi="Times New Roman" w:cs="Times New Roman"/>
                <w:b/>
              </w:rPr>
              <w:t xml:space="preserve"> Mortgage:</w:t>
            </w:r>
          </w:p>
        </w:tc>
        <w:tc>
          <w:tcPr>
            <w:tcW w:w="1861" w:type="dxa"/>
            <w:gridSpan w:val="2"/>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7"/>
                  <w:enabled/>
                  <w:calcOnExit w:val="0"/>
                  <w:textInput/>
                </w:ffData>
              </w:fldChar>
            </w:r>
            <w:bookmarkStart w:id="37" w:name="Text8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[MORTGAGE2LENDERNAME]</w:t>
            </w:r>
            <w:r w:rsidRPr="00D9416B">
              <w:rPr>
                <w:rFonts w:ascii="Times New Roman" w:hAnsi="Times New Roman" w:cs="Times New Roman"/>
                <w:b/>
              </w:rPr>
              <w:fldChar w:fldCharType="end"/>
            </w:r>
            <w:bookmarkEnd w:id="37"/>
          </w:p>
        </w:tc>
        <w:tc>
          <w:tcPr>
            <w:tcW w:w="1379"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0"/>
                  <w:enabled/>
                  <w:calcOnExit w:val="0"/>
                  <w:textInput/>
                </w:ffData>
              </w:fldChar>
            </w:r>
            <w:bookmarkStart w:id="38" w:name="Text9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[MORTGAGE2LOAN]</w:t>
            </w:r>
            <w:r w:rsidRPr="00D9416B">
              <w:rPr>
                <w:rFonts w:ascii="Times New Roman" w:hAnsi="Times New Roman" w:cs="Times New Roman"/>
                <w:b/>
              </w:rPr>
              <w:fldChar w:fldCharType="end"/>
            </w:r>
            <w:bookmarkEnd w:id="38"/>
          </w:p>
        </w:tc>
        <w:tc>
          <w:tcPr>
            <w:tcW w:w="1323" w:type="dxa"/>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Amount:</w:t>
            </w:r>
          </w:p>
        </w:tc>
        <w:tc>
          <w:tcPr>
            <w:tcW w:w="1795" w:type="dxa"/>
            <w:tcBorders>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3"/>
                  <w:enabled/>
                  <w:calcOnExit w:val="0"/>
                  <w:textInput/>
                </w:ffData>
              </w:fldChar>
            </w:r>
            <w:bookmarkStart w:id="39" w:name="Text93"/>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[MORTGAGE2LOANAMOUNT]</w:t>
            </w:r>
            <w:r w:rsidRPr="00D9416B">
              <w:rPr>
                <w:rFonts w:ascii="Times New Roman" w:hAnsi="Times New Roman" w:cs="Times New Roman"/>
                <w:b/>
              </w:rPr>
              <w:fldChar w:fldCharType="end"/>
            </w:r>
            <w:bookmarkEnd w:id="39"/>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3</w:t>
            </w:r>
            <w:r w:rsidRPr="00D9416B">
              <w:rPr>
                <w:rFonts w:ascii="Times New Roman" w:hAnsi="Times New Roman" w:cs="Times New Roman"/>
                <w:b/>
                <w:vertAlign w:val="superscript"/>
              </w:rPr>
              <w:t>rd</w:t>
            </w:r>
            <w:r w:rsidRPr="00D9416B">
              <w:rPr>
                <w:rFonts w:ascii="Times New Roman" w:hAnsi="Times New Roman" w:cs="Times New Roman"/>
                <w:b/>
              </w:rPr>
              <w:t xml:space="preserve"> Mortgage:</w:t>
            </w:r>
          </w:p>
        </w:tc>
        <w:tc>
          <w:tcPr>
            <w:tcW w:w="1861" w:type="dxa"/>
            <w:gridSpan w:val="2"/>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88"/>
                  <w:enabled/>
                  <w:calcOnExit w:val="0"/>
                  <w:textInput/>
                </w:ffData>
              </w:fldChar>
            </w:r>
            <w:bookmarkStart w:id="40" w:name="Text8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[MORTGAGE3LENDERNAME]</w:t>
            </w:r>
            <w:r w:rsidRPr="00D9416B">
              <w:rPr>
                <w:rFonts w:ascii="Times New Roman" w:hAnsi="Times New Roman" w:cs="Times New Roman"/>
                <w:b/>
              </w:rPr>
              <w:fldChar w:fldCharType="end"/>
            </w:r>
            <w:bookmarkEnd w:id="40"/>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Loan #:</w:t>
            </w:r>
          </w:p>
        </w:tc>
        <w:tc>
          <w:tcPr>
            <w:tcW w:w="1737" w:type="dxa"/>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1"/>
                  <w:enabled/>
                  <w:calcOnExit w:val="0"/>
                  <w:textInput/>
                </w:ffData>
              </w:fldChar>
            </w:r>
            <w:bookmarkStart w:id="41" w:name="Text91"/>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[MORTGAGE3LOAN]</w:t>
            </w:r>
            <w:r w:rsidRPr="00D9416B">
              <w:rPr>
                <w:rFonts w:ascii="Times New Roman" w:hAnsi="Times New Roman" w:cs="Times New Roman"/>
                <w:b/>
              </w:rPr>
              <w:fldChar w:fldCharType="end"/>
            </w:r>
            <w:bookmarkEnd w:id="41"/>
          </w:p>
        </w:tc>
        <w:tc>
          <w:tcPr>
            <w:tcW w:w="1323" w:type="dxa"/>
            <w:tcBorders>
              <w:bottom w:val="single" w:sz="6" w:space="0" w:color="auto"/>
            </w:tcBorders>
          </w:tcPr>
          <w:p w:rsidR="00C76D7B" w:rsidRPr="00D9416B" w:rsidRDefault="0081592C" w:rsidP="006C6B40">
            <w:pPr>
              <w:spacing w:before="80"/>
              <w:rPr>
                <w:rFonts w:ascii="Times New Roman" w:hAnsi="Times New Roman" w:cs="Times New Roman"/>
                <w:b/>
              </w:rPr>
            </w:pPr>
            <w:r w:rsidRPr="00D9416B">
              <w:rPr>
                <w:rFonts w:ascii="Times New Roman" w:hAnsi="Times New Roman" w:cs="Times New Roman"/>
                <w:b/>
              </w:rPr>
              <w:t>A</w:t>
            </w:r>
            <w:r w:rsidR="00C76D7B" w:rsidRPr="00D9416B">
              <w:rPr>
                <w:rFonts w:ascii="Times New Roman" w:hAnsi="Times New Roman" w:cs="Times New Roman"/>
                <w:b/>
              </w:rPr>
              <w:t>mount:</w:t>
            </w:r>
          </w:p>
        </w:tc>
        <w:tc>
          <w:tcPr>
            <w:tcW w:w="1795" w:type="dxa"/>
            <w:tcBorders>
              <w:bottom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4"/>
                  <w:enabled/>
                  <w:calcOnExit w:val="0"/>
                  <w:textInput/>
                </w:ffData>
              </w:fldChar>
            </w:r>
            <w:bookmarkStart w:id="42" w:name="Text94"/>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[MORTGAGE3LOANAMOUNT]</w:t>
            </w:r>
            <w:r w:rsidRPr="00D9416B">
              <w:rPr>
                <w:rFonts w:ascii="Times New Roman" w:hAnsi="Times New Roman" w:cs="Times New Roman"/>
                <w:b/>
              </w:rPr>
              <w:fldChar w:fldCharType="end"/>
            </w:r>
            <w:bookmarkEnd w:id="42"/>
          </w:p>
        </w:tc>
      </w:tr>
      <w:tr w:rsidR="0086363C" w:rsidRPr="00D9416B" w:rsidTr="00952E1B">
        <w:trPr>
          <w:trHeight w:val="360"/>
        </w:trPr>
        <w:tc>
          <w:tcPr>
            <w:tcW w:w="9350" w:type="dxa"/>
            <w:gridSpan w:val="7"/>
            <w:tcBorders>
              <w:top w:val="single" w:sz="6" w:space="0" w:color="auto"/>
            </w:tcBorders>
          </w:tcPr>
          <w:p w:rsidR="0086363C" w:rsidRPr="00D9416B" w:rsidRDefault="0086363C" w:rsidP="006C6B40">
            <w:pPr>
              <w:spacing w:before="80"/>
              <w:jc w:val="center"/>
              <w:rPr>
                <w:rFonts w:ascii="Times New Roman" w:hAnsi="Times New Roman" w:cs="Times New Roman"/>
                <w:b/>
                <w:u w:val="single"/>
              </w:rPr>
            </w:pPr>
          </w:p>
        </w:tc>
      </w:tr>
      <w:tr w:rsidR="00C76D7B" w:rsidRPr="00D9416B" w:rsidTr="00952E1B">
        <w:trPr>
          <w:trHeight w:val="360"/>
        </w:trPr>
        <w:tc>
          <w:tcPr>
            <w:tcW w:w="9350" w:type="dxa"/>
            <w:gridSpan w:val="7"/>
            <w:tcBorders>
              <w:bottom w:val="single" w:sz="6" w:space="0" w:color="auto"/>
            </w:tcBorders>
          </w:tcPr>
          <w:p w:rsidR="00C76D7B" w:rsidRPr="00D9416B" w:rsidRDefault="00C76D7B" w:rsidP="006C6B40">
            <w:pPr>
              <w:spacing w:before="80"/>
              <w:jc w:val="center"/>
              <w:rPr>
                <w:rFonts w:ascii="Times New Roman" w:hAnsi="Times New Roman" w:cs="Times New Roman"/>
                <w:b/>
                <w:u w:val="single"/>
              </w:rPr>
            </w:pPr>
            <w:r w:rsidRPr="00D9416B">
              <w:rPr>
                <w:rFonts w:ascii="Times New Roman" w:hAnsi="Times New Roman" w:cs="Times New Roman"/>
                <w:b/>
                <w:u w:val="single"/>
              </w:rPr>
              <w:t>REFERRAL INFO</w:t>
            </w:r>
          </w:p>
        </w:tc>
      </w:tr>
      <w:tr w:rsidR="00C76D7B" w:rsidRPr="00D9416B" w:rsidTr="00952E1B">
        <w:trPr>
          <w:trHeight w:val="360"/>
        </w:trPr>
        <w:tc>
          <w:tcPr>
            <w:tcW w:w="1255" w:type="dxa"/>
            <w:tcBorders>
              <w:top w:val="single" w:sz="6" w:space="0" w:color="auto"/>
              <w:left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Office</w:t>
            </w:r>
            <w:r w:rsidR="0081592C" w:rsidRPr="00D9416B">
              <w:rPr>
                <w:rFonts w:ascii="Times New Roman" w:hAnsi="Times New Roman" w:cs="Times New Roman"/>
                <w:b/>
              </w:rPr>
              <w:t>:</w:t>
            </w:r>
          </w:p>
        </w:tc>
        <w:tc>
          <w:tcPr>
            <w:tcW w:w="1861" w:type="dxa"/>
            <w:gridSpan w:val="2"/>
            <w:tcBorders>
              <w:top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bookmarkStart w:id="43" w:name="Text95"/>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[REFERRALOFFICE]</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noProof/>
              </w:rPr>
              <w:t> </w:t>
            </w:r>
            <w:r w:rsidRPr="00D9416B">
              <w:rPr>
                <w:rFonts w:ascii="Times New Roman" w:hAnsi="Times New Roman" w:cs="Times New Roman"/>
                <w:b/>
              </w:rPr>
              <w:fldChar w:fldCharType="end"/>
            </w:r>
            <w:bookmarkEnd w:id="43"/>
          </w:p>
        </w:tc>
        <w:tc>
          <w:tcPr>
            <w:tcW w:w="1379"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Agent</w:t>
            </w:r>
            <w:r w:rsidR="0081592C" w:rsidRPr="00D9416B">
              <w:rPr>
                <w:rFonts w:ascii="Times New Roman" w:hAnsi="Times New Roman" w:cs="Times New Roman"/>
                <w:b/>
              </w:rPr>
              <w:t>:</w:t>
            </w:r>
          </w:p>
        </w:tc>
        <w:tc>
          <w:tcPr>
            <w:tcW w:w="1737" w:type="dxa"/>
            <w:tcBorders>
              <w:top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bookmarkStart w:id="44" w:name="Text97"/>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[REFERRALAGENT]</w:t>
            </w:r>
            <w:r w:rsidRPr="00D9416B">
              <w:rPr>
                <w:rFonts w:ascii="Times New Roman" w:hAnsi="Times New Roman" w:cs="Times New Roman"/>
                <w:b/>
              </w:rPr>
              <w:fldChar w:fldCharType="end"/>
            </w:r>
            <w:bookmarkEnd w:id="44"/>
          </w:p>
        </w:tc>
        <w:tc>
          <w:tcPr>
            <w:tcW w:w="1323" w:type="dxa"/>
            <w:tcBorders>
              <w:top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Phone #</w:t>
            </w:r>
            <w:r w:rsidR="0081592C" w:rsidRPr="00D9416B">
              <w:rPr>
                <w:rFonts w:ascii="Times New Roman" w:hAnsi="Times New Roman" w:cs="Times New Roman"/>
                <w:b/>
              </w:rPr>
              <w:t>:</w:t>
            </w:r>
          </w:p>
        </w:tc>
        <w:tc>
          <w:tcPr>
            <w:tcW w:w="1795" w:type="dxa"/>
            <w:tcBorders>
              <w:top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bookmarkStart w:id="45" w:name="Text99"/>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942003">
              <w:rPr>
                <w:rFonts w:ascii="Times New Roman" w:hAnsi="Times New Roman" w:cs="Times New Roman"/>
                <w:b/>
              </w:rPr>
              <w:t> </w:t>
            </w:r>
            <w:r w:rsidR="00942003">
              <w:rPr>
                <w:rFonts w:ascii="Times New Roman" w:hAnsi="Times New Roman" w:cs="Times New Roman"/>
                <w:b/>
              </w:rPr>
              <w:t> </w:t>
            </w:r>
            <w:r w:rsidR="00942003">
              <w:rPr>
                <w:rFonts w:ascii="Times New Roman" w:hAnsi="Times New Roman" w:cs="Times New Roman"/>
                <w:b/>
              </w:rPr>
              <w:t> </w:t>
            </w:r>
            <w:r w:rsidR="00942003">
              <w:rPr>
                <w:rFonts w:ascii="Times New Roman" w:hAnsi="Times New Roman" w:cs="Times New Roman"/>
                <w:b/>
              </w:rPr>
              <w:t> </w:t>
            </w:r>
            <w:r w:rsidR="00942003">
              <w:rPr>
                <w:rFonts w:ascii="Times New Roman" w:hAnsi="Times New Roman" w:cs="Times New Roman"/>
                <w:b/>
              </w:rPr>
              <w:t> </w:t>
            </w:r>
            <w:r w:rsidRPr="00D9416B">
              <w:rPr>
                <w:rFonts w:ascii="Times New Roman" w:hAnsi="Times New Roman" w:cs="Times New Roman"/>
                <w:b/>
              </w:rPr>
              <w:fldChar w:fldCharType="end"/>
            </w:r>
            <w:bookmarkEnd w:id="45"/>
          </w:p>
        </w:tc>
      </w:tr>
      <w:tr w:rsidR="00C76D7B" w:rsidRPr="00D9416B" w:rsidTr="00952E1B">
        <w:trPr>
          <w:trHeight w:val="360"/>
        </w:trPr>
        <w:tc>
          <w:tcPr>
            <w:tcW w:w="1255" w:type="dxa"/>
            <w:tcBorders>
              <w:left w:val="single" w:sz="6" w:space="0" w:color="auto"/>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Sellers Attorney</w:t>
            </w:r>
            <w:r w:rsidR="0081592C" w:rsidRPr="00D9416B">
              <w:rPr>
                <w:rFonts w:ascii="Times New Roman" w:hAnsi="Times New Roman" w:cs="Times New Roman"/>
                <w:b/>
              </w:rPr>
              <w:t>:</w:t>
            </w:r>
          </w:p>
        </w:tc>
        <w:tc>
          <w:tcPr>
            <w:tcW w:w="1861" w:type="dxa"/>
            <w:gridSpan w:val="2"/>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bookmarkStart w:id="46" w:name="Text96"/>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[REFERRALATTORNEY]</w:t>
            </w:r>
            <w:r w:rsidRPr="00D9416B">
              <w:rPr>
                <w:rFonts w:ascii="Times New Roman" w:hAnsi="Times New Roman" w:cs="Times New Roman"/>
                <w:b/>
              </w:rPr>
              <w:fldChar w:fldCharType="end"/>
            </w:r>
            <w:bookmarkEnd w:id="46"/>
          </w:p>
        </w:tc>
        <w:tc>
          <w:tcPr>
            <w:tcW w:w="1379"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Attorneys #</w:t>
            </w:r>
            <w:r w:rsidR="0081592C" w:rsidRPr="00D9416B">
              <w:rPr>
                <w:rFonts w:ascii="Times New Roman" w:hAnsi="Times New Roman" w:cs="Times New Roman"/>
                <w:b/>
              </w:rPr>
              <w:t>:</w:t>
            </w:r>
          </w:p>
        </w:tc>
        <w:tc>
          <w:tcPr>
            <w:tcW w:w="1737" w:type="dxa"/>
            <w:tcBorders>
              <w:bottom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bookmarkStart w:id="47" w:name="Text98"/>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[REFERRALATTORNEYNUM]</w:t>
            </w:r>
            <w:r w:rsidRPr="00D9416B">
              <w:rPr>
                <w:rFonts w:ascii="Times New Roman" w:hAnsi="Times New Roman" w:cs="Times New Roman"/>
                <w:b/>
              </w:rPr>
              <w:fldChar w:fldCharType="end"/>
            </w:r>
            <w:bookmarkEnd w:id="47"/>
          </w:p>
        </w:tc>
        <w:tc>
          <w:tcPr>
            <w:tcW w:w="1323" w:type="dxa"/>
            <w:tcBorders>
              <w:bottom w:val="single" w:sz="6" w:space="0" w:color="auto"/>
            </w:tcBorders>
          </w:tcPr>
          <w:p w:rsidR="00C76D7B" w:rsidRPr="00D9416B" w:rsidRDefault="00C76D7B" w:rsidP="006C6B40">
            <w:pPr>
              <w:spacing w:before="80"/>
              <w:rPr>
                <w:rFonts w:ascii="Times New Roman" w:hAnsi="Times New Roman" w:cs="Times New Roman"/>
                <w:b/>
              </w:rPr>
            </w:pPr>
            <w:r w:rsidRPr="00D9416B">
              <w:rPr>
                <w:rFonts w:ascii="Times New Roman" w:hAnsi="Times New Roman" w:cs="Times New Roman"/>
                <w:b/>
              </w:rPr>
              <w:t>Date</w:t>
            </w:r>
            <w:r w:rsidR="0081592C" w:rsidRPr="00D9416B">
              <w:rPr>
                <w:rFonts w:ascii="Times New Roman" w:hAnsi="Times New Roman" w:cs="Times New Roman"/>
                <w:b/>
              </w:rPr>
              <w:t>:</w:t>
            </w:r>
          </w:p>
        </w:tc>
        <w:tc>
          <w:tcPr>
            <w:tcW w:w="1795" w:type="dxa"/>
            <w:tcBorders>
              <w:bottom w:val="single" w:sz="6" w:space="0" w:color="auto"/>
              <w:right w:val="single" w:sz="6" w:space="0" w:color="auto"/>
            </w:tcBorders>
          </w:tcPr>
          <w:p w:rsidR="00C76D7B" w:rsidRPr="00D9416B" w:rsidRDefault="007E345E" w:rsidP="006C6B40">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bookmarkStart w:id="48" w:name="Text100"/>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E21EE4" w:rsidRPr="00E21EE4">
              <w:rPr>
                <w:noProof/>
              </w:rPr>
              <w:t>[TODAY]</w:t>
            </w:r>
            <w:r w:rsidRPr="00D9416B">
              <w:rPr>
                <w:rFonts w:ascii="Times New Roman" w:hAnsi="Times New Roman" w:cs="Times New Roman"/>
                <w:b/>
              </w:rPr>
              <w:fldChar w:fldCharType="end"/>
            </w:r>
            <w:bookmarkEnd w:id="48"/>
          </w:p>
        </w:tc>
      </w:tr>
      <w:tr w:rsidR="00D9416B" w:rsidRPr="00D9416B" w:rsidTr="00130EC4">
        <w:trPr>
          <w:trHeight w:val="360"/>
        </w:trPr>
        <w:tc>
          <w:tcPr>
            <w:tcW w:w="9350" w:type="dxa"/>
            <w:gridSpan w:val="7"/>
            <w:tcBorders>
              <w:bottom w:val="single" w:sz="6" w:space="0" w:color="auto"/>
            </w:tcBorders>
          </w:tcPr>
          <w:p w:rsidR="00D9416B" w:rsidRPr="00D9416B" w:rsidRDefault="00D9416B" w:rsidP="00130EC4">
            <w:pPr>
              <w:spacing w:before="80"/>
              <w:jc w:val="center"/>
              <w:rPr>
                <w:rFonts w:ascii="Times New Roman" w:hAnsi="Times New Roman" w:cs="Times New Roman"/>
                <w:b/>
                <w:u w:val="single"/>
              </w:rPr>
            </w:pPr>
          </w:p>
          <w:p w:rsidR="00D9416B" w:rsidRPr="00D9416B" w:rsidRDefault="00D9416B" w:rsidP="00130EC4">
            <w:pPr>
              <w:spacing w:before="80"/>
              <w:jc w:val="center"/>
              <w:rPr>
                <w:rFonts w:ascii="Times New Roman" w:hAnsi="Times New Roman" w:cs="Times New Roman"/>
                <w:b/>
                <w:u w:val="single"/>
              </w:rPr>
            </w:pPr>
          </w:p>
          <w:p w:rsidR="00D9416B" w:rsidRPr="00D9416B" w:rsidRDefault="00D9416B" w:rsidP="00130EC4">
            <w:pPr>
              <w:spacing w:before="80"/>
              <w:jc w:val="center"/>
              <w:rPr>
                <w:rFonts w:ascii="Times New Roman" w:hAnsi="Times New Roman" w:cs="Times New Roman"/>
                <w:b/>
                <w:u w:val="single"/>
              </w:rPr>
            </w:pPr>
            <w:r w:rsidRPr="00D9416B">
              <w:rPr>
                <w:rFonts w:ascii="Times New Roman" w:hAnsi="Times New Roman" w:cs="Times New Roman"/>
                <w:b/>
                <w:u w:val="single"/>
              </w:rPr>
              <w:t>BUYER INFO</w:t>
            </w:r>
          </w:p>
        </w:tc>
      </w:tr>
      <w:tr w:rsidR="00D9416B" w:rsidRPr="00D9416B" w:rsidTr="00130EC4">
        <w:trPr>
          <w:trHeight w:val="360"/>
        </w:trPr>
        <w:tc>
          <w:tcPr>
            <w:tcW w:w="1255" w:type="dxa"/>
            <w:tcBorders>
              <w:top w:val="single" w:sz="6" w:space="0" w:color="auto"/>
              <w:left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t>Corp Name:</w:t>
            </w:r>
          </w:p>
        </w:tc>
        <w:tc>
          <w:tcPr>
            <w:tcW w:w="1861" w:type="dxa"/>
            <w:gridSpan w:val="2"/>
            <w:tcBorders>
              <w:top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95"/>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0D22C7" w:rsidRPr="000D22C7">
              <w:rPr>
                <w:noProof/>
              </w:rPr>
              <w:t>[BUYERNAME]</w:t>
            </w:r>
            <w:r w:rsidRPr="00D9416B">
              <w:rPr>
                <w:rFonts w:ascii="Times New Roman" w:hAnsi="Times New Roman" w:cs="Times New Roman"/>
                <w:b/>
              </w:rPr>
              <w:fldChar w:fldCharType="end"/>
            </w:r>
          </w:p>
        </w:tc>
        <w:tc>
          <w:tcPr>
            <w:tcW w:w="1379" w:type="dxa"/>
            <w:tcBorders>
              <w:top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t>Corp Signor:</w:t>
            </w:r>
          </w:p>
        </w:tc>
        <w:tc>
          <w:tcPr>
            <w:tcW w:w="1737" w:type="dxa"/>
            <w:tcBorders>
              <w:top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97"/>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02ACD" w:rsidRPr="00402ACD">
              <w:rPr>
                <w:noProof/>
              </w:rPr>
              <w:t>[BUYERSIGNER]</w:t>
            </w:r>
            <w:r w:rsidRPr="00D9416B">
              <w:rPr>
                <w:rFonts w:ascii="Times New Roman" w:hAnsi="Times New Roman" w:cs="Times New Roman"/>
                <w:b/>
              </w:rPr>
              <w:fldChar w:fldCharType="end"/>
            </w:r>
          </w:p>
        </w:tc>
        <w:tc>
          <w:tcPr>
            <w:tcW w:w="1323" w:type="dxa"/>
            <w:tcBorders>
              <w:top w:val="single" w:sz="6" w:space="0" w:color="auto"/>
            </w:tcBorders>
          </w:tcPr>
          <w:p w:rsidR="00D9416B" w:rsidRPr="00D9416B" w:rsidRDefault="00D9416B" w:rsidP="00130EC4">
            <w:pPr>
              <w:spacing w:before="80"/>
              <w:rPr>
                <w:rFonts w:ascii="Times New Roman" w:hAnsi="Times New Roman" w:cs="Times New Roman"/>
                <w:b/>
              </w:rPr>
            </w:pPr>
            <w:r>
              <w:rPr>
                <w:rFonts w:ascii="Times New Roman" w:hAnsi="Times New Roman" w:cs="Times New Roman"/>
                <w:b/>
              </w:rPr>
              <w:t>Formation Date</w:t>
            </w:r>
          </w:p>
        </w:tc>
        <w:tc>
          <w:tcPr>
            <w:tcW w:w="1795" w:type="dxa"/>
            <w:tcBorders>
              <w:top w:val="single" w:sz="6" w:space="0" w:color="auto"/>
              <w:right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99"/>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02ACD" w:rsidRPr="00402ACD">
              <w:rPr>
                <w:noProof/>
              </w:rPr>
              <w:t>[BUYERFORMATIONDATE]</w:t>
            </w:r>
            <w:r w:rsidRPr="00D9416B">
              <w:rPr>
                <w:rFonts w:ascii="Times New Roman" w:hAnsi="Times New Roman" w:cs="Times New Roman"/>
                <w:b/>
              </w:rPr>
              <w:fldChar w:fldCharType="end"/>
            </w:r>
          </w:p>
        </w:tc>
      </w:tr>
      <w:tr w:rsidR="00D9416B" w:rsidRPr="00D9416B" w:rsidTr="00130EC4">
        <w:trPr>
          <w:trHeight w:val="360"/>
        </w:trPr>
        <w:tc>
          <w:tcPr>
            <w:tcW w:w="1255" w:type="dxa"/>
            <w:tcBorders>
              <w:left w:val="single" w:sz="6" w:space="0" w:color="auto"/>
              <w:bottom w:val="single" w:sz="6" w:space="0" w:color="auto"/>
            </w:tcBorders>
          </w:tcPr>
          <w:p w:rsidR="00D9416B" w:rsidRPr="00D9416B" w:rsidRDefault="00D9416B" w:rsidP="00130EC4">
            <w:pPr>
              <w:spacing w:before="80"/>
              <w:rPr>
                <w:rFonts w:ascii="Times New Roman" w:hAnsi="Times New Roman" w:cs="Times New Roman"/>
                <w:b/>
              </w:rPr>
            </w:pPr>
            <w:r>
              <w:rPr>
                <w:rFonts w:ascii="Times New Roman" w:hAnsi="Times New Roman" w:cs="Times New Roman"/>
                <w:b/>
              </w:rPr>
              <w:t>Address:</w:t>
            </w:r>
          </w:p>
        </w:tc>
        <w:tc>
          <w:tcPr>
            <w:tcW w:w="1861" w:type="dxa"/>
            <w:gridSpan w:val="2"/>
            <w:tcBorders>
              <w:bottom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96"/>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02ACD" w:rsidRPr="00402ACD">
              <w:rPr>
                <w:noProof/>
              </w:rPr>
              <w:t>[BUYERADDRESS]</w:t>
            </w:r>
            <w:r w:rsidRPr="00D9416B">
              <w:rPr>
                <w:rFonts w:ascii="Times New Roman" w:hAnsi="Times New Roman" w:cs="Times New Roman"/>
                <w:b/>
              </w:rPr>
              <w:fldChar w:fldCharType="end"/>
            </w:r>
          </w:p>
        </w:tc>
        <w:tc>
          <w:tcPr>
            <w:tcW w:w="1379" w:type="dxa"/>
            <w:tcBorders>
              <w:bottom w:val="single" w:sz="6" w:space="0" w:color="auto"/>
            </w:tcBorders>
          </w:tcPr>
          <w:p w:rsidR="00D9416B" w:rsidRPr="00D9416B" w:rsidRDefault="00D9416B" w:rsidP="00130EC4">
            <w:pPr>
              <w:spacing w:before="80"/>
              <w:rPr>
                <w:rFonts w:ascii="Times New Roman" w:hAnsi="Times New Roman" w:cs="Times New Roman"/>
                <w:b/>
              </w:rPr>
            </w:pPr>
            <w:r>
              <w:rPr>
                <w:rFonts w:ascii="Times New Roman" w:hAnsi="Times New Roman" w:cs="Times New Roman"/>
                <w:b/>
              </w:rPr>
              <w:t xml:space="preserve">Buyer Attorney: </w:t>
            </w:r>
          </w:p>
        </w:tc>
        <w:tc>
          <w:tcPr>
            <w:tcW w:w="1737" w:type="dxa"/>
            <w:tcBorders>
              <w:bottom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98"/>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02ACD" w:rsidRPr="00402ACD">
              <w:rPr>
                <w:noProof/>
              </w:rPr>
              <w:t>[BUYERATTORNEY]</w:t>
            </w:r>
            <w:r w:rsidRPr="00D9416B">
              <w:rPr>
                <w:rFonts w:ascii="Times New Roman" w:hAnsi="Times New Roman" w:cs="Times New Roman"/>
                <w:b/>
              </w:rPr>
              <w:fldChar w:fldCharType="end"/>
            </w:r>
          </w:p>
        </w:tc>
        <w:tc>
          <w:tcPr>
            <w:tcW w:w="1323" w:type="dxa"/>
            <w:tcBorders>
              <w:bottom w:val="single" w:sz="6" w:space="0" w:color="auto"/>
            </w:tcBorders>
          </w:tcPr>
          <w:p w:rsidR="00D9416B" w:rsidRPr="00D9416B" w:rsidRDefault="00D9416B" w:rsidP="00130EC4">
            <w:pPr>
              <w:spacing w:before="80"/>
              <w:rPr>
                <w:rFonts w:ascii="Times New Roman" w:hAnsi="Times New Roman" w:cs="Times New Roman"/>
                <w:b/>
              </w:rPr>
            </w:pPr>
            <w:r>
              <w:rPr>
                <w:rFonts w:ascii="Times New Roman" w:hAnsi="Times New Roman" w:cs="Times New Roman"/>
                <w:b/>
              </w:rPr>
              <w:t>Attorneys #</w:t>
            </w:r>
          </w:p>
        </w:tc>
        <w:tc>
          <w:tcPr>
            <w:tcW w:w="1795" w:type="dxa"/>
            <w:tcBorders>
              <w:bottom w:val="single" w:sz="6" w:space="0" w:color="auto"/>
              <w:right w:val="single" w:sz="6" w:space="0" w:color="auto"/>
            </w:tcBorders>
          </w:tcPr>
          <w:p w:rsidR="00D9416B" w:rsidRPr="00D9416B" w:rsidRDefault="00D9416B" w:rsidP="00130EC4">
            <w:pPr>
              <w:spacing w:before="80"/>
              <w:rPr>
                <w:rFonts w:ascii="Times New Roman" w:hAnsi="Times New Roman" w:cs="Times New Roman"/>
                <w:b/>
              </w:rPr>
            </w:pPr>
            <w:r w:rsidRPr="00D9416B">
              <w:rPr>
                <w:rFonts w:ascii="Times New Roman" w:hAnsi="Times New Roman" w:cs="Times New Roman"/>
                <w:b/>
              </w:rPr>
              <w:fldChar w:fldCharType="begin">
                <w:ffData>
                  <w:name w:val="Text100"/>
                  <w:enabled/>
                  <w:calcOnExit w:val="0"/>
                  <w:textInput/>
                </w:ffData>
              </w:fldChar>
            </w:r>
            <w:r w:rsidRPr="00D9416B">
              <w:rPr>
                <w:rFonts w:ascii="Times New Roman" w:hAnsi="Times New Roman" w:cs="Times New Roman"/>
                <w:b/>
              </w:rPr>
              <w:instrText xml:space="preserve"> FORMTEXT </w:instrText>
            </w:r>
            <w:r w:rsidRPr="00D9416B">
              <w:rPr>
                <w:rFonts w:ascii="Times New Roman" w:hAnsi="Times New Roman" w:cs="Times New Roman"/>
                <w:b/>
              </w:rPr>
            </w:r>
            <w:r w:rsidRPr="00D9416B">
              <w:rPr>
                <w:rFonts w:ascii="Times New Roman" w:hAnsi="Times New Roman" w:cs="Times New Roman"/>
                <w:b/>
              </w:rPr>
              <w:fldChar w:fldCharType="separate"/>
            </w:r>
            <w:r w:rsidR="00402ACD" w:rsidRPr="00402ACD">
              <w:rPr>
                <w:noProof/>
              </w:rPr>
              <w:t>[BUYERATTORNEYNUM]</w:t>
            </w:r>
            <w:r w:rsidRPr="00D9416B">
              <w:rPr>
                <w:rFonts w:ascii="Times New Roman" w:hAnsi="Times New Roman" w:cs="Times New Roman"/>
                <w:b/>
              </w:rPr>
              <w:fldChar w:fldCharType="end"/>
            </w:r>
          </w:p>
        </w:tc>
      </w:tr>
    </w:tbl>
    <w:p w:rsidR="00F3374E" w:rsidRDefault="00F3374E" w:rsidP="00CA0AA4">
      <w:pPr>
        <w:widowControl w:val="0"/>
        <w:spacing w:before="31" w:after="0" w:line="240" w:lineRule="auto"/>
        <w:ind w:right="1"/>
        <w:jc w:val="center"/>
        <w:rPr>
          <w:rFonts w:ascii="Times New Roman" w:eastAsia="Times New Roman" w:hAnsi="Times New Roman" w:cs="Times New Roman"/>
          <w:sz w:val="24"/>
          <w:szCs w:val="24"/>
        </w:rPr>
      </w:pPr>
    </w:p>
    <w:p w:rsidR="00F3374E" w:rsidRDefault="00F3374E">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rsidR="00F3374E" w:rsidRDefault="00F3374E" w:rsidP="00F3374E">
      <w:pPr>
        <w:spacing w:before="31"/>
        <w:ind w:right="1"/>
        <w:jc w:val="center"/>
        <w:rPr>
          <w:rFonts w:ascii="Times New Roman" w:hAnsi="Times New Roman" w:cs="Times New Roman"/>
          <w:b/>
          <w:spacing w:val="-1"/>
          <w:sz w:val="24"/>
          <w:szCs w:val="24"/>
          <w:u w:val="single"/>
        </w:rPr>
      </w:pPr>
    </w:p>
    <w:p w:rsidR="00F3374E" w:rsidRPr="00CC7F29" w:rsidRDefault="00F3374E" w:rsidP="00F3374E">
      <w:pPr>
        <w:spacing w:before="31"/>
        <w:ind w:right="1"/>
        <w:jc w:val="center"/>
        <w:rPr>
          <w:rFonts w:ascii="Times New Roman" w:eastAsia="Calibri" w:hAnsi="Times New Roman" w:cs="Times New Roman"/>
          <w:sz w:val="24"/>
          <w:szCs w:val="24"/>
          <w:u w:val="single"/>
        </w:rPr>
      </w:pPr>
      <w:r w:rsidRPr="00CC7F29">
        <w:rPr>
          <w:rFonts w:ascii="Times New Roman" w:hAnsi="Times New Roman" w:cs="Times New Roman"/>
          <w:b/>
          <w:spacing w:val="-1"/>
          <w:sz w:val="24"/>
          <w:szCs w:val="24"/>
          <w:u w:val="single"/>
        </w:rPr>
        <w:t>SHORT</w:t>
      </w:r>
      <w:r w:rsidRPr="00CC7F29">
        <w:rPr>
          <w:rFonts w:ascii="Times New Roman" w:hAnsi="Times New Roman" w:cs="Times New Roman"/>
          <w:b/>
          <w:spacing w:val="-14"/>
          <w:sz w:val="24"/>
          <w:szCs w:val="24"/>
          <w:u w:val="single"/>
        </w:rPr>
        <w:t xml:space="preserve"> </w:t>
      </w:r>
      <w:r w:rsidRPr="00CC7F29">
        <w:rPr>
          <w:rFonts w:ascii="Times New Roman" w:hAnsi="Times New Roman" w:cs="Times New Roman"/>
          <w:b/>
          <w:sz w:val="24"/>
          <w:szCs w:val="24"/>
          <w:u w:val="single"/>
        </w:rPr>
        <w:t>SALE</w:t>
      </w:r>
      <w:r w:rsidRPr="00CC7F29">
        <w:rPr>
          <w:rFonts w:ascii="Times New Roman" w:hAnsi="Times New Roman" w:cs="Times New Roman"/>
          <w:b/>
          <w:spacing w:val="-13"/>
          <w:sz w:val="24"/>
          <w:szCs w:val="24"/>
          <w:u w:val="single"/>
        </w:rPr>
        <w:t xml:space="preserve"> </w:t>
      </w:r>
      <w:r w:rsidRPr="00CC7F29">
        <w:rPr>
          <w:rFonts w:ascii="Times New Roman" w:hAnsi="Times New Roman" w:cs="Times New Roman"/>
          <w:b/>
          <w:sz w:val="24"/>
          <w:szCs w:val="24"/>
          <w:u w:val="single"/>
        </w:rPr>
        <w:t>DISCLOSURE</w:t>
      </w:r>
    </w:p>
    <w:p w:rsidR="00F3374E" w:rsidRDefault="00F3374E" w:rsidP="00F3374E">
      <w:pPr>
        <w:jc w:val="both"/>
        <w:rPr>
          <w:rFonts w:ascii="Times New Roman" w:hAnsi="Times New Roman" w:cs="Times New Roman"/>
          <w:sz w:val="24"/>
          <w:szCs w:val="24"/>
        </w:rPr>
      </w:pPr>
    </w:p>
    <w:p w:rsidR="00F3374E" w:rsidRDefault="00F3374E" w:rsidP="00F3374E">
      <w:pPr>
        <w:jc w:val="both"/>
        <w:rPr>
          <w:rFonts w:ascii="Times New Roman" w:hAnsi="Times New Roman" w:cs="Times New Roman"/>
          <w:sz w:val="24"/>
          <w:szCs w:val="24"/>
        </w:rPr>
      </w:pPr>
    </w:p>
    <w:p w:rsidR="00F3374E" w:rsidRPr="00CC7F29" w:rsidRDefault="00F3374E" w:rsidP="00F3374E">
      <w:pPr>
        <w:jc w:val="both"/>
        <w:rPr>
          <w:rFonts w:ascii="Times New Roman" w:eastAsia="Calibri" w:hAnsi="Times New Roman" w:cs="Times New Roman"/>
          <w:sz w:val="24"/>
          <w:szCs w:val="24"/>
        </w:rPr>
      </w:pPr>
      <w:r w:rsidRPr="00CC7F29">
        <w:rPr>
          <w:rFonts w:ascii="Times New Roman" w:hAnsi="Times New Roman" w:cs="Times New Roman"/>
          <w:sz w:val="24"/>
          <w:szCs w:val="24"/>
        </w:rPr>
        <w:t>This</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document</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serves</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as</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an</w:t>
      </w:r>
      <w:r w:rsidRPr="00CC7F29">
        <w:rPr>
          <w:rFonts w:ascii="Times New Roman" w:hAnsi="Times New Roman" w:cs="Times New Roman"/>
          <w:spacing w:val="-1"/>
          <w:sz w:val="24"/>
          <w:szCs w:val="24"/>
        </w:rPr>
        <w:t xml:space="preserve"> explanation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disclosure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regarding</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 xml:space="preserve">your </w:t>
      </w:r>
      <w:r w:rsidRPr="00CC7F29">
        <w:rPr>
          <w:rFonts w:ascii="Times New Roman" w:hAnsi="Times New Roman" w:cs="Times New Roman"/>
          <w:spacing w:val="-2"/>
          <w:sz w:val="24"/>
          <w:szCs w:val="24"/>
        </w:rPr>
        <w:t>real</w:t>
      </w:r>
      <w:r w:rsidRPr="00CC7F29">
        <w:rPr>
          <w:rFonts w:ascii="Times New Roman" w:hAnsi="Times New Roman" w:cs="Times New Roman"/>
          <w:spacing w:val="-1"/>
          <w:sz w:val="24"/>
          <w:szCs w:val="24"/>
        </w:rPr>
        <w:t xml:space="preserve"> estate located</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at:</w:t>
      </w:r>
    </w:p>
    <w:p w:rsidR="00F3374E" w:rsidRPr="00CC7F29" w:rsidRDefault="00F3374E" w:rsidP="00F3374E">
      <w:pPr>
        <w:pStyle w:val="NoSpacing"/>
        <w:jc w:val="both"/>
        <w:rPr>
          <w:rFonts w:ascii="Times New Roman" w:hAnsi="Times New Roman" w:cs="Times New Roman"/>
          <w:sz w:val="24"/>
          <w:szCs w:val="24"/>
        </w:rPr>
      </w:pPr>
    </w:p>
    <w:p w:rsidR="00F3374E" w:rsidRPr="00CC7F29" w:rsidRDefault="00F3374E" w:rsidP="00F3374E">
      <w:pPr>
        <w:tabs>
          <w:tab w:val="right" w:pos="9204"/>
        </w:tabs>
        <w:ind w:right="156"/>
        <w:jc w:val="both"/>
        <w:rPr>
          <w:rFonts w:ascii="Times New Roman" w:eastAsia="Calibri" w:hAnsi="Times New Roman" w:cs="Times New Roman"/>
          <w:sz w:val="24"/>
          <w:szCs w:val="24"/>
        </w:rPr>
      </w:pPr>
      <w:r w:rsidRPr="00CC7F29">
        <w:rPr>
          <w:rFonts w:ascii="Times New Roman" w:eastAsia="Calibri" w:hAnsi="Times New Roman" w:cs="Times New Roman"/>
          <w:sz w:val="24"/>
          <w:szCs w:val="24"/>
        </w:rPr>
        <w:fldChar w:fldCharType="begin">
          <w:ffData>
            <w:name w:val="Text1"/>
            <w:enabled/>
            <w:calcOnExit w:val="0"/>
            <w:textInput/>
          </w:ffData>
        </w:fldChar>
      </w:r>
      <w:bookmarkStart w:id="49" w:name="Text1"/>
      <w:r w:rsidRPr="00CC7F29">
        <w:rPr>
          <w:rFonts w:ascii="Times New Roman" w:eastAsia="Calibri" w:hAnsi="Times New Roman" w:cs="Times New Roman"/>
          <w:sz w:val="24"/>
          <w:szCs w:val="24"/>
        </w:rPr>
        <w:instrText xml:space="preserve"> FORMTEXT </w:instrText>
      </w:r>
      <w:r w:rsidRPr="00CC7F29">
        <w:rPr>
          <w:rFonts w:ascii="Times New Roman" w:eastAsia="Calibri" w:hAnsi="Times New Roman" w:cs="Times New Roman"/>
          <w:sz w:val="24"/>
          <w:szCs w:val="24"/>
        </w:rPr>
      </w:r>
      <w:r w:rsidRPr="00CC7F29">
        <w:rPr>
          <w:rFonts w:ascii="Times New Roman" w:eastAsia="Calibri" w:hAnsi="Times New Roman" w:cs="Times New Roman"/>
          <w:sz w:val="24"/>
          <w:szCs w:val="24"/>
        </w:rPr>
        <w:fldChar w:fldCharType="separate"/>
      </w:r>
      <w:r w:rsidR="00402ACD" w:rsidRPr="00402ACD">
        <w:rPr>
          <w:noProof/>
        </w:rPr>
        <w:t>[PROPERTYADDRESS]</w:t>
      </w:r>
      <w:r w:rsidRPr="00CC7F29">
        <w:rPr>
          <w:rFonts w:ascii="Times New Roman" w:eastAsia="Calibri" w:hAnsi="Times New Roman" w:cs="Times New Roman"/>
          <w:sz w:val="24"/>
          <w:szCs w:val="24"/>
        </w:rPr>
        <w:fldChar w:fldCharType="end"/>
      </w:r>
      <w:bookmarkEnd w:id="49"/>
      <w:r w:rsidRPr="00CC7F29">
        <w:rPr>
          <w:rFonts w:ascii="Times New Roman" w:eastAsia="Calibri" w:hAnsi="Times New Roman" w:cs="Times New Roman"/>
          <w:sz w:val="24"/>
          <w:szCs w:val="24"/>
        </w:rPr>
        <w:tab/>
        <w:t xml:space="preserve"> (“The</w:t>
      </w:r>
      <w:r w:rsidRPr="00CC7F29">
        <w:rPr>
          <w:rFonts w:ascii="Times New Roman" w:eastAsia="Calibri" w:hAnsi="Times New Roman" w:cs="Times New Roman"/>
          <w:spacing w:val="-9"/>
          <w:sz w:val="24"/>
          <w:szCs w:val="24"/>
        </w:rPr>
        <w:t xml:space="preserve"> </w:t>
      </w:r>
      <w:r w:rsidRPr="00CC7F29">
        <w:rPr>
          <w:rFonts w:ascii="Times New Roman" w:eastAsia="Calibri" w:hAnsi="Times New Roman" w:cs="Times New Roman"/>
          <w:spacing w:val="-1"/>
          <w:sz w:val="24"/>
          <w:szCs w:val="24"/>
        </w:rPr>
        <w:t>Property”)</w:t>
      </w:r>
    </w:p>
    <w:p w:rsidR="00F3374E" w:rsidRPr="00CC7F29" w:rsidRDefault="00F3374E" w:rsidP="00F3374E">
      <w:pPr>
        <w:spacing w:line="30" w:lineRule="atLeast"/>
        <w:jc w:val="both"/>
        <w:rPr>
          <w:rFonts w:ascii="Times New Roman" w:eastAsia="Calibri" w:hAnsi="Times New Roman" w:cs="Times New Roman"/>
          <w:sz w:val="24"/>
          <w:szCs w:val="24"/>
        </w:rPr>
      </w:pPr>
      <w:r w:rsidRPr="00CC7F29">
        <w:rPr>
          <w:rFonts w:ascii="Times New Roman" w:eastAsia="Calibri" w:hAnsi="Times New Roman" w:cs="Times New Roman"/>
          <w:noProof/>
          <w:sz w:val="24"/>
          <w:szCs w:val="24"/>
        </w:rPr>
        <mc:AlternateContent>
          <mc:Choice Requires="wpg">
            <w:drawing>
              <wp:inline distT="0" distB="0" distL="0" distR="0" wp14:anchorId="640C015D" wp14:editId="3B9D31DD">
                <wp:extent cx="5917997" cy="45719"/>
                <wp:effectExtent l="0" t="0" r="6985" b="0"/>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17997" cy="45719"/>
                          <a:chOff x="0" y="0"/>
                          <a:chExt cx="9449" cy="31"/>
                        </a:xfrm>
                      </wpg:grpSpPr>
                      <wpg:grpSp>
                        <wpg:cNvPr id="14" name="Group 15"/>
                        <wpg:cNvGrpSpPr>
                          <a:grpSpLocks/>
                        </wpg:cNvGrpSpPr>
                        <wpg:grpSpPr bwMode="auto">
                          <a:xfrm>
                            <a:off x="15" y="15"/>
                            <a:ext cx="9418" cy="2"/>
                            <a:chOff x="15" y="15"/>
                            <a:chExt cx="9418" cy="2"/>
                          </a:xfrm>
                        </wpg:grpSpPr>
                        <wps:wsp>
                          <wps:cNvPr id="15" name="Freeform 16"/>
                          <wps:cNvSpPr>
                            <a:spLocks/>
                          </wps:cNvSpPr>
                          <wps:spPr bwMode="auto">
                            <a:xfrm>
                              <a:off x="15" y="15"/>
                              <a:ext cx="9418" cy="2"/>
                            </a:xfrm>
                            <a:custGeom>
                              <a:avLst/>
                              <a:gdLst>
                                <a:gd name="T0" fmla="+- 0 15 15"/>
                                <a:gd name="T1" fmla="*/ T0 w 9418"/>
                                <a:gd name="T2" fmla="+- 0 9433 15"/>
                                <a:gd name="T3" fmla="*/ T2 w 9418"/>
                              </a:gdLst>
                              <a:ahLst/>
                              <a:cxnLst>
                                <a:cxn ang="0">
                                  <a:pos x="T1" y="0"/>
                                </a:cxn>
                                <a:cxn ang="0">
                                  <a:pos x="T3" y="0"/>
                                </a:cxn>
                              </a:cxnLst>
                              <a:rect l="0" t="0" r="r" b="b"/>
                              <a:pathLst>
                                <a:path w="9418">
                                  <a:moveTo>
                                    <a:pt x="0" y="0"/>
                                  </a:moveTo>
                                  <a:lnTo>
                                    <a:pt x="9418"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631D7F1B" id="Group 13" o:spid="_x0000_s1026" style="width:466pt;height:3.6pt;mso-position-horizontal-relative:char;mso-position-vertical-relative:line" coordsize="944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">
                <v:group id="Group 15" o:spid="_x0000_s1027" style="position:absolute;left:15;top:15;width:9418;height:2" coordorigin="15,15"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Freeform 16" o:spid="_x0000_s1028" style="position:absolute;left:15;top:1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" path="m,l9418,e" filled="f" strokeweight="1.54pt">
                    <v:path arrowok="t" o:connecttype="custom" o:connectlocs="0,0;9418,0" o:connectangles="0,0"/>
                  </v:shape>
                </v:group>
                <w10:anchorlock/>
              </v:group>
            </w:pict>
          </mc:Fallback>
        </mc:AlternateContent>
      </w:r>
    </w:p>
    <w:p w:rsidR="00F3374E" w:rsidRPr="00CC7F29" w:rsidRDefault="00F3374E" w:rsidP="00F3374E">
      <w:pPr>
        <w:spacing w:before="5"/>
        <w:jc w:val="both"/>
        <w:rPr>
          <w:rFonts w:ascii="Times New Roman" w:eastAsia="Calibri" w:hAnsi="Times New Roman" w:cs="Times New Roman"/>
          <w:sz w:val="24"/>
          <w:szCs w:val="24"/>
        </w:rPr>
      </w:pPr>
    </w:p>
    <w:tbl>
      <w:tblPr>
        <w:tblStyle w:val="TableGrid"/>
        <w:tblW w:w="9720" w:type="dxa"/>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
        <w:gridCol w:w="9440"/>
        <w:gridCol w:w="190"/>
      </w:tblGrid>
      <w:tr w:rsidR="00F3374E" w:rsidRPr="00CC7F29" w:rsidTr="00130EC4">
        <w:trPr>
          <w:gridBefore w:val="1"/>
          <w:wBefore w:w="90" w:type="dxa"/>
        </w:trPr>
        <w:tc>
          <w:tcPr>
            <w:tcW w:w="9630" w:type="dxa"/>
            <w:gridSpan w:val="2"/>
          </w:tcPr>
          <w:p w:rsidR="00F3374E" w:rsidRPr="00CC7F29" w:rsidRDefault="00F3374E" w:rsidP="00130EC4">
            <w:pPr>
              <w:spacing w:before="51"/>
              <w:ind w:right="157"/>
              <w:jc w:val="both"/>
              <w:rPr>
                <w:rFonts w:ascii="Times New Roman" w:eastAsia="Calibri" w:hAnsi="Times New Roman" w:cs="Times New Roman"/>
                <w:sz w:val="24"/>
                <w:szCs w:val="24"/>
              </w:rPr>
            </w:pPr>
            <w:r w:rsidRPr="00CC7F29">
              <w:rPr>
                <w:rFonts w:ascii="Times New Roman" w:hAnsi="Times New Roman" w:cs="Times New Roman"/>
                <w:sz w:val="24"/>
                <w:szCs w:val="24"/>
              </w:rPr>
              <w:t>A</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"Short</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is</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voluntary</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Property</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for</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price</w:t>
            </w:r>
            <w:r w:rsidRPr="00CC7F29">
              <w:rPr>
                <w:rFonts w:ascii="Times New Roman" w:hAnsi="Times New Roman" w:cs="Times New Roman"/>
                <w:spacing w:val="-1"/>
                <w:sz w:val="24"/>
                <w:szCs w:val="24"/>
              </w:rPr>
              <w:t xml:space="preserve"> that</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is</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less</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than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total</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amount</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of</w:t>
            </w:r>
            <w:r w:rsidRPr="00CC7F29">
              <w:rPr>
                <w:rFonts w:ascii="Times New Roman" w:hAnsi="Times New Roman" w:cs="Times New Roman"/>
                <w:spacing w:val="59"/>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mortgages</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liens</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on</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Property.</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For</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Sale"</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be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successful</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all</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of</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65"/>
                <w:w w:val="99"/>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and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lien holders</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must approve</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proposed</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"Short Sale".</w:t>
            </w:r>
          </w:p>
          <w:p w:rsidR="00F3374E" w:rsidRPr="00CC7F29" w:rsidRDefault="00F3374E" w:rsidP="00130EC4">
            <w:pPr>
              <w:pStyle w:val="NoSpacing"/>
              <w:jc w:val="both"/>
              <w:rPr>
                <w:rFonts w:ascii="Times New Roman" w:hAnsi="Times New Roman" w:cs="Times New Roman"/>
                <w:sz w:val="24"/>
                <w:szCs w:val="24"/>
              </w:rPr>
            </w:pPr>
          </w:p>
        </w:tc>
      </w:tr>
      <w:tr w:rsidR="00F3374E" w:rsidRPr="00CC7F29" w:rsidTr="00130EC4">
        <w:trPr>
          <w:gridBefore w:val="1"/>
          <w:wBefore w:w="90" w:type="dxa"/>
        </w:trPr>
        <w:tc>
          <w:tcPr>
            <w:tcW w:w="9630" w:type="dxa"/>
            <w:gridSpan w:val="2"/>
          </w:tcPr>
          <w:p w:rsidR="00F3374E" w:rsidRPr="00CC7F29" w:rsidRDefault="00F3374E" w:rsidP="00130EC4">
            <w:pPr>
              <w:ind w:right="155"/>
              <w:jc w:val="both"/>
              <w:rPr>
                <w:rFonts w:ascii="Times New Roman" w:eastAsia="Calibri" w:hAnsi="Times New Roman" w:cs="Times New Roman"/>
                <w:sz w:val="24"/>
                <w:szCs w:val="24"/>
              </w:rPr>
            </w:pPr>
            <w:r w:rsidRPr="00CC7F29">
              <w:rPr>
                <w:rFonts w:ascii="Times New Roman" w:hAnsi="Times New Roman" w:cs="Times New Roman"/>
                <w:spacing w:val="-1"/>
                <w:sz w:val="24"/>
                <w:szCs w:val="24"/>
              </w:rPr>
              <w:t>In</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order</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11"/>
                <w:sz w:val="24"/>
                <w:szCs w:val="24"/>
              </w:rPr>
              <w:t xml:space="preserve"> </w:t>
            </w:r>
            <w:r w:rsidRPr="00CC7F29">
              <w:rPr>
                <w:rFonts w:ascii="Times New Roman" w:hAnsi="Times New Roman" w:cs="Times New Roman"/>
                <w:spacing w:val="-1"/>
                <w:sz w:val="24"/>
                <w:szCs w:val="24"/>
              </w:rPr>
              <w:t>adequately</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negotiate</w:t>
            </w:r>
            <w:r w:rsidRPr="00CC7F29">
              <w:rPr>
                <w:rFonts w:ascii="Times New Roman" w:hAnsi="Times New Roman" w:cs="Times New Roman"/>
                <w:spacing w:val="9"/>
                <w:sz w:val="24"/>
                <w:szCs w:val="24"/>
              </w:rPr>
              <w:t xml:space="preserve"> </w:t>
            </w:r>
            <w:r w:rsidRPr="00CC7F29">
              <w:rPr>
                <w:rFonts w:ascii="Times New Roman" w:hAnsi="Times New Roman" w:cs="Times New Roman"/>
                <w:sz w:val="24"/>
                <w:szCs w:val="24"/>
              </w:rPr>
              <w:t>on</w:t>
            </w:r>
            <w:r w:rsidRPr="00CC7F29">
              <w:rPr>
                <w:rFonts w:ascii="Times New Roman" w:hAnsi="Times New Roman" w:cs="Times New Roman"/>
                <w:spacing w:val="9"/>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behalf,</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you</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have</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10"/>
                <w:sz w:val="24"/>
                <w:szCs w:val="24"/>
              </w:rPr>
              <w:t xml:space="preserve"> </w:t>
            </w:r>
            <w:r w:rsidRPr="00CC7F29">
              <w:rPr>
                <w:rFonts w:ascii="Times New Roman" w:hAnsi="Times New Roman" w:cs="Times New Roman"/>
                <w:spacing w:val="-1"/>
                <w:sz w:val="24"/>
                <w:szCs w:val="24"/>
              </w:rPr>
              <w:t>provide</w:t>
            </w:r>
            <w:r w:rsidRPr="00CC7F29">
              <w:rPr>
                <w:rFonts w:ascii="Times New Roman" w:hAnsi="Times New Roman" w:cs="Times New Roman"/>
                <w:spacing w:val="9"/>
                <w:sz w:val="24"/>
                <w:szCs w:val="24"/>
              </w:rPr>
              <w:t xml:space="preserve"> </w:t>
            </w:r>
            <w:r w:rsidRPr="00CC7F29">
              <w:rPr>
                <w:rFonts w:ascii="Times New Roman" w:hAnsi="Times New Roman" w:cs="Times New Roman"/>
                <w:sz w:val="24"/>
                <w:szCs w:val="24"/>
              </w:rPr>
              <w:t>us</w:t>
            </w:r>
            <w:r w:rsidRPr="00CC7F29">
              <w:rPr>
                <w:rFonts w:ascii="Times New Roman" w:hAnsi="Times New Roman" w:cs="Times New Roman"/>
                <w:spacing w:val="10"/>
                <w:sz w:val="24"/>
                <w:szCs w:val="24"/>
              </w:rPr>
              <w:t xml:space="preserve"> </w:t>
            </w:r>
            <w:r w:rsidRPr="00CC7F29">
              <w:rPr>
                <w:rFonts w:ascii="Times New Roman" w:hAnsi="Times New Roman" w:cs="Times New Roman"/>
                <w:spacing w:val="-1"/>
                <w:sz w:val="24"/>
                <w:szCs w:val="24"/>
              </w:rPr>
              <w:t>with</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financial</w:t>
            </w:r>
            <w:r w:rsidRPr="00CC7F29">
              <w:rPr>
                <w:rFonts w:ascii="Times New Roman" w:hAnsi="Times New Roman" w:cs="Times New Roman"/>
                <w:spacing w:val="81"/>
                <w:sz w:val="24"/>
                <w:szCs w:val="24"/>
              </w:rPr>
              <w:t xml:space="preserve"> </w:t>
            </w:r>
            <w:r w:rsidRPr="00CC7F29">
              <w:rPr>
                <w:rFonts w:ascii="Times New Roman" w:hAnsi="Times New Roman" w:cs="Times New Roman"/>
                <w:sz w:val="24"/>
                <w:szCs w:val="24"/>
              </w:rPr>
              <w:t>and</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other</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personal</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information,</w:t>
            </w:r>
            <w:r w:rsidRPr="00CC7F29">
              <w:rPr>
                <w:rFonts w:ascii="Times New Roman" w:hAnsi="Times New Roman" w:cs="Times New Roman"/>
                <w:spacing w:val="34"/>
                <w:sz w:val="24"/>
                <w:szCs w:val="24"/>
              </w:rPr>
              <w:t xml:space="preserve"> </w:t>
            </w:r>
            <w:r w:rsidRPr="00CC7F29">
              <w:rPr>
                <w:rFonts w:ascii="Times New Roman" w:hAnsi="Times New Roman" w:cs="Times New Roman"/>
                <w:spacing w:val="-1"/>
                <w:sz w:val="24"/>
                <w:szCs w:val="24"/>
              </w:rPr>
              <w:t>which</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be</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submitted</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35"/>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34"/>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81"/>
                <w:sz w:val="24"/>
                <w:szCs w:val="24"/>
              </w:rPr>
              <w:t xml:space="preserve"> </w:t>
            </w:r>
            <w:r w:rsidRPr="00CC7F29">
              <w:rPr>
                <w:rFonts w:ascii="Times New Roman" w:hAnsi="Times New Roman" w:cs="Times New Roman"/>
                <w:sz w:val="24"/>
                <w:szCs w:val="24"/>
              </w:rPr>
              <w:t>holders</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so</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they</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able</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analyze</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requested</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In</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order</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for</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us</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begin</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73"/>
                <w:w w:val="99"/>
                <w:sz w:val="24"/>
                <w:szCs w:val="24"/>
              </w:rPr>
              <w:t xml:space="preserve"> </w:t>
            </w:r>
            <w:r w:rsidRPr="00CC7F29">
              <w:rPr>
                <w:rFonts w:ascii="Times New Roman" w:hAnsi="Times New Roman" w:cs="Times New Roman"/>
                <w:spacing w:val="-1"/>
                <w:sz w:val="24"/>
                <w:szCs w:val="24"/>
              </w:rPr>
              <w:t>negotiation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 xml:space="preserve">process, </w:t>
            </w:r>
            <w:r>
              <w:rPr>
                <w:rFonts w:ascii="Times New Roman" w:hAnsi="Times New Roman" w:cs="Times New Roman"/>
                <w:spacing w:val="-1"/>
                <w:sz w:val="24"/>
                <w:szCs w:val="24"/>
              </w:rPr>
              <w:t>please</w:t>
            </w:r>
            <w:r w:rsidRPr="00CC7F29">
              <w:rPr>
                <w:rFonts w:ascii="Times New Roman" w:hAnsi="Times New Roman" w:cs="Times New Roman"/>
                <w:spacing w:val="-1"/>
                <w:sz w:val="24"/>
                <w:szCs w:val="24"/>
              </w:rPr>
              <w:t xml:space="preserve"> read</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initial</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each</w:t>
            </w:r>
            <w:r w:rsidRPr="00CC7F29">
              <w:rPr>
                <w:rFonts w:ascii="Times New Roman" w:hAnsi="Times New Roman" w:cs="Times New Roman"/>
                <w:sz w:val="24"/>
                <w:szCs w:val="24"/>
              </w:rPr>
              <w:t xml:space="preserve"> of</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following</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paragraphs</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sign</w:t>
            </w:r>
            <w:r w:rsidRPr="00CC7F29">
              <w:rPr>
                <w:rFonts w:ascii="Times New Roman" w:hAnsi="Times New Roman" w:cs="Times New Roman"/>
                <w:spacing w:val="-3"/>
                <w:sz w:val="24"/>
                <w:szCs w:val="24"/>
              </w:rPr>
              <w:t xml:space="preserve"> </w:t>
            </w:r>
            <w:r>
              <w:rPr>
                <w:rFonts w:ascii="Times New Roman" w:hAnsi="Times New Roman" w:cs="Times New Roman"/>
                <w:spacing w:val="-3"/>
                <w:sz w:val="24"/>
                <w:szCs w:val="24"/>
              </w:rPr>
              <w:t xml:space="preserve">at </w:t>
            </w:r>
            <w:r w:rsidRPr="00CC7F29">
              <w:rPr>
                <w:rFonts w:ascii="Times New Roman" w:hAnsi="Times New Roman" w:cs="Times New Roman"/>
                <w:spacing w:val="-1"/>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bottom of</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form</w:t>
            </w:r>
            <w:r>
              <w:rPr>
                <w:rFonts w:ascii="Times New Roman" w:hAnsi="Times New Roman" w:cs="Times New Roman"/>
                <w:sz w:val="24"/>
                <w:szCs w:val="24"/>
              </w:rPr>
              <w:t>.</w:t>
            </w:r>
          </w:p>
          <w:p w:rsidR="00F3374E" w:rsidRPr="00CC7F29" w:rsidRDefault="00F3374E" w:rsidP="00130EC4">
            <w:pPr>
              <w:pStyle w:val="NoSpacing"/>
              <w:jc w:val="both"/>
              <w:rPr>
                <w:rFonts w:ascii="Times New Roman" w:hAnsi="Times New Roman" w:cs="Times New Roman"/>
                <w:sz w:val="24"/>
                <w:szCs w:val="24"/>
              </w:rPr>
            </w:pPr>
          </w:p>
        </w:tc>
      </w:tr>
      <w:tr w:rsidR="00F3374E" w:rsidRPr="00CC7F29" w:rsidTr="00130EC4">
        <w:trPr>
          <w:gridAfter w:val="1"/>
          <w:wAfter w:w="190" w:type="dxa"/>
        </w:trPr>
        <w:tc>
          <w:tcPr>
            <w:tcW w:w="9530" w:type="dxa"/>
            <w:gridSpan w:val="2"/>
          </w:tcPr>
          <w:p w:rsidR="00F3374E" w:rsidRPr="00CC7F29" w:rsidRDefault="00F3374E" w:rsidP="00130EC4">
            <w:pPr>
              <w:jc w:val="both"/>
              <w:rPr>
                <w:rFonts w:ascii="Times New Roman" w:eastAsia="Calibri" w:hAnsi="Times New Roman" w:cs="Times New Roman"/>
                <w:sz w:val="24"/>
                <w:szCs w:val="24"/>
              </w:rPr>
            </w:pPr>
            <w:r w:rsidRPr="00CC7F29">
              <w:rPr>
                <w:rFonts w:ascii="Times New Roman" w:hAnsi="Times New Roman" w:cs="Times New Roman"/>
                <w:b/>
                <w:sz w:val="24"/>
                <w:szCs w:val="24"/>
              </w:rPr>
              <w:t>The</w:t>
            </w:r>
            <w:r w:rsidRPr="00CC7F29">
              <w:rPr>
                <w:rFonts w:ascii="Times New Roman" w:hAnsi="Times New Roman" w:cs="Times New Roman"/>
                <w:b/>
                <w:spacing w:val="-7"/>
                <w:sz w:val="24"/>
                <w:szCs w:val="24"/>
              </w:rPr>
              <w:t xml:space="preserve"> </w:t>
            </w:r>
            <w:r w:rsidRPr="00CC7F29">
              <w:rPr>
                <w:rFonts w:ascii="Times New Roman" w:hAnsi="Times New Roman" w:cs="Times New Roman"/>
                <w:b/>
                <w:spacing w:val="-1"/>
                <w:sz w:val="24"/>
                <w:szCs w:val="24"/>
              </w:rPr>
              <w:t>Seller(s)</w:t>
            </w:r>
            <w:r w:rsidRPr="00CC7F29">
              <w:rPr>
                <w:rFonts w:ascii="Times New Roman" w:hAnsi="Times New Roman" w:cs="Times New Roman"/>
                <w:b/>
                <w:spacing w:val="-8"/>
                <w:sz w:val="24"/>
                <w:szCs w:val="24"/>
              </w:rPr>
              <w:t xml:space="preserve"> </w:t>
            </w:r>
            <w:r w:rsidRPr="00CC7F29">
              <w:rPr>
                <w:rFonts w:ascii="Times New Roman" w:hAnsi="Times New Roman" w:cs="Times New Roman"/>
                <w:b/>
                <w:spacing w:val="-1"/>
                <w:sz w:val="24"/>
                <w:szCs w:val="24"/>
              </w:rPr>
              <w:t>understand</w:t>
            </w:r>
            <w:r w:rsidRPr="00CC7F29">
              <w:rPr>
                <w:rFonts w:ascii="Times New Roman" w:hAnsi="Times New Roman" w:cs="Times New Roman"/>
                <w:b/>
                <w:spacing w:val="-7"/>
                <w:sz w:val="24"/>
                <w:szCs w:val="24"/>
              </w:rPr>
              <w:t xml:space="preserve"> </w:t>
            </w:r>
            <w:r w:rsidRPr="00CC7F29">
              <w:rPr>
                <w:rFonts w:ascii="Times New Roman" w:hAnsi="Times New Roman" w:cs="Times New Roman"/>
                <w:b/>
                <w:spacing w:val="-1"/>
                <w:sz w:val="24"/>
                <w:szCs w:val="24"/>
              </w:rPr>
              <w:t>and</w:t>
            </w:r>
            <w:r w:rsidRPr="00CC7F29">
              <w:rPr>
                <w:rFonts w:ascii="Times New Roman" w:hAnsi="Times New Roman" w:cs="Times New Roman"/>
                <w:b/>
                <w:spacing w:val="-6"/>
                <w:sz w:val="24"/>
                <w:szCs w:val="24"/>
              </w:rPr>
              <w:t xml:space="preserve"> </w:t>
            </w:r>
            <w:r w:rsidRPr="00CC7F29">
              <w:rPr>
                <w:rFonts w:ascii="Times New Roman" w:hAnsi="Times New Roman" w:cs="Times New Roman"/>
                <w:b/>
                <w:spacing w:val="-1"/>
                <w:sz w:val="24"/>
                <w:szCs w:val="24"/>
              </w:rPr>
              <w:t>acknowledge</w:t>
            </w:r>
            <w:r w:rsidRPr="00CC7F29">
              <w:rPr>
                <w:rFonts w:ascii="Times New Roman" w:hAnsi="Times New Roman" w:cs="Times New Roman"/>
                <w:b/>
                <w:spacing w:val="-6"/>
                <w:sz w:val="24"/>
                <w:szCs w:val="24"/>
              </w:rPr>
              <w:t xml:space="preserve"> </w:t>
            </w:r>
            <w:r w:rsidRPr="00CC7F29">
              <w:rPr>
                <w:rFonts w:ascii="Times New Roman" w:hAnsi="Times New Roman" w:cs="Times New Roman"/>
                <w:b/>
                <w:spacing w:val="-1"/>
                <w:sz w:val="24"/>
                <w:szCs w:val="24"/>
              </w:rPr>
              <w:t>that:</w:t>
            </w:r>
          </w:p>
        </w:tc>
      </w:tr>
    </w:tbl>
    <w:p w:rsidR="00F3374E" w:rsidRPr="00CC7F29" w:rsidRDefault="00F3374E" w:rsidP="00F3374E">
      <w:pPr>
        <w:pStyle w:val="NoSpacing"/>
        <w:jc w:val="both"/>
        <w:rPr>
          <w:rFonts w:ascii="Times New Roman" w:hAnsi="Times New Roman" w:cs="Times New Roman"/>
          <w:sz w:val="24"/>
          <w:szCs w:val="24"/>
        </w:rPr>
      </w:pPr>
    </w:p>
    <w:tbl>
      <w:tblPr>
        <w:tblStyle w:val="TableGrid"/>
        <w:tblW w:w="94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7"/>
        <w:gridCol w:w="516"/>
        <w:gridCol w:w="2512"/>
        <w:gridCol w:w="2506"/>
        <w:gridCol w:w="2504"/>
      </w:tblGrid>
      <w:tr w:rsidR="00F3374E" w:rsidRPr="00CC7F29" w:rsidTr="00130EC4">
        <w:tc>
          <w:tcPr>
            <w:tcW w:w="1417" w:type="dxa"/>
          </w:tcPr>
          <w:p w:rsidR="00F3374E" w:rsidRPr="003027C2" w:rsidRDefault="00F3374E" w:rsidP="00130EC4">
            <w:pPr>
              <w:jc w:val="cente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1.</w:t>
            </w:r>
          </w:p>
        </w:tc>
        <w:tc>
          <w:tcPr>
            <w:tcW w:w="7522" w:type="dxa"/>
            <w:gridSpan w:val="3"/>
          </w:tcPr>
          <w:p w:rsidR="00F3374E" w:rsidRDefault="00F3374E" w:rsidP="00130EC4">
            <w:pPr>
              <w:tabs>
                <w:tab w:val="left" w:pos="880"/>
              </w:tabs>
              <w:ind w:right="159"/>
              <w:jc w:val="both"/>
              <w:rPr>
                <w:rFonts w:ascii="Times New Roman" w:hAnsi="Times New Roman" w:cs="Times New Roman"/>
                <w:spacing w:val="-1"/>
                <w:sz w:val="24"/>
                <w:szCs w:val="24"/>
              </w:rPr>
            </w:pPr>
            <w:r w:rsidRPr="00CC7F29">
              <w:rPr>
                <w:rFonts w:ascii="Times New Roman" w:hAnsi="Times New Roman" w:cs="Times New Roman"/>
                <w:sz w:val="24"/>
                <w:szCs w:val="24"/>
              </w:rPr>
              <w:t>All</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Sales"</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are</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subject</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approval</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of</w:t>
            </w:r>
            <w:r w:rsidRPr="00CC7F29">
              <w:rPr>
                <w:rFonts w:ascii="Times New Roman" w:hAnsi="Times New Roman" w:cs="Times New Roman"/>
                <w:spacing w:val="31"/>
                <w:sz w:val="24"/>
                <w:szCs w:val="24"/>
              </w:rPr>
              <w:t xml:space="preserve"> </w:t>
            </w:r>
            <w:r w:rsidRPr="00CC7F29">
              <w:rPr>
                <w:rFonts w:ascii="Times New Roman" w:hAnsi="Times New Roman" w:cs="Times New Roman"/>
                <w:sz w:val="24"/>
                <w:szCs w:val="24"/>
              </w:rPr>
              <w:t>all</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of</w:t>
            </w:r>
            <w:r w:rsidRPr="00CC7F29">
              <w:rPr>
                <w:rFonts w:ascii="Times New Roman" w:hAnsi="Times New Roman" w:cs="Times New Roman"/>
                <w:spacing w:val="31"/>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holder</w:t>
            </w:r>
            <w:r>
              <w:rPr>
                <w:rFonts w:ascii="Times New Roman" w:hAnsi="Times New Roman" w:cs="Times New Roman"/>
                <w:spacing w:val="-1"/>
                <w:sz w:val="24"/>
                <w:szCs w:val="24"/>
              </w:rPr>
              <w:t>(</w:t>
            </w:r>
            <w:r w:rsidRPr="00CC7F29">
              <w:rPr>
                <w:rFonts w:ascii="Times New Roman" w:hAnsi="Times New Roman" w:cs="Times New Roman"/>
                <w:spacing w:val="-1"/>
                <w:sz w:val="24"/>
                <w:szCs w:val="24"/>
              </w:rPr>
              <w:t>s</w:t>
            </w:r>
            <w:r>
              <w:rPr>
                <w:rFonts w:ascii="Times New Roman" w:hAnsi="Times New Roman" w:cs="Times New Roman"/>
                <w:spacing w:val="-1"/>
                <w:sz w:val="24"/>
                <w:szCs w:val="24"/>
              </w:rPr>
              <w:t>)</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63"/>
                <w:sz w:val="24"/>
                <w:szCs w:val="24"/>
              </w:rPr>
              <w:t xml:space="preserve"> </w:t>
            </w:r>
            <w:r w:rsidRPr="00CC7F29">
              <w:rPr>
                <w:rFonts w:ascii="Times New Roman" w:hAnsi="Times New Roman" w:cs="Times New Roman"/>
                <w:sz w:val="24"/>
                <w:szCs w:val="24"/>
              </w:rPr>
              <w:t>holder</w:t>
            </w:r>
            <w:r>
              <w:rPr>
                <w:rFonts w:ascii="Times New Roman" w:hAnsi="Times New Roman" w:cs="Times New Roman"/>
                <w:sz w:val="24"/>
                <w:szCs w:val="24"/>
              </w:rPr>
              <w:t>(</w:t>
            </w:r>
            <w:r w:rsidRPr="00CC7F29">
              <w:rPr>
                <w:rFonts w:ascii="Times New Roman" w:hAnsi="Times New Roman" w:cs="Times New Roman"/>
                <w:sz w:val="24"/>
                <w:szCs w:val="24"/>
              </w:rPr>
              <w:t>s</w:t>
            </w:r>
            <w:r>
              <w:rPr>
                <w:rFonts w:ascii="Times New Roman" w:hAnsi="Times New Roman" w:cs="Times New Roman"/>
                <w:sz w:val="24"/>
                <w:szCs w:val="24"/>
              </w:rPr>
              <w:t>)</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on</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Property;</w:t>
            </w:r>
          </w:p>
          <w:p w:rsidR="00F3374E" w:rsidRPr="00CC7F29" w:rsidRDefault="00F3374E" w:rsidP="00130EC4">
            <w:pPr>
              <w:tabs>
                <w:tab w:val="left" w:pos="880"/>
              </w:tabs>
              <w:ind w:right="159"/>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u w:val="single"/>
              </w:rPr>
              <w:softHyphen/>
            </w:r>
            <w:r w:rsidRPr="00CC7F29">
              <w:rPr>
                <w:rFonts w:ascii="Times New Roman" w:hAnsi="Times New Roman" w:cs="Times New Roman"/>
                <w:sz w:val="24"/>
                <w:szCs w:val="24"/>
                <w:u w:val="single"/>
              </w:rPr>
              <w:softHyphen/>
            </w:r>
            <w:r w:rsidRPr="00CC7F29">
              <w:rPr>
                <w:rFonts w:ascii="Times New Roman" w:hAnsi="Times New Roman" w:cs="Times New Roman"/>
                <w:sz w:val="24"/>
                <w:szCs w:val="24"/>
                <w:u w:val="single"/>
              </w:rPr>
              <w:softHyphen/>
            </w:r>
            <w:r w:rsidRPr="00CC7F29">
              <w:rPr>
                <w:rFonts w:ascii="Times New Roman" w:hAnsi="Times New Roman" w:cs="Times New Roman"/>
                <w:sz w:val="24"/>
                <w:szCs w:val="24"/>
                <w:u w:val="single"/>
              </w:rPr>
              <w:softHyphen/>
            </w: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2.</w:t>
            </w:r>
          </w:p>
        </w:tc>
        <w:tc>
          <w:tcPr>
            <w:tcW w:w="7522" w:type="dxa"/>
            <w:gridSpan w:val="3"/>
          </w:tcPr>
          <w:p w:rsidR="00F3374E" w:rsidRDefault="00F3374E" w:rsidP="00130EC4">
            <w:pPr>
              <w:tabs>
                <w:tab w:val="left" w:pos="880"/>
              </w:tabs>
              <w:ind w:right="154"/>
              <w:jc w:val="both"/>
              <w:rPr>
                <w:rFonts w:ascii="Times New Roman" w:hAnsi="Times New Roman" w:cs="Times New Roman"/>
                <w:spacing w:val="-1"/>
                <w:sz w:val="24"/>
                <w:szCs w:val="24"/>
              </w:rPr>
            </w:pPr>
            <w:r w:rsidRPr="00CC7F29">
              <w:rPr>
                <w:rFonts w:ascii="Times New Roman" w:hAnsi="Times New Roman" w:cs="Times New Roman"/>
                <w:spacing w:val="-1"/>
                <w:sz w:val="24"/>
                <w:szCs w:val="24"/>
              </w:rPr>
              <w:t>Settle</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NY</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Corp</w:t>
            </w:r>
            <w:r w:rsidRPr="00CC7F29">
              <w:rPr>
                <w:rFonts w:ascii="Times New Roman" w:hAnsi="Times New Roman" w:cs="Times New Roman"/>
                <w:spacing w:val="33"/>
                <w:sz w:val="24"/>
                <w:szCs w:val="24"/>
              </w:rPr>
              <w:t xml:space="preserve"> </w:t>
            </w:r>
            <w:r w:rsidRPr="00CC7F29">
              <w:rPr>
                <w:rFonts w:ascii="Times New Roman" w:hAnsi="Times New Roman" w:cs="Times New Roman"/>
                <w:spacing w:val="-1"/>
                <w:sz w:val="24"/>
                <w:szCs w:val="24"/>
              </w:rPr>
              <w:t>cannot</w:t>
            </w:r>
            <w:r w:rsidRPr="00CC7F29">
              <w:rPr>
                <w:rFonts w:ascii="Times New Roman" w:hAnsi="Times New Roman" w:cs="Times New Roman"/>
                <w:spacing w:val="33"/>
                <w:sz w:val="24"/>
                <w:szCs w:val="24"/>
              </w:rPr>
              <w:t xml:space="preserve"> </w:t>
            </w:r>
            <w:r w:rsidRPr="00CC7F29">
              <w:rPr>
                <w:rFonts w:ascii="Times New Roman" w:hAnsi="Times New Roman" w:cs="Times New Roman"/>
                <w:spacing w:val="-1"/>
                <w:sz w:val="24"/>
                <w:szCs w:val="24"/>
              </w:rPr>
              <w:t>guarantee</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31"/>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holder</w:t>
            </w:r>
            <w:r>
              <w:rPr>
                <w:rFonts w:ascii="Times New Roman" w:hAnsi="Times New Roman" w:cs="Times New Roman"/>
                <w:spacing w:val="-1"/>
                <w:sz w:val="24"/>
                <w:szCs w:val="24"/>
              </w:rPr>
              <w:t>(</w:t>
            </w:r>
            <w:r w:rsidRPr="00CC7F29">
              <w:rPr>
                <w:rFonts w:ascii="Times New Roman" w:hAnsi="Times New Roman" w:cs="Times New Roman"/>
                <w:spacing w:val="-1"/>
                <w:sz w:val="24"/>
                <w:szCs w:val="24"/>
              </w:rPr>
              <w:t>s</w:t>
            </w:r>
            <w:r>
              <w:rPr>
                <w:rFonts w:ascii="Times New Roman" w:hAnsi="Times New Roman" w:cs="Times New Roman"/>
                <w:spacing w:val="-1"/>
                <w:sz w:val="24"/>
                <w:szCs w:val="24"/>
              </w:rPr>
              <w:t>)</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31"/>
                <w:sz w:val="24"/>
                <w:szCs w:val="24"/>
              </w:rPr>
              <w:t xml:space="preserve"> </w:t>
            </w:r>
            <w:r w:rsidRPr="00CC7F29">
              <w:rPr>
                <w:rFonts w:ascii="Times New Roman" w:hAnsi="Times New Roman" w:cs="Times New Roman"/>
                <w:spacing w:val="-2"/>
                <w:sz w:val="24"/>
                <w:szCs w:val="24"/>
              </w:rPr>
              <w:t>lien</w:t>
            </w:r>
            <w:r w:rsidRPr="00CC7F29">
              <w:rPr>
                <w:rFonts w:ascii="Times New Roman" w:hAnsi="Times New Roman" w:cs="Times New Roman"/>
                <w:spacing w:val="33"/>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77"/>
                <w:sz w:val="24"/>
                <w:szCs w:val="24"/>
              </w:rPr>
              <w:t xml:space="preserve"> </w:t>
            </w:r>
            <w:r w:rsidRPr="00CC7F29">
              <w:rPr>
                <w:rFonts w:ascii="Times New Roman" w:hAnsi="Times New Roman" w:cs="Times New Roman"/>
                <w:sz w:val="24"/>
                <w:szCs w:val="24"/>
              </w:rPr>
              <w:t>approve</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5"/>
                <w:sz w:val="24"/>
                <w:szCs w:val="24"/>
              </w:rPr>
              <w:t xml:space="preserve"> </w:t>
            </w:r>
            <w:r w:rsidRPr="00CC7F29">
              <w:rPr>
                <w:rFonts w:ascii="Times New Roman" w:hAnsi="Times New Roman" w:cs="Times New Roman"/>
                <w:spacing w:val="-1"/>
                <w:sz w:val="24"/>
                <w:szCs w:val="24"/>
              </w:rPr>
              <w:t>proposed</w:t>
            </w:r>
            <w:r w:rsidRPr="00CC7F29">
              <w:rPr>
                <w:rFonts w:ascii="Times New Roman" w:hAnsi="Times New Roman" w:cs="Times New Roman"/>
                <w:spacing w:val="26"/>
                <w:sz w:val="24"/>
                <w:szCs w:val="24"/>
              </w:rPr>
              <w:t xml:space="preserve"> </w:t>
            </w:r>
            <w:r w:rsidRPr="00CC7F29">
              <w:rPr>
                <w:rFonts w:ascii="Times New Roman" w:hAnsi="Times New Roman" w:cs="Times New Roman"/>
                <w:sz w:val="24"/>
                <w:szCs w:val="24"/>
              </w:rPr>
              <w:t>"Short</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28"/>
                <w:sz w:val="24"/>
                <w:szCs w:val="24"/>
              </w:rPr>
              <w:t xml:space="preserve"> </w:t>
            </w:r>
            <w:r w:rsidRPr="00CC7F29">
              <w:rPr>
                <w:rFonts w:ascii="Times New Roman" w:hAnsi="Times New Roman" w:cs="Times New Roman"/>
                <w:sz w:val="24"/>
                <w:szCs w:val="24"/>
              </w:rPr>
              <w:t>or</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2"/>
                <w:sz w:val="24"/>
                <w:szCs w:val="24"/>
              </w:rPr>
              <w:t>lien</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are</w:t>
            </w:r>
            <w:r w:rsidRPr="00CC7F29">
              <w:rPr>
                <w:rFonts w:ascii="Times New Roman" w:hAnsi="Times New Roman" w:cs="Times New Roman"/>
                <w:spacing w:val="71"/>
                <w:w w:val="99"/>
                <w:sz w:val="24"/>
                <w:szCs w:val="24"/>
              </w:rPr>
              <w:t xml:space="preserve"> </w:t>
            </w:r>
            <w:r w:rsidRPr="00CC7F29">
              <w:rPr>
                <w:rFonts w:ascii="Times New Roman" w:hAnsi="Times New Roman" w:cs="Times New Roman"/>
                <w:sz w:val="24"/>
                <w:szCs w:val="24"/>
              </w:rPr>
              <w:t>under</w:t>
            </w:r>
            <w:r w:rsidRPr="00CC7F29">
              <w:rPr>
                <w:rFonts w:ascii="Times New Roman" w:hAnsi="Times New Roman" w:cs="Times New Roman"/>
                <w:spacing w:val="23"/>
                <w:sz w:val="24"/>
                <w:szCs w:val="24"/>
              </w:rPr>
              <w:t xml:space="preserve"> </w:t>
            </w:r>
            <w:r w:rsidRPr="00CC7F29">
              <w:rPr>
                <w:rFonts w:ascii="Times New Roman" w:hAnsi="Times New Roman" w:cs="Times New Roman"/>
                <w:spacing w:val="-1"/>
                <w:sz w:val="24"/>
                <w:szCs w:val="24"/>
              </w:rPr>
              <w:t>no</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obligation</w:t>
            </w:r>
            <w:r w:rsidRPr="00CC7F29">
              <w:rPr>
                <w:rFonts w:ascii="Times New Roman" w:hAnsi="Times New Roman" w:cs="Times New Roman"/>
                <w:spacing w:val="22"/>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accept</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2"/>
                <w:sz w:val="24"/>
                <w:szCs w:val="24"/>
              </w:rPr>
              <w:t xml:space="preserve"> </w:t>
            </w:r>
            <w:r w:rsidRPr="00CC7F29">
              <w:rPr>
                <w:rFonts w:ascii="Times New Roman" w:hAnsi="Times New Roman" w:cs="Times New Roman"/>
                <w:spacing w:val="-1"/>
                <w:sz w:val="24"/>
                <w:szCs w:val="24"/>
              </w:rPr>
              <w:t>proposed</w:t>
            </w:r>
            <w:r w:rsidRPr="00CC7F29">
              <w:rPr>
                <w:rFonts w:ascii="Times New Roman" w:hAnsi="Times New Roman" w:cs="Times New Roman"/>
                <w:spacing w:val="22"/>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25"/>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23"/>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22"/>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decision</w:t>
            </w:r>
            <w:r w:rsidRPr="00CC7F29">
              <w:rPr>
                <w:rFonts w:ascii="Times New Roman" w:hAnsi="Times New Roman" w:cs="Times New Roman"/>
                <w:spacing w:val="22"/>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23"/>
                <w:sz w:val="24"/>
                <w:szCs w:val="24"/>
              </w:rPr>
              <w:t xml:space="preserve"> </w:t>
            </w:r>
            <w:r w:rsidRPr="00CC7F29">
              <w:rPr>
                <w:rFonts w:ascii="Times New Roman" w:hAnsi="Times New Roman" w:cs="Times New Roman"/>
                <w:sz w:val="24"/>
                <w:szCs w:val="24"/>
              </w:rPr>
              <w:t>do</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2"/>
                <w:sz w:val="24"/>
                <w:szCs w:val="24"/>
              </w:rPr>
              <w:t>so</w:t>
            </w:r>
            <w:r w:rsidRPr="00CC7F29">
              <w:rPr>
                <w:rFonts w:ascii="Times New Roman" w:hAnsi="Times New Roman" w:cs="Times New Roman"/>
                <w:spacing w:val="24"/>
                <w:sz w:val="24"/>
                <w:szCs w:val="24"/>
              </w:rPr>
              <w:t xml:space="preserve"> </w:t>
            </w:r>
            <w:r w:rsidRPr="00CC7F29">
              <w:rPr>
                <w:rFonts w:ascii="Times New Roman" w:hAnsi="Times New Roman" w:cs="Times New Roman"/>
                <w:spacing w:val="-1"/>
                <w:sz w:val="24"/>
                <w:szCs w:val="24"/>
              </w:rPr>
              <w:t>rests</w:t>
            </w:r>
            <w:r w:rsidRPr="00CC7F29">
              <w:rPr>
                <w:rFonts w:ascii="Times New Roman" w:hAnsi="Times New Roman" w:cs="Times New Roman"/>
                <w:spacing w:val="74"/>
                <w:sz w:val="24"/>
                <w:szCs w:val="24"/>
              </w:rPr>
              <w:t xml:space="preserve"> </w:t>
            </w:r>
            <w:r w:rsidRPr="00CC7F29">
              <w:rPr>
                <w:rFonts w:ascii="Times New Roman" w:hAnsi="Times New Roman" w:cs="Times New Roman"/>
                <w:spacing w:val="-1"/>
                <w:sz w:val="24"/>
                <w:szCs w:val="24"/>
              </w:rPr>
              <w:t>solely</w:t>
            </w:r>
            <w:r w:rsidRPr="00CC7F29">
              <w:rPr>
                <w:rFonts w:ascii="Times New Roman" w:hAnsi="Times New Roman" w:cs="Times New Roman"/>
                <w:spacing w:val="34"/>
                <w:sz w:val="24"/>
                <w:szCs w:val="24"/>
              </w:rPr>
              <w:t xml:space="preserve"> </w:t>
            </w:r>
            <w:r w:rsidRPr="00CC7F29">
              <w:rPr>
                <w:rFonts w:ascii="Times New Roman" w:hAnsi="Times New Roman" w:cs="Times New Roman"/>
                <w:sz w:val="24"/>
                <w:szCs w:val="24"/>
              </w:rPr>
              <w:t>within</w:t>
            </w:r>
            <w:r w:rsidRPr="00CC7F29">
              <w:rPr>
                <w:rFonts w:ascii="Times New Roman" w:hAnsi="Times New Roman" w:cs="Times New Roman"/>
                <w:spacing w:val="33"/>
                <w:sz w:val="24"/>
                <w:szCs w:val="24"/>
              </w:rPr>
              <w:t xml:space="preserve"> </w:t>
            </w:r>
            <w:r w:rsidRPr="00CC7F29">
              <w:rPr>
                <w:rFonts w:ascii="Times New Roman" w:hAnsi="Times New Roman" w:cs="Times New Roman"/>
                <w:spacing w:val="-1"/>
                <w:sz w:val="24"/>
                <w:szCs w:val="24"/>
              </w:rPr>
              <w:t>their</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discretion.</w:t>
            </w:r>
            <w:r w:rsidRPr="00CC7F29">
              <w:rPr>
                <w:rFonts w:ascii="Times New Roman" w:hAnsi="Times New Roman" w:cs="Times New Roman"/>
                <w:spacing w:val="34"/>
                <w:sz w:val="24"/>
                <w:szCs w:val="24"/>
              </w:rPr>
              <w:t xml:space="preserve"> </w:t>
            </w:r>
            <w:r w:rsidRPr="00CC7F29">
              <w:rPr>
                <w:rFonts w:ascii="Times New Roman" w:hAnsi="Times New Roman" w:cs="Times New Roman"/>
                <w:sz w:val="24"/>
                <w:szCs w:val="24"/>
              </w:rPr>
              <w:t>Further,</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Settle</w:t>
            </w:r>
            <w:r w:rsidRPr="00CC7F29">
              <w:rPr>
                <w:rFonts w:ascii="Times New Roman" w:hAnsi="Times New Roman" w:cs="Times New Roman"/>
                <w:spacing w:val="32"/>
                <w:sz w:val="24"/>
                <w:szCs w:val="24"/>
              </w:rPr>
              <w:t xml:space="preserve"> </w:t>
            </w:r>
            <w:r w:rsidRPr="00CC7F29">
              <w:rPr>
                <w:rFonts w:ascii="Times New Roman" w:hAnsi="Times New Roman" w:cs="Times New Roman"/>
                <w:spacing w:val="-1"/>
                <w:sz w:val="24"/>
                <w:szCs w:val="24"/>
              </w:rPr>
              <w:t>NY</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Corp</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cannot</w:t>
            </w:r>
            <w:r w:rsidRPr="00CC7F29">
              <w:rPr>
                <w:rFonts w:ascii="Times New Roman" w:hAnsi="Times New Roman" w:cs="Times New Roman"/>
                <w:spacing w:val="33"/>
                <w:sz w:val="24"/>
                <w:szCs w:val="24"/>
              </w:rPr>
              <w:t xml:space="preserve"> </w:t>
            </w:r>
            <w:r w:rsidRPr="00CC7F29">
              <w:rPr>
                <w:rFonts w:ascii="Times New Roman" w:hAnsi="Times New Roman" w:cs="Times New Roman"/>
                <w:spacing w:val="-1"/>
                <w:sz w:val="24"/>
                <w:szCs w:val="24"/>
              </w:rPr>
              <w:t>guaranty</w:t>
            </w:r>
            <w:r w:rsidRPr="00CC7F29">
              <w:rPr>
                <w:rFonts w:ascii="Times New Roman" w:hAnsi="Times New Roman" w:cs="Times New Roman"/>
                <w:spacing w:val="31"/>
                <w:sz w:val="24"/>
                <w:szCs w:val="24"/>
              </w:rPr>
              <w:t xml:space="preserve"> </w:t>
            </w:r>
            <w:r w:rsidRPr="00CC7F29">
              <w:rPr>
                <w:rFonts w:ascii="Times New Roman" w:hAnsi="Times New Roman" w:cs="Times New Roman"/>
                <w:sz w:val="24"/>
                <w:szCs w:val="24"/>
              </w:rPr>
              <w:t>and</w:t>
            </w:r>
            <w:r w:rsidRPr="00CC7F29">
              <w:rPr>
                <w:rFonts w:ascii="Times New Roman" w:hAnsi="Times New Roman" w:cs="Times New Roman"/>
                <w:spacing w:val="35"/>
                <w:sz w:val="24"/>
                <w:szCs w:val="24"/>
              </w:rPr>
              <w:t xml:space="preserve"> </w:t>
            </w:r>
            <w:r w:rsidRPr="00CC7F29">
              <w:rPr>
                <w:rFonts w:ascii="Times New Roman" w:hAnsi="Times New Roman" w:cs="Times New Roman"/>
                <w:spacing w:val="-1"/>
                <w:sz w:val="24"/>
                <w:szCs w:val="24"/>
              </w:rPr>
              <w:t>makes</w:t>
            </w:r>
            <w:r w:rsidRPr="00CC7F29">
              <w:rPr>
                <w:rFonts w:ascii="Times New Roman" w:hAnsi="Times New Roman" w:cs="Times New Roman"/>
                <w:spacing w:val="32"/>
                <w:sz w:val="24"/>
                <w:szCs w:val="24"/>
              </w:rPr>
              <w:t xml:space="preserve"> </w:t>
            </w:r>
            <w:r w:rsidRPr="00CC7F29">
              <w:rPr>
                <w:rFonts w:ascii="Times New Roman" w:hAnsi="Times New Roman" w:cs="Times New Roman"/>
                <w:sz w:val="24"/>
                <w:szCs w:val="24"/>
              </w:rPr>
              <w:t>no</w:t>
            </w:r>
            <w:r w:rsidRPr="00CC7F29">
              <w:rPr>
                <w:rFonts w:ascii="Times New Roman" w:hAnsi="Times New Roman" w:cs="Times New Roman"/>
                <w:spacing w:val="81"/>
                <w:sz w:val="24"/>
                <w:szCs w:val="24"/>
              </w:rPr>
              <w:t xml:space="preserve"> </w:t>
            </w:r>
            <w:r w:rsidRPr="00CC7F29">
              <w:rPr>
                <w:rFonts w:ascii="Times New Roman" w:hAnsi="Times New Roman" w:cs="Times New Roman"/>
                <w:spacing w:val="-1"/>
                <w:sz w:val="24"/>
                <w:szCs w:val="24"/>
              </w:rPr>
              <w:t>representation</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it</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be</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able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stop,</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postpone</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or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cancel</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any</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foreclosure</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proceedings</w:t>
            </w:r>
            <w:r>
              <w:rPr>
                <w:rFonts w:ascii="Times New Roman" w:hAnsi="Times New Roman" w:cs="Times New Roman"/>
                <w:spacing w:val="-1"/>
                <w:sz w:val="24"/>
                <w:szCs w:val="24"/>
              </w:rPr>
              <w:t xml:space="preserve"> </w:t>
            </w:r>
            <w:r w:rsidRPr="00CC7F29">
              <w:rPr>
                <w:rFonts w:ascii="Times New Roman" w:hAnsi="Times New Roman" w:cs="Times New Roman"/>
                <w:sz w:val="24"/>
                <w:szCs w:val="24"/>
              </w:rPr>
              <w:t>initiated</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by</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2"/>
                <w:sz w:val="24"/>
                <w:szCs w:val="24"/>
              </w:rPr>
              <w:t xml:space="preserve"> </w:t>
            </w:r>
            <w:r>
              <w:rPr>
                <w:rFonts w:ascii="Times New Roman" w:hAnsi="Times New Roman" w:cs="Times New Roman"/>
                <w:spacing w:val="-1"/>
                <w:sz w:val="24"/>
                <w:szCs w:val="24"/>
              </w:rPr>
              <w:t>lender</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or</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holder(s).</w:t>
            </w:r>
          </w:p>
          <w:p w:rsidR="00F3374E" w:rsidRPr="00CC7F29" w:rsidRDefault="00F3374E" w:rsidP="00130EC4">
            <w:pPr>
              <w:tabs>
                <w:tab w:val="left" w:pos="880"/>
              </w:tabs>
              <w:ind w:right="154"/>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3.</w:t>
            </w:r>
          </w:p>
        </w:tc>
        <w:tc>
          <w:tcPr>
            <w:tcW w:w="7522" w:type="dxa"/>
            <w:gridSpan w:val="3"/>
          </w:tcPr>
          <w:p w:rsidR="00F3374E" w:rsidRDefault="00F3374E" w:rsidP="00130EC4">
            <w:pPr>
              <w:tabs>
                <w:tab w:val="left" w:pos="880"/>
              </w:tabs>
              <w:ind w:right="155"/>
              <w:jc w:val="both"/>
              <w:rPr>
                <w:rFonts w:ascii="Times New Roman" w:hAnsi="Times New Roman" w:cs="Times New Roman"/>
                <w:spacing w:val="-1"/>
                <w:sz w:val="24"/>
                <w:szCs w:val="24"/>
              </w:rPr>
            </w:pPr>
            <w:r w:rsidRPr="00CC7F29">
              <w:rPr>
                <w:rFonts w:ascii="Times New Roman" w:hAnsi="Times New Roman" w:cs="Times New Roman"/>
                <w:sz w:val="24"/>
                <w:szCs w:val="24"/>
              </w:rPr>
              <w:t>You</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likely</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receive</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no</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proceeds</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from</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of</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home.</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All</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net</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proceeds</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from</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72"/>
                <w:w w:val="99"/>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37"/>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39"/>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38"/>
                <w:sz w:val="24"/>
                <w:szCs w:val="24"/>
              </w:rPr>
              <w:t xml:space="preserve"> </w:t>
            </w:r>
            <w:r w:rsidRPr="00CC7F29">
              <w:rPr>
                <w:rFonts w:ascii="Times New Roman" w:hAnsi="Times New Roman" w:cs="Times New Roman"/>
                <w:spacing w:val="-1"/>
                <w:sz w:val="24"/>
                <w:szCs w:val="24"/>
              </w:rPr>
              <w:t>home</w:t>
            </w:r>
            <w:r w:rsidRPr="00CC7F29">
              <w:rPr>
                <w:rFonts w:ascii="Times New Roman" w:hAnsi="Times New Roman" w:cs="Times New Roman"/>
                <w:spacing w:val="38"/>
                <w:sz w:val="24"/>
                <w:szCs w:val="24"/>
              </w:rPr>
              <w:t xml:space="preserve"> </w:t>
            </w:r>
            <w:r w:rsidRPr="00CC7F29">
              <w:rPr>
                <w:rFonts w:ascii="Times New Roman" w:hAnsi="Times New Roman" w:cs="Times New Roman"/>
                <w:spacing w:val="-1"/>
                <w:sz w:val="24"/>
                <w:szCs w:val="24"/>
              </w:rPr>
              <w:t>including</w:t>
            </w:r>
            <w:r w:rsidRPr="00CC7F29">
              <w:rPr>
                <w:rFonts w:ascii="Times New Roman" w:hAnsi="Times New Roman" w:cs="Times New Roman"/>
                <w:spacing w:val="37"/>
                <w:sz w:val="24"/>
                <w:szCs w:val="24"/>
              </w:rPr>
              <w:t xml:space="preserve"> </w:t>
            </w:r>
            <w:r w:rsidRPr="00CC7F29">
              <w:rPr>
                <w:rFonts w:ascii="Times New Roman" w:hAnsi="Times New Roman" w:cs="Times New Roman"/>
                <w:sz w:val="24"/>
                <w:szCs w:val="24"/>
              </w:rPr>
              <w:t>any</w:t>
            </w:r>
            <w:r w:rsidRPr="00CC7F29">
              <w:rPr>
                <w:rFonts w:ascii="Times New Roman" w:hAnsi="Times New Roman" w:cs="Times New Roman"/>
                <w:spacing w:val="37"/>
                <w:sz w:val="24"/>
                <w:szCs w:val="24"/>
              </w:rPr>
              <w:t xml:space="preserve"> </w:t>
            </w:r>
            <w:r w:rsidRPr="00CC7F29">
              <w:rPr>
                <w:rFonts w:ascii="Times New Roman" w:hAnsi="Times New Roman" w:cs="Times New Roman"/>
                <w:spacing w:val="-1"/>
                <w:sz w:val="24"/>
                <w:szCs w:val="24"/>
              </w:rPr>
              <w:t>refunded</w:t>
            </w:r>
            <w:r w:rsidRPr="00CC7F29">
              <w:rPr>
                <w:rFonts w:ascii="Times New Roman" w:hAnsi="Times New Roman" w:cs="Times New Roman"/>
                <w:spacing w:val="39"/>
                <w:sz w:val="24"/>
                <w:szCs w:val="24"/>
              </w:rPr>
              <w:t xml:space="preserve"> </w:t>
            </w:r>
            <w:r w:rsidRPr="00CC7F29">
              <w:rPr>
                <w:rFonts w:ascii="Times New Roman" w:hAnsi="Times New Roman" w:cs="Times New Roman"/>
                <w:spacing w:val="-1"/>
                <w:sz w:val="24"/>
                <w:szCs w:val="24"/>
              </w:rPr>
              <w:t>insurance</w:t>
            </w:r>
            <w:r w:rsidRPr="00CC7F29">
              <w:rPr>
                <w:rFonts w:ascii="Times New Roman" w:hAnsi="Times New Roman" w:cs="Times New Roman"/>
                <w:spacing w:val="38"/>
                <w:sz w:val="24"/>
                <w:szCs w:val="24"/>
              </w:rPr>
              <w:t xml:space="preserve"> </w:t>
            </w:r>
            <w:r w:rsidRPr="00CC7F29">
              <w:rPr>
                <w:rFonts w:ascii="Times New Roman" w:hAnsi="Times New Roman" w:cs="Times New Roman"/>
                <w:spacing w:val="-1"/>
                <w:sz w:val="24"/>
                <w:szCs w:val="24"/>
              </w:rPr>
              <w:t>premiums</w:t>
            </w:r>
            <w:r w:rsidRPr="00CC7F29">
              <w:rPr>
                <w:rFonts w:ascii="Times New Roman" w:hAnsi="Times New Roman" w:cs="Times New Roman"/>
                <w:spacing w:val="37"/>
                <w:sz w:val="24"/>
                <w:szCs w:val="24"/>
              </w:rPr>
              <w:t xml:space="preserve"> </w:t>
            </w:r>
            <w:r w:rsidRPr="00CC7F29">
              <w:rPr>
                <w:rFonts w:ascii="Times New Roman" w:hAnsi="Times New Roman" w:cs="Times New Roman"/>
                <w:spacing w:val="-1"/>
                <w:sz w:val="24"/>
                <w:szCs w:val="24"/>
              </w:rPr>
              <w:t>shall</w:t>
            </w:r>
            <w:r w:rsidRPr="00CC7F29">
              <w:rPr>
                <w:rFonts w:ascii="Times New Roman" w:hAnsi="Times New Roman" w:cs="Times New Roman"/>
                <w:spacing w:val="38"/>
                <w:sz w:val="24"/>
                <w:szCs w:val="24"/>
              </w:rPr>
              <w:t xml:space="preserve"> </w:t>
            </w:r>
            <w:r w:rsidRPr="00CC7F29">
              <w:rPr>
                <w:rFonts w:ascii="Times New Roman" w:hAnsi="Times New Roman" w:cs="Times New Roman"/>
                <w:sz w:val="24"/>
                <w:szCs w:val="24"/>
              </w:rPr>
              <w:t>be</w:t>
            </w:r>
            <w:r w:rsidRPr="00CC7F29">
              <w:rPr>
                <w:rFonts w:ascii="Times New Roman" w:hAnsi="Times New Roman" w:cs="Times New Roman"/>
                <w:spacing w:val="35"/>
                <w:sz w:val="24"/>
                <w:szCs w:val="24"/>
              </w:rPr>
              <w:t xml:space="preserve"> </w:t>
            </w:r>
            <w:r w:rsidRPr="00CC7F29">
              <w:rPr>
                <w:rFonts w:ascii="Times New Roman" w:hAnsi="Times New Roman" w:cs="Times New Roman"/>
                <w:sz w:val="24"/>
                <w:szCs w:val="24"/>
              </w:rPr>
              <w:t>paid</w:t>
            </w:r>
            <w:r w:rsidRPr="00CC7F29">
              <w:rPr>
                <w:rFonts w:ascii="Times New Roman" w:hAnsi="Times New Roman" w:cs="Times New Roman"/>
                <w:spacing w:val="36"/>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38"/>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71"/>
                <w:w w:val="99"/>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holder</w:t>
            </w:r>
            <w:r>
              <w:rPr>
                <w:rFonts w:ascii="Times New Roman" w:hAnsi="Times New Roman" w:cs="Times New Roman"/>
                <w:spacing w:val="-1"/>
                <w:sz w:val="24"/>
                <w:szCs w:val="24"/>
              </w:rPr>
              <w:t>(</w:t>
            </w:r>
            <w:r w:rsidRPr="00CC7F29">
              <w:rPr>
                <w:rFonts w:ascii="Times New Roman" w:hAnsi="Times New Roman" w:cs="Times New Roman"/>
                <w:spacing w:val="-1"/>
                <w:sz w:val="24"/>
                <w:szCs w:val="24"/>
              </w:rPr>
              <w:t>s</w:t>
            </w:r>
            <w:r>
              <w:rPr>
                <w:rFonts w:ascii="Times New Roman" w:hAnsi="Times New Roman" w:cs="Times New Roman"/>
                <w:spacing w:val="-1"/>
                <w:sz w:val="24"/>
                <w:szCs w:val="24"/>
              </w:rPr>
              <w:t>)</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lien</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holder</w:t>
            </w:r>
            <w:r>
              <w:rPr>
                <w:rFonts w:ascii="Times New Roman" w:hAnsi="Times New Roman" w:cs="Times New Roman"/>
                <w:spacing w:val="-1"/>
                <w:sz w:val="24"/>
                <w:szCs w:val="24"/>
              </w:rPr>
              <w:t>(</w:t>
            </w:r>
            <w:r w:rsidRPr="00CC7F29">
              <w:rPr>
                <w:rFonts w:ascii="Times New Roman" w:hAnsi="Times New Roman" w:cs="Times New Roman"/>
                <w:spacing w:val="-1"/>
                <w:sz w:val="24"/>
                <w:szCs w:val="24"/>
              </w:rPr>
              <w:t>s</w:t>
            </w:r>
            <w:r>
              <w:rPr>
                <w:rFonts w:ascii="Times New Roman" w:hAnsi="Times New Roman" w:cs="Times New Roman"/>
                <w:spacing w:val="-1"/>
                <w:sz w:val="24"/>
                <w:szCs w:val="24"/>
              </w:rPr>
              <w:t>)</w:t>
            </w:r>
            <w:r w:rsidRPr="00CC7F29">
              <w:rPr>
                <w:rFonts w:ascii="Times New Roman" w:hAnsi="Times New Roman" w:cs="Times New Roman"/>
                <w:spacing w:val="-1"/>
                <w:sz w:val="24"/>
                <w:szCs w:val="24"/>
              </w:rPr>
              <w:t>.</w:t>
            </w:r>
          </w:p>
          <w:p w:rsidR="00F3374E" w:rsidRPr="00CC7F29" w:rsidRDefault="00F3374E" w:rsidP="00130EC4">
            <w:pPr>
              <w:tabs>
                <w:tab w:val="left" w:pos="880"/>
              </w:tabs>
              <w:ind w:right="155"/>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4.</w:t>
            </w:r>
          </w:p>
        </w:tc>
        <w:tc>
          <w:tcPr>
            <w:tcW w:w="7522" w:type="dxa"/>
            <w:gridSpan w:val="3"/>
          </w:tcPr>
          <w:p w:rsidR="00F3374E" w:rsidRDefault="00F3374E" w:rsidP="00130EC4">
            <w:pPr>
              <w:tabs>
                <w:tab w:val="left" w:pos="880"/>
              </w:tabs>
              <w:ind w:right="153"/>
              <w:jc w:val="both"/>
              <w:rPr>
                <w:rFonts w:ascii="Times New Roman" w:hAnsi="Times New Roman" w:cs="Times New Roman"/>
                <w:spacing w:val="-1"/>
                <w:sz w:val="24"/>
                <w:szCs w:val="24"/>
              </w:rPr>
            </w:pPr>
            <w:r w:rsidRPr="00CC7F29">
              <w:rPr>
                <w:rFonts w:ascii="Times New Roman" w:hAnsi="Times New Roman" w:cs="Times New Roman"/>
                <w:sz w:val="24"/>
                <w:szCs w:val="24"/>
              </w:rPr>
              <w:t>Your</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accept</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proposed</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and</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issue</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77"/>
                <w:sz w:val="24"/>
                <w:szCs w:val="24"/>
              </w:rPr>
              <w:t xml:space="preserve"> </w:t>
            </w:r>
            <w:r w:rsidRPr="00CC7F29">
              <w:rPr>
                <w:rFonts w:ascii="Times New Roman" w:hAnsi="Times New Roman" w:cs="Times New Roman"/>
                <w:spacing w:val="-1"/>
                <w:sz w:val="24"/>
                <w:szCs w:val="24"/>
              </w:rPr>
              <w:t>release</w:t>
            </w:r>
            <w:r w:rsidRPr="00CC7F29">
              <w:rPr>
                <w:rFonts w:ascii="Times New Roman" w:hAnsi="Times New Roman" w:cs="Times New Roman"/>
                <w:spacing w:val="-13"/>
                <w:sz w:val="24"/>
                <w:szCs w:val="24"/>
              </w:rPr>
              <w:t xml:space="preserve"> </w:t>
            </w:r>
            <w:r w:rsidRPr="00CC7F29">
              <w:rPr>
                <w:rFonts w:ascii="Times New Roman" w:hAnsi="Times New Roman" w:cs="Times New Roman"/>
                <w:sz w:val="24"/>
                <w:szCs w:val="24"/>
              </w:rPr>
              <w:t>only</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while</w:t>
            </w:r>
            <w:r w:rsidRPr="00CC7F29">
              <w:rPr>
                <w:rFonts w:ascii="Times New Roman" w:hAnsi="Times New Roman" w:cs="Times New Roman"/>
                <w:spacing w:val="-11"/>
                <w:sz w:val="24"/>
                <w:szCs w:val="24"/>
              </w:rPr>
              <w:t xml:space="preserve"> </w:t>
            </w:r>
            <w:r w:rsidRPr="00CC7F29">
              <w:rPr>
                <w:rFonts w:ascii="Times New Roman" w:hAnsi="Times New Roman" w:cs="Times New Roman"/>
                <w:spacing w:val="-1"/>
                <w:sz w:val="24"/>
                <w:szCs w:val="24"/>
              </w:rPr>
              <w:t>reserving</w:t>
            </w:r>
            <w:r w:rsidRPr="00CC7F29">
              <w:rPr>
                <w:rFonts w:ascii="Times New Roman" w:hAnsi="Times New Roman" w:cs="Times New Roman"/>
                <w:spacing w:val="-11"/>
                <w:sz w:val="24"/>
                <w:szCs w:val="24"/>
              </w:rPr>
              <w:t xml:space="preserve"> </w:t>
            </w:r>
            <w:r w:rsidRPr="00CC7F29">
              <w:rPr>
                <w:rFonts w:ascii="Times New Roman" w:hAnsi="Times New Roman" w:cs="Times New Roman"/>
                <w:sz w:val="24"/>
                <w:szCs w:val="24"/>
              </w:rPr>
              <w:t>its</w:t>
            </w:r>
            <w:r w:rsidRPr="00CC7F29">
              <w:rPr>
                <w:rFonts w:ascii="Times New Roman" w:hAnsi="Times New Roman" w:cs="Times New Roman"/>
                <w:spacing w:val="-14"/>
                <w:sz w:val="24"/>
                <w:szCs w:val="24"/>
              </w:rPr>
              <w:t xml:space="preserve"> </w:t>
            </w:r>
            <w:r w:rsidRPr="00CC7F29">
              <w:rPr>
                <w:rFonts w:ascii="Times New Roman" w:hAnsi="Times New Roman" w:cs="Times New Roman"/>
                <w:spacing w:val="-1"/>
                <w:sz w:val="24"/>
                <w:szCs w:val="24"/>
              </w:rPr>
              <w:t>right</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pursue</w:t>
            </w:r>
            <w:r w:rsidRPr="00CC7F29">
              <w:rPr>
                <w:rFonts w:ascii="Times New Roman" w:hAnsi="Times New Roman" w:cs="Times New Roman"/>
                <w:spacing w:val="-11"/>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13"/>
                <w:sz w:val="24"/>
                <w:szCs w:val="24"/>
              </w:rPr>
              <w:t xml:space="preserve"> </w:t>
            </w:r>
            <w:r w:rsidRPr="00CC7F29">
              <w:rPr>
                <w:rFonts w:ascii="Times New Roman" w:hAnsi="Times New Roman" w:cs="Times New Roman"/>
                <w:spacing w:val="-1"/>
                <w:sz w:val="24"/>
                <w:szCs w:val="24"/>
              </w:rPr>
              <w:t>judgment</w:t>
            </w:r>
            <w:r w:rsidRPr="00CC7F29">
              <w:rPr>
                <w:rFonts w:ascii="Times New Roman" w:hAnsi="Times New Roman" w:cs="Times New Roman"/>
                <w:spacing w:val="-10"/>
                <w:sz w:val="24"/>
                <w:szCs w:val="24"/>
              </w:rPr>
              <w:t xml:space="preserve"> </w:t>
            </w:r>
            <w:r w:rsidRPr="00CC7F29">
              <w:rPr>
                <w:rFonts w:ascii="Times New Roman" w:hAnsi="Times New Roman" w:cs="Times New Roman"/>
                <w:spacing w:val="-1"/>
                <w:sz w:val="24"/>
                <w:szCs w:val="24"/>
              </w:rPr>
              <w:t>against</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you</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for</w:t>
            </w:r>
            <w:r w:rsidRPr="00CC7F29">
              <w:rPr>
                <w:rFonts w:ascii="Times New Roman" w:hAnsi="Times New Roman" w:cs="Times New Roman"/>
                <w:spacing w:val="-13"/>
                <w:sz w:val="24"/>
                <w:szCs w:val="24"/>
              </w:rPr>
              <w:t xml:space="preserve"> </w:t>
            </w:r>
            <w:r w:rsidRPr="00CC7F29">
              <w:rPr>
                <w:rFonts w:ascii="Times New Roman" w:hAnsi="Times New Roman" w:cs="Times New Roman"/>
                <w:spacing w:val="-1"/>
                <w:sz w:val="24"/>
                <w:szCs w:val="24"/>
              </w:rPr>
              <w:t>any</w:t>
            </w:r>
            <w:r w:rsidRPr="00CC7F29">
              <w:rPr>
                <w:rFonts w:ascii="Times New Roman" w:hAnsi="Times New Roman" w:cs="Times New Roman"/>
                <w:spacing w:val="-11"/>
                <w:sz w:val="24"/>
                <w:szCs w:val="24"/>
              </w:rPr>
              <w:t xml:space="preserve"> </w:t>
            </w:r>
            <w:r w:rsidRPr="00CC7F29">
              <w:rPr>
                <w:rFonts w:ascii="Times New Roman" w:hAnsi="Times New Roman" w:cs="Times New Roman"/>
                <w:spacing w:val="-1"/>
                <w:sz w:val="24"/>
                <w:szCs w:val="24"/>
              </w:rPr>
              <w:t>deficiencies</w:t>
            </w:r>
            <w:r w:rsidRPr="00CC7F29">
              <w:rPr>
                <w:rFonts w:ascii="Times New Roman" w:hAnsi="Times New Roman" w:cs="Times New Roman"/>
                <w:spacing w:val="77"/>
                <w:sz w:val="24"/>
                <w:szCs w:val="24"/>
              </w:rPr>
              <w:t xml:space="preserve"> </w:t>
            </w:r>
            <w:r w:rsidRPr="00CC7F29">
              <w:rPr>
                <w:rFonts w:ascii="Times New Roman" w:hAnsi="Times New Roman" w:cs="Times New Roman"/>
                <w:spacing w:val="-1"/>
                <w:sz w:val="24"/>
                <w:szCs w:val="24"/>
              </w:rPr>
              <w:t>owed</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as</w:t>
            </w:r>
            <w:r w:rsidRPr="00CC7F29">
              <w:rPr>
                <w:rFonts w:ascii="Times New Roman" w:hAnsi="Times New Roman" w:cs="Times New Roman"/>
                <w:spacing w:val="-14"/>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result</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15"/>
                <w:sz w:val="24"/>
                <w:szCs w:val="24"/>
              </w:rPr>
              <w:t xml:space="preserve"> </w:t>
            </w:r>
            <w:r w:rsidRPr="00CC7F29">
              <w:rPr>
                <w:rFonts w:ascii="Times New Roman" w:hAnsi="Times New Roman" w:cs="Times New Roman"/>
                <w:sz w:val="24"/>
                <w:szCs w:val="24"/>
              </w:rPr>
              <w:t>their</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agreement</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13"/>
                <w:sz w:val="24"/>
                <w:szCs w:val="24"/>
              </w:rPr>
              <w:t xml:space="preserve"> </w:t>
            </w:r>
            <w:r w:rsidRPr="00CC7F29">
              <w:rPr>
                <w:rFonts w:ascii="Times New Roman" w:hAnsi="Times New Roman" w:cs="Times New Roman"/>
                <w:spacing w:val="-1"/>
                <w:sz w:val="24"/>
                <w:szCs w:val="24"/>
              </w:rPr>
              <w:t>accept</w:t>
            </w:r>
            <w:r w:rsidRPr="00CC7F29">
              <w:rPr>
                <w:rFonts w:ascii="Times New Roman" w:hAnsi="Times New Roman" w:cs="Times New Roman"/>
                <w:spacing w:val="-11"/>
                <w:sz w:val="24"/>
                <w:szCs w:val="24"/>
              </w:rPr>
              <w:t xml:space="preserve"> </w:t>
            </w:r>
            <w:r w:rsidRPr="00CC7F29">
              <w:rPr>
                <w:rFonts w:ascii="Times New Roman" w:hAnsi="Times New Roman" w:cs="Times New Roman"/>
                <w:spacing w:val="-1"/>
                <w:sz w:val="24"/>
                <w:szCs w:val="24"/>
              </w:rPr>
              <w:t>less</w:t>
            </w:r>
            <w:r w:rsidRPr="00CC7F29">
              <w:rPr>
                <w:rFonts w:ascii="Times New Roman" w:hAnsi="Times New Roman" w:cs="Times New Roman"/>
                <w:spacing w:val="-14"/>
                <w:sz w:val="24"/>
                <w:szCs w:val="24"/>
              </w:rPr>
              <w:t xml:space="preserve"> </w:t>
            </w:r>
            <w:r w:rsidRPr="00CC7F29">
              <w:rPr>
                <w:rFonts w:ascii="Times New Roman" w:hAnsi="Times New Roman" w:cs="Times New Roman"/>
                <w:spacing w:val="-1"/>
                <w:sz w:val="24"/>
                <w:szCs w:val="24"/>
              </w:rPr>
              <w:t>than</w:t>
            </w:r>
            <w:r w:rsidRPr="00CC7F29">
              <w:rPr>
                <w:rFonts w:ascii="Times New Roman" w:hAnsi="Times New Roman" w:cs="Times New Roman"/>
                <w:spacing w:val="-12"/>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full</w:t>
            </w:r>
            <w:r w:rsidRPr="00CC7F29">
              <w:rPr>
                <w:rFonts w:ascii="Times New Roman" w:hAnsi="Times New Roman" w:cs="Times New Roman"/>
                <w:spacing w:val="-13"/>
                <w:sz w:val="24"/>
                <w:szCs w:val="24"/>
              </w:rPr>
              <w:t xml:space="preserve"> </w:t>
            </w:r>
            <w:r w:rsidRPr="00CC7F29">
              <w:rPr>
                <w:rFonts w:ascii="Times New Roman" w:hAnsi="Times New Roman" w:cs="Times New Roman"/>
                <w:sz w:val="24"/>
                <w:szCs w:val="24"/>
              </w:rPr>
              <w:t>payoff.</w:t>
            </w:r>
            <w:r w:rsidRPr="00CC7F29">
              <w:rPr>
                <w:rFonts w:ascii="Times New Roman" w:hAnsi="Times New Roman" w:cs="Times New Roman"/>
                <w:spacing w:val="-14"/>
                <w:sz w:val="24"/>
                <w:szCs w:val="24"/>
              </w:rPr>
              <w:t xml:space="preserve"> </w:t>
            </w:r>
            <w:r w:rsidRPr="00CC7F29">
              <w:rPr>
                <w:rFonts w:ascii="Times New Roman" w:hAnsi="Times New Roman" w:cs="Times New Roman"/>
                <w:spacing w:val="-1"/>
                <w:sz w:val="24"/>
                <w:szCs w:val="24"/>
              </w:rPr>
              <w:t>Settle</w:t>
            </w:r>
            <w:r w:rsidRPr="00CC7F29">
              <w:rPr>
                <w:rFonts w:ascii="Times New Roman" w:hAnsi="Times New Roman" w:cs="Times New Roman"/>
                <w:spacing w:val="-14"/>
                <w:sz w:val="24"/>
                <w:szCs w:val="24"/>
              </w:rPr>
              <w:t xml:space="preserve"> </w:t>
            </w:r>
            <w:r w:rsidRPr="00CC7F29">
              <w:rPr>
                <w:rFonts w:ascii="Times New Roman" w:hAnsi="Times New Roman" w:cs="Times New Roman"/>
                <w:sz w:val="24"/>
                <w:szCs w:val="24"/>
              </w:rPr>
              <w:t>NY</w:t>
            </w:r>
            <w:r w:rsidRPr="00CC7F29">
              <w:rPr>
                <w:rFonts w:ascii="Times New Roman" w:hAnsi="Times New Roman" w:cs="Times New Roman"/>
                <w:spacing w:val="-13"/>
                <w:sz w:val="24"/>
                <w:szCs w:val="24"/>
              </w:rPr>
              <w:t xml:space="preserve"> </w:t>
            </w:r>
            <w:r w:rsidRPr="00CC7F29">
              <w:rPr>
                <w:rFonts w:ascii="Times New Roman" w:hAnsi="Times New Roman" w:cs="Times New Roman"/>
                <w:spacing w:val="-1"/>
                <w:sz w:val="24"/>
                <w:szCs w:val="24"/>
              </w:rPr>
              <w:t>Corp</w:t>
            </w:r>
            <w:r w:rsidRPr="00CC7F29">
              <w:rPr>
                <w:rFonts w:ascii="Times New Roman" w:hAnsi="Times New Roman" w:cs="Times New Roman"/>
                <w:spacing w:val="-12"/>
                <w:sz w:val="24"/>
                <w:szCs w:val="24"/>
              </w:rPr>
              <w:t xml:space="preserve"> </w:t>
            </w:r>
            <w:r w:rsidRPr="00CC7F29">
              <w:rPr>
                <w:rFonts w:ascii="Times New Roman" w:hAnsi="Times New Roman" w:cs="Times New Roman"/>
                <w:spacing w:val="-1"/>
                <w:sz w:val="24"/>
                <w:szCs w:val="24"/>
              </w:rPr>
              <w:t>cannot</w:t>
            </w:r>
            <w:r w:rsidRPr="00CC7F29">
              <w:rPr>
                <w:rFonts w:ascii="Times New Roman" w:hAnsi="Times New Roman" w:cs="Times New Roman"/>
                <w:spacing w:val="67"/>
                <w:w w:val="99"/>
                <w:sz w:val="24"/>
                <w:szCs w:val="24"/>
              </w:rPr>
              <w:t xml:space="preserve"> </w:t>
            </w:r>
            <w:r w:rsidRPr="00CC7F29">
              <w:rPr>
                <w:rFonts w:ascii="Times New Roman" w:hAnsi="Times New Roman" w:cs="Times New Roman"/>
                <w:spacing w:val="-1"/>
                <w:sz w:val="24"/>
                <w:szCs w:val="24"/>
              </w:rPr>
              <w:t>guaranty</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 xml:space="preserve">the </w:t>
            </w:r>
            <w:r w:rsidRPr="00CC7F29">
              <w:rPr>
                <w:rFonts w:ascii="Times New Roman" w:hAnsi="Times New Roman" w:cs="Times New Roman"/>
                <w:spacing w:val="-1"/>
                <w:sz w:val="24"/>
                <w:szCs w:val="24"/>
              </w:rPr>
              <w:t>deficiency</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resulting</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from</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be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forgiven</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and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cancelled.</w:t>
            </w:r>
            <w:r w:rsidRPr="00CC7F29">
              <w:rPr>
                <w:rFonts w:ascii="Times New Roman" w:hAnsi="Times New Roman" w:cs="Times New Roman"/>
                <w:spacing w:val="102"/>
                <w:sz w:val="24"/>
                <w:szCs w:val="24"/>
              </w:rPr>
              <w:t xml:space="preserve"> </w:t>
            </w:r>
            <w:r w:rsidRPr="00CC7F29">
              <w:rPr>
                <w:rFonts w:ascii="Times New Roman" w:hAnsi="Times New Roman" w:cs="Times New Roman"/>
                <w:spacing w:val="-1"/>
                <w:sz w:val="24"/>
                <w:szCs w:val="24"/>
              </w:rPr>
              <w:t>In</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certain</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jurisdictions,</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there</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 xml:space="preserve">may </w:t>
            </w:r>
            <w:r w:rsidRPr="00CC7F29">
              <w:rPr>
                <w:rFonts w:ascii="Times New Roman" w:hAnsi="Times New Roman" w:cs="Times New Roman"/>
                <w:spacing w:val="-1"/>
                <w:sz w:val="24"/>
                <w:szCs w:val="24"/>
              </w:rPr>
              <w:t>be</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anti-deficiency</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statutes</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apply</w:t>
            </w:r>
            <w:r w:rsidRPr="00CC7F29">
              <w:rPr>
                <w:rFonts w:ascii="Times New Roman" w:hAnsi="Times New Roman" w:cs="Times New Roman"/>
                <w:sz w:val="24"/>
                <w:szCs w:val="24"/>
              </w:rPr>
              <w:t xml:space="preserve"> to</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77"/>
                <w:w w:val="99"/>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30"/>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prohibit</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30"/>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from</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seeking</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deficiency</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judgment</w:t>
            </w:r>
            <w:r w:rsidRPr="00CC7F29">
              <w:rPr>
                <w:rFonts w:ascii="Times New Roman" w:hAnsi="Times New Roman" w:cs="Times New Roman"/>
                <w:spacing w:val="81"/>
                <w:w w:val="99"/>
                <w:sz w:val="24"/>
                <w:szCs w:val="24"/>
              </w:rPr>
              <w:t xml:space="preserve"> </w:t>
            </w:r>
            <w:r w:rsidRPr="00CC7F29">
              <w:rPr>
                <w:rFonts w:ascii="Times New Roman" w:hAnsi="Times New Roman" w:cs="Times New Roman"/>
                <w:spacing w:val="-1"/>
                <w:sz w:val="24"/>
                <w:szCs w:val="24"/>
              </w:rPr>
              <w:t>against</w:t>
            </w:r>
            <w:r w:rsidRPr="00CC7F29">
              <w:rPr>
                <w:rFonts w:ascii="Times New Roman" w:hAnsi="Times New Roman" w:cs="Times New Roman"/>
                <w:spacing w:val="28"/>
                <w:sz w:val="24"/>
                <w:szCs w:val="24"/>
              </w:rPr>
              <w:t xml:space="preserve"> </w:t>
            </w:r>
            <w:r w:rsidRPr="00CC7F29">
              <w:rPr>
                <w:rFonts w:ascii="Times New Roman" w:hAnsi="Times New Roman" w:cs="Times New Roman"/>
                <w:sz w:val="24"/>
                <w:szCs w:val="24"/>
              </w:rPr>
              <w:t>you.</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You</w:t>
            </w:r>
            <w:r w:rsidRPr="00CC7F29">
              <w:rPr>
                <w:rFonts w:ascii="Times New Roman" w:hAnsi="Times New Roman" w:cs="Times New Roman"/>
                <w:spacing w:val="28"/>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advised</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seek</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advice</w:t>
            </w:r>
            <w:r w:rsidRPr="00CC7F29">
              <w:rPr>
                <w:rFonts w:ascii="Times New Roman" w:hAnsi="Times New Roman" w:cs="Times New Roman"/>
                <w:spacing w:val="28"/>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an</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Attorney</w:t>
            </w:r>
            <w:r w:rsidRPr="00CC7F29">
              <w:rPr>
                <w:rFonts w:ascii="Times New Roman" w:hAnsi="Times New Roman" w:cs="Times New Roman"/>
                <w:spacing w:val="26"/>
                <w:sz w:val="24"/>
                <w:szCs w:val="24"/>
              </w:rPr>
              <w:t xml:space="preserve"> </w:t>
            </w:r>
            <w:r w:rsidRPr="00CC7F29">
              <w:rPr>
                <w:rFonts w:ascii="Times New Roman" w:hAnsi="Times New Roman" w:cs="Times New Roman"/>
                <w:sz w:val="24"/>
                <w:szCs w:val="24"/>
              </w:rPr>
              <w:t>in</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jurisdiction</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67"/>
                <w:sz w:val="24"/>
                <w:szCs w:val="24"/>
              </w:rPr>
              <w:t xml:space="preserve"> </w:t>
            </w:r>
            <w:r w:rsidRPr="00CC7F29">
              <w:rPr>
                <w:rFonts w:ascii="Times New Roman" w:hAnsi="Times New Roman" w:cs="Times New Roman"/>
                <w:sz w:val="24"/>
                <w:szCs w:val="24"/>
              </w:rPr>
              <w:t>determine</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whether</w:t>
            </w:r>
            <w:r w:rsidRPr="00CC7F29">
              <w:rPr>
                <w:rFonts w:ascii="Times New Roman" w:hAnsi="Times New Roman" w:cs="Times New Roman"/>
                <w:spacing w:val="26"/>
                <w:sz w:val="24"/>
                <w:szCs w:val="24"/>
              </w:rPr>
              <w:t xml:space="preserve"> </w:t>
            </w:r>
            <w:r w:rsidRPr="00CC7F29">
              <w:rPr>
                <w:rFonts w:ascii="Times New Roman" w:hAnsi="Times New Roman" w:cs="Times New Roman"/>
                <w:spacing w:val="-1"/>
                <w:sz w:val="24"/>
                <w:szCs w:val="24"/>
              </w:rPr>
              <w:t>there</w:t>
            </w:r>
            <w:r w:rsidRPr="00CC7F29">
              <w:rPr>
                <w:rFonts w:ascii="Times New Roman" w:hAnsi="Times New Roman" w:cs="Times New Roman"/>
                <w:spacing w:val="29"/>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specific</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laws</w:t>
            </w:r>
            <w:r w:rsidRPr="00CC7F29">
              <w:rPr>
                <w:rFonts w:ascii="Times New Roman" w:hAnsi="Times New Roman" w:cs="Times New Roman"/>
                <w:spacing w:val="28"/>
                <w:sz w:val="24"/>
                <w:szCs w:val="24"/>
              </w:rPr>
              <w:t xml:space="preserve"> </w:t>
            </w:r>
            <w:r w:rsidRPr="00CC7F29">
              <w:rPr>
                <w:rFonts w:ascii="Times New Roman" w:hAnsi="Times New Roman" w:cs="Times New Roman"/>
                <w:spacing w:val="-1"/>
                <w:sz w:val="24"/>
                <w:szCs w:val="24"/>
              </w:rPr>
              <w:t>governing</w:t>
            </w:r>
            <w:r w:rsidRPr="00CC7F29">
              <w:rPr>
                <w:rFonts w:ascii="Times New Roman" w:hAnsi="Times New Roman" w:cs="Times New Roman"/>
                <w:spacing w:val="25"/>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9"/>
                <w:sz w:val="24"/>
                <w:szCs w:val="24"/>
              </w:rPr>
              <w:t xml:space="preserve"> </w:t>
            </w:r>
            <w:r w:rsidRPr="00CC7F29">
              <w:rPr>
                <w:rFonts w:ascii="Times New Roman" w:hAnsi="Times New Roman" w:cs="Times New Roman"/>
                <w:spacing w:val="-1"/>
                <w:sz w:val="24"/>
                <w:szCs w:val="24"/>
              </w:rPr>
              <w:t>recourse</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rights</w:t>
            </w:r>
            <w:r w:rsidRPr="00CC7F29">
              <w:rPr>
                <w:rFonts w:ascii="Times New Roman" w:hAnsi="Times New Roman" w:cs="Times New Roman"/>
                <w:spacing w:val="28"/>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27"/>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65"/>
                <w:w w:val="99"/>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and/or lien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holder(s).</w:t>
            </w:r>
          </w:p>
          <w:p w:rsidR="00F3374E" w:rsidRPr="00CC7F29" w:rsidRDefault="00F3374E" w:rsidP="00130EC4">
            <w:pPr>
              <w:tabs>
                <w:tab w:val="left" w:pos="880"/>
              </w:tabs>
              <w:ind w:right="153"/>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5.</w:t>
            </w:r>
          </w:p>
        </w:tc>
        <w:tc>
          <w:tcPr>
            <w:tcW w:w="7522" w:type="dxa"/>
            <w:gridSpan w:val="3"/>
          </w:tcPr>
          <w:p w:rsidR="00F3374E" w:rsidRPr="00CC7F29" w:rsidRDefault="00F3374E" w:rsidP="00130EC4">
            <w:pPr>
              <w:tabs>
                <w:tab w:val="left" w:pos="880"/>
              </w:tabs>
              <w:ind w:right="156"/>
              <w:jc w:val="both"/>
              <w:rPr>
                <w:rFonts w:ascii="Times New Roman" w:hAnsi="Times New Roman" w:cs="Times New Roman"/>
                <w:spacing w:val="-1"/>
                <w:sz w:val="24"/>
                <w:szCs w:val="24"/>
              </w:rPr>
            </w:pPr>
            <w:r w:rsidRPr="00CC7F29">
              <w:rPr>
                <w:rFonts w:ascii="Times New Roman" w:hAnsi="Times New Roman" w:cs="Times New Roman"/>
                <w:sz w:val="24"/>
                <w:szCs w:val="24"/>
              </w:rPr>
              <w:t>Your</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lien</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forgive</w:t>
            </w:r>
            <w:r w:rsidRPr="00CC7F29">
              <w:rPr>
                <w:rFonts w:ascii="Times New Roman" w:hAnsi="Times New Roman" w:cs="Times New Roman"/>
                <w:spacing w:val="9"/>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portion</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or</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all</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debt,</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which</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67"/>
                <w:w w:val="99"/>
                <w:sz w:val="24"/>
                <w:szCs w:val="24"/>
              </w:rPr>
              <w:t xml:space="preserve"> </w:t>
            </w:r>
            <w:r w:rsidRPr="00CC7F29">
              <w:rPr>
                <w:rFonts w:ascii="Times New Roman" w:hAnsi="Times New Roman" w:cs="Times New Roman"/>
                <w:spacing w:val="-1"/>
                <w:sz w:val="24"/>
                <w:szCs w:val="24"/>
              </w:rPr>
              <w:t>than</w:t>
            </w:r>
            <w:r w:rsidRPr="00CC7F29">
              <w:rPr>
                <w:rFonts w:ascii="Times New Roman" w:hAnsi="Times New Roman" w:cs="Times New Roman"/>
                <w:sz w:val="24"/>
                <w:szCs w:val="24"/>
              </w:rPr>
              <w:t xml:space="preserve"> be</w:t>
            </w:r>
            <w:r w:rsidRPr="00CC7F29">
              <w:rPr>
                <w:rFonts w:ascii="Times New Roman" w:hAnsi="Times New Roman" w:cs="Times New Roman"/>
                <w:spacing w:val="-1"/>
                <w:sz w:val="24"/>
                <w:szCs w:val="24"/>
              </w:rPr>
              <w:t xml:space="preserve"> considered</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taxable</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income</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which</w:t>
            </w:r>
            <w:r w:rsidRPr="00CC7F29">
              <w:rPr>
                <w:rFonts w:ascii="Times New Roman" w:hAnsi="Times New Roman" w:cs="Times New Roman"/>
                <w:sz w:val="24"/>
                <w:szCs w:val="24"/>
              </w:rPr>
              <w:t xml:space="preserve"> may </w:t>
            </w:r>
            <w:r w:rsidRPr="00CC7F29">
              <w:rPr>
                <w:rFonts w:ascii="Times New Roman" w:hAnsi="Times New Roman" w:cs="Times New Roman"/>
                <w:spacing w:val="-1"/>
                <w:sz w:val="24"/>
                <w:szCs w:val="24"/>
              </w:rPr>
              <w:t>result</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 xml:space="preserve">in </w:t>
            </w:r>
            <w:r w:rsidRPr="00CC7F29">
              <w:rPr>
                <w:rFonts w:ascii="Times New Roman" w:hAnsi="Times New Roman" w:cs="Times New Roman"/>
                <w:spacing w:val="-1"/>
                <w:sz w:val="24"/>
                <w:szCs w:val="24"/>
              </w:rPr>
              <w:t>you</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 xml:space="preserve">incurring </w:t>
            </w:r>
            <w:r w:rsidRPr="00CC7F29">
              <w:rPr>
                <w:rFonts w:ascii="Times New Roman" w:hAnsi="Times New Roman" w:cs="Times New Roman"/>
                <w:sz w:val="24"/>
                <w:szCs w:val="24"/>
              </w:rPr>
              <w:t>a</w:t>
            </w:r>
            <w:r w:rsidRPr="00CC7F29">
              <w:rPr>
                <w:rFonts w:ascii="Times New Roman" w:hAnsi="Times New Roman" w:cs="Times New Roman"/>
                <w:spacing w:val="-1"/>
                <w:sz w:val="24"/>
                <w:szCs w:val="24"/>
              </w:rPr>
              <w:t xml:space="preserve"> tax</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liability</w:t>
            </w:r>
            <w:r w:rsidRPr="00CC7F29">
              <w:rPr>
                <w:rFonts w:ascii="Times New Roman" w:hAnsi="Times New Roman" w:cs="Times New Roman"/>
                <w:sz w:val="24"/>
                <w:szCs w:val="24"/>
              </w:rPr>
              <w:t xml:space="preserve"> </w:t>
            </w:r>
            <w:r w:rsidRPr="00CC7F29">
              <w:rPr>
                <w:rFonts w:ascii="Times New Roman" w:hAnsi="Times New Roman" w:cs="Times New Roman"/>
                <w:spacing w:val="-2"/>
                <w:sz w:val="24"/>
                <w:szCs w:val="24"/>
              </w:rPr>
              <w:t>in</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81"/>
                <w:w w:val="99"/>
                <w:sz w:val="24"/>
                <w:szCs w:val="24"/>
              </w:rPr>
              <w:t xml:space="preserve"> </w:t>
            </w:r>
            <w:r w:rsidRPr="00CC7F29">
              <w:rPr>
                <w:rFonts w:ascii="Times New Roman" w:hAnsi="Times New Roman" w:cs="Times New Roman"/>
                <w:sz w:val="24"/>
                <w:szCs w:val="24"/>
              </w:rPr>
              <w:t>form</w:t>
            </w:r>
            <w:r w:rsidRPr="00CC7F29">
              <w:rPr>
                <w:rFonts w:ascii="Times New Roman" w:hAnsi="Times New Roman" w:cs="Times New Roman"/>
                <w:spacing w:val="-17"/>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15"/>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16"/>
                <w:sz w:val="24"/>
                <w:szCs w:val="24"/>
              </w:rPr>
              <w:t xml:space="preserve"> </w:t>
            </w:r>
            <w:r w:rsidRPr="00CC7F29">
              <w:rPr>
                <w:rFonts w:ascii="Times New Roman" w:hAnsi="Times New Roman" w:cs="Times New Roman"/>
                <w:spacing w:val="-1"/>
                <w:sz w:val="24"/>
                <w:szCs w:val="24"/>
              </w:rPr>
              <w:t>1099-C</w:t>
            </w:r>
            <w:r w:rsidRPr="00CC7F29">
              <w:rPr>
                <w:rFonts w:ascii="Times New Roman" w:hAnsi="Times New Roman" w:cs="Times New Roman"/>
                <w:spacing w:val="-17"/>
                <w:sz w:val="24"/>
                <w:szCs w:val="24"/>
              </w:rPr>
              <w:t xml:space="preserve"> </w:t>
            </w:r>
            <w:r w:rsidRPr="00CC7F29">
              <w:rPr>
                <w:rFonts w:ascii="Times New Roman" w:hAnsi="Times New Roman" w:cs="Times New Roman"/>
                <w:spacing w:val="-1"/>
                <w:sz w:val="24"/>
                <w:szCs w:val="24"/>
              </w:rPr>
              <w:t>for</w:t>
            </w:r>
            <w:r w:rsidRPr="00CC7F29">
              <w:rPr>
                <w:rFonts w:ascii="Times New Roman" w:hAnsi="Times New Roman" w:cs="Times New Roman"/>
                <w:spacing w:val="-13"/>
                <w:sz w:val="24"/>
                <w:szCs w:val="24"/>
              </w:rPr>
              <w:t xml:space="preserve"> </w:t>
            </w:r>
            <w:r w:rsidRPr="00CC7F29">
              <w:rPr>
                <w:rFonts w:ascii="Times New Roman" w:hAnsi="Times New Roman" w:cs="Times New Roman"/>
                <w:spacing w:val="-1"/>
                <w:sz w:val="24"/>
                <w:szCs w:val="24"/>
              </w:rPr>
              <w:t>any</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shortfall</w:t>
            </w:r>
            <w:r w:rsidRPr="00CC7F29">
              <w:rPr>
                <w:rFonts w:ascii="Times New Roman" w:hAnsi="Times New Roman" w:cs="Times New Roman"/>
                <w:spacing w:val="-16"/>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17"/>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18"/>
                <w:sz w:val="24"/>
                <w:szCs w:val="24"/>
              </w:rPr>
              <w:t xml:space="preserve"> </w:t>
            </w:r>
            <w:r w:rsidRPr="00CC7F29">
              <w:rPr>
                <w:rFonts w:ascii="Times New Roman" w:hAnsi="Times New Roman" w:cs="Times New Roman"/>
                <w:sz w:val="24"/>
                <w:szCs w:val="24"/>
              </w:rPr>
              <w:t>debt.</w:t>
            </w:r>
            <w:r w:rsidRPr="00CC7F29">
              <w:rPr>
                <w:rFonts w:ascii="Times New Roman" w:hAnsi="Times New Roman" w:cs="Times New Roman"/>
                <w:spacing w:val="-14"/>
                <w:sz w:val="24"/>
                <w:szCs w:val="24"/>
              </w:rPr>
              <w:t xml:space="preserve"> </w:t>
            </w:r>
            <w:r w:rsidRPr="00CC7F29">
              <w:rPr>
                <w:rFonts w:ascii="Times New Roman" w:hAnsi="Times New Roman" w:cs="Times New Roman"/>
                <w:spacing w:val="-1"/>
                <w:sz w:val="24"/>
                <w:szCs w:val="24"/>
              </w:rPr>
              <w:t>You</w:t>
            </w:r>
            <w:r w:rsidRPr="00CC7F29">
              <w:rPr>
                <w:rFonts w:ascii="Times New Roman" w:hAnsi="Times New Roman" w:cs="Times New Roman"/>
                <w:spacing w:val="-15"/>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advised</w:t>
            </w:r>
            <w:r w:rsidRPr="00CC7F29">
              <w:rPr>
                <w:rFonts w:ascii="Times New Roman" w:hAnsi="Times New Roman" w:cs="Times New Roman"/>
                <w:spacing w:val="-16"/>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seek</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15"/>
                <w:sz w:val="24"/>
                <w:szCs w:val="24"/>
              </w:rPr>
              <w:t xml:space="preserve"> </w:t>
            </w:r>
            <w:r w:rsidRPr="00CC7F29">
              <w:rPr>
                <w:rFonts w:ascii="Times New Roman" w:hAnsi="Times New Roman" w:cs="Times New Roman"/>
                <w:spacing w:val="-1"/>
                <w:sz w:val="24"/>
                <w:szCs w:val="24"/>
              </w:rPr>
              <w:t>advice</w:t>
            </w:r>
            <w:r w:rsidRPr="00CC7F29">
              <w:rPr>
                <w:rFonts w:ascii="Times New Roman" w:eastAsia="Calibri" w:hAnsi="Times New Roman" w:cs="Times New Roman"/>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an</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independent</w:t>
            </w:r>
            <w:r w:rsidRPr="00CC7F29">
              <w:rPr>
                <w:rFonts w:ascii="Times New Roman" w:hAnsi="Times New Roman" w:cs="Times New Roman"/>
                <w:spacing w:val="-8"/>
                <w:sz w:val="24"/>
                <w:szCs w:val="24"/>
              </w:rPr>
              <w:t xml:space="preserve"> </w:t>
            </w:r>
            <w:r w:rsidRPr="00CC7F29">
              <w:rPr>
                <w:rFonts w:ascii="Times New Roman" w:hAnsi="Times New Roman" w:cs="Times New Roman"/>
                <w:sz w:val="24"/>
                <w:szCs w:val="24"/>
              </w:rPr>
              <w:t>tax</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consultant</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or</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CPA</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with</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2"/>
                <w:sz w:val="24"/>
                <w:szCs w:val="24"/>
              </w:rPr>
              <w:t>any</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questions</w:t>
            </w:r>
            <w:r w:rsidRPr="00CC7F29">
              <w:rPr>
                <w:rFonts w:ascii="Times New Roman" w:hAnsi="Times New Roman" w:cs="Times New Roman"/>
                <w:spacing w:val="-9"/>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concerns</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relative</w:t>
            </w:r>
            <w:r w:rsidRPr="00CC7F29">
              <w:rPr>
                <w:rFonts w:ascii="Times New Roman" w:hAnsi="Times New Roman" w:cs="Times New Roman"/>
                <w:spacing w:val="-11"/>
                <w:sz w:val="24"/>
                <w:szCs w:val="24"/>
              </w:rPr>
              <w:t xml:space="preserve"> </w:t>
            </w:r>
            <w:r w:rsidRPr="00CC7F29">
              <w:rPr>
                <w:rFonts w:ascii="Times New Roman" w:hAnsi="Times New Roman" w:cs="Times New Roman"/>
                <w:spacing w:val="1"/>
                <w:sz w:val="24"/>
                <w:szCs w:val="24"/>
              </w:rPr>
              <w:t>to</w:t>
            </w:r>
            <w:r w:rsidRPr="00CC7F29">
              <w:rPr>
                <w:rFonts w:ascii="Times New Roman" w:hAnsi="Times New Roman" w:cs="Times New Roman"/>
                <w:spacing w:val="80"/>
                <w:sz w:val="24"/>
                <w:szCs w:val="24"/>
              </w:rPr>
              <w:t xml:space="preserve"> </w:t>
            </w:r>
            <w:r w:rsidRPr="00CC7F29">
              <w:rPr>
                <w:rFonts w:ascii="Times New Roman" w:hAnsi="Times New Roman" w:cs="Times New Roman"/>
                <w:sz w:val="24"/>
                <w:szCs w:val="24"/>
              </w:rPr>
              <w:t>any</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potential</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tax</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liabilities</w:t>
            </w:r>
            <w:r>
              <w:rPr>
                <w:rFonts w:ascii="Times New Roman" w:hAnsi="Times New Roman" w:cs="Times New Roman"/>
                <w:spacing w:val="-1"/>
                <w:sz w:val="24"/>
                <w:szCs w:val="24"/>
              </w:rPr>
              <w:t>.</w:t>
            </w:r>
            <w:r w:rsidRPr="00CC7F29">
              <w:rPr>
                <w:rFonts w:ascii="Times New Roman" w:hAnsi="Times New Roman" w:cs="Times New Roman"/>
                <w:spacing w:val="-1"/>
                <w:sz w:val="24"/>
                <w:szCs w:val="24"/>
              </w:rPr>
              <w:t xml:space="preserve"> </w:t>
            </w: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6.</w:t>
            </w:r>
          </w:p>
        </w:tc>
        <w:tc>
          <w:tcPr>
            <w:tcW w:w="7522" w:type="dxa"/>
            <w:gridSpan w:val="3"/>
          </w:tcPr>
          <w:p w:rsidR="00F3374E" w:rsidRDefault="00F3374E" w:rsidP="00130EC4">
            <w:pPr>
              <w:tabs>
                <w:tab w:val="left" w:pos="880"/>
              </w:tabs>
              <w:ind w:right="156"/>
              <w:jc w:val="both"/>
              <w:rPr>
                <w:rFonts w:ascii="Times New Roman" w:hAnsi="Times New Roman" w:cs="Times New Roman"/>
                <w:spacing w:val="-1"/>
                <w:sz w:val="24"/>
                <w:szCs w:val="24"/>
              </w:rPr>
            </w:pPr>
            <w:r w:rsidRPr="00CC7F29">
              <w:rPr>
                <w:rFonts w:ascii="Times New Roman" w:hAnsi="Times New Roman" w:cs="Times New Roman"/>
                <w:sz w:val="24"/>
                <w:szCs w:val="24"/>
              </w:rPr>
              <w:t>The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acceptance</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a</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payoff</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for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less</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than</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full</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amount</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owed</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mortgage</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and/or</w:t>
            </w:r>
            <w:r w:rsidRPr="00CC7F29">
              <w:rPr>
                <w:rFonts w:ascii="Times New Roman" w:hAnsi="Times New Roman" w:cs="Times New Roman"/>
                <w:spacing w:val="75"/>
                <w:w w:val="99"/>
                <w:sz w:val="24"/>
                <w:szCs w:val="24"/>
              </w:rPr>
              <w:t xml:space="preserve"> </w:t>
            </w:r>
            <w:r w:rsidRPr="00CC7F29">
              <w:rPr>
                <w:rFonts w:ascii="Times New Roman" w:hAnsi="Times New Roman" w:cs="Times New Roman"/>
                <w:sz w:val="24"/>
                <w:szCs w:val="24"/>
              </w:rPr>
              <w:t>lien</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holder(s)</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be</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reported</w:t>
            </w:r>
            <w:r w:rsidRPr="00CC7F29">
              <w:rPr>
                <w:rFonts w:ascii="Times New Roman" w:hAnsi="Times New Roman" w:cs="Times New Roman"/>
                <w:spacing w:val="7"/>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credit</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bureaus,</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which</w:t>
            </w:r>
            <w:r w:rsidRPr="00CC7F29">
              <w:rPr>
                <w:rFonts w:ascii="Times New Roman" w:hAnsi="Times New Roman" w:cs="Times New Roman"/>
                <w:spacing w:val="9"/>
                <w:sz w:val="24"/>
                <w:szCs w:val="24"/>
              </w:rPr>
              <w:t xml:space="preserve"> </w:t>
            </w:r>
            <w:r w:rsidRPr="00CC7F29">
              <w:rPr>
                <w:rFonts w:ascii="Times New Roman" w:hAnsi="Times New Roman" w:cs="Times New Roman"/>
                <w:sz w:val="24"/>
                <w:szCs w:val="24"/>
              </w:rPr>
              <w:t>may</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negatively</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impact</w:t>
            </w:r>
            <w:r w:rsidRPr="00CC7F29">
              <w:rPr>
                <w:rFonts w:ascii="Times New Roman" w:hAnsi="Times New Roman" w:cs="Times New Roman"/>
                <w:spacing w:val="8"/>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69"/>
                <w:w w:val="99"/>
                <w:sz w:val="24"/>
                <w:szCs w:val="24"/>
              </w:rPr>
              <w:t xml:space="preserve"> </w:t>
            </w:r>
            <w:r w:rsidRPr="00CC7F29">
              <w:rPr>
                <w:rFonts w:ascii="Times New Roman" w:hAnsi="Times New Roman" w:cs="Times New Roman"/>
                <w:sz w:val="24"/>
                <w:szCs w:val="24"/>
              </w:rPr>
              <w:t>credit</w:t>
            </w:r>
            <w:r w:rsidRPr="00CC7F29">
              <w:rPr>
                <w:rFonts w:ascii="Times New Roman" w:hAnsi="Times New Roman" w:cs="Times New Roman"/>
                <w:spacing w:val="-1"/>
                <w:sz w:val="24"/>
                <w:szCs w:val="24"/>
              </w:rPr>
              <w:t xml:space="preserve"> score and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 xml:space="preserve">serve </w:t>
            </w:r>
            <w:r w:rsidRPr="00CC7F29">
              <w:rPr>
                <w:rFonts w:ascii="Times New Roman" w:hAnsi="Times New Roman" w:cs="Times New Roman"/>
                <w:sz w:val="24"/>
                <w:szCs w:val="24"/>
              </w:rPr>
              <w:t>as</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 xml:space="preserve">an </w:t>
            </w:r>
            <w:r w:rsidRPr="00CC7F29">
              <w:rPr>
                <w:rFonts w:ascii="Times New Roman" w:hAnsi="Times New Roman" w:cs="Times New Roman"/>
                <w:spacing w:val="-1"/>
                <w:sz w:val="24"/>
                <w:szCs w:val="24"/>
              </w:rPr>
              <w:t>impediment</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on</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your</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ability</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obtain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future credit.</w:t>
            </w:r>
          </w:p>
          <w:p w:rsidR="00F3374E" w:rsidRPr="00CC7F29" w:rsidRDefault="00F3374E" w:rsidP="00130EC4">
            <w:pPr>
              <w:tabs>
                <w:tab w:val="left" w:pos="880"/>
              </w:tabs>
              <w:ind w:right="156"/>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sidRPr="00CC7F29">
              <w:rPr>
                <w:rFonts w:ascii="Times New Roman" w:hAnsi="Times New Roman" w:cs="Times New Roman"/>
                <w:sz w:val="24"/>
                <w:szCs w:val="24"/>
              </w:rPr>
              <w:t>7.</w:t>
            </w:r>
          </w:p>
        </w:tc>
        <w:tc>
          <w:tcPr>
            <w:tcW w:w="7522" w:type="dxa"/>
            <w:gridSpan w:val="3"/>
          </w:tcPr>
          <w:p w:rsidR="00F3374E" w:rsidRDefault="00F3374E" w:rsidP="00130EC4">
            <w:pPr>
              <w:tabs>
                <w:tab w:val="left" w:pos="840"/>
              </w:tabs>
              <w:ind w:right="116"/>
              <w:jc w:val="both"/>
              <w:rPr>
                <w:rFonts w:ascii="Times New Roman" w:hAnsi="Times New Roman" w:cs="Times New Roman"/>
                <w:spacing w:val="-1"/>
                <w:sz w:val="24"/>
                <w:szCs w:val="24"/>
              </w:rPr>
            </w:pPr>
            <w:r w:rsidRPr="00CC7F29">
              <w:rPr>
                <w:rFonts w:ascii="Times New Roman" w:hAnsi="Times New Roman" w:cs="Times New Roman"/>
                <w:sz w:val="24"/>
                <w:szCs w:val="24"/>
              </w:rPr>
              <w:t>You</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1"/>
                <w:sz w:val="24"/>
                <w:szCs w:val="24"/>
              </w:rPr>
              <w:t xml:space="preserve"> </w:t>
            </w:r>
            <w:r w:rsidRPr="00CC7F29">
              <w:rPr>
                <w:rFonts w:ascii="Times New Roman" w:hAnsi="Times New Roman" w:cs="Times New Roman"/>
                <w:sz w:val="24"/>
                <w:szCs w:val="24"/>
              </w:rPr>
              <w:t>not</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obligated</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pay</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Settle</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NY</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Corp</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in</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advance</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for</w:t>
            </w:r>
            <w:r w:rsidRPr="00CC7F29">
              <w:rPr>
                <w:rFonts w:ascii="Times New Roman" w:hAnsi="Times New Roman" w:cs="Times New Roman"/>
                <w:spacing w:val="2"/>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1"/>
                <w:sz w:val="24"/>
                <w:szCs w:val="24"/>
              </w:rPr>
              <w:t xml:space="preserve"> </w:t>
            </w:r>
            <w:r w:rsidRPr="00CC7F29">
              <w:rPr>
                <w:rFonts w:ascii="Times New Roman" w:hAnsi="Times New Roman" w:cs="Times New Roman"/>
                <w:spacing w:val="-1"/>
                <w:sz w:val="24"/>
                <w:szCs w:val="24"/>
              </w:rPr>
              <w:t>negotiation</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your</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63"/>
                <w:w w:val="99"/>
                <w:sz w:val="24"/>
                <w:szCs w:val="24"/>
              </w:rPr>
              <w:t xml:space="preserve"> </w:t>
            </w:r>
            <w:r w:rsidRPr="00CC7F29">
              <w:rPr>
                <w:rFonts w:ascii="Times New Roman" w:hAnsi="Times New Roman" w:cs="Times New Roman"/>
                <w:spacing w:val="-1"/>
                <w:sz w:val="24"/>
                <w:szCs w:val="24"/>
              </w:rPr>
              <w:t>sale.</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You</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understand</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2"/>
                <w:sz w:val="24"/>
                <w:szCs w:val="24"/>
              </w:rPr>
              <w:t>and</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agree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our</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fee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will</w:t>
            </w:r>
            <w:r w:rsidRPr="00CC7F29">
              <w:rPr>
                <w:rFonts w:ascii="Times New Roman" w:hAnsi="Times New Roman" w:cs="Times New Roman"/>
                <w:spacing w:val="6"/>
                <w:sz w:val="24"/>
                <w:szCs w:val="24"/>
              </w:rPr>
              <w:t xml:space="preserve"> </w:t>
            </w:r>
            <w:r w:rsidRPr="00CC7F29">
              <w:rPr>
                <w:rFonts w:ascii="Times New Roman" w:hAnsi="Times New Roman" w:cs="Times New Roman"/>
                <w:sz w:val="24"/>
                <w:szCs w:val="24"/>
              </w:rPr>
              <w:t>be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paid</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from</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lastRenderedPageBreak/>
              <w:t>the</w:t>
            </w:r>
            <w:r w:rsidRPr="00CC7F29">
              <w:rPr>
                <w:rFonts w:ascii="Times New Roman" w:hAnsi="Times New Roman" w:cs="Times New Roman"/>
                <w:spacing w:val="6"/>
                <w:sz w:val="24"/>
                <w:szCs w:val="24"/>
              </w:rPr>
              <w:t xml:space="preserve"> </w:t>
            </w:r>
            <w:r w:rsidRPr="00CC7F29">
              <w:rPr>
                <w:rFonts w:ascii="Times New Roman" w:hAnsi="Times New Roman" w:cs="Times New Roman"/>
                <w:spacing w:val="-1"/>
                <w:sz w:val="24"/>
                <w:szCs w:val="24"/>
              </w:rPr>
              <w:t>proceeds</w:t>
            </w:r>
            <w:r w:rsidRPr="00CC7F29">
              <w:rPr>
                <w:rFonts w:ascii="Times New Roman" w:hAnsi="Times New Roman" w:cs="Times New Roman"/>
                <w:spacing w:val="5"/>
                <w:sz w:val="24"/>
                <w:szCs w:val="24"/>
              </w:rPr>
              <w:t xml:space="preserve"> </w:t>
            </w:r>
            <w:r w:rsidRPr="00CC7F29">
              <w:rPr>
                <w:rFonts w:ascii="Times New Roman" w:hAnsi="Times New Roman" w:cs="Times New Roman"/>
                <w:sz w:val="24"/>
                <w:szCs w:val="24"/>
              </w:rPr>
              <w:t>of</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7"/>
                <w:sz w:val="24"/>
                <w:szCs w:val="24"/>
              </w:rPr>
              <w:t xml:space="preserve"> </w:t>
            </w:r>
            <w:r w:rsidRPr="00CC7F29">
              <w:rPr>
                <w:rFonts w:ascii="Times New Roman" w:hAnsi="Times New Roman" w:cs="Times New Roman"/>
                <w:spacing w:val="-1"/>
                <w:sz w:val="24"/>
                <w:szCs w:val="24"/>
              </w:rPr>
              <w:t>short</w:t>
            </w:r>
            <w:r w:rsidRPr="00CC7F29">
              <w:rPr>
                <w:rFonts w:ascii="Times New Roman" w:hAnsi="Times New Roman" w:cs="Times New Roman"/>
                <w:spacing w:val="77"/>
                <w:w w:val="99"/>
                <w:sz w:val="24"/>
                <w:szCs w:val="24"/>
              </w:rPr>
              <w:t xml:space="preserve"> </w:t>
            </w:r>
            <w:r w:rsidRPr="00CC7F29">
              <w:rPr>
                <w:rFonts w:ascii="Times New Roman" w:hAnsi="Times New Roman" w:cs="Times New Roman"/>
                <w:spacing w:val="-1"/>
                <w:sz w:val="24"/>
                <w:szCs w:val="24"/>
              </w:rPr>
              <w:t>sale</w:t>
            </w:r>
            <w:r>
              <w:rPr>
                <w:rFonts w:ascii="Times New Roman" w:hAnsi="Times New Roman" w:cs="Times New Roman"/>
                <w:spacing w:val="-1"/>
                <w:sz w:val="24"/>
                <w:szCs w:val="24"/>
              </w:rPr>
              <w:t xml:space="preserve"> as</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approved</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by</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the</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mortgage and/or lien</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holder(s).</w:t>
            </w:r>
          </w:p>
          <w:p w:rsidR="00F3374E" w:rsidRPr="00CC7F29" w:rsidRDefault="00F3374E" w:rsidP="00130EC4">
            <w:pPr>
              <w:tabs>
                <w:tab w:val="left" w:pos="840"/>
              </w:tabs>
              <w:ind w:right="116"/>
              <w:jc w:val="both"/>
              <w:rPr>
                <w:rFonts w:ascii="Times New Roman" w:hAnsi="Times New Roman" w:cs="Times New Roman"/>
                <w:sz w:val="24"/>
                <w:szCs w:val="24"/>
              </w:rPr>
            </w:pPr>
          </w:p>
        </w:tc>
      </w:tr>
      <w:tr w:rsidR="00F3374E" w:rsidRPr="00CC7F29" w:rsidTr="00130EC4">
        <w:tc>
          <w:tcPr>
            <w:tcW w:w="1417" w:type="dxa"/>
          </w:tcPr>
          <w:p w:rsidR="00F3374E" w:rsidRDefault="00F3374E" w:rsidP="00130EC4">
            <w:pPr>
              <w:pStyle w:val="NoSpacing"/>
              <w:jc w:val="both"/>
              <w:rPr>
                <w:rFonts w:ascii="Times New Roman" w:hAnsi="Times New Roman" w:cs="Times New Roman"/>
                <w:sz w:val="24"/>
                <w:szCs w:val="24"/>
              </w:rPr>
            </w:pPr>
            <w:r>
              <w:rPr>
                <w:rFonts w:ascii="Times New Roman" w:hAnsi="Times New Roman" w:cs="Times New Roman"/>
                <w:sz w:val="24"/>
                <w:szCs w:val="24"/>
              </w:rPr>
              <w:lastRenderedPageBreak/>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Pr>
                <w:rFonts w:ascii="Times New Roman" w:hAnsi="Times New Roman" w:cs="Times New Roman"/>
                <w:sz w:val="24"/>
                <w:szCs w:val="24"/>
              </w:rPr>
              <w:t>8.</w:t>
            </w:r>
          </w:p>
        </w:tc>
        <w:tc>
          <w:tcPr>
            <w:tcW w:w="7522" w:type="dxa"/>
            <w:gridSpan w:val="3"/>
          </w:tcPr>
          <w:p w:rsidR="00F3374E" w:rsidRDefault="00F3374E" w:rsidP="00130EC4">
            <w:pPr>
              <w:tabs>
                <w:tab w:val="left" w:pos="840"/>
              </w:tabs>
              <w:ind w:right="116"/>
              <w:jc w:val="both"/>
              <w:rPr>
                <w:rFonts w:ascii="Times New Roman" w:hAnsi="Times New Roman" w:cs="Times New Roman"/>
                <w:sz w:val="24"/>
                <w:szCs w:val="24"/>
              </w:rPr>
            </w:pPr>
            <w:r>
              <w:rPr>
                <w:rFonts w:ascii="Times New Roman" w:hAnsi="Times New Roman" w:cs="Times New Roman"/>
                <w:sz w:val="24"/>
                <w:szCs w:val="24"/>
              </w:rPr>
              <w:t>You understand that should you stop cooperating with Settle NY Corp. or become un-responsive to our communication; or should the mortgage and/or lien holder(s) deny the submitted offer to purchase; or should the counter offer issued by the mortgage and/or lien holder(s) be higher than the proposed purchaser is willing to pay, Settle NY Corp. reserves the right at their sole discretion to cancel all efforts in negotiating any and all settlements with the mortgage and/or lien holder(s). A letter of notification of the cancellation shall be sent to your last known address. Such letter shall serve as full notification of termination of any and all agreements between you and Settle NY Corp. with neither party having any further obligations.</w:t>
            </w:r>
          </w:p>
          <w:p w:rsidR="00F3374E" w:rsidRPr="00CC7F29" w:rsidRDefault="00F3374E" w:rsidP="00130EC4">
            <w:pPr>
              <w:tabs>
                <w:tab w:val="left" w:pos="840"/>
              </w:tabs>
              <w:ind w:right="116"/>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Pr>
                <w:rFonts w:ascii="Times New Roman" w:hAnsi="Times New Roman" w:cs="Times New Roman"/>
                <w:sz w:val="24"/>
                <w:szCs w:val="24"/>
              </w:rPr>
              <w:t>9</w:t>
            </w:r>
            <w:r w:rsidRPr="00CC7F29">
              <w:rPr>
                <w:rFonts w:ascii="Times New Roman" w:hAnsi="Times New Roman" w:cs="Times New Roman"/>
                <w:sz w:val="24"/>
                <w:szCs w:val="24"/>
              </w:rPr>
              <w:t>.</w:t>
            </w:r>
          </w:p>
        </w:tc>
        <w:tc>
          <w:tcPr>
            <w:tcW w:w="7522" w:type="dxa"/>
            <w:gridSpan w:val="3"/>
          </w:tcPr>
          <w:p w:rsidR="00F3374E" w:rsidRDefault="00F3374E" w:rsidP="00130EC4">
            <w:pPr>
              <w:tabs>
                <w:tab w:val="left" w:pos="840"/>
              </w:tabs>
              <w:ind w:right="115"/>
              <w:jc w:val="both"/>
              <w:rPr>
                <w:rFonts w:ascii="Times New Roman" w:hAnsi="Times New Roman" w:cs="Times New Roman"/>
                <w:spacing w:val="-1"/>
                <w:sz w:val="24"/>
                <w:szCs w:val="24"/>
              </w:rPr>
            </w:pPr>
            <w:r w:rsidRPr="00CC7F29">
              <w:rPr>
                <w:rFonts w:ascii="Times New Roman" w:hAnsi="Times New Roman" w:cs="Times New Roman"/>
                <w:sz w:val="24"/>
                <w:szCs w:val="24"/>
              </w:rPr>
              <w:t>You</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agree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acknowledge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that</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there</w:t>
            </w:r>
            <w:r w:rsidRPr="00CC7F29">
              <w:rPr>
                <w:rFonts w:ascii="Times New Roman" w:hAnsi="Times New Roman" w:cs="Times New Roman"/>
                <w:sz w:val="24"/>
                <w:szCs w:val="24"/>
              </w:rPr>
              <w:t xml:space="preserve"> have</w:t>
            </w:r>
            <w:r w:rsidRPr="00CC7F29">
              <w:rPr>
                <w:rFonts w:ascii="Times New Roman" w:hAnsi="Times New Roman" w:cs="Times New Roman"/>
                <w:spacing w:val="4"/>
                <w:sz w:val="24"/>
                <w:szCs w:val="24"/>
              </w:rPr>
              <w:t xml:space="preserve"> </w:t>
            </w:r>
            <w:r w:rsidRPr="00CC7F29">
              <w:rPr>
                <w:rFonts w:ascii="Times New Roman" w:hAnsi="Times New Roman" w:cs="Times New Roman"/>
                <w:spacing w:val="-1"/>
                <w:sz w:val="24"/>
                <w:szCs w:val="24"/>
              </w:rPr>
              <w:t>been</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no</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promises</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or</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representations</w:t>
            </w:r>
            <w:r w:rsidRPr="00CC7F29">
              <w:rPr>
                <w:rFonts w:ascii="Times New Roman" w:hAnsi="Times New Roman" w:cs="Times New Roman"/>
                <w:spacing w:val="5"/>
                <w:sz w:val="24"/>
                <w:szCs w:val="24"/>
              </w:rPr>
              <w:t xml:space="preserve"> </w:t>
            </w:r>
            <w:r w:rsidRPr="00CC7F29">
              <w:rPr>
                <w:rFonts w:ascii="Times New Roman" w:hAnsi="Times New Roman" w:cs="Times New Roman"/>
                <w:spacing w:val="-1"/>
                <w:sz w:val="24"/>
                <w:szCs w:val="24"/>
              </w:rPr>
              <w:t>made</w:t>
            </w:r>
            <w:r w:rsidRPr="00CC7F29">
              <w:rPr>
                <w:rFonts w:ascii="Times New Roman" w:hAnsi="Times New Roman" w:cs="Times New Roman"/>
                <w:spacing w:val="76"/>
                <w:w w:val="99"/>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2"/>
                <w:sz w:val="24"/>
                <w:szCs w:val="24"/>
              </w:rPr>
              <w:t xml:space="preserve"> </w:t>
            </w:r>
            <w:r w:rsidRPr="00CC7F29">
              <w:rPr>
                <w:rFonts w:ascii="Times New Roman" w:hAnsi="Times New Roman" w:cs="Times New Roman"/>
                <w:spacing w:val="-1"/>
                <w:sz w:val="24"/>
                <w:szCs w:val="24"/>
              </w:rPr>
              <w:t>you</w:t>
            </w:r>
            <w:r w:rsidRPr="00CC7F29">
              <w:rPr>
                <w:rFonts w:ascii="Times New Roman" w:hAnsi="Times New Roman" w:cs="Times New Roman"/>
                <w:sz w:val="24"/>
                <w:szCs w:val="24"/>
              </w:rPr>
              <w:t xml:space="preserve"> </w:t>
            </w:r>
            <w:r w:rsidRPr="00CC7F29">
              <w:rPr>
                <w:rFonts w:ascii="Times New Roman" w:hAnsi="Times New Roman" w:cs="Times New Roman"/>
                <w:spacing w:val="-1"/>
                <w:sz w:val="24"/>
                <w:szCs w:val="24"/>
              </w:rPr>
              <w:t>which</w:t>
            </w:r>
            <w:r w:rsidRPr="00CC7F29">
              <w:rPr>
                <w:rFonts w:ascii="Times New Roman" w:hAnsi="Times New Roman" w:cs="Times New Roman"/>
                <w:spacing w:val="-4"/>
                <w:sz w:val="24"/>
                <w:szCs w:val="24"/>
              </w:rPr>
              <w:t xml:space="preserve"> </w:t>
            </w:r>
            <w:r w:rsidRPr="00CC7F29">
              <w:rPr>
                <w:rFonts w:ascii="Times New Roman" w:hAnsi="Times New Roman" w:cs="Times New Roman"/>
                <w:sz w:val="24"/>
                <w:szCs w:val="24"/>
              </w:rPr>
              <w:t>are</w:t>
            </w:r>
            <w:r w:rsidRPr="00CC7F29">
              <w:rPr>
                <w:rFonts w:ascii="Times New Roman" w:hAnsi="Times New Roman" w:cs="Times New Roman"/>
                <w:spacing w:val="-1"/>
                <w:sz w:val="24"/>
                <w:szCs w:val="24"/>
              </w:rPr>
              <w:t xml:space="preserve"> contrary</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to</w:t>
            </w:r>
            <w:r w:rsidRPr="00CC7F29">
              <w:rPr>
                <w:rFonts w:ascii="Times New Roman" w:hAnsi="Times New Roman" w:cs="Times New Roman"/>
                <w:spacing w:val="-3"/>
                <w:sz w:val="24"/>
                <w:szCs w:val="24"/>
              </w:rPr>
              <w:t xml:space="preserve"> </w:t>
            </w:r>
            <w:r w:rsidRPr="00CC7F29">
              <w:rPr>
                <w:rFonts w:ascii="Times New Roman" w:hAnsi="Times New Roman" w:cs="Times New Roman"/>
                <w:sz w:val="24"/>
                <w:szCs w:val="24"/>
              </w:rPr>
              <w:t>the</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disclosures</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and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information contained</w:t>
            </w:r>
            <w:r w:rsidRPr="00CC7F29">
              <w:rPr>
                <w:rFonts w:ascii="Times New Roman" w:hAnsi="Times New Roman" w:cs="Times New Roman"/>
                <w:spacing w:val="-3"/>
                <w:sz w:val="24"/>
                <w:szCs w:val="24"/>
              </w:rPr>
              <w:t xml:space="preserve"> </w:t>
            </w:r>
            <w:r w:rsidRPr="00CC7F29">
              <w:rPr>
                <w:rFonts w:ascii="Times New Roman" w:hAnsi="Times New Roman" w:cs="Times New Roman"/>
                <w:spacing w:val="-1"/>
                <w:sz w:val="24"/>
                <w:szCs w:val="24"/>
              </w:rPr>
              <w:t>herein.</w:t>
            </w:r>
          </w:p>
          <w:p w:rsidR="00F3374E" w:rsidRPr="00CC7F29" w:rsidRDefault="00F3374E" w:rsidP="00130EC4">
            <w:pPr>
              <w:tabs>
                <w:tab w:val="left" w:pos="840"/>
              </w:tabs>
              <w:ind w:right="115"/>
              <w:jc w:val="both"/>
              <w:rPr>
                <w:rFonts w:ascii="Times New Roman" w:hAnsi="Times New Roman" w:cs="Times New Roman"/>
                <w:sz w:val="24"/>
                <w:szCs w:val="24"/>
              </w:rPr>
            </w:pPr>
          </w:p>
        </w:tc>
      </w:tr>
      <w:tr w:rsidR="00F3374E" w:rsidRPr="00CC7F29" w:rsidTr="00130EC4">
        <w:tc>
          <w:tcPr>
            <w:tcW w:w="1417" w:type="dxa"/>
          </w:tcPr>
          <w:p w:rsidR="00F3374E" w:rsidRPr="00CC7F29" w:rsidRDefault="00F3374E" w:rsidP="00130EC4">
            <w:pPr>
              <w:pStyle w:val="NoSpacing"/>
              <w:jc w:val="both"/>
              <w:rPr>
                <w:rFonts w:ascii="Times New Roman" w:hAnsi="Times New Roman" w:cs="Times New Roman"/>
                <w:sz w:val="24"/>
                <w:szCs w:val="24"/>
                <w:u w:val="single"/>
              </w:rPr>
            </w:pPr>
            <w:r>
              <w:rPr>
                <w:rFonts w:ascii="Times New Roman" w:hAnsi="Times New Roman" w:cs="Times New Roman"/>
                <w:sz w:val="24"/>
                <w:szCs w:val="24"/>
              </w:rPr>
              <w:t>__________</w:t>
            </w:r>
          </w:p>
        </w:tc>
        <w:tc>
          <w:tcPr>
            <w:tcW w:w="516" w:type="dxa"/>
          </w:tcPr>
          <w:p w:rsidR="00F3374E" w:rsidRPr="00CC7F29" w:rsidRDefault="00F3374E" w:rsidP="00130EC4">
            <w:pPr>
              <w:pStyle w:val="NoSpacing"/>
              <w:jc w:val="both"/>
              <w:rPr>
                <w:rFonts w:ascii="Times New Roman" w:hAnsi="Times New Roman" w:cs="Times New Roman"/>
                <w:sz w:val="24"/>
                <w:szCs w:val="24"/>
              </w:rPr>
            </w:pPr>
            <w:r>
              <w:rPr>
                <w:rFonts w:ascii="Times New Roman" w:hAnsi="Times New Roman" w:cs="Times New Roman"/>
                <w:sz w:val="24"/>
                <w:szCs w:val="24"/>
              </w:rPr>
              <w:t>10</w:t>
            </w:r>
            <w:r w:rsidRPr="00CC7F29">
              <w:rPr>
                <w:rFonts w:ascii="Times New Roman" w:hAnsi="Times New Roman" w:cs="Times New Roman"/>
                <w:sz w:val="24"/>
                <w:szCs w:val="24"/>
              </w:rPr>
              <w:t>.</w:t>
            </w:r>
          </w:p>
        </w:tc>
        <w:tc>
          <w:tcPr>
            <w:tcW w:w="7522" w:type="dxa"/>
            <w:gridSpan w:val="3"/>
          </w:tcPr>
          <w:p w:rsidR="00F3374E" w:rsidRPr="00CC7F29" w:rsidRDefault="00F3374E" w:rsidP="00130EC4">
            <w:pPr>
              <w:tabs>
                <w:tab w:val="left" w:pos="840"/>
              </w:tabs>
              <w:ind w:right="115"/>
              <w:jc w:val="both"/>
              <w:rPr>
                <w:rFonts w:ascii="Times New Roman" w:hAnsi="Times New Roman" w:cs="Times New Roman"/>
                <w:sz w:val="24"/>
                <w:szCs w:val="24"/>
              </w:rPr>
            </w:pPr>
            <w:r w:rsidRPr="00CC7F29">
              <w:rPr>
                <w:rFonts w:ascii="Times New Roman" w:hAnsi="Times New Roman" w:cs="Times New Roman"/>
                <w:sz w:val="24"/>
                <w:szCs w:val="24"/>
              </w:rPr>
              <w:t xml:space="preserve">You confirm that you have read, understood and executed the following documents in connection with negotiating a “short sale” on your behalf. </w:t>
            </w:r>
          </w:p>
        </w:tc>
      </w:tr>
      <w:tr w:rsidR="00F3374E" w:rsidRPr="00CC7F29" w:rsidTr="00130EC4">
        <w:tc>
          <w:tcPr>
            <w:tcW w:w="1417" w:type="dxa"/>
          </w:tcPr>
          <w:p w:rsidR="00F3374E" w:rsidRPr="00CC7F29" w:rsidRDefault="00F3374E" w:rsidP="00130EC4">
            <w:pPr>
              <w:pStyle w:val="NoSpacing"/>
              <w:rPr>
                <w:rFonts w:ascii="Times New Roman" w:hAnsi="Times New Roman" w:cs="Times New Roman"/>
                <w:sz w:val="24"/>
                <w:szCs w:val="24"/>
                <w:u w:val="single"/>
              </w:rPr>
            </w:pPr>
          </w:p>
        </w:tc>
        <w:tc>
          <w:tcPr>
            <w:tcW w:w="516" w:type="dxa"/>
          </w:tcPr>
          <w:p w:rsidR="00F3374E" w:rsidRPr="00CC7F29" w:rsidRDefault="00F3374E" w:rsidP="00130EC4">
            <w:pPr>
              <w:pStyle w:val="NoSpacing"/>
              <w:rPr>
                <w:rFonts w:ascii="Times New Roman" w:hAnsi="Times New Roman" w:cs="Times New Roman"/>
                <w:sz w:val="24"/>
                <w:szCs w:val="24"/>
              </w:rPr>
            </w:pPr>
          </w:p>
        </w:tc>
        <w:tc>
          <w:tcPr>
            <w:tcW w:w="2512" w:type="dxa"/>
          </w:tcPr>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Short Sale Disclosure</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Letter of Authorization</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Third Party Cancellation</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Payoff Request</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Listing Agreement</w:t>
            </w:r>
          </w:p>
        </w:tc>
        <w:tc>
          <w:tcPr>
            <w:tcW w:w="2506" w:type="dxa"/>
          </w:tcPr>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Listing Addendum</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Financials Worksheet</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Hardship Letter</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Letter of Explanations (if Applicable)</w:t>
            </w:r>
          </w:p>
          <w:p w:rsidR="00F3374E" w:rsidRPr="00CC7F29" w:rsidRDefault="00F3374E" w:rsidP="00130EC4">
            <w:pPr>
              <w:tabs>
                <w:tab w:val="left" w:pos="840"/>
              </w:tabs>
              <w:ind w:right="-73"/>
              <w:rPr>
                <w:rFonts w:ascii="Times New Roman" w:hAnsi="Times New Roman" w:cs="Times New Roman"/>
                <w:sz w:val="24"/>
                <w:szCs w:val="24"/>
              </w:rPr>
            </w:pPr>
          </w:p>
        </w:tc>
        <w:tc>
          <w:tcPr>
            <w:tcW w:w="2504" w:type="dxa"/>
          </w:tcPr>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Contract of Sale</w:t>
            </w:r>
          </w:p>
          <w:p w:rsidR="00F3374E" w:rsidRPr="00CC7F29" w:rsidRDefault="00F3374E" w:rsidP="00130EC4">
            <w:pPr>
              <w:tabs>
                <w:tab w:val="left" w:pos="840"/>
              </w:tabs>
              <w:ind w:right="-73"/>
              <w:rPr>
                <w:rFonts w:ascii="Times New Roman" w:hAnsi="Times New Roman" w:cs="Times New Roman"/>
                <w:sz w:val="24"/>
                <w:szCs w:val="24"/>
              </w:rPr>
            </w:pPr>
            <w:r>
              <w:rPr>
                <w:rFonts w:ascii="Times New Roman" w:hAnsi="Times New Roman" w:cs="Times New Roman"/>
                <w:sz w:val="24"/>
                <w:szCs w:val="24"/>
              </w:rPr>
              <w:t>Memo</w:t>
            </w:r>
            <w:r w:rsidRPr="00CC7F29">
              <w:rPr>
                <w:rFonts w:ascii="Times New Roman" w:hAnsi="Times New Roman" w:cs="Times New Roman"/>
                <w:sz w:val="24"/>
                <w:szCs w:val="24"/>
              </w:rPr>
              <w:t xml:space="preserve"> of Contract</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Contract Rider</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Contract Addendum</w:t>
            </w:r>
          </w:p>
          <w:p w:rsidR="00F3374E" w:rsidRPr="00CC7F29" w:rsidRDefault="00F3374E" w:rsidP="00130EC4">
            <w:pPr>
              <w:tabs>
                <w:tab w:val="left" w:pos="840"/>
              </w:tabs>
              <w:ind w:right="-73"/>
              <w:rPr>
                <w:rFonts w:ascii="Times New Roman" w:hAnsi="Times New Roman" w:cs="Times New Roman"/>
                <w:sz w:val="24"/>
                <w:szCs w:val="24"/>
              </w:rPr>
            </w:pPr>
            <w:r w:rsidRPr="00CC7F29">
              <w:rPr>
                <w:rFonts w:ascii="Times New Roman" w:hAnsi="Times New Roman" w:cs="Times New Roman"/>
                <w:sz w:val="24"/>
                <w:szCs w:val="24"/>
              </w:rPr>
              <w:t>Lender Package</w:t>
            </w:r>
          </w:p>
        </w:tc>
      </w:tr>
    </w:tbl>
    <w:p w:rsidR="00F3374E" w:rsidRDefault="00F3374E" w:rsidP="00F3374E">
      <w:pPr>
        <w:spacing w:line="241" w:lineRule="auto"/>
        <w:ind w:right="166"/>
        <w:jc w:val="both"/>
        <w:rPr>
          <w:rFonts w:ascii="Times New Roman" w:hAnsi="Times New Roman" w:cs="Times New Roman"/>
          <w:b/>
          <w:spacing w:val="-1"/>
          <w:sz w:val="24"/>
          <w:szCs w:val="24"/>
        </w:rPr>
      </w:pPr>
    </w:p>
    <w:p w:rsidR="00F3374E" w:rsidRDefault="00F3374E" w:rsidP="00F3374E">
      <w:pPr>
        <w:spacing w:line="241" w:lineRule="auto"/>
        <w:ind w:right="166"/>
        <w:jc w:val="both"/>
        <w:rPr>
          <w:rFonts w:ascii="Times New Roman" w:hAnsi="Times New Roman" w:cs="Times New Roman"/>
          <w:b/>
          <w:spacing w:val="-1"/>
          <w:sz w:val="24"/>
          <w:szCs w:val="24"/>
        </w:rPr>
      </w:pPr>
    </w:p>
    <w:p w:rsidR="00F3374E" w:rsidRPr="00CC7F29" w:rsidRDefault="00F3374E" w:rsidP="00F3374E">
      <w:pPr>
        <w:spacing w:line="241" w:lineRule="auto"/>
        <w:ind w:right="166"/>
        <w:jc w:val="both"/>
        <w:rPr>
          <w:rFonts w:ascii="Times New Roman" w:hAnsi="Times New Roman" w:cs="Times New Roman"/>
          <w:b/>
          <w:sz w:val="24"/>
          <w:szCs w:val="24"/>
        </w:rPr>
      </w:pPr>
      <w:r w:rsidRPr="00CC7F29">
        <w:rPr>
          <w:rFonts w:ascii="Times New Roman" w:hAnsi="Times New Roman" w:cs="Times New Roman"/>
          <w:b/>
          <w:spacing w:val="-1"/>
          <w:sz w:val="24"/>
          <w:szCs w:val="24"/>
        </w:rPr>
        <w:t>Seller(s)</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have</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read</w:t>
      </w:r>
      <w:r w:rsidRPr="00CC7F29">
        <w:rPr>
          <w:rFonts w:ascii="Times New Roman" w:hAnsi="Times New Roman" w:cs="Times New Roman"/>
          <w:b/>
          <w:sz w:val="24"/>
          <w:szCs w:val="24"/>
        </w:rPr>
        <w:t xml:space="preserve"> </w:t>
      </w:r>
      <w:r w:rsidRPr="00CC7F29">
        <w:rPr>
          <w:rFonts w:ascii="Times New Roman" w:hAnsi="Times New Roman" w:cs="Times New Roman"/>
          <w:b/>
          <w:spacing w:val="-1"/>
          <w:sz w:val="24"/>
          <w:szCs w:val="24"/>
        </w:rPr>
        <w:t>and</w:t>
      </w:r>
      <w:r w:rsidRPr="00CC7F29">
        <w:rPr>
          <w:rFonts w:ascii="Times New Roman" w:hAnsi="Times New Roman" w:cs="Times New Roman"/>
          <w:b/>
          <w:spacing w:val="-3"/>
          <w:sz w:val="24"/>
          <w:szCs w:val="24"/>
        </w:rPr>
        <w:t xml:space="preserve"> </w:t>
      </w:r>
      <w:r w:rsidRPr="00CC7F29">
        <w:rPr>
          <w:rFonts w:ascii="Times New Roman" w:hAnsi="Times New Roman" w:cs="Times New Roman"/>
          <w:b/>
          <w:spacing w:val="-1"/>
          <w:sz w:val="24"/>
          <w:szCs w:val="24"/>
        </w:rPr>
        <w:t>understand</w:t>
      </w:r>
      <w:r w:rsidRPr="00CC7F29">
        <w:rPr>
          <w:rFonts w:ascii="Times New Roman" w:hAnsi="Times New Roman" w:cs="Times New Roman"/>
          <w:b/>
          <w:spacing w:val="-3"/>
          <w:sz w:val="24"/>
          <w:szCs w:val="24"/>
        </w:rPr>
        <w:t xml:space="preserve"> </w:t>
      </w:r>
      <w:r w:rsidRPr="00CC7F29">
        <w:rPr>
          <w:rFonts w:ascii="Times New Roman" w:hAnsi="Times New Roman" w:cs="Times New Roman"/>
          <w:b/>
          <w:sz w:val="24"/>
          <w:szCs w:val="24"/>
        </w:rPr>
        <w:t>the</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foregoing</w:t>
      </w:r>
      <w:r w:rsidRPr="00CC7F29">
        <w:rPr>
          <w:rFonts w:ascii="Times New Roman" w:hAnsi="Times New Roman" w:cs="Times New Roman"/>
          <w:b/>
          <w:spacing w:val="-2"/>
          <w:sz w:val="24"/>
          <w:szCs w:val="24"/>
        </w:rPr>
        <w:t xml:space="preserve"> </w:t>
      </w:r>
      <w:r w:rsidRPr="00CC7F29">
        <w:rPr>
          <w:rFonts w:ascii="Times New Roman" w:hAnsi="Times New Roman" w:cs="Times New Roman"/>
          <w:b/>
          <w:sz w:val="24"/>
          <w:szCs w:val="24"/>
        </w:rPr>
        <w:t xml:space="preserve">Short </w:t>
      </w:r>
      <w:r w:rsidRPr="00CC7F29">
        <w:rPr>
          <w:rFonts w:ascii="Times New Roman" w:hAnsi="Times New Roman" w:cs="Times New Roman"/>
          <w:b/>
          <w:spacing w:val="-1"/>
          <w:sz w:val="24"/>
          <w:szCs w:val="24"/>
        </w:rPr>
        <w:t>Sale</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Disclosure</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and full</w:t>
      </w:r>
      <w:r>
        <w:rPr>
          <w:rFonts w:ascii="Times New Roman" w:hAnsi="Times New Roman" w:cs="Times New Roman"/>
          <w:b/>
          <w:spacing w:val="-1"/>
          <w:sz w:val="24"/>
          <w:szCs w:val="24"/>
        </w:rPr>
        <w:t>y</w:t>
      </w:r>
      <w:r w:rsidRPr="00CC7F29">
        <w:rPr>
          <w:rFonts w:ascii="Times New Roman" w:hAnsi="Times New Roman" w:cs="Times New Roman"/>
          <w:b/>
          <w:sz w:val="24"/>
          <w:szCs w:val="24"/>
        </w:rPr>
        <w:t xml:space="preserve"> </w:t>
      </w:r>
      <w:r w:rsidRPr="00CC7F29">
        <w:rPr>
          <w:rFonts w:ascii="Times New Roman" w:hAnsi="Times New Roman" w:cs="Times New Roman"/>
          <w:b/>
          <w:spacing w:val="-1"/>
          <w:sz w:val="24"/>
          <w:szCs w:val="24"/>
        </w:rPr>
        <w:t>agree</w:t>
      </w:r>
      <w:r w:rsidRPr="00CC7F29">
        <w:rPr>
          <w:rFonts w:ascii="Times New Roman" w:hAnsi="Times New Roman" w:cs="Times New Roman"/>
          <w:b/>
          <w:spacing w:val="-2"/>
          <w:sz w:val="24"/>
          <w:szCs w:val="24"/>
        </w:rPr>
        <w:t xml:space="preserve"> </w:t>
      </w:r>
      <w:r w:rsidRPr="00CC7F29">
        <w:rPr>
          <w:rFonts w:ascii="Times New Roman" w:hAnsi="Times New Roman" w:cs="Times New Roman"/>
          <w:b/>
          <w:spacing w:val="-1"/>
          <w:sz w:val="24"/>
          <w:szCs w:val="24"/>
        </w:rPr>
        <w:t>with</w:t>
      </w:r>
      <w:r w:rsidRPr="00CC7F29">
        <w:rPr>
          <w:rFonts w:ascii="Times New Roman" w:hAnsi="Times New Roman" w:cs="Times New Roman"/>
          <w:b/>
          <w:spacing w:val="-3"/>
          <w:sz w:val="24"/>
          <w:szCs w:val="24"/>
        </w:rPr>
        <w:t xml:space="preserve"> </w:t>
      </w:r>
      <w:r w:rsidRPr="00CC7F29">
        <w:rPr>
          <w:rFonts w:ascii="Times New Roman" w:hAnsi="Times New Roman" w:cs="Times New Roman"/>
          <w:b/>
          <w:spacing w:val="-1"/>
          <w:sz w:val="24"/>
          <w:szCs w:val="24"/>
        </w:rPr>
        <w:t>the</w:t>
      </w:r>
      <w:r w:rsidRPr="00CC7F29">
        <w:rPr>
          <w:rFonts w:ascii="Times New Roman" w:hAnsi="Times New Roman" w:cs="Times New Roman"/>
          <w:b/>
          <w:spacing w:val="87"/>
          <w:sz w:val="24"/>
          <w:szCs w:val="24"/>
        </w:rPr>
        <w:t xml:space="preserve"> </w:t>
      </w:r>
      <w:r w:rsidRPr="00CC7F29">
        <w:rPr>
          <w:rFonts w:ascii="Times New Roman" w:hAnsi="Times New Roman" w:cs="Times New Roman"/>
          <w:b/>
          <w:spacing w:val="-1"/>
          <w:sz w:val="24"/>
          <w:szCs w:val="24"/>
        </w:rPr>
        <w:t>terms</w:t>
      </w:r>
      <w:r w:rsidRPr="00CC7F29">
        <w:rPr>
          <w:rFonts w:ascii="Times New Roman" w:hAnsi="Times New Roman" w:cs="Times New Roman"/>
          <w:b/>
          <w:spacing w:val="-5"/>
          <w:sz w:val="24"/>
          <w:szCs w:val="24"/>
        </w:rPr>
        <w:t xml:space="preserve"> </w:t>
      </w:r>
      <w:r w:rsidRPr="00CC7F29">
        <w:rPr>
          <w:rFonts w:ascii="Times New Roman" w:hAnsi="Times New Roman" w:cs="Times New Roman"/>
          <w:b/>
          <w:spacing w:val="-1"/>
          <w:sz w:val="24"/>
          <w:szCs w:val="24"/>
        </w:rPr>
        <w:t>and</w:t>
      </w:r>
      <w:r w:rsidRPr="00CC7F29">
        <w:rPr>
          <w:rFonts w:ascii="Times New Roman" w:hAnsi="Times New Roman" w:cs="Times New Roman"/>
          <w:b/>
          <w:spacing w:val="-5"/>
          <w:sz w:val="24"/>
          <w:szCs w:val="24"/>
        </w:rPr>
        <w:t xml:space="preserve"> </w:t>
      </w:r>
      <w:r w:rsidRPr="00CC7F29">
        <w:rPr>
          <w:rFonts w:ascii="Times New Roman" w:hAnsi="Times New Roman" w:cs="Times New Roman"/>
          <w:b/>
          <w:spacing w:val="-1"/>
          <w:sz w:val="24"/>
          <w:szCs w:val="24"/>
        </w:rPr>
        <w:t>conditions</w:t>
      </w:r>
      <w:r w:rsidRPr="00CC7F29">
        <w:rPr>
          <w:rFonts w:ascii="Times New Roman" w:hAnsi="Times New Roman" w:cs="Times New Roman"/>
          <w:b/>
          <w:spacing w:val="-7"/>
          <w:sz w:val="24"/>
          <w:szCs w:val="24"/>
        </w:rPr>
        <w:t xml:space="preserve"> </w:t>
      </w:r>
      <w:r w:rsidRPr="00CC7F29">
        <w:rPr>
          <w:rFonts w:ascii="Times New Roman" w:hAnsi="Times New Roman" w:cs="Times New Roman"/>
          <w:b/>
          <w:spacing w:val="-1"/>
          <w:sz w:val="24"/>
          <w:szCs w:val="24"/>
        </w:rPr>
        <w:t>contained</w:t>
      </w:r>
      <w:r w:rsidRPr="00CC7F29">
        <w:rPr>
          <w:rFonts w:ascii="Times New Roman" w:hAnsi="Times New Roman" w:cs="Times New Roman"/>
          <w:b/>
          <w:spacing w:val="-7"/>
          <w:sz w:val="24"/>
          <w:szCs w:val="24"/>
        </w:rPr>
        <w:t xml:space="preserve"> </w:t>
      </w:r>
      <w:r w:rsidRPr="00CC7F29">
        <w:rPr>
          <w:rFonts w:ascii="Times New Roman" w:hAnsi="Times New Roman" w:cs="Times New Roman"/>
          <w:b/>
          <w:sz w:val="24"/>
          <w:szCs w:val="24"/>
        </w:rPr>
        <w:t>herein</w:t>
      </w:r>
    </w:p>
    <w:p w:rsidR="00F3374E" w:rsidRDefault="00F3374E" w:rsidP="00F3374E">
      <w:pPr>
        <w:tabs>
          <w:tab w:val="left" w:pos="4437"/>
          <w:tab w:val="left" w:pos="7740"/>
        </w:tabs>
        <w:jc w:val="both"/>
        <w:rPr>
          <w:rFonts w:ascii="Times New Roman" w:hAnsi="Times New Roman" w:cs="Times New Roman"/>
          <w:sz w:val="24"/>
          <w:szCs w:val="24"/>
        </w:rPr>
      </w:pPr>
    </w:p>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F3374E" w:rsidRPr="000C0520" w:rsidTr="00130EC4">
        <w:trPr>
          <w:trHeight w:val="360"/>
        </w:trPr>
        <w:tc>
          <w:tcPr>
            <w:tcW w:w="1070"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4145"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1168" w:type="dxa"/>
            <w:tcBorders>
              <w:bottom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F3374E" w:rsidRPr="000C0520" w:rsidTr="00130EC4">
        <w:trPr>
          <w:trHeight w:val="360"/>
        </w:trPr>
        <w:tc>
          <w:tcPr>
            <w:tcW w:w="1070"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bookmarkStart w:id="50" w:name="Text44"/>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[SELLER1NAME]</w:t>
            </w:r>
            <w:r w:rsidRPr="000C0520">
              <w:rPr>
                <w:rFonts w:ascii="Times New Roman" w:eastAsia="Calibri" w:hAnsi="Times New Roman" w:cs="Times New Roman"/>
                <w:b/>
              </w:rPr>
              <w:fldChar w:fldCharType="end"/>
            </w:r>
            <w:bookmarkEnd w:id="50"/>
          </w:p>
        </w:tc>
        <w:tc>
          <w:tcPr>
            <w:tcW w:w="1168" w:type="dxa"/>
            <w:tcBorders>
              <w:top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F3374E" w:rsidRPr="000C0520" w:rsidTr="00130EC4">
        <w:trPr>
          <w:trHeight w:val="360"/>
        </w:trPr>
        <w:tc>
          <w:tcPr>
            <w:tcW w:w="1070" w:type="dxa"/>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bookmarkStart w:id="51" w:name="Text45"/>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[SELLER1SSN]</w:t>
            </w:r>
            <w:r w:rsidRPr="000C0520">
              <w:rPr>
                <w:rFonts w:ascii="Times New Roman" w:eastAsia="Calibri" w:hAnsi="Times New Roman" w:cs="Times New Roman"/>
                <w:b/>
              </w:rPr>
              <w:fldChar w:fldCharType="end"/>
            </w:r>
            <w:bookmarkEnd w:id="51"/>
          </w:p>
        </w:tc>
      </w:tr>
    </w:tbl>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F3374E" w:rsidRPr="000C0520" w:rsidTr="00130EC4">
        <w:trPr>
          <w:trHeight w:val="360"/>
        </w:trPr>
        <w:tc>
          <w:tcPr>
            <w:tcW w:w="1070"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4145"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1168" w:type="dxa"/>
            <w:tcBorders>
              <w:bottom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F3374E" w:rsidRPr="000C0520" w:rsidTr="00130EC4">
        <w:trPr>
          <w:trHeight w:val="360"/>
        </w:trPr>
        <w:tc>
          <w:tcPr>
            <w:tcW w:w="1070"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[SELLER2NAME]</w:t>
            </w:r>
            <w:r w:rsidRPr="000C0520">
              <w:rPr>
                <w:rFonts w:ascii="Times New Roman" w:eastAsia="Calibri" w:hAnsi="Times New Roman" w:cs="Times New Roman"/>
                <w:b/>
              </w:rPr>
              <w:fldChar w:fldCharType="end"/>
            </w:r>
          </w:p>
        </w:tc>
        <w:tc>
          <w:tcPr>
            <w:tcW w:w="1168" w:type="dxa"/>
            <w:tcBorders>
              <w:top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F3374E" w:rsidRPr="000C0520" w:rsidTr="00130EC4">
        <w:trPr>
          <w:trHeight w:val="360"/>
        </w:trPr>
        <w:tc>
          <w:tcPr>
            <w:tcW w:w="1070" w:type="dxa"/>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[SELLER2SSN]</w:t>
            </w:r>
            <w:r w:rsidRPr="000C0520">
              <w:rPr>
                <w:rFonts w:ascii="Times New Roman" w:eastAsia="Calibri" w:hAnsi="Times New Roman" w:cs="Times New Roman"/>
                <w:b/>
              </w:rPr>
              <w:fldChar w:fldCharType="end"/>
            </w:r>
          </w:p>
        </w:tc>
      </w:tr>
    </w:tbl>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p w:rsidR="00F3374E" w:rsidRPr="000C0520" w:rsidRDefault="00F3374E" w:rsidP="00F3374E">
      <w:pPr>
        <w:tabs>
          <w:tab w:val="left" w:pos="4437"/>
          <w:tab w:val="left" w:pos="7740"/>
        </w:tabs>
        <w:jc w:val="both"/>
        <w:rPr>
          <w:rFonts w:ascii="Times New Roman" w:eastAsia="Calibri" w:hAnsi="Times New Roman" w:cs="Times New Roman"/>
          <w:sz w:val="24"/>
          <w:szCs w:val="24"/>
        </w:rPr>
      </w:pPr>
    </w:p>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70"/>
        <w:gridCol w:w="4145"/>
        <w:gridCol w:w="1168"/>
      </w:tblGrid>
      <w:tr w:rsidR="00F3374E" w:rsidRPr="000C0520" w:rsidTr="00130EC4">
        <w:trPr>
          <w:trHeight w:val="360"/>
        </w:trPr>
        <w:tc>
          <w:tcPr>
            <w:tcW w:w="1070"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4145" w:type="dxa"/>
            <w:tcBorders>
              <w:bottom w:val="single" w:sz="4" w:space="0" w:color="auto"/>
            </w:tcBorders>
          </w:tcPr>
          <w:p w:rsidR="00F3374E" w:rsidRPr="000C0520" w:rsidRDefault="00F3374E" w:rsidP="00130EC4">
            <w:pPr>
              <w:spacing w:before="60"/>
              <w:rPr>
                <w:rFonts w:ascii="Times New Roman" w:eastAsia="Calibri" w:hAnsi="Times New Roman" w:cs="Times New Roman"/>
                <w:b/>
              </w:rPr>
            </w:pPr>
          </w:p>
        </w:tc>
        <w:tc>
          <w:tcPr>
            <w:tcW w:w="1168" w:type="dxa"/>
            <w:tcBorders>
              <w:bottom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fldChar w:fldCharType="begin">
                <w:ffData>
                  <w:name w:val="Text49"/>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noProof/>
              </w:rPr>
              <w:t> </w:t>
            </w:r>
            <w:r w:rsidRPr="000C0520">
              <w:rPr>
                <w:rFonts w:ascii="Times New Roman" w:eastAsia="Calibri" w:hAnsi="Times New Roman" w:cs="Times New Roman"/>
                <w:b/>
              </w:rPr>
              <w:fldChar w:fldCharType="end"/>
            </w:r>
          </w:p>
        </w:tc>
      </w:tr>
      <w:tr w:rsidR="00F3374E" w:rsidRPr="000C0520" w:rsidTr="00130EC4">
        <w:trPr>
          <w:trHeight w:val="360"/>
        </w:trPr>
        <w:tc>
          <w:tcPr>
            <w:tcW w:w="1070"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Borrower:</w:t>
            </w:r>
          </w:p>
        </w:tc>
        <w:tc>
          <w:tcPr>
            <w:tcW w:w="4145" w:type="dxa"/>
            <w:tcBorders>
              <w:top w:val="single" w:sz="4" w:space="0" w:color="auto"/>
            </w:tcBorders>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4"/>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[SELLER3NAME]</w:t>
            </w:r>
            <w:r w:rsidRPr="000C0520">
              <w:rPr>
                <w:rFonts w:ascii="Times New Roman" w:eastAsia="Calibri" w:hAnsi="Times New Roman" w:cs="Times New Roman"/>
                <w:b/>
              </w:rPr>
              <w:fldChar w:fldCharType="end"/>
            </w:r>
          </w:p>
        </w:tc>
        <w:tc>
          <w:tcPr>
            <w:tcW w:w="1168" w:type="dxa"/>
            <w:tcBorders>
              <w:top w:val="single" w:sz="4" w:space="0" w:color="auto"/>
            </w:tcBorders>
          </w:tcPr>
          <w:p w:rsidR="00F3374E" w:rsidRPr="000C0520" w:rsidRDefault="00F3374E" w:rsidP="00130EC4">
            <w:pPr>
              <w:spacing w:before="40"/>
              <w:rPr>
                <w:rFonts w:ascii="Times New Roman" w:eastAsia="Calibri" w:hAnsi="Times New Roman" w:cs="Times New Roman"/>
                <w:b/>
              </w:rPr>
            </w:pPr>
            <w:r w:rsidRPr="000C0520">
              <w:rPr>
                <w:rFonts w:ascii="Times New Roman" w:eastAsia="Calibri" w:hAnsi="Times New Roman" w:cs="Times New Roman"/>
                <w:b/>
              </w:rPr>
              <w:t>Date</w:t>
            </w:r>
          </w:p>
        </w:tc>
      </w:tr>
      <w:tr w:rsidR="00F3374E" w:rsidRPr="000C0520" w:rsidTr="00130EC4">
        <w:trPr>
          <w:trHeight w:val="360"/>
        </w:trPr>
        <w:tc>
          <w:tcPr>
            <w:tcW w:w="1070" w:type="dxa"/>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t>SSN #:</w:t>
            </w:r>
          </w:p>
        </w:tc>
        <w:tc>
          <w:tcPr>
            <w:tcW w:w="5313" w:type="dxa"/>
            <w:gridSpan w:val="2"/>
          </w:tcPr>
          <w:p w:rsidR="00F3374E" w:rsidRPr="000C0520" w:rsidRDefault="00F3374E" w:rsidP="00130EC4">
            <w:pPr>
              <w:spacing w:before="60"/>
              <w:rPr>
                <w:rFonts w:ascii="Times New Roman" w:eastAsia="Calibri" w:hAnsi="Times New Roman" w:cs="Times New Roman"/>
                <w:b/>
              </w:rPr>
            </w:pPr>
            <w:r w:rsidRPr="000C0520">
              <w:rPr>
                <w:rFonts w:ascii="Times New Roman" w:eastAsia="Calibri" w:hAnsi="Times New Roman" w:cs="Times New Roman"/>
                <w:b/>
              </w:rPr>
              <w:fldChar w:fldCharType="begin">
                <w:ffData>
                  <w:name w:val="Text45"/>
                  <w:enabled/>
                  <w:calcOnExit w:val="0"/>
                  <w:textInput/>
                </w:ffData>
              </w:fldChar>
            </w:r>
            <w:r w:rsidRPr="000C0520">
              <w:rPr>
                <w:rFonts w:ascii="Times New Roman" w:eastAsia="Calibri" w:hAnsi="Times New Roman" w:cs="Times New Roman"/>
                <w:b/>
              </w:rPr>
              <w:instrText xml:space="preserve"> FORMTEXT </w:instrText>
            </w:r>
            <w:r w:rsidRPr="000C0520">
              <w:rPr>
                <w:rFonts w:ascii="Times New Roman" w:eastAsia="Calibri" w:hAnsi="Times New Roman" w:cs="Times New Roman"/>
                <w:b/>
              </w:rPr>
            </w:r>
            <w:r w:rsidRPr="000C0520">
              <w:rPr>
                <w:rFonts w:ascii="Times New Roman" w:eastAsia="Calibri" w:hAnsi="Times New Roman" w:cs="Times New Roman"/>
                <w:b/>
              </w:rPr>
              <w:fldChar w:fldCharType="separate"/>
            </w:r>
            <w:r w:rsidR="00402ACD" w:rsidRPr="00402ACD">
              <w:rPr>
                <w:noProof/>
              </w:rPr>
              <w:t>[SELLER3SSN]</w:t>
            </w:r>
            <w:r w:rsidRPr="000C0520">
              <w:rPr>
                <w:rFonts w:ascii="Times New Roman" w:eastAsia="Calibri" w:hAnsi="Times New Roman" w:cs="Times New Roman"/>
                <w:b/>
              </w:rPr>
              <w:fldChar w:fldCharType="end"/>
            </w:r>
          </w:p>
        </w:tc>
      </w:tr>
    </w:tbl>
    <w:p w:rsidR="00F3374E" w:rsidRPr="00CC7F29" w:rsidRDefault="00F3374E" w:rsidP="00F3374E">
      <w:pPr>
        <w:tabs>
          <w:tab w:val="left" w:pos="4437"/>
          <w:tab w:val="left" w:pos="7740"/>
        </w:tabs>
        <w:jc w:val="both"/>
        <w:rPr>
          <w:rFonts w:ascii="Times New Roman" w:hAnsi="Times New Roman" w:cs="Times New Roman"/>
          <w:sz w:val="24"/>
          <w:szCs w:val="24"/>
        </w:rPr>
      </w:pPr>
    </w:p>
    <w:p w:rsidR="00487DBA" w:rsidRDefault="00487DBA" w:rsidP="00F3374E">
      <w:pPr>
        <w:rPr>
          <w:rFonts w:ascii="Times New Roman" w:eastAsia="Times New Roman" w:hAnsi="Times New Roman" w:cs="Times New Roman"/>
          <w:sz w:val="24"/>
          <w:szCs w:val="24"/>
        </w:rPr>
        <w:sectPr w:rsidR="00487DBA" w:rsidSect="00487DBA">
          <w:footerReference w:type="default" r:id="rId8"/>
          <w:pgSz w:w="12240" w:h="20160" w:code="5"/>
          <w:pgMar w:top="720" w:right="1440" w:bottom="900" w:left="1440" w:header="720" w:footer="720" w:gutter="0"/>
          <w:cols w:space="720"/>
          <w:docGrid w:linePitch="360"/>
        </w:sectPr>
      </w:pPr>
    </w:p>
    <w:p w:rsidR="00147C23" w:rsidRPr="00147C23" w:rsidRDefault="00147C23" w:rsidP="00147C23">
      <w:pPr>
        <w:spacing w:after="0" w:line="240" w:lineRule="auto"/>
        <w:jc w:val="center"/>
        <w:rPr>
          <w:rFonts w:ascii="Times New Roman" w:hAnsi="Times New Roman" w:cs="Times New Roman"/>
          <w:b/>
          <w:sz w:val="24"/>
          <w:szCs w:val="24"/>
          <w:u w:val="single"/>
        </w:rPr>
      </w:pPr>
      <w:bookmarkStart w:id="52" w:name="_Hlk491676429"/>
      <w:r w:rsidRPr="00147C23">
        <w:rPr>
          <w:rFonts w:ascii="Times New Roman" w:hAnsi="Times New Roman" w:cs="Times New Roman"/>
          <w:b/>
          <w:sz w:val="24"/>
          <w:szCs w:val="24"/>
          <w:u w:val="single"/>
        </w:rPr>
        <w:lastRenderedPageBreak/>
        <w:t>Letter of Authorization</w:t>
      </w:r>
    </w:p>
    <w:p w:rsidR="00147C23" w:rsidRPr="00147C23" w:rsidRDefault="00147C23" w:rsidP="00147C23">
      <w:pPr>
        <w:spacing w:after="0" w:line="240" w:lineRule="auto"/>
        <w:jc w:val="center"/>
        <w:rPr>
          <w:rFonts w:ascii="Times New Roman" w:hAnsi="Times New Roman" w:cs="Times New Roman"/>
          <w:b/>
          <w:sz w:val="24"/>
          <w:szCs w:val="24"/>
          <w:u w:val="single"/>
        </w:rPr>
      </w:pPr>
    </w:p>
    <w:tbl>
      <w:tblPr>
        <w:tblStyle w:val="TableGrid16"/>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20"/>
        <w:gridCol w:w="3040"/>
        <w:gridCol w:w="983"/>
        <w:gridCol w:w="2967"/>
      </w:tblGrid>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Property Address:</w:t>
            </w:r>
          </w:p>
        </w:tc>
        <w:tc>
          <w:tcPr>
            <w:tcW w:w="6990" w:type="dxa"/>
            <w:gridSpan w:val="3"/>
          </w:tcPr>
          <w:p w:rsidR="00147C23" w:rsidRPr="00147C23" w:rsidRDefault="00314AAF" w:rsidP="00147C23">
            <w:pPr>
              <w:rPr>
                <w:rFonts w:ascii="Times New Roman" w:hAnsi="Times New Roman" w:cs="Times New Roman"/>
                <w:b/>
              </w:rPr>
            </w:pPr>
            <w:sdt>
              <w:sdtPr>
                <w:rPr>
                  <w:rFonts w:ascii="Times New Roman" w:hAnsi="Times New Roman" w:cs="Times New Roman"/>
                  <w:b/>
                </w:rPr>
                <w:id w:val="-1570951345"/>
                <w:placeholder>
                  <w:docPart w:val="1E4814C7484842FA9C66A2C052F22D65"/>
                </w:placeholder>
              </w:sdtPr>
              <w:sdtEndPr/>
              <w:sdtContent>
                <w:r w:rsidR="00147C23" w:rsidRPr="00147C23">
                  <w:rPr>
                    <w:rFonts w:ascii="Times New Roman" w:hAnsi="Times New Roman" w:cs="Times New Roman"/>
                    <w:b/>
                  </w:rPr>
                  <w:fldChar w:fldCharType="begin">
                    <w:ffData>
                      <w:name w:val="Text1"/>
                      <w:enabled/>
                      <w:calcOnExit w:val="0"/>
                      <w:textInput/>
                    </w:ffData>
                  </w:fldChar>
                </w:r>
                <w:r w:rsidR="00147C23" w:rsidRPr="00147C23">
                  <w:rPr>
                    <w:rFonts w:ascii="Times New Roman" w:hAnsi="Times New Roman" w:cs="Times New Roman"/>
                    <w:b/>
                  </w:rPr>
                  <w:instrText xml:space="preserve"> FORMTEXT </w:instrText>
                </w:r>
                <w:r w:rsidR="00147C23" w:rsidRPr="00147C23">
                  <w:rPr>
                    <w:rFonts w:ascii="Times New Roman" w:hAnsi="Times New Roman" w:cs="Times New Roman"/>
                    <w:b/>
                  </w:rPr>
                </w:r>
                <w:r w:rsidR="00147C23" w:rsidRPr="00147C23">
                  <w:rPr>
                    <w:rFonts w:ascii="Times New Roman" w:hAnsi="Times New Roman" w:cs="Times New Roman"/>
                    <w:b/>
                  </w:rPr>
                  <w:fldChar w:fldCharType="separate"/>
                </w:r>
                <w:r w:rsidR="00402ACD" w:rsidRPr="00A419BF">
                  <w:rPr>
                    <w:noProof/>
                  </w:rPr>
                  <w:t>[PROPERTYADDRESS]</w:t>
                </w:r>
                <w:r w:rsidR="00147C23" w:rsidRPr="00147C23">
                  <w:rPr>
                    <w:rFonts w:ascii="Times New Roman" w:hAnsi="Times New Roman" w:cs="Times New Roman"/>
                    <w:b/>
                  </w:rPr>
                  <w:fldChar w:fldCharType="end"/>
                </w:r>
              </w:sdtContent>
            </w:sdt>
          </w:p>
        </w:tc>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p>
        </w:tc>
        <w:tc>
          <w:tcPr>
            <w:tcW w:w="6990" w:type="dxa"/>
            <w:gridSpan w:val="3"/>
          </w:tcPr>
          <w:p w:rsidR="00147C23" w:rsidRPr="00147C23" w:rsidRDefault="00147C23" w:rsidP="00147C23">
            <w:pPr>
              <w:rPr>
                <w:rFonts w:ascii="Times New Roman" w:hAnsi="Times New Roman" w:cs="Times New Roman"/>
                <w:b/>
              </w:rPr>
            </w:pPr>
          </w:p>
        </w:tc>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1</w:t>
            </w:r>
            <w:r w:rsidRPr="00147C23">
              <w:rPr>
                <w:rFonts w:ascii="Times New Roman" w:hAnsi="Times New Roman" w:cs="Times New Roman"/>
                <w:b/>
                <w:vertAlign w:val="superscript"/>
              </w:rPr>
              <w:t>st</w:t>
            </w:r>
            <w:r w:rsidRPr="00147C23">
              <w:rPr>
                <w:rFonts w:ascii="Times New Roman" w:hAnsi="Times New Roman" w:cs="Times New Roman"/>
                <w:b/>
              </w:rPr>
              <w:t xml:space="preserve"> Mortgage Lender:</w:t>
            </w:r>
          </w:p>
        </w:tc>
        <w:sdt>
          <w:sdtPr>
            <w:rPr>
              <w:rFonts w:ascii="Times New Roman" w:hAnsi="Times New Roman" w:cs="Times New Roman"/>
              <w:b/>
            </w:rPr>
            <w:id w:val="869420514"/>
            <w:placeholder>
              <w:docPart w:val="20AE1116E7DD4C15BC674044CA956227"/>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[MORTGAGE1LENDERNAME]</w:t>
                </w:r>
                <w:r w:rsidRPr="00147C23">
                  <w:rPr>
                    <w:rFonts w:ascii="Times New Roman" w:hAnsi="Times New Roman" w:cs="Times New Roman"/>
                    <w:b/>
                  </w:rPr>
                  <w:fldChar w:fldCharType="end"/>
                </w:r>
              </w:p>
            </w:tc>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1999951836"/>
            <w:placeholder>
              <w:docPart w:val="EEDB0F68070544BEB69A6B818A5D31AF"/>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5"/>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402ACD">
                  <w:rPr>
                    <w:noProof/>
                  </w:rPr>
                  <w:t>[MORTGAGE1LOAN]</w:t>
                </w:r>
                <w:r w:rsidRPr="00147C23">
                  <w:rPr>
                    <w:rFonts w:ascii="Times New Roman" w:hAnsi="Times New Roman" w:cs="Times New Roman"/>
                    <w:b/>
                  </w:rPr>
                  <w:fldChar w:fldCharType="end"/>
                </w:r>
              </w:p>
            </w:tc>
          </w:sdtContent>
        </w:sdt>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2</w:t>
            </w:r>
            <w:r w:rsidRPr="00147C23">
              <w:rPr>
                <w:rFonts w:ascii="Times New Roman" w:hAnsi="Times New Roman" w:cs="Times New Roman"/>
                <w:b/>
                <w:vertAlign w:val="superscript"/>
              </w:rPr>
              <w:t>nd</w:t>
            </w:r>
            <w:r w:rsidRPr="00147C23">
              <w:rPr>
                <w:rFonts w:ascii="Times New Roman" w:hAnsi="Times New Roman" w:cs="Times New Roman"/>
                <w:b/>
              </w:rPr>
              <w:t xml:space="preserve"> Mortgage Lender:</w:t>
            </w:r>
          </w:p>
        </w:tc>
        <w:sdt>
          <w:sdtPr>
            <w:rPr>
              <w:rFonts w:ascii="Times New Roman" w:hAnsi="Times New Roman" w:cs="Times New Roman"/>
              <w:b/>
            </w:rPr>
            <w:id w:val="962843683"/>
            <w:placeholder>
              <w:docPart w:val="A42C3DBC22CC4AB79607C46520C2A20C"/>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3"/>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[MORTGAGE2LENDERNAME]</w:t>
                </w:r>
                <w:r w:rsidRPr="00147C23">
                  <w:rPr>
                    <w:rFonts w:ascii="Times New Roman" w:hAnsi="Times New Roman" w:cs="Times New Roman"/>
                    <w:b/>
                  </w:rPr>
                  <w:fldChar w:fldCharType="end"/>
                </w:r>
              </w:p>
            </w:tc>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878360515"/>
            <w:placeholder>
              <w:docPart w:val="2018B19469A24CA986BA2CEE58FB74AC"/>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6"/>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[MORTGAGE2LOAN]</w:t>
                </w:r>
                <w:r w:rsidRPr="00147C23">
                  <w:rPr>
                    <w:rFonts w:ascii="Times New Roman" w:hAnsi="Times New Roman" w:cs="Times New Roman"/>
                    <w:b/>
                  </w:rPr>
                  <w:fldChar w:fldCharType="end"/>
                </w:r>
              </w:p>
            </w:tc>
          </w:sdtContent>
        </w:sdt>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3</w:t>
            </w:r>
            <w:r w:rsidRPr="00147C23">
              <w:rPr>
                <w:rFonts w:ascii="Times New Roman" w:hAnsi="Times New Roman" w:cs="Times New Roman"/>
                <w:b/>
                <w:vertAlign w:val="superscript"/>
              </w:rPr>
              <w:t>rd</w:t>
            </w:r>
            <w:r w:rsidRPr="00147C23">
              <w:rPr>
                <w:rFonts w:ascii="Times New Roman" w:hAnsi="Times New Roman" w:cs="Times New Roman"/>
                <w:b/>
              </w:rPr>
              <w:t xml:space="preserve"> Mortgage Lender:</w:t>
            </w:r>
          </w:p>
        </w:tc>
        <w:sdt>
          <w:sdtPr>
            <w:rPr>
              <w:rFonts w:ascii="Times New Roman" w:hAnsi="Times New Roman" w:cs="Times New Roman"/>
              <w:b/>
            </w:rPr>
            <w:id w:val="-1537741087"/>
            <w:placeholder>
              <w:docPart w:val="AD6B7F8C6EB54FAF8BD160E3A95DC696"/>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4"/>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[MORTGAGE3LENDERNAME]</w:t>
                </w:r>
                <w:r w:rsidRPr="00147C23">
                  <w:rPr>
                    <w:rFonts w:ascii="Times New Roman" w:hAnsi="Times New Roman" w:cs="Times New Roman"/>
                    <w:b/>
                  </w:rPr>
                  <w:fldChar w:fldCharType="end"/>
                </w:r>
              </w:p>
            </w:tc>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284548002"/>
            <w:placeholder>
              <w:docPart w:val="01D436AAC9F64A00B48EAF738C23D42B"/>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7"/>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[MORTGAGE3LOAN]</w:t>
                </w:r>
                <w:r w:rsidRPr="00147C23">
                  <w:rPr>
                    <w:rFonts w:ascii="Times New Roman" w:hAnsi="Times New Roman" w:cs="Times New Roman"/>
                    <w:b/>
                  </w:rPr>
                  <w:fldChar w:fldCharType="end"/>
                </w:r>
              </w:p>
            </w:tc>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widowControl w:val="0"/>
        <w:spacing w:before="56" w:after="0" w:line="240" w:lineRule="auto"/>
        <w:ind w:right="70"/>
        <w:rPr>
          <w:rFonts w:ascii="Times New Roman" w:eastAsia="Calibri" w:hAnsi="Times New Roman" w:cs="Times New Roman"/>
        </w:rPr>
      </w:pPr>
      <w:r w:rsidRPr="00147C23">
        <w:rPr>
          <w:rFonts w:ascii="Times New Roman" w:eastAsia="Times New Roman" w:hAnsi="Times New Roman" w:cs="Times New Roman"/>
        </w:rPr>
        <w:t>To whom it may</w:t>
      </w:r>
      <w:r w:rsidRPr="00147C23">
        <w:rPr>
          <w:rFonts w:ascii="Times New Roman" w:eastAsia="Times New Roman" w:hAnsi="Times New Roman" w:cs="Times New Roman"/>
          <w:spacing w:val="-6"/>
        </w:rPr>
        <w:t xml:space="preserve"> </w:t>
      </w:r>
      <w:r w:rsidRPr="00147C23">
        <w:rPr>
          <w:rFonts w:ascii="Times New Roman" w:eastAsia="Times New Roman" w:hAnsi="Times New Roman" w:cs="Times New Roman"/>
        </w:rPr>
        <w:t>concern:</w:t>
      </w:r>
    </w:p>
    <w:p w:rsidR="00147C23" w:rsidRPr="00147C23" w:rsidRDefault="00147C23" w:rsidP="00147C23">
      <w:pPr>
        <w:widowControl w:val="0"/>
        <w:spacing w:before="166" w:after="0" w:line="266" w:lineRule="exact"/>
        <w:ind w:right="70"/>
        <w:rPr>
          <w:rFonts w:ascii="Times New Roman" w:eastAsia="Calibri" w:hAnsi="Times New Roman" w:cs="Times New Roman"/>
        </w:rPr>
      </w:pPr>
      <w:r w:rsidRPr="00147C23">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to:</w:t>
      </w:r>
    </w:p>
    <w:p w:rsidR="00147C23" w:rsidRPr="00147C23" w:rsidRDefault="00147C23" w:rsidP="00147C23">
      <w:pPr>
        <w:widowControl w:val="0"/>
        <w:spacing w:after="0" w:line="240" w:lineRule="auto"/>
        <w:ind w:right="70"/>
        <w:rPr>
          <w:rFonts w:ascii="Times New Roman" w:eastAsia="Calibri" w:hAnsi="Times New Roman" w:cs="Times New Roman"/>
          <w:b/>
          <w:bCs/>
        </w:rPr>
      </w:pPr>
    </w:p>
    <w:p w:rsidR="00147C23" w:rsidRPr="00147C23" w:rsidRDefault="00147C23" w:rsidP="00147C23">
      <w:pPr>
        <w:widowControl w:val="0"/>
        <w:spacing w:after="0" w:line="240" w:lineRule="auto"/>
        <w:ind w:right="70"/>
        <w:rPr>
          <w:rFonts w:ascii="Times New Roman" w:eastAsia="Calibri" w:hAnsi="Times New Roman" w:cs="Times New Roman"/>
          <w:b/>
          <w:bCs/>
        </w:rPr>
      </w:pPr>
      <w:r w:rsidRPr="00147C23">
        <w:rPr>
          <w:rFonts w:ascii="Times New Roman" w:eastAsia="Calibri" w:hAnsi="Times New Roman" w:cs="Times New Roman"/>
          <w:b/>
          <w:bCs/>
        </w:rPr>
        <w:t xml:space="preserve">Bibi Khan, </w:t>
      </w:r>
      <w:r w:rsidR="000B6544">
        <w:rPr>
          <w:rFonts w:ascii="Times New Roman" w:eastAsia="Calibri" w:hAnsi="Times New Roman" w:cs="Times New Roman"/>
          <w:b/>
          <w:bCs/>
        </w:rPr>
        <w:t xml:space="preserve">Christine Maharaj, </w:t>
      </w:r>
      <w:r w:rsidRPr="00147C23">
        <w:rPr>
          <w:rFonts w:ascii="Times New Roman" w:eastAsia="Calibri" w:hAnsi="Times New Roman" w:cs="Times New Roman"/>
          <w:b/>
          <w:bCs/>
        </w:rPr>
        <w:t>Michael Kay, Patrick Truong,</w:t>
      </w:r>
    </w:p>
    <w:p w:rsidR="00147C23" w:rsidRPr="00147C23" w:rsidRDefault="00147C23" w:rsidP="00147C23">
      <w:pPr>
        <w:widowControl w:val="0"/>
        <w:spacing w:after="0" w:line="240" w:lineRule="auto"/>
        <w:ind w:right="70"/>
        <w:rPr>
          <w:rFonts w:ascii="Times New Roman" w:eastAsia="Calibri" w:hAnsi="Times New Roman" w:cs="Times New Roman"/>
          <w:b/>
          <w:bCs/>
        </w:rPr>
      </w:pPr>
      <w:r w:rsidRPr="00147C23">
        <w:rPr>
          <w:rFonts w:ascii="Times New Roman" w:eastAsia="Calibri" w:hAnsi="Times New Roman" w:cs="Times New Roman"/>
          <w:b/>
          <w:bCs/>
        </w:rPr>
        <w:t>Sadi Islam, Na</w:t>
      </w:r>
      <w:r w:rsidR="000B6544">
        <w:rPr>
          <w:rFonts w:ascii="Times New Roman" w:eastAsia="Calibri" w:hAnsi="Times New Roman" w:cs="Times New Roman"/>
          <w:b/>
          <w:bCs/>
        </w:rPr>
        <w:t>talia Echeverri,</w:t>
      </w:r>
      <w:r w:rsidRPr="00147C23">
        <w:rPr>
          <w:rFonts w:ascii="Times New Roman" w:eastAsia="Calibri" w:hAnsi="Times New Roman" w:cs="Times New Roman"/>
          <w:b/>
          <w:bCs/>
        </w:rPr>
        <w:t xml:space="preserve"> Tissania McNairn</w:t>
      </w:r>
    </w:p>
    <w:p w:rsidR="00147C23" w:rsidRPr="00147C23" w:rsidRDefault="00147C23" w:rsidP="00147C23">
      <w:pPr>
        <w:widowControl w:val="0"/>
        <w:spacing w:after="0" w:line="240" w:lineRule="auto"/>
        <w:ind w:right="70"/>
        <w:rPr>
          <w:rFonts w:ascii="Times New Roman" w:eastAsia="Calibri" w:hAnsi="Times New Roman" w:cs="Times New Roman"/>
        </w:rPr>
      </w:pPr>
      <w:r w:rsidRPr="00147C23">
        <w:rPr>
          <w:rFonts w:ascii="Times New Roman" w:hAnsi="Times New Roman" w:cs="Times New Roman"/>
          <w:b/>
        </w:rPr>
        <w:t>And/or any of its Employees, Agents, and</w:t>
      </w:r>
      <w:r w:rsidRPr="00147C23">
        <w:rPr>
          <w:rFonts w:ascii="Times New Roman" w:hAnsi="Times New Roman" w:cs="Times New Roman"/>
          <w:b/>
          <w:spacing w:val="1"/>
        </w:rPr>
        <w:t xml:space="preserve"> </w:t>
      </w:r>
      <w:r w:rsidRPr="00147C23">
        <w:rPr>
          <w:rFonts w:ascii="Times New Roman" w:hAnsi="Times New Roman" w:cs="Times New Roman"/>
          <w:b/>
        </w:rPr>
        <w:t>Associates.</w:t>
      </w:r>
    </w:p>
    <w:p w:rsidR="00147C23" w:rsidRPr="00147C23" w:rsidRDefault="00147C23" w:rsidP="00147C23">
      <w:pPr>
        <w:widowControl w:val="0"/>
        <w:spacing w:before="49" w:after="0" w:line="240" w:lineRule="auto"/>
        <w:ind w:right="70"/>
        <w:rPr>
          <w:rFonts w:ascii="Times New Roman" w:eastAsia="Calibri" w:hAnsi="Times New Roman" w:cs="Times New Roman"/>
        </w:rPr>
      </w:pPr>
      <w:r w:rsidRPr="00147C23">
        <w:rPr>
          <w:rFonts w:ascii="Times New Roman" w:hAnsi="Times New Roman" w:cs="Times New Roman"/>
          <w:b/>
        </w:rPr>
        <w:t>of SETTLE NY CORP</w:t>
      </w:r>
    </w:p>
    <w:p w:rsidR="00147C23" w:rsidRPr="00147C23" w:rsidRDefault="00147C23" w:rsidP="00147C23">
      <w:pPr>
        <w:widowControl w:val="0"/>
        <w:spacing w:after="0" w:line="240" w:lineRule="auto"/>
        <w:ind w:right="70"/>
        <w:rPr>
          <w:rFonts w:ascii="Times New Roman" w:eastAsia="Calibri" w:hAnsi="Times New Roman" w:cs="Times New Roman"/>
        </w:rPr>
      </w:pPr>
      <w:r w:rsidRPr="00147C23">
        <w:rPr>
          <w:rFonts w:ascii="Times New Roman" w:eastAsia="Calibri" w:hAnsi="Times New Roman" w:cs="Times New Roman"/>
          <w:b/>
          <w:bCs/>
        </w:rPr>
        <w:t xml:space="preserve">64-31 108 St, #1222, </w:t>
      </w:r>
      <w:r w:rsidRPr="00147C23">
        <w:rPr>
          <w:rFonts w:ascii="Times New Roman" w:hAnsi="Times New Roman" w:cs="Times New Roman"/>
          <w:b/>
        </w:rPr>
        <w:t>Forest Hills, NY 11375</w:t>
      </w:r>
    </w:p>
    <w:p w:rsidR="00147C23" w:rsidRPr="00147C23" w:rsidRDefault="00147C23" w:rsidP="00147C23">
      <w:pPr>
        <w:widowControl w:val="0"/>
        <w:spacing w:after="0" w:line="240" w:lineRule="auto"/>
        <w:ind w:right="70"/>
        <w:rPr>
          <w:rFonts w:ascii="Times New Roman" w:eastAsia="Calibri" w:hAnsi="Times New Roman" w:cs="Times New Roman"/>
        </w:rPr>
      </w:pPr>
      <w:r w:rsidRPr="00147C23">
        <w:rPr>
          <w:rFonts w:ascii="Times New Roman" w:hAnsi="Times New Roman" w:cs="Times New Roman"/>
          <w:b/>
        </w:rPr>
        <w:t>Office: 718-962-0200, Fax:</w:t>
      </w:r>
      <w:r w:rsidRPr="00147C23">
        <w:rPr>
          <w:rFonts w:ascii="Times New Roman" w:hAnsi="Times New Roman" w:cs="Times New Roman"/>
          <w:b/>
          <w:spacing w:val="-2"/>
        </w:rPr>
        <w:t xml:space="preserve"> </w:t>
      </w:r>
      <w:r w:rsidRPr="00147C23">
        <w:rPr>
          <w:rFonts w:ascii="Times New Roman" w:hAnsi="Times New Roman" w:cs="Times New Roman"/>
          <w:b/>
        </w:rPr>
        <w:t>718-962-0222</w:t>
      </w:r>
    </w:p>
    <w:p w:rsidR="00147C23" w:rsidRPr="00147C23" w:rsidRDefault="00314AAF" w:rsidP="00147C23">
      <w:pPr>
        <w:widowControl w:val="0"/>
        <w:spacing w:after="0" w:line="240" w:lineRule="auto"/>
        <w:ind w:right="70"/>
        <w:rPr>
          <w:rFonts w:ascii="Times New Roman" w:eastAsia="Calibri" w:hAnsi="Times New Roman" w:cs="Times New Roman"/>
        </w:rPr>
      </w:pPr>
      <w:hyperlink r:id="rId9">
        <w:r w:rsidR="00147C23" w:rsidRPr="00147C23">
          <w:rPr>
            <w:rFonts w:ascii="Times New Roman" w:hAnsi="Times New Roman" w:cs="Times New Roman"/>
            <w:b/>
            <w:color w:val="0000FF"/>
            <w:u w:val="single" w:color="0000FF"/>
          </w:rPr>
          <w:t>Info@SettleNY.com</w:t>
        </w:r>
      </w:hyperlink>
    </w:p>
    <w:p w:rsidR="00147C23" w:rsidRPr="00147C23" w:rsidRDefault="00147C23" w:rsidP="00147C23">
      <w:pPr>
        <w:widowControl w:val="0"/>
        <w:spacing w:before="26" w:after="0" w:line="240" w:lineRule="auto"/>
        <w:ind w:right="70"/>
        <w:rPr>
          <w:rFonts w:ascii="Times New Roman" w:eastAsia="Times New Roman" w:hAnsi="Times New Roman" w:cs="Times New Roman"/>
        </w:rPr>
      </w:pPr>
    </w:p>
    <w:p w:rsidR="00147C23" w:rsidRPr="00147C23" w:rsidRDefault="00147C23" w:rsidP="00147C23">
      <w:pPr>
        <w:widowControl w:val="0"/>
        <w:spacing w:before="26" w:after="0" w:line="240" w:lineRule="auto"/>
        <w:ind w:right="70"/>
        <w:rPr>
          <w:rFonts w:ascii="Times New Roman" w:eastAsia="Calibri" w:hAnsi="Times New Roman" w:cs="Times New Roman"/>
        </w:rPr>
      </w:pPr>
      <w:r w:rsidRPr="00147C23">
        <w:rPr>
          <w:rFonts w:ascii="Times New Roman" w:eastAsia="Times New Roman" w:hAnsi="Times New Roman" w:cs="Times New Roman"/>
        </w:rPr>
        <w:t>This</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Authorization</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rPr>
        <w:t>shall</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be</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in</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effect</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for</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b/>
        </w:rPr>
        <w:t>one</w:t>
      </w:r>
      <w:r w:rsidRPr="00147C23">
        <w:rPr>
          <w:rFonts w:ascii="Times New Roman" w:eastAsia="Times New Roman" w:hAnsi="Times New Roman" w:cs="Times New Roman"/>
          <w:b/>
          <w:spacing w:val="-3"/>
        </w:rPr>
        <w:t xml:space="preserve"> </w:t>
      </w:r>
      <w:r w:rsidRPr="00147C23">
        <w:rPr>
          <w:rFonts w:ascii="Times New Roman" w:eastAsia="Times New Roman" w:hAnsi="Times New Roman" w:cs="Times New Roman"/>
          <w:b/>
        </w:rPr>
        <w:t>year</w:t>
      </w:r>
      <w:r w:rsidRPr="00147C23">
        <w:rPr>
          <w:rFonts w:ascii="Times New Roman" w:eastAsia="Times New Roman" w:hAnsi="Times New Roman" w:cs="Times New Roman"/>
          <w:b/>
          <w:spacing w:val="-1"/>
        </w:rPr>
        <w:t xml:space="preserve"> </w:t>
      </w:r>
      <w:r w:rsidRPr="00147C23">
        <w:rPr>
          <w:rFonts w:ascii="Times New Roman" w:eastAsia="Times New Roman" w:hAnsi="Times New Roman" w:cs="Times New Roman"/>
        </w:rPr>
        <w:t>from</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rPr>
        <w:t>the</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start</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date</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of</w:t>
      </w:r>
      <w:r w:rsidRPr="00147C23">
        <w:rPr>
          <w:rFonts w:ascii="Times New Roman" w:eastAsia="Times New Roman" w:hAnsi="Times New Roman" w:cs="Times New Roman"/>
          <w:spacing w:val="-5"/>
        </w:rPr>
        <w:t xml:space="preserve"> </w:t>
      </w:r>
      <w:r w:rsidRPr="00147C23">
        <w:rPr>
          <w:rFonts w:ascii="Times New Roman" w:eastAsia="Times New Roman" w:hAnsi="Times New Roman" w:cs="Times New Roman"/>
        </w:rPr>
        <w:t>this</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request.</w:t>
      </w:r>
    </w:p>
    <w:p w:rsidR="00147C23" w:rsidRPr="00147C23" w:rsidRDefault="00147C23" w:rsidP="00147C23">
      <w:pPr>
        <w:widowControl w:val="0"/>
        <w:spacing w:after="0" w:line="240" w:lineRule="auto"/>
        <w:ind w:right="70"/>
        <w:rPr>
          <w:rFonts w:ascii="Times New Roman" w:hAnsi="Times New Roman" w:cs="Times New Roman"/>
          <w:i/>
        </w:rPr>
      </w:pPr>
    </w:p>
    <w:p w:rsidR="00147C23" w:rsidRPr="00147C23" w:rsidRDefault="00147C23" w:rsidP="00147C23">
      <w:pPr>
        <w:widowControl w:val="0"/>
        <w:spacing w:after="0" w:line="240" w:lineRule="auto"/>
        <w:ind w:right="70"/>
        <w:rPr>
          <w:rFonts w:ascii="Times New Roman" w:eastAsia="Calibri" w:hAnsi="Times New Roman" w:cs="Times New Roman"/>
        </w:rPr>
      </w:pPr>
      <w:r w:rsidRPr="00147C23">
        <w:rPr>
          <w:rFonts w:ascii="Times New Roman" w:hAnsi="Times New Roman" w:cs="Times New Roman"/>
          <w:b/>
          <w:u w:val="single" w:color="000000"/>
        </w:rPr>
        <w:t>*ALL PREVIOUS AUTHORIZATIONS PRIOR TO THIS LETTER ARE NULL AND VOID*</w:t>
      </w: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w:t>
      </w:r>
    </w:p>
    <w:tbl>
      <w:tblPr>
        <w:tblStyle w:val="TableGrid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1655983141"/>
            <w:placeholder>
              <w:docPart w:val="BD565CD9A50247E4A841B4A507F477BD"/>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8"/>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bookmarkStart w:id="53" w:name="_GoBack"/>
                <w:r w:rsidR="00402ACD" w:rsidRPr="00A419BF">
                  <w:rPr>
                    <w:noProof/>
                  </w:rPr>
                  <w:t>[SELLER1NAME]</w:t>
                </w:r>
                <w:bookmarkEnd w:id="53"/>
                <w:r w:rsidRPr="00147C23">
                  <w:rPr>
                    <w:rFonts w:ascii="Times New Roman" w:hAnsi="Times New Roman" w:cs="Times New Roman"/>
                    <w:b/>
                  </w:rPr>
                  <w:fldChar w:fldCharType="end"/>
                </w:r>
              </w:p>
            </w:tc>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229050654"/>
            <w:placeholder>
              <w:docPart w:val="9B58B8958B044FD983C6A865EB90F8EC"/>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0"/>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968250256"/>
            <w:placeholder>
              <w:docPart w:val="FAF0EB8A88724D4993E99C21A53B5548"/>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9"/>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[SELLER1SSN]</w:t>
                </w:r>
                <w:r w:rsidRPr="00147C23">
                  <w:rPr>
                    <w:rFonts w:ascii="Times New Roman" w:hAnsi="Times New Roman" w:cs="Times New Roman"/>
                    <w:b/>
                  </w:rPr>
                  <w:fldChar w:fldCharType="end"/>
                </w:r>
              </w:p>
            </w:tc>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468946875"/>
            <w:placeholder>
              <w:docPart w:val="B024AB65D3514223AB47FA596E119948"/>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1"/>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[SELLER1DOB]</w:t>
                </w:r>
                <w:r w:rsidRPr="00147C23">
                  <w:rPr>
                    <w:rFonts w:ascii="Times New Roman" w:hAnsi="Times New Roman" w:cs="Times New Roman"/>
                    <w:b/>
                  </w:rPr>
                  <w:fldChar w:fldCharType="end"/>
                </w:r>
              </w:p>
            </w:tc>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________________________________________________</w:t>
      </w:r>
    </w:p>
    <w:tbl>
      <w:tblPr>
        <w:tblStyle w:val="TableGrid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2091193541"/>
            <w:placeholder>
              <w:docPart w:val="E890C4AD9A9741A0996EFB67F86BD82A"/>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2"/>
                      <w:enabled/>
                      <w:calcOnExit w:val="0"/>
                      <w:textInput/>
                    </w:ffData>
                  </w:fldChar>
                </w:r>
                <w:bookmarkStart w:id="54" w:name="Text12"/>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[SELLER2NAME]</w:t>
                </w:r>
                <w:r w:rsidRPr="00147C23">
                  <w:rPr>
                    <w:rFonts w:ascii="Times New Roman" w:hAnsi="Times New Roman" w:cs="Times New Roman"/>
                    <w:b/>
                  </w:rPr>
                  <w:fldChar w:fldCharType="end"/>
                </w:r>
              </w:p>
            </w:tc>
            <w:bookmarkEnd w:id="54"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438105726"/>
            <w:placeholder>
              <w:docPart w:val="E890C4AD9A9741A0996EFB67F86BD82A"/>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3"/>
                      <w:enabled/>
                      <w:calcOnExit w:val="0"/>
                      <w:textInput/>
                    </w:ffData>
                  </w:fldChar>
                </w:r>
                <w:bookmarkStart w:id="55" w:name="Text13"/>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bookmarkEnd w:id="55" w:displacedByCustomXml="next"/>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1549133389"/>
            <w:placeholder>
              <w:docPart w:val="E2DFF38065F44507B9F7A6DE42D97E91"/>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4"/>
                      <w:enabled/>
                      <w:calcOnExit w:val="0"/>
                      <w:textInput/>
                    </w:ffData>
                  </w:fldChar>
                </w:r>
                <w:bookmarkStart w:id="56" w:name="Text14"/>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[SELLER2SSN]</w:t>
                </w:r>
                <w:r w:rsidRPr="00147C23">
                  <w:rPr>
                    <w:rFonts w:ascii="Times New Roman" w:hAnsi="Times New Roman" w:cs="Times New Roman"/>
                    <w:b/>
                  </w:rPr>
                  <w:fldChar w:fldCharType="end"/>
                </w:r>
              </w:p>
            </w:tc>
            <w:bookmarkEnd w:id="56"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1034390348"/>
            <w:placeholder>
              <w:docPart w:val="E2DFF38065F44507B9F7A6DE42D97E91"/>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5"/>
                      <w:enabled/>
                      <w:calcOnExit w:val="0"/>
                      <w:textInput/>
                    </w:ffData>
                  </w:fldChar>
                </w:r>
                <w:bookmarkStart w:id="57" w:name="Text15"/>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[SELLER2DOB]</w:t>
                </w:r>
                <w:r w:rsidRPr="00147C23">
                  <w:rPr>
                    <w:rFonts w:ascii="Times New Roman" w:hAnsi="Times New Roman" w:cs="Times New Roman"/>
                    <w:b/>
                  </w:rPr>
                  <w:fldChar w:fldCharType="end"/>
                </w:r>
              </w:p>
            </w:tc>
            <w:bookmarkEnd w:id="57" w:displacedByCustomXml="next"/>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________________________________________________</w:t>
      </w:r>
    </w:p>
    <w:tbl>
      <w:tblPr>
        <w:tblStyle w:val="TableGrid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1975973745"/>
            <w:placeholder>
              <w:docPart w:val="F6FCA1D09031456CA639C48070950E26"/>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6"/>
                      <w:enabled/>
                      <w:calcOnExit w:val="0"/>
                      <w:textInput/>
                    </w:ffData>
                  </w:fldChar>
                </w:r>
                <w:bookmarkStart w:id="58" w:name="Text16"/>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[SELLER3NAME]</w:t>
                </w:r>
                <w:r w:rsidRPr="00147C23">
                  <w:rPr>
                    <w:rFonts w:ascii="Times New Roman" w:hAnsi="Times New Roman" w:cs="Times New Roman"/>
                    <w:b/>
                  </w:rPr>
                  <w:fldChar w:fldCharType="end"/>
                </w:r>
              </w:p>
            </w:tc>
            <w:bookmarkEnd w:id="58"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1538570920"/>
            <w:placeholder>
              <w:docPart w:val="F6FCA1D09031456CA639C48070950E26"/>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8"/>
                      <w:enabled/>
                      <w:calcOnExit w:val="0"/>
                      <w:textInput/>
                    </w:ffData>
                  </w:fldChar>
                </w:r>
                <w:bookmarkStart w:id="59" w:name="Text18"/>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bookmarkEnd w:id="59" w:displacedByCustomXml="next"/>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1872839797"/>
            <w:placeholder>
              <w:docPart w:val="E441958573E147FE87D61B3FF9AEB410"/>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7"/>
                      <w:enabled/>
                      <w:calcOnExit w:val="0"/>
                      <w:textInput/>
                    </w:ffData>
                  </w:fldChar>
                </w:r>
                <w:bookmarkStart w:id="60" w:name="Text17"/>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[SELLER3SSN]</w:t>
                </w:r>
                <w:r w:rsidRPr="00147C23">
                  <w:rPr>
                    <w:rFonts w:ascii="Times New Roman" w:hAnsi="Times New Roman" w:cs="Times New Roman"/>
                    <w:b/>
                  </w:rPr>
                  <w:fldChar w:fldCharType="end"/>
                </w:r>
              </w:p>
            </w:tc>
            <w:bookmarkEnd w:id="60"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872121962"/>
            <w:placeholder>
              <w:docPart w:val="E441958573E147FE87D61B3FF9AEB410"/>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9"/>
                      <w:enabled/>
                      <w:calcOnExit w:val="0"/>
                      <w:textInput/>
                    </w:ffData>
                  </w:fldChar>
                </w:r>
                <w:bookmarkStart w:id="61" w:name="Text19"/>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[SELLER3DOB]</w:t>
                </w:r>
                <w:r w:rsidRPr="00147C23">
                  <w:rPr>
                    <w:rFonts w:ascii="Times New Roman" w:hAnsi="Times New Roman" w:cs="Times New Roman"/>
                    <w:b/>
                  </w:rPr>
                  <w:fldChar w:fldCharType="end"/>
                </w:r>
              </w:p>
            </w:tc>
            <w:bookmarkEnd w:id="61" w:displacedByCustomXml="next"/>
          </w:sdtContent>
        </w:sdt>
      </w:tr>
      <w:tr w:rsidR="00147C23" w:rsidRPr="00147C23" w:rsidTr="00BE0060">
        <w:trPr>
          <w:trHeight w:val="360"/>
        </w:trPr>
        <w:tc>
          <w:tcPr>
            <w:tcW w:w="1339" w:type="dxa"/>
          </w:tcPr>
          <w:p w:rsidR="00147C23" w:rsidRPr="00147C23" w:rsidRDefault="00147C23" w:rsidP="00147C23">
            <w:pPr>
              <w:jc w:val="center"/>
              <w:rPr>
                <w:rFonts w:ascii="Times New Roman" w:hAnsi="Times New Roman" w:cs="Times New Roman"/>
                <w:b/>
              </w:rPr>
            </w:pPr>
          </w:p>
        </w:tc>
        <w:tc>
          <w:tcPr>
            <w:tcW w:w="4506" w:type="dxa"/>
          </w:tcPr>
          <w:p w:rsidR="00147C23" w:rsidRPr="00147C23" w:rsidRDefault="00147C23" w:rsidP="00147C23">
            <w:pPr>
              <w:rPr>
                <w:rFonts w:ascii="Times New Roman" w:hAnsi="Times New Roman" w:cs="Times New Roman"/>
                <w:b/>
              </w:rPr>
            </w:pPr>
          </w:p>
        </w:tc>
        <w:tc>
          <w:tcPr>
            <w:tcW w:w="540" w:type="dxa"/>
          </w:tcPr>
          <w:p w:rsidR="00147C23" w:rsidRPr="00147C23" w:rsidRDefault="00147C23" w:rsidP="00147C23">
            <w:pPr>
              <w:rPr>
                <w:rFonts w:ascii="Times New Roman" w:hAnsi="Times New Roman" w:cs="Times New Roman"/>
                <w:b/>
              </w:rPr>
            </w:pPr>
          </w:p>
        </w:tc>
        <w:tc>
          <w:tcPr>
            <w:tcW w:w="2965" w:type="dxa"/>
          </w:tcPr>
          <w:p w:rsidR="00147C23" w:rsidRPr="00147C23" w:rsidRDefault="00147C23" w:rsidP="00147C23">
            <w:pPr>
              <w:rPr>
                <w:rFonts w:ascii="Times New Roman" w:hAnsi="Times New Roman" w:cs="Times New Roman"/>
                <w:b/>
              </w:rPr>
            </w:pPr>
          </w:p>
        </w:tc>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p>
        </w:tc>
        <w:tc>
          <w:tcPr>
            <w:tcW w:w="4506" w:type="dxa"/>
          </w:tcPr>
          <w:p w:rsidR="00147C23" w:rsidRPr="00147C23" w:rsidRDefault="00147C23" w:rsidP="00147C23">
            <w:pPr>
              <w:rPr>
                <w:rFonts w:ascii="Times New Roman" w:hAnsi="Times New Roman" w:cs="Times New Roman"/>
                <w:b/>
              </w:rPr>
            </w:pPr>
          </w:p>
        </w:tc>
        <w:tc>
          <w:tcPr>
            <w:tcW w:w="540" w:type="dxa"/>
          </w:tcPr>
          <w:p w:rsidR="00147C23" w:rsidRPr="00147C23" w:rsidRDefault="00147C23" w:rsidP="00147C23">
            <w:pPr>
              <w:rPr>
                <w:rFonts w:ascii="Times New Roman" w:hAnsi="Times New Roman" w:cs="Times New Roman"/>
                <w:b/>
              </w:rPr>
            </w:pPr>
          </w:p>
        </w:tc>
        <w:tc>
          <w:tcPr>
            <w:tcW w:w="2965" w:type="dxa"/>
          </w:tcPr>
          <w:p w:rsidR="00147C23" w:rsidRPr="00147C23" w:rsidRDefault="00147C23" w:rsidP="00147C23">
            <w:pPr>
              <w:rPr>
                <w:rFonts w:ascii="Times New Roman" w:hAnsi="Times New Roman" w:cs="Times New Roman"/>
                <w:b/>
              </w:rPr>
            </w:pPr>
          </w:p>
        </w:tc>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ind w:right="70"/>
        <w:jc w:val="center"/>
        <w:rPr>
          <w:rFonts w:ascii="Times New Roman" w:eastAsia="Calibri" w:hAnsi="Times New Roman" w:cs="Times New Roman"/>
          <w:sz w:val="20"/>
          <w:szCs w:val="20"/>
        </w:rPr>
      </w:pPr>
      <w:r w:rsidRPr="00147C23">
        <w:rPr>
          <w:rFonts w:ascii="Times New Roman" w:hAnsi="Times New Roman" w:cs="Times New Roman"/>
          <w:i/>
          <w:sz w:val="20"/>
          <w:szCs w:val="20"/>
        </w:rPr>
        <w:t>A facsimile copy of this document may serve with all of the rights and legalities as an</w:t>
      </w:r>
      <w:r w:rsidRPr="00147C23">
        <w:rPr>
          <w:rFonts w:ascii="Times New Roman" w:hAnsi="Times New Roman" w:cs="Times New Roman"/>
          <w:i/>
          <w:spacing w:val="-26"/>
          <w:sz w:val="20"/>
          <w:szCs w:val="20"/>
        </w:rPr>
        <w:t xml:space="preserve"> </w:t>
      </w:r>
      <w:r w:rsidRPr="00147C23">
        <w:rPr>
          <w:rFonts w:ascii="Times New Roman" w:hAnsi="Times New Roman" w:cs="Times New Roman"/>
          <w:i/>
          <w:sz w:val="20"/>
          <w:szCs w:val="20"/>
        </w:rPr>
        <w:t>original.</w:t>
      </w:r>
    </w:p>
    <w:bookmarkEnd w:id="52"/>
    <w:p w:rsidR="00147C23" w:rsidRPr="00147C23" w:rsidRDefault="00147C23" w:rsidP="00147C23">
      <w:pPr>
        <w:spacing w:after="0" w:line="240" w:lineRule="auto"/>
        <w:jc w:val="center"/>
        <w:rPr>
          <w:rFonts w:ascii="Times New Roman" w:hAnsi="Times New Roman" w:cs="Times New Roman"/>
          <w:b/>
          <w:sz w:val="24"/>
          <w:szCs w:val="24"/>
          <w:u w:val="single"/>
        </w:rPr>
      </w:pPr>
      <w:r w:rsidRPr="00147C23">
        <w:rPr>
          <w:rFonts w:ascii="Times New Roman" w:hAnsi="Times New Roman" w:cs="Times New Roman"/>
          <w:b/>
          <w:sz w:val="24"/>
          <w:szCs w:val="24"/>
          <w:u w:val="single"/>
        </w:rPr>
        <w:lastRenderedPageBreak/>
        <w:t>Letter of Authorization</w:t>
      </w:r>
    </w:p>
    <w:p w:rsidR="00147C23" w:rsidRPr="00147C23" w:rsidRDefault="00147C23" w:rsidP="00147C23">
      <w:pPr>
        <w:spacing w:after="0" w:line="240" w:lineRule="auto"/>
        <w:rPr>
          <w:rFonts w:ascii="Times New Roman" w:hAnsi="Times New Roman" w:cs="Times New Roman"/>
          <w:b/>
          <w:sz w:val="24"/>
          <w:szCs w:val="24"/>
          <w:u w:val="single"/>
        </w:rPr>
      </w:pPr>
    </w:p>
    <w:tbl>
      <w:tblPr>
        <w:tblStyle w:val="TableGrid17"/>
        <w:tblW w:w="93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320"/>
        <w:gridCol w:w="3040"/>
        <w:gridCol w:w="983"/>
        <w:gridCol w:w="2967"/>
      </w:tblGrid>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Property Address:</w:t>
            </w:r>
          </w:p>
        </w:tc>
        <w:tc>
          <w:tcPr>
            <w:tcW w:w="6990" w:type="dxa"/>
            <w:gridSpan w:val="3"/>
          </w:tcPr>
          <w:p w:rsidR="00147C23" w:rsidRPr="00147C23" w:rsidRDefault="00314AAF" w:rsidP="00147C23">
            <w:pPr>
              <w:rPr>
                <w:rFonts w:ascii="Times New Roman" w:hAnsi="Times New Roman" w:cs="Times New Roman"/>
                <w:b/>
              </w:rPr>
            </w:pPr>
            <w:sdt>
              <w:sdtPr>
                <w:rPr>
                  <w:rFonts w:ascii="Times New Roman" w:hAnsi="Times New Roman" w:cs="Times New Roman"/>
                  <w:b/>
                </w:rPr>
                <w:id w:val="1487670507"/>
                <w:placeholder>
                  <w:docPart w:val="AD5B2BE8667841E7A77D9B052D1C3566"/>
                </w:placeholder>
              </w:sdtPr>
              <w:sdtEndPr/>
              <w:sdtContent>
                <w:sdt>
                  <w:sdtPr>
                    <w:rPr>
                      <w:rFonts w:ascii="Times New Roman" w:hAnsi="Times New Roman" w:cs="Times New Roman"/>
                      <w:b/>
                    </w:rPr>
                    <w:id w:val="1971783234"/>
                    <w:placeholder>
                      <w:docPart w:val="EF4C80E486F442918EAC6FCE9B2E889C"/>
                    </w:placeholder>
                  </w:sdtPr>
                  <w:sdtEndPr/>
                  <w:sdtContent>
                    <w:r w:rsidR="00147C23" w:rsidRPr="00147C23">
                      <w:rPr>
                        <w:rFonts w:ascii="Times New Roman" w:hAnsi="Times New Roman" w:cs="Times New Roman"/>
                        <w:b/>
                      </w:rPr>
                      <w:fldChar w:fldCharType="begin">
                        <w:ffData>
                          <w:name w:val="Text1"/>
                          <w:enabled/>
                          <w:calcOnExit w:val="0"/>
                          <w:textInput/>
                        </w:ffData>
                      </w:fldChar>
                    </w:r>
                    <w:r w:rsidR="00147C23" w:rsidRPr="00147C23">
                      <w:rPr>
                        <w:rFonts w:ascii="Times New Roman" w:hAnsi="Times New Roman" w:cs="Times New Roman"/>
                        <w:b/>
                      </w:rPr>
                      <w:instrText xml:space="preserve"> FORMTEXT </w:instrText>
                    </w:r>
                    <w:r w:rsidR="00147C23" w:rsidRPr="00147C23">
                      <w:rPr>
                        <w:rFonts w:ascii="Times New Roman" w:hAnsi="Times New Roman" w:cs="Times New Roman"/>
                        <w:b/>
                      </w:rPr>
                    </w:r>
                    <w:r w:rsidR="00147C23" w:rsidRPr="00147C23">
                      <w:rPr>
                        <w:rFonts w:ascii="Times New Roman" w:hAnsi="Times New Roman" w:cs="Times New Roman"/>
                        <w:b/>
                      </w:rPr>
                      <w:fldChar w:fldCharType="separate"/>
                    </w:r>
                    <w:r w:rsidR="00402ACD" w:rsidRPr="00A419BF">
                      <w:rPr>
                        <w:noProof/>
                      </w:rPr>
                      <w:t>[PROPERTYADDRESS]</w:t>
                    </w:r>
                    <w:r w:rsidR="00147C23" w:rsidRPr="00147C23">
                      <w:rPr>
                        <w:rFonts w:ascii="Times New Roman" w:hAnsi="Times New Roman" w:cs="Times New Roman"/>
                        <w:b/>
                      </w:rPr>
                      <w:fldChar w:fldCharType="end"/>
                    </w:r>
                  </w:sdtContent>
                </w:sdt>
              </w:sdtContent>
            </w:sdt>
          </w:p>
        </w:tc>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p>
        </w:tc>
        <w:tc>
          <w:tcPr>
            <w:tcW w:w="6990" w:type="dxa"/>
            <w:gridSpan w:val="3"/>
          </w:tcPr>
          <w:p w:rsidR="00147C23" w:rsidRPr="00147C23" w:rsidRDefault="00147C23" w:rsidP="00147C23">
            <w:pPr>
              <w:rPr>
                <w:rFonts w:ascii="Times New Roman" w:hAnsi="Times New Roman" w:cs="Times New Roman"/>
                <w:b/>
              </w:rPr>
            </w:pPr>
          </w:p>
        </w:tc>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1</w:t>
            </w:r>
            <w:r w:rsidRPr="00147C23">
              <w:rPr>
                <w:rFonts w:ascii="Times New Roman" w:hAnsi="Times New Roman" w:cs="Times New Roman"/>
                <w:b/>
                <w:vertAlign w:val="superscript"/>
              </w:rPr>
              <w:t>st</w:t>
            </w:r>
            <w:r w:rsidRPr="00147C23">
              <w:rPr>
                <w:rFonts w:ascii="Times New Roman" w:hAnsi="Times New Roman" w:cs="Times New Roman"/>
                <w:b/>
              </w:rPr>
              <w:t xml:space="preserve"> Mortgage Lender:</w:t>
            </w:r>
          </w:p>
        </w:tc>
        <w:sdt>
          <w:sdtPr>
            <w:rPr>
              <w:rFonts w:ascii="Times New Roman" w:hAnsi="Times New Roman" w:cs="Times New Roman"/>
              <w:b/>
            </w:rPr>
            <w:id w:val="-648202803"/>
            <w:placeholder>
              <w:docPart w:val="1EE7DE0BEDB94963A1966838C3C21A77"/>
            </w:placeholder>
          </w:sdtPr>
          <w:sdtEndPr/>
          <w:sdtContent>
            <w:sdt>
              <w:sdtPr>
                <w:rPr>
                  <w:rFonts w:ascii="Times New Roman" w:hAnsi="Times New Roman" w:cs="Times New Roman"/>
                  <w:b/>
                </w:rPr>
                <w:id w:val="463867140"/>
                <w:placeholder>
                  <w:docPart w:val="FB1B34A8EC2E4B428501B583534E74C7"/>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[MORTGAGE1LENDERNAME]</w:t>
                    </w:r>
                    <w:r w:rsidRPr="00147C23">
                      <w:rPr>
                        <w:rFonts w:ascii="Times New Roman" w:hAnsi="Times New Roman" w:cs="Times New Roman"/>
                        <w:b/>
                      </w:rPr>
                      <w:fldChar w:fldCharType="end"/>
                    </w:r>
                  </w:p>
                </w:tc>
              </w:sdtContent>
            </w:sdt>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1265498899"/>
            <w:placeholder>
              <w:docPart w:val="1EE7DE0BEDB94963A1966838C3C21A77"/>
            </w:placeholder>
          </w:sdtPr>
          <w:sdtEndPr/>
          <w:sdtContent>
            <w:sdt>
              <w:sdtPr>
                <w:rPr>
                  <w:rFonts w:ascii="Times New Roman" w:hAnsi="Times New Roman" w:cs="Times New Roman"/>
                  <w:b/>
                </w:rPr>
                <w:id w:val="1864085287"/>
                <w:placeholder>
                  <w:docPart w:val="BE3DF30878394761B6B2F8B6BB055E58"/>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5"/>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[MORTGAGE1LOAN]</w:t>
                    </w:r>
                    <w:r w:rsidRPr="00147C23">
                      <w:rPr>
                        <w:rFonts w:ascii="Times New Roman" w:hAnsi="Times New Roman" w:cs="Times New Roman"/>
                        <w:b/>
                      </w:rPr>
                      <w:fldChar w:fldCharType="end"/>
                    </w:r>
                  </w:p>
                </w:tc>
              </w:sdtContent>
            </w:sdt>
          </w:sdtContent>
        </w:sdt>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2</w:t>
            </w:r>
            <w:r w:rsidRPr="00147C23">
              <w:rPr>
                <w:rFonts w:ascii="Times New Roman" w:hAnsi="Times New Roman" w:cs="Times New Roman"/>
                <w:b/>
                <w:vertAlign w:val="superscript"/>
              </w:rPr>
              <w:t>nd</w:t>
            </w:r>
            <w:r w:rsidRPr="00147C23">
              <w:rPr>
                <w:rFonts w:ascii="Times New Roman" w:hAnsi="Times New Roman" w:cs="Times New Roman"/>
                <w:b/>
              </w:rPr>
              <w:t xml:space="preserve"> Mortgage Lender:</w:t>
            </w:r>
          </w:p>
        </w:tc>
        <w:sdt>
          <w:sdtPr>
            <w:rPr>
              <w:rFonts w:ascii="Times New Roman" w:hAnsi="Times New Roman" w:cs="Times New Roman"/>
              <w:b/>
            </w:rPr>
            <w:id w:val="2135979337"/>
            <w:placeholder>
              <w:docPart w:val="1EE7DE0BEDB94963A1966838C3C21A77"/>
            </w:placeholder>
          </w:sdtPr>
          <w:sdtEndPr/>
          <w:sdtContent>
            <w:sdt>
              <w:sdtPr>
                <w:rPr>
                  <w:rFonts w:ascii="Times New Roman" w:hAnsi="Times New Roman" w:cs="Times New Roman"/>
                  <w:b/>
                </w:rPr>
                <w:id w:val="439498813"/>
                <w:placeholder>
                  <w:docPart w:val="9FBDD3A245CB4131905361BD443B24BF"/>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3"/>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[MORTGAGE2LENDERNAME]</w:t>
                    </w:r>
                    <w:r w:rsidRPr="00147C23">
                      <w:rPr>
                        <w:rFonts w:ascii="Times New Roman" w:hAnsi="Times New Roman" w:cs="Times New Roman"/>
                        <w:b/>
                      </w:rPr>
                      <w:fldChar w:fldCharType="end"/>
                    </w:r>
                  </w:p>
                </w:tc>
              </w:sdtContent>
            </w:sdt>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575126703"/>
            <w:placeholder>
              <w:docPart w:val="1EE7DE0BEDB94963A1966838C3C21A77"/>
            </w:placeholder>
          </w:sdtPr>
          <w:sdtEndPr/>
          <w:sdtContent>
            <w:sdt>
              <w:sdtPr>
                <w:rPr>
                  <w:rFonts w:ascii="Times New Roman" w:hAnsi="Times New Roman" w:cs="Times New Roman"/>
                  <w:b/>
                </w:rPr>
                <w:id w:val="-913395677"/>
                <w:placeholder>
                  <w:docPart w:val="92E4D5A7448D4DD199F24DB36D344741"/>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6"/>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[MORTGAGE2LOAN]</w:t>
                    </w:r>
                    <w:r w:rsidRPr="00147C23">
                      <w:rPr>
                        <w:rFonts w:ascii="Times New Roman" w:hAnsi="Times New Roman" w:cs="Times New Roman"/>
                        <w:b/>
                      </w:rPr>
                      <w:fldChar w:fldCharType="end"/>
                    </w:r>
                  </w:p>
                </w:tc>
              </w:sdtContent>
            </w:sdt>
          </w:sdtContent>
        </w:sdt>
      </w:tr>
      <w:tr w:rsidR="00147C23" w:rsidRPr="00147C23" w:rsidTr="00BE0060">
        <w:trPr>
          <w:trHeight w:val="360"/>
        </w:trPr>
        <w:tc>
          <w:tcPr>
            <w:tcW w:w="232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3</w:t>
            </w:r>
            <w:r w:rsidRPr="00147C23">
              <w:rPr>
                <w:rFonts w:ascii="Times New Roman" w:hAnsi="Times New Roman" w:cs="Times New Roman"/>
                <w:b/>
                <w:vertAlign w:val="superscript"/>
              </w:rPr>
              <w:t>rd</w:t>
            </w:r>
            <w:r w:rsidRPr="00147C23">
              <w:rPr>
                <w:rFonts w:ascii="Times New Roman" w:hAnsi="Times New Roman" w:cs="Times New Roman"/>
                <w:b/>
              </w:rPr>
              <w:t xml:space="preserve"> Mortgage Lender:</w:t>
            </w:r>
          </w:p>
        </w:tc>
        <w:sdt>
          <w:sdtPr>
            <w:rPr>
              <w:rFonts w:ascii="Times New Roman" w:hAnsi="Times New Roman" w:cs="Times New Roman"/>
              <w:b/>
            </w:rPr>
            <w:id w:val="-1046754586"/>
            <w:placeholder>
              <w:docPart w:val="1EE7DE0BEDB94963A1966838C3C21A77"/>
            </w:placeholder>
          </w:sdtPr>
          <w:sdtEndPr/>
          <w:sdtContent>
            <w:sdt>
              <w:sdtPr>
                <w:rPr>
                  <w:rFonts w:ascii="Times New Roman" w:hAnsi="Times New Roman" w:cs="Times New Roman"/>
                  <w:b/>
                </w:rPr>
                <w:id w:val="-1753887144"/>
                <w:placeholder>
                  <w:docPart w:val="B686D704687748C3A10765E2A819BBF2"/>
                </w:placeholder>
              </w:sdtPr>
              <w:sdtEndPr/>
              <w:sdtContent>
                <w:tc>
                  <w:tcPr>
                    <w:tcW w:w="30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4"/>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[MORTGAGE3LENDERNAME]</w:t>
                    </w:r>
                    <w:r w:rsidRPr="00147C23">
                      <w:rPr>
                        <w:rFonts w:ascii="Times New Roman" w:hAnsi="Times New Roman" w:cs="Times New Roman"/>
                        <w:b/>
                      </w:rPr>
                      <w:fldChar w:fldCharType="end"/>
                    </w:r>
                  </w:p>
                </w:tc>
              </w:sdtContent>
            </w:sdt>
          </w:sdtContent>
        </w:sdt>
        <w:tc>
          <w:tcPr>
            <w:tcW w:w="983"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Loan #:</w:t>
            </w:r>
          </w:p>
        </w:tc>
        <w:sdt>
          <w:sdtPr>
            <w:rPr>
              <w:rFonts w:ascii="Times New Roman" w:hAnsi="Times New Roman" w:cs="Times New Roman"/>
              <w:b/>
            </w:rPr>
            <w:id w:val="1168603657"/>
            <w:placeholder>
              <w:docPart w:val="1EE7DE0BEDB94963A1966838C3C21A77"/>
            </w:placeholder>
          </w:sdtPr>
          <w:sdtEndPr/>
          <w:sdtContent>
            <w:sdt>
              <w:sdtPr>
                <w:rPr>
                  <w:rFonts w:ascii="Times New Roman" w:hAnsi="Times New Roman" w:cs="Times New Roman"/>
                  <w:b/>
                </w:rPr>
                <w:id w:val="-31660192"/>
                <w:placeholder>
                  <w:docPart w:val="15E29781597F49129DED7F9D3C0DC2E5"/>
                </w:placeholder>
              </w:sdtPr>
              <w:sdtEndPr/>
              <w:sdtContent>
                <w:tc>
                  <w:tcPr>
                    <w:tcW w:w="2967"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7"/>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[MORTGAGE3LOAN]</w:t>
                    </w:r>
                    <w:r w:rsidRPr="00147C23">
                      <w:rPr>
                        <w:rFonts w:ascii="Times New Roman" w:hAnsi="Times New Roman" w:cs="Times New Roman"/>
                        <w:b/>
                      </w:rPr>
                      <w:fldChar w:fldCharType="end"/>
                    </w:r>
                  </w:p>
                </w:tc>
              </w:sdtContent>
            </w:sdt>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widowControl w:val="0"/>
        <w:spacing w:before="56" w:after="0" w:line="240" w:lineRule="auto"/>
        <w:ind w:right="70"/>
        <w:rPr>
          <w:rFonts w:ascii="Times New Roman" w:eastAsia="Calibri" w:hAnsi="Times New Roman" w:cs="Times New Roman"/>
        </w:rPr>
      </w:pPr>
      <w:r w:rsidRPr="00147C23">
        <w:rPr>
          <w:rFonts w:ascii="Times New Roman" w:eastAsia="Times New Roman" w:hAnsi="Times New Roman" w:cs="Times New Roman"/>
        </w:rPr>
        <w:t>To whom it may</w:t>
      </w:r>
      <w:r w:rsidRPr="00147C23">
        <w:rPr>
          <w:rFonts w:ascii="Times New Roman" w:eastAsia="Times New Roman" w:hAnsi="Times New Roman" w:cs="Times New Roman"/>
          <w:spacing w:val="-6"/>
        </w:rPr>
        <w:t xml:space="preserve"> </w:t>
      </w:r>
      <w:r w:rsidRPr="00147C23">
        <w:rPr>
          <w:rFonts w:ascii="Times New Roman" w:eastAsia="Times New Roman" w:hAnsi="Times New Roman" w:cs="Times New Roman"/>
        </w:rPr>
        <w:t>concern:</w:t>
      </w:r>
    </w:p>
    <w:p w:rsidR="00147C23" w:rsidRPr="00147C23" w:rsidRDefault="00147C23" w:rsidP="00147C23">
      <w:pPr>
        <w:widowControl w:val="0"/>
        <w:spacing w:before="166" w:after="0" w:line="266" w:lineRule="exact"/>
        <w:ind w:right="70"/>
        <w:rPr>
          <w:rFonts w:ascii="Times New Roman" w:eastAsia="Calibri" w:hAnsi="Times New Roman" w:cs="Times New Roman"/>
        </w:rPr>
      </w:pPr>
      <w:r w:rsidRPr="00147C23">
        <w:rPr>
          <w:rFonts w:ascii="Times New Roman" w:eastAsia="Times New Roman" w:hAnsi="Times New Roman" w:cs="Times New Roman"/>
        </w:rPr>
        <w:t>I/We Herewith give the above referenced mortgage holder/lender, attorney, servicer, and/or mortgage insurer permission to speak with, disclose and/or provide any and all records/documents pertaining to the loan or debt</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to:</w:t>
      </w:r>
    </w:p>
    <w:p w:rsidR="00147C23" w:rsidRPr="00147C23" w:rsidRDefault="00147C23" w:rsidP="00147C23">
      <w:pPr>
        <w:widowControl w:val="0"/>
        <w:spacing w:after="0" w:line="240" w:lineRule="auto"/>
        <w:ind w:right="70"/>
        <w:rPr>
          <w:rFonts w:ascii="Times New Roman" w:eastAsia="Calibri" w:hAnsi="Times New Roman" w:cs="Times New Roman"/>
          <w:b/>
          <w:bCs/>
        </w:rPr>
      </w:pPr>
    </w:p>
    <w:tbl>
      <w:tblPr>
        <w:tblStyle w:val="TableGrid17"/>
        <w:tblW w:w="0" w:type="auto"/>
        <w:tblInd w:w="7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175"/>
        <w:gridCol w:w="5802"/>
      </w:tblGrid>
      <w:tr w:rsidR="00147C23" w:rsidRPr="00147C23" w:rsidTr="00BE0060">
        <w:trPr>
          <w:trHeight w:val="360"/>
        </w:trPr>
        <w:tc>
          <w:tcPr>
            <w:tcW w:w="2175" w:type="dxa"/>
          </w:tcPr>
          <w:p w:rsidR="00147C23" w:rsidRPr="00147C23" w:rsidRDefault="00147C23" w:rsidP="00147C23">
            <w:pPr>
              <w:widowControl w:val="0"/>
              <w:spacing w:before="26"/>
              <w:ind w:right="70"/>
              <w:rPr>
                <w:rFonts w:ascii="Times New Roman" w:eastAsia="Times New Roman" w:hAnsi="Times New Roman" w:cs="Times New Roman"/>
                <w:b/>
              </w:rPr>
            </w:pPr>
            <w:r w:rsidRPr="00147C23">
              <w:rPr>
                <w:rFonts w:ascii="Times New Roman" w:eastAsia="Times New Roman" w:hAnsi="Times New Roman" w:cs="Times New Roman"/>
                <w:b/>
              </w:rPr>
              <w:t>Name:</w:t>
            </w:r>
          </w:p>
        </w:tc>
        <w:sdt>
          <w:sdtPr>
            <w:rPr>
              <w:rFonts w:ascii="Times New Roman" w:eastAsia="Times New Roman" w:hAnsi="Times New Roman" w:cs="Times New Roman"/>
            </w:rPr>
            <w:id w:val="1242061668"/>
            <w:placeholder>
              <w:docPart w:val="9917B87BC36B42BD9115634C635557B5"/>
            </w:placeholder>
          </w:sdtPr>
          <w:sdtEndPr/>
          <w:sdtContent>
            <w:tc>
              <w:tcPr>
                <w:tcW w:w="5802" w:type="dxa"/>
              </w:tcPr>
              <w:p w:rsidR="00147C23" w:rsidRPr="00147C23" w:rsidRDefault="00147C23" w:rsidP="00147C23">
                <w:pPr>
                  <w:widowControl w:val="0"/>
                  <w:spacing w:before="26"/>
                  <w:ind w:right="70"/>
                  <w:rPr>
                    <w:rFonts w:ascii="Times New Roman" w:eastAsia="Times New Roman" w:hAnsi="Times New Roman" w:cs="Times New Roman"/>
                  </w:rPr>
                </w:pPr>
                <w:r w:rsidRPr="00147C23">
                  <w:rPr>
                    <w:rFonts w:ascii="Times New Roman" w:eastAsia="Times New Roman" w:hAnsi="Times New Roman" w:cs="Times New Roman"/>
                  </w:rPr>
                  <w:fldChar w:fldCharType="begin">
                    <w:ffData>
                      <w:name w:val="Text8"/>
                      <w:enabled/>
                      <w:calcOnExit w:val="0"/>
                      <w:textInput/>
                    </w:ffData>
                  </w:fldChar>
                </w:r>
                <w:r w:rsidRPr="00147C23">
                  <w:rPr>
                    <w:rFonts w:ascii="Times New Roman" w:eastAsia="Times New Roman" w:hAnsi="Times New Roman" w:cs="Times New Roman"/>
                  </w:rPr>
                  <w:instrText xml:space="preserve"> FORMTEXT </w:instrText>
                </w:r>
                <w:r w:rsidRPr="00147C23">
                  <w:rPr>
                    <w:rFonts w:ascii="Times New Roman" w:eastAsia="Times New Roman" w:hAnsi="Times New Roman" w:cs="Times New Roman"/>
                  </w:rPr>
                </w:r>
                <w:r w:rsidRPr="00147C23">
                  <w:rPr>
                    <w:rFonts w:ascii="Times New Roman" w:eastAsia="Times New Roman" w:hAnsi="Times New Roman" w:cs="Times New Roman"/>
                  </w:rPr>
                  <w:fldChar w:fldCharType="separate"/>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rPr>
                  <w:fldChar w:fldCharType="end"/>
                </w:r>
              </w:p>
            </w:tc>
          </w:sdtContent>
        </w:sdt>
      </w:tr>
      <w:tr w:rsidR="00147C23" w:rsidRPr="00147C23" w:rsidTr="00BE0060">
        <w:trPr>
          <w:trHeight w:val="360"/>
        </w:trPr>
        <w:tc>
          <w:tcPr>
            <w:tcW w:w="2175" w:type="dxa"/>
          </w:tcPr>
          <w:p w:rsidR="00147C23" w:rsidRPr="00147C23" w:rsidRDefault="00147C23" w:rsidP="00147C23">
            <w:pPr>
              <w:widowControl w:val="0"/>
              <w:spacing w:before="26"/>
              <w:ind w:right="70"/>
              <w:rPr>
                <w:rFonts w:ascii="Times New Roman" w:eastAsia="Times New Roman" w:hAnsi="Times New Roman" w:cs="Times New Roman"/>
                <w:b/>
              </w:rPr>
            </w:pPr>
            <w:r w:rsidRPr="00147C23">
              <w:rPr>
                <w:rFonts w:ascii="Times New Roman" w:eastAsia="Times New Roman" w:hAnsi="Times New Roman" w:cs="Times New Roman"/>
                <w:b/>
              </w:rPr>
              <w:t>Phone Number:</w:t>
            </w:r>
          </w:p>
        </w:tc>
        <w:sdt>
          <w:sdtPr>
            <w:rPr>
              <w:rFonts w:ascii="Times New Roman" w:eastAsia="Times New Roman" w:hAnsi="Times New Roman" w:cs="Times New Roman"/>
            </w:rPr>
            <w:id w:val="1518045097"/>
            <w:placeholder>
              <w:docPart w:val="42C3C6F21EEB40DFA22351E8499D6A61"/>
            </w:placeholder>
          </w:sdtPr>
          <w:sdtEndPr/>
          <w:sdtContent>
            <w:tc>
              <w:tcPr>
                <w:tcW w:w="5802" w:type="dxa"/>
              </w:tcPr>
              <w:p w:rsidR="00147C23" w:rsidRPr="00147C23" w:rsidRDefault="00147C23" w:rsidP="00147C23">
                <w:pPr>
                  <w:widowControl w:val="0"/>
                  <w:spacing w:before="26"/>
                  <w:ind w:right="70"/>
                  <w:rPr>
                    <w:rFonts w:ascii="Times New Roman" w:eastAsia="Times New Roman" w:hAnsi="Times New Roman" w:cs="Times New Roman"/>
                  </w:rPr>
                </w:pPr>
                <w:r w:rsidRPr="00147C23">
                  <w:rPr>
                    <w:rFonts w:ascii="Times New Roman" w:eastAsia="Times New Roman" w:hAnsi="Times New Roman" w:cs="Times New Roman"/>
                  </w:rPr>
                  <w:fldChar w:fldCharType="begin">
                    <w:ffData>
                      <w:name w:val="Text9"/>
                      <w:enabled/>
                      <w:calcOnExit w:val="0"/>
                      <w:textInput/>
                    </w:ffData>
                  </w:fldChar>
                </w:r>
                <w:r w:rsidRPr="00147C23">
                  <w:rPr>
                    <w:rFonts w:ascii="Times New Roman" w:eastAsia="Times New Roman" w:hAnsi="Times New Roman" w:cs="Times New Roman"/>
                  </w:rPr>
                  <w:instrText xml:space="preserve"> FORMTEXT </w:instrText>
                </w:r>
                <w:r w:rsidRPr="00147C23">
                  <w:rPr>
                    <w:rFonts w:ascii="Times New Roman" w:eastAsia="Times New Roman" w:hAnsi="Times New Roman" w:cs="Times New Roman"/>
                  </w:rPr>
                </w:r>
                <w:r w:rsidRPr="00147C23">
                  <w:rPr>
                    <w:rFonts w:ascii="Times New Roman" w:eastAsia="Times New Roman" w:hAnsi="Times New Roman" w:cs="Times New Roman"/>
                  </w:rPr>
                  <w:fldChar w:fldCharType="separate"/>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rPr>
                  <w:fldChar w:fldCharType="end"/>
                </w:r>
              </w:p>
            </w:tc>
          </w:sdtContent>
        </w:sdt>
      </w:tr>
      <w:tr w:rsidR="00147C23" w:rsidRPr="00147C23" w:rsidTr="00BE0060">
        <w:trPr>
          <w:trHeight w:val="360"/>
        </w:trPr>
        <w:tc>
          <w:tcPr>
            <w:tcW w:w="2175" w:type="dxa"/>
          </w:tcPr>
          <w:p w:rsidR="00147C23" w:rsidRPr="00147C23" w:rsidRDefault="00147C23" w:rsidP="00147C23">
            <w:pPr>
              <w:widowControl w:val="0"/>
              <w:spacing w:before="26"/>
              <w:ind w:right="70"/>
              <w:rPr>
                <w:rFonts w:ascii="Times New Roman" w:eastAsia="Times New Roman" w:hAnsi="Times New Roman" w:cs="Times New Roman"/>
                <w:b/>
              </w:rPr>
            </w:pPr>
            <w:r w:rsidRPr="00147C23">
              <w:rPr>
                <w:rFonts w:ascii="Times New Roman" w:eastAsia="Times New Roman" w:hAnsi="Times New Roman" w:cs="Times New Roman"/>
                <w:b/>
              </w:rPr>
              <w:t>Email Address:</w:t>
            </w:r>
          </w:p>
        </w:tc>
        <w:sdt>
          <w:sdtPr>
            <w:rPr>
              <w:rFonts w:ascii="Times New Roman" w:eastAsia="Times New Roman" w:hAnsi="Times New Roman" w:cs="Times New Roman"/>
            </w:rPr>
            <w:id w:val="-858425226"/>
            <w:placeholder>
              <w:docPart w:val="8412A685057547708574EAD0D0032844"/>
            </w:placeholder>
          </w:sdtPr>
          <w:sdtEndPr/>
          <w:sdtContent>
            <w:tc>
              <w:tcPr>
                <w:tcW w:w="5802" w:type="dxa"/>
              </w:tcPr>
              <w:p w:rsidR="00147C23" w:rsidRPr="00147C23" w:rsidRDefault="00147C23" w:rsidP="00147C23">
                <w:pPr>
                  <w:widowControl w:val="0"/>
                  <w:spacing w:before="26"/>
                  <w:ind w:right="70"/>
                  <w:rPr>
                    <w:rFonts w:ascii="Times New Roman" w:eastAsia="Times New Roman" w:hAnsi="Times New Roman" w:cs="Times New Roman"/>
                  </w:rPr>
                </w:pPr>
                <w:r w:rsidRPr="00147C23">
                  <w:rPr>
                    <w:rFonts w:ascii="Times New Roman" w:eastAsia="Times New Roman" w:hAnsi="Times New Roman" w:cs="Times New Roman"/>
                  </w:rPr>
                  <w:fldChar w:fldCharType="begin">
                    <w:ffData>
                      <w:name w:val="Text10"/>
                      <w:enabled/>
                      <w:calcOnExit w:val="0"/>
                      <w:textInput/>
                    </w:ffData>
                  </w:fldChar>
                </w:r>
                <w:r w:rsidRPr="00147C23">
                  <w:rPr>
                    <w:rFonts w:ascii="Times New Roman" w:eastAsia="Times New Roman" w:hAnsi="Times New Roman" w:cs="Times New Roman"/>
                  </w:rPr>
                  <w:instrText xml:space="preserve"> FORMTEXT </w:instrText>
                </w:r>
                <w:r w:rsidRPr="00147C23">
                  <w:rPr>
                    <w:rFonts w:ascii="Times New Roman" w:eastAsia="Times New Roman" w:hAnsi="Times New Roman" w:cs="Times New Roman"/>
                  </w:rPr>
                </w:r>
                <w:r w:rsidRPr="00147C23">
                  <w:rPr>
                    <w:rFonts w:ascii="Times New Roman" w:eastAsia="Times New Roman" w:hAnsi="Times New Roman" w:cs="Times New Roman"/>
                  </w:rPr>
                  <w:fldChar w:fldCharType="separate"/>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rPr>
                  <w:fldChar w:fldCharType="end"/>
                </w:r>
              </w:p>
            </w:tc>
          </w:sdtContent>
        </w:sdt>
      </w:tr>
      <w:tr w:rsidR="00147C23" w:rsidRPr="00147C23" w:rsidTr="00BE0060">
        <w:trPr>
          <w:trHeight w:val="360"/>
        </w:trPr>
        <w:tc>
          <w:tcPr>
            <w:tcW w:w="2175" w:type="dxa"/>
          </w:tcPr>
          <w:p w:rsidR="00147C23" w:rsidRPr="00147C23" w:rsidRDefault="00147C23" w:rsidP="00147C23">
            <w:pPr>
              <w:widowControl w:val="0"/>
              <w:spacing w:before="26"/>
              <w:ind w:right="70"/>
              <w:rPr>
                <w:rFonts w:ascii="Times New Roman" w:eastAsia="Times New Roman" w:hAnsi="Times New Roman" w:cs="Times New Roman"/>
                <w:b/>
              </w:rPr>
            </w:pPr>
            <w:r w:rsidRPr="00147C23">
              <w:rPr>
                <w:rFonts w:ascii="Times New Roman" w:eastAsia="Times New Roman" w:hAnsi="Times New Roman" w:cs="Times New Roman"/>
                <w:b/>
              </w:rPr>
              <w:t>Company</w:t>
            </w:r>
          </w:p>
        </w:tc>
        <w:sdt>
          <w:sdtPr>
            <w:rPr>
              <w:rFonts w:ascii="Times New Roman" w:eastAsia="Times New Roman" w:hAnsi="Times New Roman" w:cs="Times New Roman"/>
            </w:rPr>
            <w:id w:val="-1543435771"/>
            <w:placeholder>
              <w:docPart w:val="404BB6ACECF04BF9A66C6B41412C82EA"/>
            </w:placeholder>
          </w:sdtPr>
          <w:sdtEndPr/>
          <w:sdtContent>
            <w:tc>
              <w:tcPr>
                <w:tcW w:w="5802" w:type="dxa"/>
              </w:tcPr>
              <w:p w:rsidR="00147C23" w:rsidRPr="00147C23" w:rsidRDefault="00147C23" w:rsidP="00147C23">
                <w:pPr>
                  <w:widowControl w:val="0"/>
                  <w:spacing w:before="26"/>
                  <w:ind w:right="70"/>
                  <w:rPr>
                    <w:rFonts w:ascii="Times New Roman" w:eastAsia="Times New Roman" w:hAnsi="Times New Roman" w:cs="Times New Roman"/>
                  </w:rPr>
                </w:pPr>
                <w:r w:rsidRPr="00147C23">
                  <w:rPr>
                    <w:rFonts w:ascii="Times New Roman" w:eastAsia="Times New Roman" w:hAnsi="Times New Roman" w:cs="Times New Roman"/>
                  </w:rPr>
                  <w:fldChar w:fldCharType="begin">
                    <w:ffData>
                      <w:name w:val="Text11"/>
                      <w:enabled/>
                      <w:calcOnExit w:val="0"/>
                      <w:textInput/>
                    </w:ffData>
                  </w:fldChar>
                </w:r>
                <w:r w:rsidRPr="00147C23">
                  <w:rPr>
                    <w:rFonts w:ascii="Times New Roman" w:eastAsia="Times New Roman" w:hAnsi="Times New Roman" w:cs="Times New Roman"/>
                  </w:rPr>
                  <w:instrText xml:space="preserve"> FORMTEXT </w:instrText>
                </w:r>
                <w:r w:rsidRPr="00147C23">
                  <w:rPr>
                    <w:rFonts w:ascii="Times New Roman" w:eastAsia="Times New Roman" w:hAnsi="Times New Roman" w:cs="Times New Roman"/>
                  </w:rPr>
                </w:r>
                <w:r w:rsidRPr="00147C23">
                  <w:rPr>
                    <w:rFonts w:ascii="Times New Roman" w:eastAsia="Times New Roman" w:hAnsi="Times New Roman" w:cs="Times New Roman"/>
                  </w:rPr>
                  <w:fldChar w:fldCharType="separate"/>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noProof/>
                  </w:rPr>
                  <w:t> </w:t>
                </w:r>
                <w:r w:rsidRPr="00147C23">
                  <w:rPr>
                    <w:rFonts w:ascii="Times New Roman" w:eastAsia="Times New Roman" w:hAnsi="Times New Roman" w:cs="Times New Roman"/>
                  </w:rPr>
                  <w:fldChar w:fldCharType="end"/>
                </w:r>
              </w:p>
            </w:tc>
          </w:sdtContent>
        </w:sdt>
      </w:tr>
    </w:tbl>
    <w:p w:rsidR="00147C23" w:rsidRPr="00147C23" w:rsidRDefault="00147C23" w:rsidP="00147C23">
      <w:pPr>
        <w:widowControl w:val="0"/>
        <w:spacing w:before="26" w:after="0" w:line="240" w:lineRule="auto"/>
        <w:ind w:right="70"/>
        <w:rPr>
          <w:rFonts w:ascii="Times New Roman" w:eastAsia="Times New Roman" w:hAnsi="Times New Roman" w:cs="Times New Roman"/>
        </w:rPr>
      </w:pPr>
    </w:p>
    <w:p w:rsidR="00147C23" w:rsidRPr="00147C23" w:rsidRDefault="00147C23" w:rsidP="00147C23">
      <w:pPr>
        <w:widowControl w:val="0"/>
        <w:spacing w:before="26" w:after="0" w:line="240" w:lineRule="auto"/>
        <w:ind w:right="70"/>
        <w:rPr>
          <w:rFonts w:ascii="Times New Roman" w:eastAsia="Calibri" w:hAnsi="Times New Roman" w:cs="Times New Roman"/>
        </w:rPr>
      </w:pPr>
      <w:r w:rsidRPr="00147C23">
        <w:rPr>
          <w:rFonts w:ascii="Times New Roman" w:eastAsia="Times New Roman" w:hAnsi="Times New Roman" w:cs="Times New Roman"/>
        </w:rPr>
        <w:t>This</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Authorization</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rPr>
        <w:t>shall</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be</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in</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effect</w:t>
      </w:r>
      <w:r w:rsidRPr="00147C23">
        <w:rPr>
          <w:rFonts w:ascii="Times New Roman" w:eastAsia="Times New Roman" w:hAnsi="Times New Roman" w:cs="Times New Roman"/>
          <w:spacing w:val="-4"/>
        </w:rPr>
        <w:t xml:space="preserve"> </w:t>
      </w:r>
      <w:r w:rsidRPr="00147C23">
        <w:rPr>
          <w:rFonts w:ascii="Times New Roman" w:eastAsia="Times New Roman" w:hAnsi="Times New Roman" w:cs="Times New Roman"/>
        </w:rPr>
        <w:t>for</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b/>
        </w:rPr>
        <w:t>one</w:t>
      </w:r>
      <w:r w:rsidRPr="00147C23">
        <w:rPr>
          <w:rFonts w:ascii="Times New Roman" w:eastAsia="Times New Roman" w:hAnsi="Times New Roman" w:cs="Times New Roman"/>
          <w:b/>
          <w:spacing w:val="-3"/>
        </w:rPr>
        <w:t xml:space="preserve"> </w:t>
      </w:r>
      <w:r w:rsidRPr="00147C23">
        <w:rPr>
          <w:rFonts w:ascii="Times New Roman" w:eastAsia="Times New Roman" w:hAnsi="Times New Roman" w:cs="Times New Roman"/>
          <w:b/>
        </w:rPr>
        <w:t>year</w:t>
      </w:r>
      <w:r w:rsidRPr="00147C23">
        <w:rPr>
          <w:rFonts w:ascii="Times New Roman" w:eastAsia="Times New Roman" w:hAnsi="Times New Roman" w:cs="Times New Roman"/>
          <w:b/>
          <w:spacing w:val="-1"/>
        </w:rPr>
        <w:t xml:space="preserve"> </w:t>
      </w:r>
      <w:r w:rsidRPr="00147C23">
        <w:rPr>
          <w:rFonts w:ascii="Times New Roman" w:eastAsia="Times New Roman" w:hAnsi="Times New Roman" w:cs="Times New Roman"/>
        </w:rPr>
        <w:t>from</w:t>
      </w:r>
      <w:r w:rsidRPr="00147C23">
        <w:rPr>
          <w:rFonts w:ascii="Times New Roman" w:eastAsia="Times New Roman" w:hAnsi="Times New Roman" w:cs="Times New Roman"/>
          <w:spacing w:val="-3"/>
        </w:rPr>
        <w:t xml:space="preserve"> </w:t>
      </w:r>
      <w:r w:rsidRPr="00147C23">
        <w:rPr>
          <w:rFonts w:ascii="Times New Roman" w:eastAsia="Times New Roman" w:hAnsi="Times New Roman" w:cs="Times New Roman"/>
        </w:rPr>
        <w:t>the</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start</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date</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of</w:t>
      </w:r>
      <w:r w:rsidRPr="00147C23">
        <w:rPr>
          <w:rFonts w:ascii="Times New Roman" w:eastAsia="Times New Roman" w:hAnsi="Times New Roman" w:cs="Times New Roman"/>
          <w:spacing w:val="-5"/>
        </w:rPr>
        <w:t xml:space="preserve"> </w:t>
      </w:r>
      <w:r w:rsidRPr="00147C23">
        <w:rPr>
          <w:rFonts w:ascii="Times New Roman" w:eastAsia="Times New Roman" w:hAnsi="Times New Roman" w:cs="Times New Roman"/>
        </w:rPr>
        <w:t>this</w:t>
      </w:r>
      <w:r w:rsidRPr="00147C23">
        <w:rPr>
          <w:rFonts w:ascii="Times New Roman" w:eastAsia="Times New Roman" w:hAnsi="Times New Roman" w:cs="Times New Roman"/>
          <w:spacing w:val="-2"/>
        </w:rPr>
        <w:t xml:space="preserve"> </w:t>
      </w:r>
      <w:r w:rsidRPr="00147C23">
        <w:rPr>
          <w:rFonts w:ascii="Times New Roman" w:eastAsia="Times New Roman" w:hAnsi="Times New Roman" w:cs="Times New Roman"/>
        </w:rPr>
        <w:t>request.</w:t>
      </w:r>
    </w:p>
    <w:p w:rsidR="00147C23" w:rsidRPr="00147C23" w:rsidRDefault="00147C23" w:rsidP="00147C23">
      <w:pPr>
        <w:widowControl w:val="0"/>
        <w:spacing w:before="5" w:after="0" w:line="240" w:lineRule="auto"/>
        <w:rPr>
          <w:rFonts w:ascii="Times New Roman" w:eastAsia="Calibri" w:hAnsi="Times New Roman" w:cs="Times New Roman"/>
          <w:i/>
        </w:rPr>
      </w:pPr>
    </w:p>
    <w:p w:rsidR="00147C23" w:rsidRPr="00147C23" w:rsidRDefault="00147C23" w:rsidP="00147C23">
      <w:pPr>
        <w:widowControl w:val="0"/>
        <w:spacing w:after="0" w:line="240" w:lineRule="auto"/>
        <w:ind w:right="70"/>
        <w:rPr>
          <w:rFonts w:ascii="Times New Roman" w:eastAsia="Calibri" w:hAnsi="Times New Roman" w:cs="Times New Roman"/>
        </w:rPr>
      </w:pPr>
      <w:r w:rsidRPr="00147C23">
        <w:rPr>
          <w:rFonts w:ascii="Times New Roman" w:hAnsi="Times New Roman" w:cs="Times New Roman"/>
          <w:b/>
          <w:u w:val="single" w:color="000000"/>
        </w:rPr>
        <w:t>*ALL PREVIOUS AUTHORIZATIONS PRIOR TO THIS LETTER ARE NULL AND VOID*</w:t>
      </w: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w:t>
      </w:r>
    </w:p>
    <w:tbl>
      <w:tblPr>
        <w:tblStyle w:val="TableGrid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323326209"/>
            <w:placeholder>
              <w:docPart w:val="9BE0E87394144171A2D6BB5B2A6F1012"/>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5"/>
                      <w:enabled/>
                      <w:calcOnExit w:val="0"/>
                      <w:textInput/>
                    </w:ffData>
                  </w:fldChar>
                </w:r>
                <w:bookmarkStart w:id="62" w:name="Text25"/>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[SELLER1NAME]</w:t>
                </w:r>
                <w:r w:rsidRPr="00147C23">
                  <w:rPr>
                    <w:rFonts w:ascii="Times New Roman" w:hAnsi="Times New Roman" w:cs="Times New Roman"/>
                    <w:b/>
                  </w:rPr>
                  <w:fldChar w:fldCharType="end"/>
                </w:r>
              </w:p>
            </w:tc>
            <w:bookmarkEnd w:id="62"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843668923"/>
            <w:placeholder>
              <w:docPart w:val="9BE0E87394144171A2D6BB5B2A6F1012"/>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4"/>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396554944"/>
            <w:placeholder>
              <w:docPart w:val="9BE0E87394144171A2D6BB5B2A6F1012"/>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5"/>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[SELLER1SSN]</w:t>
                </w:r>
                <w:r w:rsidRPr="00147C23">
                  <w:rPr>
                    <w:rFonts w:ascii="Times New Roman" w:hAnsi="Times New Roman" w:cs="Times New Roman"/>
                    <w:b/>
                  </w:rPr>
                  <w:fldChar w:fldCharType="end"/>
                </w:r>
              </w:p>
            </w:tc>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562914827"/>
            <w:placeholder>
              <w:docPart w:val="9BE0E87394144171A2D6BB5B2A6F1012"/>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6"/>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[SELLER1DOB]</w:t>
                </w:r>
                <w:r w:rsidRPr="00147C23">
                  <w:rPr>
                    <w:rFonts w:ascii="Times New Roman" w:hAnsi="Times New Roman" w:cs="Times New Roman"/>
                    <w:b/>
                  </w:rPr>
                  <w:fldChar w:fldCharType="end"/>
                </w:r>
              </w:p>
            </w:tc>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________________________________________________</w:t>
      </w:r>
    </w:p>
    <w:tbl>
      <w:tblPr>
        <w:tblStyle w:val="TableGrid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18241798"/>
            <w:placeholder>
              <w:docPart w:val="C51B30B3A24E4FFA899DB3F9BC4F094E"/>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7"/>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[SELLER2NAME]</w:t>
                </w:r>
                <w:r w:rsidRPr="00147C23">
                  <w:rPr>
                    <w:rFonts w:ascii="Times New Roman" w:hAnsi="Times New Roman" w:cs="Times New Roman"/>
                    <w:b/>
                  </w:rPr>
                  <w:fldChar w:fldCharType="end"/>
                </w:r>
              </w:p>
            </w:tc>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547344334"/>
            <w:placeholder>
              <w:docPart w:val="C51B30B3A24E4FFA899DB3F9BC4F094E"/>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9"/>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1810444354"/>
            <w:placeholder>
              <w:docPart w:val="AAE616BC334E4B4CBB45E768AC978508"/>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18"/>
                      <w:enabled/>
                      <w:calcOnExit w:val="0"/>
                      <w:textInput/>
                    </w:ffData>
                  </w:fldChar>
                </w:r>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[SELLER2SSN]</w:t>
                </w:r>
                <w:r w:rsidRPr="00147C23">
                  <w:rPr>
                    <w:rFonts w:ascii="Times New Roman" w:hAnsi="Times New Roman" w:cs="Times New Roman"/>
                    <w:b/>
                  </w:rPr>
                  <w:fldChar w:fldCharType="end"/>
                </w:r>
              </w:p>
            </w:tc>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1429959725"/>
            <w:placeholder>
              <w:docPart w:val="AAE616BC334E4B4CBB45E768AC978508"/>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0"/>
                      <w:enabled/>
                      <w:calcOnExit w:val="0"/>
                      <w:textInput/>
                    </w:ffData>
                  </w:fldChar>
                </w:r>
                <w:bookmarkStart w:id="63" w:name="Text20"/>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[SELLER2SSN</w:t>
                </w:r>
                <w:r w:rsidR="00402ACD">
                  <w:rPr>
                    <w:noProof/>
                  </w:rPr>
                  <w:t>]</w:t>
                </w:r>
                <w:r w:rsidRPr="00147C23">
                  <w:rPr>
                    <w:rFonts w:ascii="Times New Roman" w:hAnsi="Times New Roman" w:cs="Times New Roman"/>
                    <w:b/>
                  </w:rPr>
                  <w:fldChar w:fldCharType="end"/>
                </w:r>
              </w:p>
            </w:tc>
            <w:bookmarkEnd w:id="63" w:displacedByCustomXml="next"/>
          </w:sdtContent>
        </w:sdt>
      </w:tr>
    </w:tbl>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p>
    <w:p w:rsidR="00147C23" w:rsidRPr="00147C23" w:rsidRDefault="00147C23" w:rsidP="00147C23">
      <w:pPr>
        <w:spacing w:after="0" w:line="240" w:lineRule="auto"/>
        <w:rPr>
          <w:rFonts w:ascii="Times New Roman" w:hAnsi="Times New Roman" w:cs="Times New Roman"/>
          <w:b/>
        </w:rPr>
      </w:pPr>
      <w:r w:rsidRPr="00147C23">
        <w:rPr>
          <w:rFonts w:ascii="Times New Roman" w:hAnsi="Times New Roman" w:cs="Times New Roman"/>
          <w:b/>
        </w:rPr>
        <w:t>________________________________________________</w:t>
      </w:r>
    </w:p>
    <w:tbl>
      <w:tblPr>
        <w:tblStyle w:val="TableGrid1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39"/>
        <w:gridCol w:w="4506"/>
        <w:gridCol w:w="540"/>
        <w:gridCol w:w="2965"/>
      </w:tblGrid>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Borrower:</w:t>
            </w:r>
          </w:p>
        </w:tc>
        <w:sdt>
          <w:sdtPr>
            <w:rPr>
              <w:rFonts w:ascii="Times New Roman" w:hAnsi="Times New Roman" w:cs="Times New Roman"/>
              <w:b/>
            </w:rPr>
            <w:id w:val="1877506941"/>
            <w:placeholder>
              <w:docPart w:val="7F20701148854816A4E6D21EEA361883"/>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1"/>
                      <w:enabled/>
                      <w:calcOnExit w:val="0"/>
                      <w:textInput/>
                    </w:ffData>
                  </w:fldChar>
                </w:r>
                <w:bookmarkStart w:id="64" w:name="Text21"/>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[SELLER3NAME]</w:t>
                </w:r>
                <w:r w:rsidRPr="00147C23">
                  <w:rPr>
                    <w:rFonts w:ascii="Times New Roman" w:hAnsi="Times New Roman" w:cs="Times New Roman"/>
                    <w:b/>
                  </w:rPr>
                  <w:fldChar w:fldCharType="end"/>
                </w:r>
              </w:p>
            </w:tc>
            <w:bookmarkEnd w:id="64"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Date</w:t>
            </w:r>
          </w:p>
        </w:tc>
        <w:sdt>
          <w:sdtPr>
            <w:rPr>
              <w:rFonts w:ascii="Times New Roman" w:hAnsi="Times New Roman" w:cs="Times New Roman"/>
              <w:b/>
            </w:rPr>
            <w:id w:val="-699086540"/>
            <w:placeholder>
              <w:docPart w:val="7F20701148854816A4E6D21EEA361883"/>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2"/>
                      <w:enabled/>
                      <w:calcOnExit w:val="0"/>
                      <w:textInput/>
                    </w:ffData>
                  </w:fldChar>
                </w:r>
                <w:bookmarkStart w:id="65" w:name="Text22"/>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noProof/>
                  </w:rPr>
                  <w:t> </w:t>
                </w:r>
                <w:r w:rsidRPr="00147C23">
                  <w:rPr>
                    <w:rFonts w:ascii="Times New Roman" w:hAnsi="Times New Roman" w:cs="Times New Roman"/>
                    <w:b/>
                  </w:rPr>
                  <w:fldChar w:fldCharType="end"/>
                </w:r>
              </w:p>
            </w:tc>
            <w:bookmarkEnd w:id="65" w:displacedByCustomXml="next"/>
          </w:sdtContent>
        </w:sdt>
      </w:tr>
      <w:tr w:rsidR="00147C23" w:rsidRPr="00147C23" w:rsidTr="00BE0060">
        <w:trPr>
          <w:trHeight w:val="360"/>
        </w:trPr>
        <w:tc>
          <w:tcPr>
            <w:tcW w:w="1339"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SSN #:</w:t>
            </w:r>
          </w:p>
        </w:tc>
        <w:sdt>
          <w:sdtPr>
            <w:rPr>
              <w:rFonts w:ascii="Times New Roman" w:hAnsi="Times New Roman" w:cs="Times New Roman"/>
              <w:b/>
            </w:rPr>
            <w:id w:val="983743852"/>
            <w:placeholder>
              <w:docPart w:val="9959E8920E2A4A4CAFD000D52EF7D635"/>
            </w:placeholder>
          </w:sdtPr>
          <w:sdtEndPr/>
          <w:sdtContent>
            <w:tc>
              <w:tcPr>
                <w:tcW w:w="4506"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3"/>
                      <w:enabled/>
                      <w:calcOnExit w:val="0"/>
                      <w:textInput/>
                    </w:ffData>
                  </w:fldChar>
                </w:r>
                <w:bookmarkStart w:id="66" w:name="Text23"/>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[SELLER3SSN]</w:t>
                </w:r>
                <w:r w:rsidRPr="00147C23">
                  <w:rPr>
                    <w:rFonts w:ascii="Times New Roman" w:hAnsi="Times New Roman" w:cs="Times New Roman"/>
                    <w:b/>
                  </w:rPr>
                  <w:fldChar w:fldCharType="end"/>
                </w:r>
              </w:p>
            </w:tc>
            <w:bookmarkEnd w:id="66" w:displacedByCustomXml="next"/>
          </w:sdtContent>
        </w:sdt>
        <w:tc>
          <w:tcPr>
            <w:tcW w:w="540"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t>Dob</w:t>
            </w:r>
          </w:p>
        </w:tc>
        <w:sdt>
          <w:sdtPr>
            <w:rPr>
              <w:rFonts w:ascii="Times New Roman" w:hAnsi="Times New Roman" w:cs="Times New Roman"/>
              <w:b/>
            </w:rPr>
            <w:id w:val="1284393242"/>
            <w:placeholder>
              <w:docPart w:val="9959E8920E2A4A4CAFD000D52EF7D635"/>
            </w:placeholder>
          </w:sdtPr>
          <w:sdtEndPr/>
          <w:sdtContent>
            <w:tc>
              <w:tcPr>
                <w:tcW w:w="2965" w:type="dxa"/>
              </w:tcPr>
              <w:p w:rsidR="00147C23" w:rsidRPr="00147C23" w:rsidRDefault="00147C23" w:rsidP="00147C23">
                <w:pPr>
                  <w:rPr>
                    <w:rFonts w:ascii="Times New Roman" w:hAnsi="Times New Roman" w:cs="Times New Roman"/>
                    <w:b/>
                  </w:rPr>
                </w:pPr>
                <w:r w:rsidRPr="00147C23">
                  <w:rPr>
                    <w:rFonts w:ascii="Times New Roman" w:hAnsi="Times New Roman" w:cs="Times New Roman"/>
                    <w:b/>
                  </w:rPr>
                  <w:fldChar w:fldCharType="begin">
                    <w:ffData>
                      <w:name w:val="Text24"/>
                      <w:enabled/>
                      <w:calcOnExit w:val="0"/>
                      <w:textInput/>
                    </w:ffData>
                  </w:fldChar>
                </w:r>
                <w:bookmarkStart w:id="67" w:name="Text24"/>
                <w:r w:rsidRPr="00147C23">
                  <w:rPr>
                    <w:rFonts w:ascii="Times New Roman" w:hAnsi="Times New Roman" w:cs="Times New Roman"/>
                    <w:b/>
                  </w:rPr>
                  <w:instrText xml:space="preserve"> FORMTEXT </w:instrText>
                </w:r>
                <w:r w:rsidRPr="00147C23">
                  <w:rPr>
                    <w:rFonts w:ascii="Times New Roman" w:hAnsi="Times New Roman" w:cs="Times New Roman"/>
                    <w:b/>
                  </w:rPr>
                </w:r>
                <w:r w:rsidRPr="00147C23">
                  <w:rPr>
                    <w:rFonts w:ascii="Times New Roman" w:hAnsi="Times New Roman" w:cs="Times New Roman"/>
                    <w:b/>
                  </w:rPr>
                  <w:fldChar w:fldCharType="separate"/>
                </w:r>
                <w:r w:rsidR="00402ACD" w:rsidRPr="00A419BF">
                  <w:rPr>
                    <w:noProof/>
                  </w:rPr>
                  <w:t>[SELLER3DOB]</w:t>
                </w:r>
                <w:r w:rsidRPr="00147C23">
                  <w:rPr>
                    <w:rFonts w:ascii="Times New Roman" w:hAnsi="Times New Roman" w:cs="Times New Roman"/>
                    <w:b/>
                  </w:rPr>
                  <w:fldChar w:fldCharType="end"/>
                </w:r>
              </w:p>
            </w:tc>
            <w:bookmarkEnd w:id="67" w:displacedByCustomXml="next"/>
          </w:sdtContent>
        </w:sdt>
      </w:tr>
    </w:tbl>
    <w:p w:rsidR="00147C23" w:rsidRDefault="00147C23" w:rsidP="00AE2943">
      <w:pPr>
        <w:pStyle w:val="NoSpacing"/>
        <w:jc w:val="center"/>
        <w:rPr>
          <w:rFonts w:ascii="Times New Roman" w:hAnsi="Times New Roman" w:cs="Times New Roman"/>
          <w:b/>
          <w:sz w:val="24"/>
          <w:szCs w:val="24"/>
        </w:rPr>
      </w:pPr>
    </w:p>
    <w:p w:rsidR="00147C23" w:rsidRDefault="00147C23" w:rsidP="00AE2943">
      <w:pPr>
        <w:pStyle w:val="NoSpacing"/>
        <w:jc w:val="center"/>
        <w:rPr>
          <w:rFonts w:ascii="Times New Roman" w:hAnsi="Times New Roman" w:cs="Times New Roman"/>
          <w:b/>
          <w:sz w:val="24"/>
          <w:szCs w:val="24"/>
        </w:rPr>
      </w:pPr>
    </w:p>
    <w:p w:rsidR="00147C23" w:rsidRDefault="00147C23" w:rsidP="00AE2943">
      <w:pPr>
        <w:pStyle w:val="NoSpacing"/>
        <w:jc w:val="center"/>
        <w:rPr>
          <w:rFonts w:ascii="Times New Roman" w:hAnsi="Times New Roman" w:cs="Times New Roman"/>
          <w:b/>
          <w:sz w:val="24"/>
          <w:szCs w:val="24"/>
        </w:rPr>
      </w:pPr>
    </w:p>
    <w:p w:rsidR="00147C23" w:rsidRDefault="00147C23" w:rsidP="00AE2943">
      <w:pPr>
        <w:pStyle w:val="NoSpacing"/>
        <w:jc w:val="center"/>
        <w:rPr>
          <w:rFonts w:ascii="Times New Roman" w:hAnsi="Times New Roman" w:cs="Times New Roman"/>
          <w:b/>
          <w:sz w:val="24"/>
          <w:szCs w:val="24"/>
        </w:rPr>
      </w:pPr>
    </w:p>
    <w:p w:rsidR="00147C23" w:rsidRDefault="00147C23" w:rsidP="00AE2943">
      <w:pPr>
        <w:pStyle w:val="NoSpacing"/>
        <w:jc w:val="center"/>
        <w:rPr>
          <w:rFonts w:ascii="Times New Roman" w:hAnsi="Times New Roman" w:cs="Times New Roman"/>
          <w:b/>
          <w:sz w:val="24"/>
          <w:szCs w:val="24"/>
        </w:rPr>
      </w:pPr>
    </w:p>
    <w:p w:rsidR="00147C23" w:rsidRPr="00147C23" w:rsidRDefault="00147C23" w:rsidP="00147C23">
      <w:pPr>
        <w:ind w:right="70"/>
        <w:jc w:val="center"/>
        <w:rPr>
          <w:rFonts w:ascii="Times New Roman" w:eastAsia="Calibri" w:hAnsi="Times New Roman" w:cs="Times New Roman"/>
          <w:sz w:val="20"/>
          <w:szCs w:val="20"/>
        </w:rPr>
      </w:pPr>
      <w:r w:rsidRPr="00147C23">
        <w:rPr>
          <w:rFonts w:ascii="Times New Roman" w:hAnsi="Times New Roman" w:cs="Times New Roman"/>
          <w:i/>
          <w:sz w:val="20"/>
          <w:szCs w:val="20"/>
        </w:rPr>
        <w:t>A facsimile copy of this document may serve with all of the rights and legalities as an</w:t>
      </w:r>
      <w:r w:rsidRPr="00147C23">
        <w:rPr>
          <w:rFonts w:ascii="Times New Roman" w:hAnsi="Times New Roman" w:cs="Times New Roman"/>
          <w:i/>
          <w:spacing w:val="-26"/>
          <w:sz w:val="20"/>
          <w:szCs w:val="20"/>
        </w:rPr>
        <w:t xml:space="preserve"> </w:t>
      </w:r>
      <w:r w:rsidRPr="00147C23">
        <w:rPr>
          <w:rFonts w:ascii="Times New Roman" w:hAnsi="Times New Roman" w:cs="Times New Roman"/>
          <w:i/>
          <w:sz w:val="20"/>
          <w:szCs w:val="20"/>
        </w:rPr>
        <w:t>original.</w:t>
      </w:r>
    </w:p>
    <w:p w:rsidR="00AE2943" w:rsidRPr="00246778" w:rsidRDefault="00AE2943" w:rsidP="00AE2943">
      <w:pPr>
        <w:pStyle w:val="NoSpacing"/>
        <w:jc w:val="center"/>
        <w:rPr>
          <w:rFonts w:ascii="Times New Roman" w:hAnsi="Times New Roman" w:cs="Times New Roman"/>
          <w:b/>
          <w:sz w:val="28"/>
          <w:szCs w:val="28"/>
          <w:u w:val="single"/>
        </w:rPr>
      </w:pPr>
      <w:r w:rsidRPr="00246778">
        <w:rPr>
          <w:rFonts w:ascii="Times New Roman" w:hAnsi="Times New Roman" w:cs="Times New Roman"/>
          <w:b/>
          <w:sz w:val="28"/>
          <w:szCs w:val="28"/>
          <w:u w:val="single"/>
        </w:rPr>
        <w:lastRenderedPageBreak/>
        <w:t>Cancelation of Authorization</w:t>
      </w:r>
    </w:p>
    <w:p w:rsidR="00AE2943" w:rsidRPr="00246778" w:rsidRDefault="00AE2943" w:rsidP="00AE2943">
      <w:pPr>
        <w:pStyle w:val="NoSpacing"/>
        <w:jc w:val="center"/>
        <w:rPr>
          <w:rFonts w:ascii="Times New Roman" w:hAnsi="Times New Roman" w:cs="Times New Roman"/>
          <w:b/>
          <w:sz w:val="24"/>
          <w:szCs w:val="24"/>
          <w:u w:val="single"/>
        </w:rPr>
      </w:pPr>
    </w:p>
    <w:p w:rsidR="00AE2943" w:rsidRPr="00246778" w:rsidRDefault="00AE2943" w:rsidP="00AE2943">
      <w:pPr>
        <w:pStyle w:val="NoSpacing"/>
        <w:jc w:val="center"/>
        <w:rPr>
          <w:rFonts w:ascii="Times New Roman" w:hAnsi="Times New Roman" w:cs="Times New Roman"/>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1411887747"/>
            <w:placeholder>
              <w:docPart w:val="2CFC3E5A40F5468EA21112202C3C712A"/>
            </w:placeholder>
          </w:sdtPr>
          <w:sdtEndPr/>
          <w:sdtContent>
            <w:tc>
              <w:tcPr>
                <w:tcW w:w="7080" w:type="dxa"/>
                <w:gridSpan w:val="3"/>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2"/>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402ACD">
                  <w:rPr>
                    <w:noProof/>
                  </w:rPr>
                  <w:t>[TODAY]</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bookmarkStart w:id="68" w:name="_Hlk457848284"/>
            <w:r w:rsidRPr="00246778">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1867060965"/>
            <w:placeholder>
              <w:docPart w:val="04367CEA9C1B4755BAF40750B7BA425B"/>
            </w:placeholder>
          </w:sdtPr>
          <w:sdtEndPr/>
          <w:sdtContent>
            <w:tc>
              <w:tcPr>
                <w:tcW w:w="7080" w:type="dxa"/>
                <w:gridSpan w:val="3"/>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2"/>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402ACD" w:rsidRPr="00624AA4">
                  <w:rPr>
                    <w:noProof/>
                  </w:rPr>
                  <w:t>[PROPERTYADDRESS]</w:t>
                </w:r>
                <w:r w:rsidRPr="00246778">
                  <w:rPr>
                    <w:rFonts w:ascii="Times New Roman" w:eastAsiaTheme="minorEastAsia" w:hAnsi="Times New Roman" w:cs="Times New Roman"/>
                    <w:b/>
                    <w:sz w:val="24"/>
                    <w:szCs w:val="24"/>
                  </w:rPr>
                  <w:fldChar w:fldCharType="end"/>
                </w:r>
              </w:p>
            </w:tc>
          </w:sdtContent>
        </w:sdt>
      </w:tr>
      <w:bookmarkEnd w:id="68"/>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798499331"/>
            <w:placeholder>
              <w:docPart w:val="A27B87B573854E4CB3B0B3C0EACE6A04"/>
            </w:placeholder>
          </w:sdtPr>
          <w:sdtEndPr/>
          <w:sdtContent>
            <w:tc>
              <w:tcPr>
                <w:tcW w:w="7080" w:type="dxa"/>
                <w:gridSpan w:val="3"/>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6"/>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[SELLER1NAME]</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557360272"/>
            <w:placeholder>
              <w:docPart w:val="587B518DDB9A4A688591D155995E7488"/>
            </w:placeholder>
          </w:sdtPr>
          <w:sdtEndPr/>
          <w:sdtContent>
            <w:tc>
              <w:tcPr>
                <w:tcW w:w="7080" w:type="dxa"/>
                <w:gridSpan w:val="3"/>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7"/>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[SELLER</w:t>
                </w:r>
                <w:r w:rsidR="0062311F">
                  <w:rPr>
                    <w:noProof/>
                  </w:rPr>
                  <w:t>2</w:t>
                </w:r>
                <w:r w:rsidR="0062311F" w:rsidRPr="00624AA4">
                  <w:rPr>
                    <w:noProof/>
                  </w:rPr>
                  <w:t>NAME]</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3</w:t>
            </w:r>
            <w:r w:rsidRPr="00246778">
              <w:rPr>
                <w:rFonts w:ascii="Times New Roman" w:eastAsiaTheme="minorEastAsia" w:hAnsi="Times New Roman" w:cs="Times New Roman"/>
                <w:b/>
                <w:sz w:val="24"/>
                <w:szCs w:val="24"/>
                <w:vertAlign w:val="superscript"/>
              </w:rPr>
              <w:t>rd</w:t>
            </w:r>
            <w:r w:rsidRPr="00246778">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2008474896"/>
            <w:placeholder>
              <w:docPart w:val="C1DB0A3F83F54BC1B3884692E969520B"/>
            </w:placeholder>
          </w:sdtPr>
          <w:sdtEndPr/>
          <w:sdtContent>
            <w:tc>
              <w:tcPr>
                <w:tcW w:w="7080" w:type="dxa"/>
                <w:gridSpan w:val="3"/>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8"/>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[SELLER</w:t>
                </w:r>
                <w:r w:rsidR="0062311F">
                  <w:rPr>
                    <w:noProof/>
                  </w:rPr>
                  <w:t>3</w:t>
                </w:r>
                <w:r w:rsidR="0062311F" w:rsidRPr="00624AA4">
                  <w:rPr>
                    <w:noProof/>
                  </w:rPr>
                  <w:t>NAME]</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p>
        </w:tc>
        <w:tc>
          <w:tcPr>
            <w:tcW w:w="3035" w:type="dxa"/>
          </w:tcPr>
          <w:p w:rsidR="00AE2943" w:rsidRPr="00246778" w:rsidRDefault="00AE2943" w:rsidP="00130EC4">
            <w:pPr>
              <w:pStyle w:val="NoSpacing"/>
              <w:rPr>
                <w:rFonts w:ascii="Times New Roman" w:eastAsiaTheme="minorEastAsia" w:hAnsi="Times New Roman" w:cs="Times New Roman"/>
                <w:b/>
                <w:sz w:val="24"/>
                <w:szCs w:val="24"/>
              </w:rPr>
            </w:pPr>
          </w:p>
        </w:tc>
        <w:tc>
          <w:tcPr>
            <w:tcW w:w="990" w:type="dxa"/>
          </w:tcPr>
          <w:p w:rsidR="00AE2943" w:rsidRPr="00246778" w:rsidRDefault="00AE2943" w:rsidP="00130EC4">
            <w:pPr>
              <w:pStyle w:val="NoSpacing"/>
              <w:rPr>
                <w:rFonts w:ascii="Times New Roman" w:eastAsiaTheme="minorEastAsia" w:hAnsi="Times New Roman" w:cs="Times New Roman"/>
                <w:b/>
                <w:sz w:val="24"/>
                <w:szCs w:val="24"/>
              </w:rPr>
            </w:pPr>
          </w:p>
        </w:tc>
        <w:tc>
          <w:tcPr>
            <w:tcW w:w="3055" w:type="dxa"/>
          </w:tcPr>
          <w:p w:rsidR="00AE2943" w:rsidRPr="00246778" w:rsidRDefault="00AE2943" w:rsidP="00130EC4">
            <w:pPr>
              <w:pStyle w:val="NoSpacing"/>
              <w:rPr>
                <w:rFonts w:ascii="Times New Roman" w:eastAsiaTheme="minorEastAsia" w:hAnsi="Times New Roman" w:cs="Times New Roman"/>
                <w:b/>
                <w:sz w:val="24"/>
                <w:szCs w:val="24"/>
              </w:rPr>
            </w:pPr>
          </w:p>
        </w:tc>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1</w:t>
            </w:r>
            <w:r w:rsidRPr="00246778">
              <w:rPr>
                <w:rFonts w:ascii="Times New Roman" w:eastAsiaTheme="minorEastAsia" w:hAnsi="Times New Roman" w:cs="Times New Roman"/>
                <w:b/>
                <w:sz w:val="24"/>
                <w:szCs w:val="24"/>
                <w:vertAlign w:val="superscript"/>
              </w:rPr>
              <w:t>st</w:t>
            </w:r>
            <w:r w:rsidRPr="00246778">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534087713"/>
            <w:placeholder>
              <w:docPart w:val="85405BA0B0804FBB9D533A8604023833"/>
            </w:placeholder>
          </w:sdtPr>
          <w:sdtEndPr/>
          <w:sdtContent>
            <w:tc>
              <w:tcPr>
                <w:tcW w:w="303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3"/>
                      <w:enabled/>
                      <w:calcOnExit w:val="0"/>
                      <w:textInput/>
                    </w:ffData>
                  </w:fldChar>
                </w:r>
                <w:bookmarkStart w:id="69" w:name="Text3"/>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[MORTGAGE1LENDERNAME]</w:t>
                </w:r>
                <w:r w:rsidRPr="00246778">
                  <w:rPr>
                    <w:rFonts w:ascii="Times New Roman" w:eastAsiaTheme="minorEastAsia" w:hAnsi="Times New Roman" w:cs="Times New Roman"/>
                    <w:b/>
                    <w:sz w:val="24"/>
                    <w:szCs w:val="24"/>
                  </w:rPr>
                  <w:fldChar w:fldCharType="end"/>
                </w:r>
              </w:p>
            </w:tc>
            <w:bookmarkEnd w:id="69" w:displacedByCustomXml="next"/>
          </w:sdtContent>
        </w:sdt>
        <w:tc>
          <w:tcPr>
            <w:tcW w:w="99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446843292"/>
            <w:placeholder>
              <w:docPart w:val="1AA9DFD12F8349A98E11BB3CAF285B0D"/>
            </w:placeholder>
          </w:sdtPr>
          <w:sdtEndPr/>
          <w:sdtContent>
            <w:tc>
              <w:tcPr>
                <w:tcW w:w="305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9"/>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[MORTGAGE1LOAN]</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2</w:t>
            </w:r>
            <w:r w:rsidRPr="00246778">
              <w:rPr>
                <w:rFonts w:ascii="Times New Roman" w:eastAsiaTheme="minorEastAsia" w:hAnsi="Times New Roman" w:cs="Times New Roman"/>
                <w:b/>
                <w:sz w:val="24"/>
                <w:szCs w:val="24"/>
                <w:vertAlign w:val="superscript"/>
              </w:rPr>
              <w:t>nd</w:t>
            </w:r>
            <w:r w:rsidRPr="00246778">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435334218"/>
            <w:placeholder>
              <w:docPart w:val="FF924EEC66F2450BACF8E82AA4FBDA6B"/>
            </w:placeholder>
          </w:sdtPr>
          <w:sdtEndPr/>
          <w:sdtContent>
            <w:tc>
              <w:tcPr>
                <w:tcW w:w="303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4"/>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[MORTGAGE</w:t>
                </w:r>
                <w:r w:rsidR="0062311F">
                  <w:rPr>
                    <w:noProof/>
                  </w:rPr>
                  <w:t>2</w:t>
                </w:r>
                <w:r w:rsidR="0062311F" w:rsidRPr="00624AA4">
                  <w:rPr>
                    <w:noProof/>
                  </w:rPr>
                  <w:t>LENDERNAME]</w:t>
                </w:r>
                <w:r w:rsidRPr="00246778">
                  <w:rPr>
                    <w:rFonts w:ascii="Times New Roman" w:eastAsiaTheme="minorEastAsia" w:hAnsi="Times New Roman" w:cs="Times New Roman"/>
                    <w:b/>
                    <w:sz w:val="24"/>
                    <w:szCs w:val="24"/>
                  </w:rPr>
                  <w:fldChar w:fldCharType="end"/>
                </w:r>
              </w:p>
            </w:tc>
          </w:sdtContent>
        </w:sdt>
        <w:tc>
          <w:tcPr>
            <w:tcW w:w="99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233931510"/>
            <w:placeholder>
              <w:docPart w:val="F1D95A5054414B00B7916ACD90C22D1E"/>
            </w:placeholder>
          </w:sdtPr>
          <w:sdtEndPr/>
          <w:sdtContent>
            <w:tc>
              <w:tcPr>
                <w:tcW w:w="305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10"/>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[MORTGAGE</w:t>
                </w:r>
                <w:r w:rsidR="0062311F">
                  <w:rPr>
                    <w:noProof/>
                  </w:rPr>
                  <w:t>2</w:t>
                </w:r>
                <w:r w:rsidR="0062311F" w:rsidRPr="00624AA4">
                  <w:rPr>
                    <w:noProof/>
                  </w:rPr>
                  <w:t>LOAN]</w:t>
                </w:r>
                <w:r w:rsidRPr="00246778">
                  <w:rPr>
                    <w:rFonts w:ascii="Times New Roman" w:eastAsiaTheme="minorEastAsia" w:hAnsi="Times New Roman" w:cs="Times New Roman"/>
                    <w:b/>
                    <w:sz w:val="24"/>
                    <w:szCs w:val="24"/>
                  </w:rPr>
                  <w:fldChar w:fldCharType="end"/>
                </w:r>
              </w:p>
            </w:tc>
          </w:sdtContent>
        </w:sdt>
      </w:tr>
      <w:tr w:rsidR="00AE2943" w:rsidRPr="00246778" w:rsidTr="00130EC4">
        <w:trPr>
          <w:trHeight w:val="360"/>
        </w:trPr>
        <w:tc>
          <w:tcPr>
            <w:tcW w:w="227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3</w:t>
            </w:r>
            <w:r w:rsidRPr="00246778">
              <w:rPr>
                <w:rFonts w:ascii="Times New Roman" w:eastAsiaTheme="minorEastAsia" w:hAnsi="Times New Roman" w:cs="Times New Roman"/>
                <w:b/>
                <w:sz w:val="24"/>
                <w:szCs w:val="24"/>
                <w:vertAlign w:val="superscript"/>
              </w:rPr>
              <w:t>rd</w:t>
            </w:r>
            <w:r w:rsidRPr="00246778">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357544136"/>
            <w:placeholder>
              <w:docPart w:val="9AD9E7F0CC1F48F48EC7D08B456F341F"/>
            </w:placeholder>
          </w:sdtPr>
          <w:sdtEndPr/>
          <w:sdtContent>
            <w:tc>
              <w:tcPr>
                <w:tcW w:w="303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5"/>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BE109B" w:rsidRPr="00665274">
                  <w:rPr>
                    <w:noProof/>
                  </w:rPr>
                  <w:t>[MORTGAGE3LENDERNAME]</w:t>
                </w:r>
                <w:r w:rsidRPr="00246778">
                  <w:rPr>
                    <w:rFonts w:ascii="Times New Roman" w:eastAsiaTheme="minorEastAsia" w:hAnsi="Times New Roman" w:cs="Times New Roman"/>
                    <w:b/>
                    <w:sz w:val="24"/>
                    <w:szCs w:val="24"/>
                  </w:rPr>
                  <w:fldChar w:fldCharType="end"/>
                </w:r>
              </w:p>
            </w:tc>
          </w:sdtContent>
        </w:sdt>
        <w:tc>
          <w:tcPr>
            <w:tcW w:w="990"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500953369"/>
            <w:placeholder>
              <w:docPart w:val="ED5DF8C81BC64C9A90ABDCE63BCA2851"/>
            </w:placeholder>
          </w:sdtPr>
          <w:sdtEndPr/>
          <w:sdtContent>
            <w:tc>
              <w:tcPr>
                <w:tcW w:w="3055" w:type="dxa"/>
              </w:tcPr>
              <w:p w:rsidR="00AE2943" w:rsidRPr="00246778" w:rsidRDefault="00AE2943" w:rsidP="00130EC4">
                <w:pPr>
                  <w:pStyle w:val="NoSpacing"/>
                  <w:rPr>
                    <w:rFonts w:ascii="Times New Roman" w:eastAsiaTheme="minorEastAsia" w:hAnsi="Times New Roman" w:cs="Times New Roman"/>
                    <w:b/>
                    <w:sz w:val="24"/>
                    <w:szCs w:val="24"/>
                  </w:rPr>
                </w:pPr>
                <w:r w:rsidRPr="00246778">
                  <w:rPr>
                    <w:rFonts w:ascii="Times New Roman" w:eastAsiaTheme="minorEastAsia" w:hAnsi="Times New Roman" w:cs="Times New Roman"/>
                    <w:b/>
                    <w:sz w:val="24"/>
                    <w:szCs w:val="24"/>
                  </w:rPr>
                  <w:fldChar w:fldCharType="begin">
                    <w:ffData>
                      <w:name w:val="Text11"/>
                      <w:enabled/>
                      <w:calcOnExit w:val="0"/>
                      <w:textInput/>
                    </w:ffData>
                  </w:fldChar>
                </w:r>
                <w:r w:rsidRPr="00246778">
                  <w:rPr>
                    <w:rFonts w:ascii="Times New Roman" w:eastAsiaTheme="minorEastAsia" w:hAnsi="Times New Roman" w:cs="Times New Roman"/>
                    <w:b/>
                    <w:sz w:val="24"/>
                    <w:szCs w:val="24"/>
                  </w:rPr>
                  <w:instrText xml:space="preserve"> FORMTEXT </w:instrText>
                </w:r>
                <w:r w:rsidRPr="00246778">
                  <w:rPr>
                    <w:rFonts w:ascii="Times New Roman" w:eastAsiaTheme="minorEastAsia" w:hAnsi="Times New Roman" w:cs="Times New Roman"/>
                    <w:b/>
                    <w:sz w:val="24"/>
                    <w:szCs w:val="24"/>
                  </w:rPr>
                </w:r>
                <w:r w:rsidRPr="00246778">
                  <w:rPr>
                    <w:rFonts w:ascii="Times New Roman" w:eastAsiaTheme="minorEastAsia" w:hAnsi="Times New Roman" w:cs="Times New Roman"/>
                    <w:b/>
                    <w:sz w:val="24"/>
                    <w:szCs w:val="24"/>
                  </w:rPr>
                  <w:fldChar w:fldCharType="separate"/>
                </w:r>
                <w:r w:rsidR="0062311F" w:rsidRPr="00624AA4">
                  <w:rPr>
                    <w:noProof/>
                  </w:rPr>
                  <w:t>[MORTGAGE</w:t>
                </w:r>
                <w:r w:rsidR="0062311F">
                  <w:rPr>
                    <w:noProof/>
                  </w:rPr>
                  <w:t>3</w:t>
                </w:r>
                <w:r w:rsidR="0062311F" w:rsidRPr="00624AA4">
                  <w:rPr>
                    <w:noProof/>
                  </w:rPr>
                  <w:t>LOAN]</w:t>
                </w:r>
                <w:r w:rsidRPr="00246778">
                  <w:rPr>
                    <w:rFonts w:ascii="Times New Roman" w:eastAsiaTheme="minorEastAsia" w:hAnsi="Times New Roman" w:cs="Times New Roman"/>
                    <w:b/>
                    <w:sz w:val="24"/>
                    <w:szCs w:val="24"/>
                  </w:rPr>
                  <w:fldChar w:fldCharType="end"/>
                </w:r>
              </w:p>
            </w:tc>
          </w:sdtContent>
        </w:sdt>
      </w:tr>
    </w:tbl>
    <w:p w:rsidR="00AE2943" w:rsidRPr="00246778" w:rsidRDefault="00AE2943" w:rsidP="00AE2943">
      <w:pPr>
        <w:pStyle w:val="NoSpacing"/>
        <w:rPr>
          <w:rFonts w:ascii="Times New Roman" w:eastAsiaTheme="minorEastAsia" w:hAnsi="Times New Roman" w:cs="Times New Roman"/>
          <w:b/>
          <w:sz w:val="24"/>
          <w:szCs w:val="24"/>
        </w:rPr>
      </w:pPr>
    </w:p>
    <w:p w:rsidR="00AE2943" w:rsidRPr="00246778" w:rsidRDefault="00AE2943" w:rsidP="00AE2943">
      <w:pPr>
        <w:pStyle w:val="NoSpacing"/>
        <w:rPr>
          <w:rFonts w:ascii="Times New Roman" w:hAnsi="Times New Roman" w:cs="Times New Roman"/>
          <w:sz w:val="24"/>
          <w:szCs w:val="24"/>
        </w:rPr>
      </w:pPr>
    </w:p>
    <w:p w:rsidR="00AE2943" w:rsidRPr="00246778" w:rsidRDefault="00AE2943" w:rsidP="00AE2943">
      <w:pPr>
        <w:pStyle w:val="NoSpacing"/>
        <w:rPr>
          <w:rFonts w:ascii="Times New Roman" w:hAnsi="Times New Roman" w:cs="Times New Roman"/>
          <w:sz w:val="24"/>
          <w:szCs w:val="24"/>
        </w:rPr>
      </w:pPr>
      <w:r w:rsidRPr="00246778">
        <w:rPr>
          <w:rFonts w:ascii="Times New Roman" w:hAnsi="Times New Roman" w:cs="Times New Roman"/>
          <w:sz w:val="24"/>
          <w:szCs w:val="24"/>
        </w:rPr>
        <w:t>To Whom It May Concern:</w:t>
      </w:r>
    </w:p>
    <w:p w:rsidR="00AE2943" w:rsidRPr="00246778" w:rsidRDefault="00AE2943" w:rsidP="00AE2943">
      <w:pPr>
        <w:pStyle w:val="NoSpacing"/>
        <w:rPr>
          <w:rFonts w:ascii="Times New Roman" w:hAnsi="Times New Roman" w:cs="Times New Roman"/>
          <w:sz w:val="24"/>
          <w:szCs w:val="24"/>
        </w:rPr>
      </w:pPr>
    </w:p>
    <w:p w:rsidR="00AE2943" w:rsidRPr="00246778" w:rsidRDefault="00AE2943" w:rsidP="00AE2943">
      <w:pPr>
        <w:pStyle w:val="NoSpacing"/>
        <w:jc w:val="both"/>
        <w:rPr>
          <w:rFonts w:ascii="Times New Roman" w:hAnsi="Times New Roman" w:cs="Times New Roman"/>
          <w:sz w:val="24"/>
          <w:szCs w:val="24"/>
        </w:rPr>
      </w:pPr>
      <w:r w:rsidRPr="00246778">
        <w:rPr>
          <w:rFonts w:ascii="Times New Roman" w:hAnsi="Times New Roman" w:cs="Times New Roman"/>
          <w:sz w:val="24"/>
          <w:szCs w:val="24"/>
        </w:rPr>
        <w:t>I/we are no longer wish to work with our previous attorney and/or any real estate agent, please terminate any and all previous authorizations on file dated prior to the date of this letter immediately and seize all communication with any and all previously authorized third parties.</w:t>
      </w:r>
    </w:p>
    <w:p w:rsidR="00AE2943" w:rsidRPr="00246778" w:rsidRDefault="00AE2943" w:rsidP="00AE2943">
      <w:pPr>
        <w:pStyle w:val="NoSpacing"/>
        <w:rPr>
          <w:rFonts w:ascii="Times New Roman" w:hAnsi="Times New Roman" w:cs="Times New Roman"/>
          <w:sz w:val="24"/>
          <w:szCs w:val="24"/>
        </w:rPr>
      </w:pPr>
    </w:p>
    <w:p w:rsidR="00AE2943" w:rsidRPr="00246778" w:rsidRDefault="00AE2943" w:rsidP="00AE2943">
      <w:pPr>
        <w:pStyle w:val="NoSpacing"/>
        <w:rPr>
          <w:rFonts w:ascii="Times New Roman" w:hAnsi="Times New Roman" w:cs="Times New Roman"/>
          <w:sz w:val="24"/>
          <w:szCs w:val="24"/>
        </w:rPr>
      </w:pPr>
      <w:r w:rsidRPr="00246778">
        <w:rPr>
          <w:rFonts w:ascii="Times New Roman" w:hAnsi="Times New Roman" w:cs="Times New Roman"/>
          <w:sz w:val="24"/>
          <w:szCs w:val="24"/>
        </w:rPr>
        <w:t>I/we only authorize information pertaining to our account to be released and disclosed to:</w:t>
      </w:r>
    </w:p>
    <w:p w:rsidR="00AE2943" w:rsidRPr="00246778" w:rsidRDefault="00AE2943" w:rsidP="00AE2943">
      <w:pPr>
        <w:pStyle w:val="NoSpacing"/>
        <w:rPr>
          <w:rFonts w:ascii="Times New Roman" w:hAnsi="Times New Roman" w:cs="Times New Roman"/>
          <w:b/>
          <w:sz w:val="24"/>
          <w:szCs w:val="24"/>
        </w:rPr>
      </w:pP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 xml:space="preserve">Bibi Khan, </w:t>
      </w:r>
      <w:r w:rsidR="00D50C94">
        <w:rPr>
          <w:rFonts w:ascii="Times New Roman" w:hAnsi="Times New Roman" w:cs="Times New Roman"/>
          <w:b/>
          <w:sz w:val="24"/>
          <w:szCs w:val="24"/>
        </w:rPr>
        <w:t xml:space="preserve">Christine Maharaj, </w:t>
      </w:r>
      <w:r w:rsidRPr="00246778">
        <w:rPr>
          <w:rFonts w:ascii="Times New Roman" w:hAnsi="Times New Roman" w:cs="Times New Roman"/>
          <w:b/>
          <w:sz w:val="24"/>
          <w:szCs w:val="24"/>
        </w:rPr>
        <w:t>Michael Kay, Patrick Truong,</w:t>
      </w: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Sadi Islam, N</w:t>
      </w:r>
      <w:r w:rsidR="00D50C94">
        <w:rPr>
          <w:rFonts w:ascii="Times New Roman" w:hAnsi="Times New Roman" w:cs="Times New Roman"/>
          <w:b/>
          <w:sz w:val="24"/>
          <w:szCs w:val="24"/>
        </w:rPr>
        <w:t>atalia Echeverri,</w:t>
      </w:r>
      <w:r>
        <w:rPr>
          <w:rFonts w:ascii="Times New Roman" w:hAnsi="Times New Roman" w:cs="Times New Roman"/>
          <w:b/>
          <w:sz w:val="24"/>
          <w:szCs w:val="24"/>
        </w:rPr>
        <w:t xml:space="preserve"> Tissania McNairn</w:t>
      </w: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And/or any of its Employees, Agents, and Associates.</w:t>
      </w: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of SETTLE NY CORP</w:t>
      </w: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64-31 108 St, #1222, Forest Hills, NY 11375</w:t>
      </w:r>
    </w:p>
    <w:p w:rsidR="00AE2943" w:rsidRPr="00246778" w:rsidRDefault="00AE2943" w:rsidP="00AE2943">
      <w:pPr>
        <w:pStyle w:val="NoSpacing"/>
        <w:rPr>
          <w:rFonts w:ascii="Times New Roman" w:hAnsi="Times New Roman" w:cs="Times New Roman"/>
          <w:b/>
          <w:sz w:val="24"/>
          <w:szCs w:val="24"/>
        </w:rPr>
      </w:pPr>
      <w:r w:rsidRPr="00246778">
        <w:rPr>
          <w:rFonts w:ascii="Times New Roman" w:hAnsi="Times New Roman" w:cs="Times New Roman"/>
          <w:b/>
          <w:sz w:val="24"/>
          <w:szCs w:val="24"/>
        </w:rPr>
        <w:t>Office: 718-962-0200, Fax: 718-962-0222</w:t>
      </w:r>
    </w:p>
    <w:p w:rsidR="00AE2943" w:rsidRPr="00246778" w:rsidRDefault="00314AAF" w:rsidP="00AE2943">
      <w:pPr>
        <w:pStyle w:val="NoSpacing"/>
        <w:rPr>
          <w:rFonts w:ascii="Times New Roman" w:hAnsi="Times New Roman" w:cs="Times New Roman"/>
          <w:b/>
          <w:sz w:val="24"/>
          <w:szCs w:val="24"/>
        </w:rPr>
      </w:pPr>
      <w:hyperlink r:id="rId10" w:history="1">
        <w:r w:rsidR="00AE2943" w:rsidRPr="00246778">
          <w:rPr>
            <w:rStyle w:val="Hyperlink"/>
            <w:rFonts w:ascii="Times New Roman" w:hAnsi="Times New Roman" w:cs="Times New Roman"/>
            <w:b/>
            <w:sz w:val="24"/>
            <w:szCs w:val="24"/>
          </w:rPr>
          <w:t>Info@SettleNY.com</w:t>
        </w:r>
      </w:hyperlink>
    </w:p>
    <w:p w:rsidR="00AE2943" w:rsidRPr="00246778" w:rsidRDefault="00AE2943" w:rsidP="00AE2943">
      <w:pPr>
        <w:pStyle w:val="NoSpacing"/>
        <w:rPr>
          <w:rFonts w:ascii="Times New Roman" w:hAnsi="Times New Roman" w:cs="Times New Roman"/>
          <w:sz w:val="24"/>
          <w:szCs w:val="24"/>
        </w:rPr>
      </w:pPr>
    </w:p>
    <w:p w:rsidR="00AE2943" w:rsidRPr="00246778" w:rsidRDefault="00AE2943" w:rsidP="00AE2943">
      <w:pPr>
        <w:pStyle w:val="NoSpacing"/>
        <w:jc w:val="both"/>
        <w:rPr>
          <w:rFonts w:ascii="Times New Roman" w:hAnsi="Times New Roman" w:cs="Times New Roman"/>
          <w:sz w:val="24"/>
          <w:szCs w:val="24"/>
        </w:rPr>
      </w:pPr>
      <w:r w:rsidRPr="00246778">
        <w:rPr>
          <w:rFonts w:ascii="Times New Roman" w:hAnsi="Times New Roman" w:cs="Times New Roman"/>
          <w:sz w:val="24"/>
          <w:szCs w:val="24"/>
        </w:rPr>
        <w:t xml:space="preserve">If you have any questions, please reach out to </w:t>
      </w:r>
      <w:r w:rsidRPr="00246778">
        <w:rPr>
          <w:rFonts w:ascii="Times New Roman" w:hAnsi="Times New Roman" w:cs="Times New Roman"/>
          <w:b/>
          <w:sz w:val="24"/>
          <w:szCs w:val="24"/>
        </w:rPr>
        <w:t>Settle NY Corp at 718-962-0200</w:t>
      </w:r>
      <w:r w:rsidRPr="00246778">
        <w:rPr>
          <w:rFonts w:ascii="Times New Roman" w:hAnsi="Times New Roman" w:cs="Times New Roman"/>
          <w:sz w:val="24"/>
          <w:szCs w:val="24"/>
        </w:rPr>
        <w:t xml:space="preserve"> from the hours of 8:30am – 5:30pm Monday through Friday, EST or via email at </w:t>
      </w:r>
      <w:r w:rsidRPr="00246778">
        <w:rPr>
          <w:rFonts w:ascii="Times New Roman" w:hAnsi="Times New Roman" w:cs="Times New Roman"/>
          <w:b/>
          <w:sz w:val="24"/>
          <w:szCs w:val="24"/>
        </w:rPr>
        <w:t>info@settleny.com</w:t>
      </w:r>
      <w:r w:rsidRPr="00246778">
        <w:rPr>
          <w:rFonts w:ascii="Times New Roman" w:hAnsi="Times New Roman" w:cs="Times New Roman"/>
          <w:sz w:val="24"/>
          <w:szCs w:val="24"/>
        </w:rPr>
        <w:t>.</w:t>
      </w:r>
    </w:p>
    <w:p w:rsidR="00AE2943" w:rsidRPr="00246778" w:rsidRDefault="00AE2943" w:rsidP="00AE2943">
      <w:pPr>
        <w:pStyle w:val="NoSpacing"/>
        <w:rPr>
          <w:rFonts w:ascii="Times New Roman" w:hAnsi="Times New Roman" w:cs="Times New Roman"/>
          <w:sz w:val="24"/>
          <w:szCs w:val="24"/>
        </w:rPr>
      </w:pPr>
    </w:p>
    <w:p w:rsidR="00AE2943" w:rsidRPr="00246778" w:rsidRDefault="00AE2943" w:rsidP="00AE2943">
      <w:pPr>
        <w:pStyle w:val="NoSpacing"/>
        <w:rPr>
          <w:rFonts w:ascii="Times New Roman" w:hAnsi="Times New Roman" w:cs="Times New Roman"/>
          <w:sz w:val="24"/>
          <w:szCs w:val="24"/>
        </w:rPr>
      </w:pPr>
      <w:r w:rsidRPr="00246778">
        <w:rPr>
          <w:rFonts w:ascii="Times New Roman" w:hAnsi="Times New Roman" w:cs="Times New Roman"/>
          <w:sz w:val="24"/>
          <w:szCs w:val="24"/>
        </w:rPr>
        <w:t>Best regards,</w:t>
      </w:r>
    </w:p>
    <w:p w:rsidR="00AE2943" w:rsidRPr="00246778" w:rsidRDefault="00AE2943" w:rsidP="00AE2943">
      <w:pPr>
        <w:spacing w:after="0" w:line="240" w:lineRule="auto"/>
        <w:rPr>
          <w:rFonts w:ascii="Times New Roman" w:hAnsi="Times New Roman" w:cs="Times New Roman"/>
          <w:sz w:val="24"/>
          <w:szCs w:val="24"/>
        </w:rPr>
      </w:pPr>
    </w:p>
    <w:p w:rsidR="00AE2943" w:rsidRDefault="00AE2943" w:rsidP="00487DBA">
      <w:pPr>
        <w:pStyle w:val="NoSpacing"/>
        <w:jc w:val="center"/>
        <w:rPr>
          <w:rFonts w:ascii="Times New Roman" w:hAnsi="Times New Roman" w:cs="Times New Roman"/>
          <w:b/>
          <w:sz w:val="28"/>
          <w:szCs w:val="28"/>
          <w:u w:val="single"/>
        </w:rPr>
        <w:sectPr w:rsidR="00AE2943" w:rsidSect="00147C23">
          <w:pgSz w:w="12240" w:h="15840"/>
          <w:pgMar w:top="720" w:right="1440" w:bottom="540" w:left="1440" w:header="720" w:footer="720" w:gutter="0"/>
          <w:cols w:space="720"/>
          <w:docGrid w:linePitch="360"/>
        </w:sectPr>
      </w:pPr>
    </w:p>
    <w:p w:rsidR="00487DBA" w:rsidRPr="00553DFE" w:rsidRDefault="00487DBA" w:rsidP="00487DBA">
      <w:pPr>
        <w:pStyle w:val="NoSpacing"/>
        <w:jc w:val="center"/>
        <w:rPr>
          <w:rFonts w:ascii="Times New Roman" w:hAnsi="Times New Roman" w:cs="Times New Roman"/>
          <w:b/>
          <w:sz w:val="28"/>
          <w:szCs w:val="28"/>
          <w:u w:val="single"/>
        </w:rPr>
      </w:pPr>
      <w:r w:rsidRPr="00553DFE">
        <w:rPr>
          <w:rFonts w:ascii="Times New Roman" w:hAnsi="Times New Roman" w:cs="Times New Roman"/>
          <w:b/>
          <w:sz w:val="28"/>
          <w:szCs w:val="28"/>
          <w:u w:val="single"/>
        </w:rPr>
        <w:lastRenderedPageBreak/>
        <w:t>Payoff Request</w:t>
      </w:r>
    </w:p>
    <w:p w:rsidR="00487DBA" w:rsidRPr="009E608A" w:rsidRDefault="00487DBA" w:rsidP="00487DBA">
      <w:pPr>
        <w:pStyle w:val="NoSpacing"/>
        <w:jc w:val="center"/>
        <w:rPr>
          <w:rFonts w:ascii="Times New Roman" w:hAnsi="Times New Roman" w:cs="Times New Roman"/>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bookmarkStart w:id="70" w:name="OLE_LINK1"/>
            <w:bookmarkStart w:id="71" w:name="OLE_LINK2"/>
            <w:r w:rsidRPr="00553DFE">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1735969180"/>
            <w:placeholder>
              <w:docPart w:val="9A18DF59134A427D81D0F719817F7549"/>
            </w:placeholder>
          </w:sdtPr>
          <w:sdtEndPr/>
          <w:sdtContent>
            <w:tc>
              <w:tcPr>
                <w:tcW w:w="7080" w:type="dxa"/>
                <w:gridSpan w:val="3"/>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1"/>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287844">
                  <w:rPr>
                    <w:noProof/>
                  </w:rPr>
                  <w:t>[TODAY]</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811872383"/>
            <w:placeholder>
              <w:docPart w:val="A65A5C82E4104F19A2B25417C93C71A7"/>
            </w:placeholder>
          </w:sdtPr>
          <w:sdtEndPr/>
          <w:sdtContent>
            <w:tc>
              <w:tcPr>
                <w:tcW w:w="7080" w:type="dxa"/>
                <w:gridSpan w:val="3"/>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2"/>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[PROPERTYADDRESS]</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bookmarkStart w:id="72" w:name="OLE_LINK4"/>
            <w:bookmarkStart w:id="73" w:name="OLE_LINK5"/>
            <w:r w:rsidRPr="00553DFE">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457948004"/>
            <w:placeholder>
              <w:docPart w:val="D342DC96456D441AA3253E6B375D90BC"/>
            </w:placeholder>
          </w:sdtPr>
          <w:sdtEndPr/>
          <w:sdtContent>
            <w:tc>
              <w:tcPr>
                <w:tcW w:w="7080" w:type="dxa"/>
                <w:gridSpan w:val="3"/>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9"/>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[SELLER1NAME]</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1962686932"/>
            <w:placeholder>
              <w:docPart w:val="A8D96684CA1D4993AF700FCB8E11EDD2"/>
            </w:placeholder>
          </w:sdtPr>
          <w:sdtEndPr/>
          <w:sdtContent>
            <w:tc>
              <w:tcPr>
                <w:tcW w:w="7080" w:type="dxa"/>
                <w:gridSpan w:val="3"/>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10"/>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[SELLER</w:t>
                </w:r>
                <w:r w:rsidR="0062311F">
                  <w:rPr>
                    <w:noProof/>
                  </w:rPr>
                  <w:t>2</w:t>
                </w:r>
                <w:r w:rsidR="0062311F" w:rsidRPr="00665274">
                  <w:rPr>
                    <w:noProof/>
                  </w:rPr>
                  <w:t>NAME]</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3</w:t>
            </w:r>
            <w:r w:rsidRPr="00553DFE">
              <w:rPr>
                <w:rFonts w:ascii="Times New Roman" w:eastAsiaTheme="minorEastAsia" w:hAnsi="Times New Roman" w:cs="Times New Roman"/>
                <w:b/>
                <w:sz w:val="24"/>
                <w:szCs w:val="24"/>
                <w:vertAlign w:val="superscript"/>
              </w:rPr>
              <w:t>rd</w:t>
            </w:r>
            <w:r w:rsidRPr="00553DFE">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791662107"/>
            <w:placeholder>
              <w:docPart w:val="49E7DFE963C54ACB9315EFD733F692E2"/>
            </w:placeholder>
          </w:sdtPr>
          <w:sdtEndPr/>
          <w:sdtContent>
            <w:tc>
              <w:tcPr>
                <w:tcW w:w="7080" w:type="dxa"/>
                <w:gridSpan w:val="3"/>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11"/>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[SELLER</w:t>
                </w:r>
                <w:r w:rsidR="0062311F">
                  <w:rPr>
                    <w:noProof/>
                  </w:rPr>
                  <w:t>3</w:t>
                </w:r>
                <w:r w:rsidR="0062311F" w:rsidRPr="00665274">
                  <w:rPr>
                    <w:noProof/>
                  </w:rPr>
                  <w:t>NAME]</w:t>
                </w:r>
                <w:r w:rsidRPr="00553DFE">
                  <w:rPr>
                    <w:rFonts w:ascii="Times New Roman" w:eastAsiaTheme="minorEastAsia" w:hAnsi="Times New Roman" w:cs="Times New Roman"/>
                    <w:b/>
                    <w:sz w:val="24"/>
                    <w:szCs w:val="24"/>
                  </w:rPr>
                  <w:fldChar w:fldCharType="end"/>
                </w:r>
              </w:p>
            </w:tc>
          </w:sdtContent>
        </w:sdt>
      </w:tr>
      <w:bookmarkEnd w:id="72"/>
      <w:bookmarkEnd w:id="73"/>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p>
        </w:tc>
        <w:tc>
          <w:tcPr>
            <w:tcW w:w="3035" w:type="dxa"/>
          </w:tcPr>
          <w:p w:rsidR="00487DBA" w:rsidRPr="00553DFE" w:rsidRDefault="00487DBA" w:rsidP="00130EC4">
            <w:pPr>
              <w:pStyle w:val="NoSpacing"/>
              <w:rPr>
                <w:rFonts w:ascii="Times New Roman" w:eastAsiaTheme="minorEastAsia" w:hAnsi="Times New Roman" w:cs="Times New Roman"/>
                <w:b/>
                <w:sz w:val="24"/>
                <w:szCs w:val="24"/>
              </w:rPr>
            </w:pPr>
          </w:p>
        </w:tc>
        <w:tc>
          <w:tcPr>
            <w:tcW w:w="990" w:type="dxa"/>
          </w:tcPr>
          <w:p w:rsidR="00487DBA" w:rsidRPr="00553DFE" w:rsidRDefault="00487DBA" w:rsidP="00130EC4">
            <w:pPr>
              <w:pStyle w:val="NoSpacing"/>
              <w:rPr>
                <w:rFonts w:ascii="Times New Roman" w:eastAsiaTheme="minorEastAsia" w:hAnsi="Times New Roman" w:cs="Times New Roman"/>
                <w:b/>
                <w:sz w:val="24"/>
                <w:szCs w:val="24"/>
              </w:rPr>
            </w:pPr>
          </w:p>
        </w:tc>
        <w:tc>
          <w:tcPr>
            <w:tcW w:w="3055" w:type="dxa"/>
          </w:tcPr>
          <w:p w:rsidR="00487DBA" w:rsidRPr="00553DFE" w:rsidRDefault="00487DBA" w:rsidP="00130EC4">
            <w:pPr>
              <w:pStyle w:val="NoSpacing"/>
              <w:rPr>
                <w:rFonts w:ascii="Times New Roman" w:eastAsiaTheme="minorEastAsia" w:hAnsi="Times New Roman" w:cs="Times New Roman"/>
                <w:b/>
                <w:sz w:val="24"/>
                <w:szCs w:val="24"/>
              </w:rPr>
            </w:pPr>
          </w:p>
        </w:tc>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1</w:t>
            </w:r>
            <w:r w:rsidRPr="00553DFE">
              <w:rPr>
                <w:rFonts w:ascii="Times New Roman" w:eastAsiaTheme="minorEastAsia" w:hAnsi="Times New Roman" w:cs="Times New Roman"/>
                <w:b/>
                <w:sz w:val="24"/>
                <w:szCs w:val="24"/>
                <w:vertAlign w:val="superscript"/>
              </w:rPr>
              <w:t>st</w:t>
            </w:r>
            <w:r w:rsidRPr="00553DFE">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578402179"/>
            <w:placeholder>
              <w:docPart w:val="FC3305F2167A4457B4254E618B202A2A"/>
            </w:placeholder>
          </w:sdtPr>
          <w:sdtEndPr/>
          <w:sdtContent>
            <w:tc>
              <w:tcPr>
                <w:tcW w:w="303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3"/>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[MORTGAGE1LENDERNAME]</w:t>
                </w:r>
                <w:r w:rsidRPr="00553DFE">
                  <w:rPr>
                    <w:rFonts w:ascii="Times New Roman" w:eastAsiaTheme="minorEastAsia" w:hAnsi="Times New Roman" w:cs="Times New Roman"/>
                    <w:b/>
                    <w:sz w:val="24"/>
                    <w:szCs w:val="24"/>
                  </w:rPr>
                  <w:fldChar w:fldCharType="end"/>
                </w:r>
              </w:p>
            </w:tc>
          </w:sdtContent>
        </w:sdt>
        <w:tc>
          <w:tcPr>
            <w:tcW w:w="99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689913191"/>
            <w:placeholder>
              <w:docPart w:val="8462E3E4DA5E4143822AA30BA4E1DF7E"/>
            </w:placeholder>
          </w:sdtPr>
          <w:sdtEndPr/>
          <w:sdtContent>
            <w:tc>
              <w:tcPr>
                <w:tcW w:w="305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6"/>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[MORTGAGE1LOAN]</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2</w:t>
            </w:r>
            <w:r w:rsidRPr="00553DFE">
              <w:rPr>
                <w:rFonts w:ascii="Times New Roman" w:eastAsiaTheme="minorEastAsia" w:hAnsi="Times New Roman" w:cs="Times New Roman"/>
                <w:b/>
                <w:sz w:val="24"/>
                <w:szCs w:val="24"/>
                <w:vertAlign w:val="superscript"/>
              </w:rPr>
              <w:t>nd</w:t>
            </w:r>
            <w:r w:rsidRPr="00553DFE">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140572041"/>
            <w:placeholder>
              <w:docPart w:val="01DC72FAC3C341A2A20744C614B271BB"/>
            </w:placeholder>
          </w:sdtPr>
          <w:sdtEndPr/>
          <w:sdtContent>
            <w:tc>
              <w:tcPr>
                <w:tcW w:w="303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4"/>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w:t>
                </w:r>
                <w:r w:rsidR="0062311F">
                  <w:rPr>
                    <w:noProof/>
                  </w:rPr>
                  <w:t>2</w:t>
                </w:r>
                <w:r w:rsidR="0062311F" w:rsidRPr="00665274">
                  <w:rPr>
                    <w:noProof/>
                  </w:rPr>
                  <w:t>LENDERNAME]</w:t>
                </w:r>
                <w:r w:rsidRPr="00553DFE">
                  <w:rPr>
                    <w:rFonts w:ascii="Times New Roman" w:eastAsiaTheme="minorEastAsia" w:hAnsi="Times New Roman" w:cs="Times New Roman"/>
                    <w:b/>
                    <w:sz w:val="24"/>
                    <w:szCs w:val="24"/>
                  </w:rPr>
                  <w:fldChar w:fldCharType="end"/>
                </w:r>
              </w:p>
            </w:tc>
          </w:sdtContent>
        </w:sdt>
        <w:tc>
          <w:tcPr>
            <w:tcW w:w="99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2043475209"/>
            <w:placeholder>
              <w:docPart w:val="8306B5358AB94306838B05B47BEA52BB"/>
            </w:placeholder>
          </w:sdtPr>
          <w:sdtEndPr/>
          <w:sdtContent>
            <w:tc>
              <w:tcPr>
                <w:tcW w:w="305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7"/>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w:t>
                </w:r>
                <w:r w:rsidR="0062311F">
                  <w:rPr>
                    <w:noProof/>
                  </w:rPr>
                  <w:t>2</w:t>
                </w:r>
                <w:r w:rsidR="0062311F" w:rsidRPr="00665274">
                  <w:rPr>
                    <w:noProof/>
                  </w:rPr>
                  <w:t>LOAN]</w:t>
                </w:r>
                <w:r w:rsidRPr="00553DFE">
                  <w:rPr>
                    <w:rFonts w:ascii="Times New Roman" w:eastAsiaTheme="minorEastAsia" w:hAnsi="Times New Roman" w:cs="Times New Roman"/>
                    <w:b/>
                    <w:sz w:val="24"/>
                    <w:szCs w:val="24"/>
                  </w:rPr>
                  <w:fldChar w:fldCharType="end"/>
                </w:r>
              </w:p>
            </w:tc>
          </w:sdtContent>
        </w:sdt>
      </w:tr>
      <w:tr w:rsidR="00487DBA" w:rsidRPr="00553DFE" w:rsidTr="00130EC4">
        <w:trPr>
          <w:trHeight w:val="360"/>
        </w:trPr>
        <w:tc>
          <w:tcPr>
            <w:tcW w:w="227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3</w:t>
            </w:r>
            <w:r w:rsidRPr="00553DFE">
              <w:rPr>
                <w:rFonts w:ascii="Times New Roman" w:eastAsiaTheme="minorEastAsia" w:hAnsi="Times New Roman" w:cs="Times New Roman"/>
                <w:b/>
                <w:sz w:val="24"/>
                <w:szCs w:val="24"/>
                <w:vertAlign w:val="superscript"/>
              </w:rPr>
              <w:t>rd</w:t>
            </w:r>
            <w:r w:rsidRPr="00553DFE">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907616195"/>
            <w:placeholder>
              <w:docPart w:val="0D841E75C21747A8A163F8E342EAC6CB"/>
            </w:placeholder>
          </w:sdtPr>
          <w:sdtEndPr/>
          <w:sdtContent>
            <w:tc>
              <w:tcPr>
                <w:tcW w:w="303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5"/>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w:t>
                </w:r>
                <w:r w:rsidR="0062311F">
                  <w:rPr>
                    <w:noProof/>
                  </w:rPr>
                  <w:t>3</w:t>
                </w:r>
                <w:r w:rsidR="0062311F" w:rsidRPr="00665274">
                  <w:rPr>
                    <w:noProof/>
                  </w:rPr>
                  <w:t>LENDERNAME]</w:t>
                </w:r>
                <w:r w:rsidRPr="00553DFE">
                  <w:rPr>
                    <w:rFonts w:ascii="Times New Roman" w:eastAsiaTheme="minorEastAsia" w:hAnsi="Times New Roman" w:cs="Times New Roman"/>
                    <w:b/>
                    <w:sz w:val="24"/>
                    <w:szCs w:val="24"/>
                  </w:rPr>
                  <w:fldChar w:fldCharType="end"/>
                </w:r>
              </w:p>
            </w:tc>
          </w:sdtContent>
        </w:sdt>
        <w:tc>
          <w:tcPr>
            <w:tcW w:w="990"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241725942"/>
            <w:placeholder>
              <w:docPart w:val="395373294344466A813A17C1EBB558BB"/>
            </w:placeholder>
          </w:sdtPr>
          <w:sdtEndPr/>
          <w:sdtContent>
            <w:tc>
              <w:tcPr>
                <w:tcW w:w="3055" w:type="dxa"/>
              </w:tcPr>
              <w:p w:rsidR="00487DBA" w:rsidRPr="00553DFE" w:rsidRDefault="00487DBA" w:rsidP="00130EC4">
                <w:pPr>
                  <w:pStyle w:val="NoSpacing"/>
                  <w:rPr>
                    <w:rFonts w:ascii="Times New Roman" w:eastAsiaTheme="minorEastAsia" w:hAnsi="Times New Roman" w:cs="Times New Roman"/>
                    <w:b/>
                    <w:sz w:val="24"/>
                    <w:szCs w:val="24"/>
                  </w:rPr>
                </w:pPr>
                <w:r w:rsidRPr="00553DFE">
                  <w:rPr>
                    <w:rFonts w:ascii="Times New Roman" w:eastAsiaTheme="minorEastAsia" w:hAnsi="Times New Roman" w:cs="Times New Roman"/>
                    <w:b/>
                    <w:sz w:val="24"/>
                    <w:szCs w:val="24"/>
                  </w:rPr>
                  <w:fldChar w:fldCharType="begin">
                    <w:ffData>
                      <w:name w:val="Text8"/>
                      <w:enabled/>
                      <w:calcOnExit w:val="0"/>
                      <w:textInput/>
                    </w:ffData>
                  </w:fldChar>
                </w:r>
                <w:r w:rsidRPr="00553DFE">
                  <w:rPr>
                    <w:rFonts w:ascii="Times New Roman" w:eastAsiaTheme="minorEastAsia" w:hAnsi="Times New Roman" w:cs="Times New Roman"/>
                    <w:b/>
                    <w:sz w:val="24"/>
                    <w:szCs w:val="24"/>
                  </w:rPr>
                  <w:instrText xml:space="preserve"> FORMTEXT </w:instrText>
                </w:r>
                <w:r w:rsidRPr="00553DFE">
                  <w:rPr>
                    <w:rFonts w:ascii="Times New Roman" w:eastAsiaTheme="minorEastAsia" w:hAnsi="Times New Roman" w:cs="Times New Roman"/>
                    <w:b/>
                    <w:sz w:val="24"/>
                    <w:szCs w:val="24"/>
                  </w:rPr>
                </w:r>
                <w:r w:rsidRPr="00553DFE">
                  <w:rPr>
                    <w:rFonts w:ascii="Times New Roman" w:eastAsiaTheme="minorEastAsia" w:hAnsi="Times New Roman" w:cs="Times New Roman"/>
                    <w:b/>
                    <w:sz w:val="24"/>
                    <w:szCs w:val="24"/>
                  </w:rPr>
                  <w:fldChar w:fldCharType="separate"/>
                </w:r>
                <w:r w:rsidR="0062311F" w:rsidRPr="00665274">
                  <w:rPr>
                    <w:noProof/>
                  </w:rPr>
                  <w:t>[MORTGAGE</w:t>
                </w:r>
                <w:r w:rsidR="0062311F">
                  <w:rPr>
                    <w:noProof/>
                  </w:rPr>
                  <w:t>3</w:t>
                </w:r>
                <w:r w:rsidR="0062311F" w:rsidRPr="00665274">
                  <w:rPr>
                    <w:noProof/>
                  </w:rPr>
                  <w:t>LOAN]</w:t>
                </w:r>
                <w:r w:rsidRPr="00553DFE">
                  <w:rPr>
                    <w:rFonts w:ascii="Times New Roman" w:eastAsiaTheme="minorEastAsia" w:hAnsi="Times New Roman" w:cs="Times New Roman"/>
                    <w:b/>
                    <w:sz w:val="24"/>
                    <w:szCs w:val="24"/>
                  </w:rPr>
                  <w:fldChar w:fldCharType="end"/>
                </w:r>
              </w:p>
            </w:tc>
          </w:sdtContent>
        </w:sdt>
      </w:tr>
      <w:bookmarkEnd w:id="70"/>
      <w:bookmarkEnd w:id="71"/>
      <w:tr w:rsidR="00487DBA" w:rsidTr="00130EC4">
        <w:trPr>
          <w:trHeight w:val="360"/>
        </w:trPr>
        <w:tc>
          <w:tcPr>
            <w:tcW w:w="2270" w:type="dxa"/>
          </w:tcPr>
          <w:p w:rsidR="00487DBA" w:rsidRDefault="00487DBA" w:rsidP="00130EC4">
            <w:pPr>
              <w:pStyle w:val="NoSpacing"/>
              <w:rPr>
                <w:rFonts w:ascii="Times New Roman" w:eastAsiaTheme="minorEastAsia" w:hAnsi="Times New Roman" w:cs="Times New Roman"/>
                <w:b/>
              </w:rPr>
            </w:pPr>
          </w:p>
        </w:tc>
        <w:tc>
          <w:tcPr>
            <w:tcW w:w="7080" w:type="dxa"/>
            <w:gridSpan w:val="3"/>
          </w:tcPr>
          <w:p w:rsidR="00487DBA" w:rsidRDefault="00487DBA" w:rsidP="00130EC4">
            <w:pPr>
              <w:pStyle w:val="NoSpacing"/>
              <w:rPr>
                <w:rFonts w:ascii="Times New Roman" w:eastAsiaTheme="minorEastAsia" w:hAnsi="Times New Roman" w:cs="Times New Roman"/>
                <w:b/>
              </w:rPr>
            </w:pPr>
          </w:p>
        </w:tc>
      </w:tr>
    </w:tbl>
    <w:p w:rsidR="00487DBA" w:rsidRPr="00996432" w:rsidRDefault="00487DBA" w:rsidP="00487DBA">
      <w:pPr>
        <w:pStyle w:val="NoSpacing"/>
        <w:rPr>
          <w:rFonts w:ascii="Times New Roman" w:eastAsiaTheme="minorEastAsia" w:hAnsi="Times New Roman" w:cs="Times New Roman"/>
          <w:b/>
        </w:rPr>
      </w:pPr>
    </w:p>
    <w:p w:rsidR="00487DBA" w:rsidRDefault="00487DBA" w:rsidP="00487DBA">
      <w:pPr>
        <w:pStyle w:val="NoSpacing"/>
        <w:rPr>
          <w:rFonts w:ascii="Times New Roman" w:hAnsi="Times New Roman" w:cs="Times New Roman"/>
        </w:rPr>
      </w:pPr>
    </w:p>
    <w:p w:rsidR="00487DBA" w:rsidRPr="00553DFE" w:rsidRDefault="00487DBA" w:rsidP="00487DBA">
      <w:pPr>
        <w:pStyle w:val="NoSpacing"/>
        <w:jc w:val="both"/>
        <w:rPr>
          <w:rFonts w:ascii="Times New Roman" w:hAnsi="Times New Roman" w:cs="Times New Roman"/>
          <w:sz w:val="24"/>
          <w:szCs w:val="24"/>
        </w:rPr>
      </w:pPr>
      <w:r w:rsidRPr="00553DFE">
        <w:rPr>
          <w:rFonts w:ascii="Times New Roman" w:hAnsi="Times New Roman" w:cs="Times New Roman"/>
          <w:sz w:val="24"/>
          <w:szCs w:val="24"/>
        </w:rPr>
        <w:t>Attention: Payoff Request</w:t>
      </w:r>
    </w:p>
    <w:p w:rsidR="00487DBA" w:rsidRPr="00553DFE" w:rsidRDefault="00487DBA" w:rsidP="00487DBA">
      <w:pPr>
        <w:pStyle w:val="NoSpacing"/>
        <w:jc w:val="both"/>
        <w:rPr>
          <w:rFonts w:ascii="Times New Roman" w:hAnsi="Times New Roman" w:cs="Times New Roman"/>
          <w:sz w:val="24"/>
          <w:szCs w:val="24"/>
        </w:rPr>
      </w:pPr>
    </w:p>
    <w:p w:rsidR="00487DBA" w:rsidRPr="00553DFE" w:rsidRDefault="00487DBA" w:rsidP="00487DBA">
      <w:pPr>
        <w:pStyle w:val="NoSpacing"/>
        <w:jc w:val="both"/>
        <w:rPr>
          <w:rFonts w:ascii="Times New Roman" w:hAnsi="Times New Roman" w:cs="Times New Roman"/>
          <w:sz w:val="24"/>
          <w:szCs w:val="24"/>
        </w:rPr>
      </w:pPr>
      <w:r w:rsidRPr="00553DFE">
        <w:rPr>
          <w:rFonts w:ascii="Times New Roman" w:hAnsi="Times New Roman" w:cs="Times New Roman"/>
          <w:sz w:val="24"/>
          <w:szCs w:val="24"/>
        </w:rPr>
        <w:t>Please accept this as my authorization to issue a full payoff demand statement good for 30 days from the receipt of the letter to Settle NY.</w:t>
      </w:r>
    </w:p>
    <w:p w:rsidR="00487DBA" w:rsidRPr="00553DFE" w:rsidRDefault="00487DBA" w:rsidP="00487DBA">
      <w:pPr>
        <w:pStyle w:val="NoSpacing"/>
        <w:jc w:val="both"/>
        <w:rPr>
          <w:rFonts w:ascii="Times New Roman" w:hAnsi="Times New Roman" w:cs="Times New Roman"/>
          <w:sz w:val="24"/>
          <w:szCs w:val="24"/>
        </w:rPr>
      </w:pPr>
    </w:p>
    <w:p w:rsidR="00487DBA" w:rsidRPr="00553DFE" w:rsidRDefault="00487DBA" w:rsidP="00487DBA">
      <w:pPr>
        <w:pStyle w:val="NoSpacing"/>
        <w:jc w:val="both"/>
        <w:rPr>
          <w:rFonts w:ascii="Times New Roman" w:hAnsi="Times New Roman" w:cs="Times New Roman"/>
          <w:sz w:val="24"/>
          <w:szCs w:val="24"/>
        </w:rPr>
      </w:pPr>
      <w:r w:rsidRPr="00553DFE">
        <w:rPr>
          <w:rFonts w:ascii="Times New Roman" w:hAnsi="Times New Roman" w:cs="Times New Roman"/>
          <w:sz w:val="24"/>
          <w:szCs w:val="24"/>
        </w:rPr>
        <w:t xml:space="preserve">Please fax or email this information to </w:t>
      </w:r>
      <w:r w:rsidRPr="00553DFE">
        <w:rPr>
          <w:rFonts w:ascii="Times New Roman" w:hAnsi="Times New Roman" w:cs="Times New Roman"/>
          <w:b/>
          <w:sz w:val="24"/>
          <w:szCs w:val="24"/>
        </w:rPr>
        <w:t xml:space="preserve">718-962-0222 or </w:t>
      </w:r>
      <w:hyperlink r:id="rId11" w:history="1">
        <w:r w:rsidRPr="00553DFE">
          <w:rPr>
            <w:rStyle w:val="Hyperlink"/>
            <w:rFonts w:ascii="Times New Roman" w:hAnsi="Times New Roman" w:cs="Times New Roman"/>
            <w:b/>
            <w:sz w:val="24"/>
            <w:szCs w:val="24"/>
          </w:rPr>
          <w:t>info@settleny.com</w:t>
        </w:r>
      </w:hyperlink>
      <w:r w:rsidRPr="00553DFE">
        <w:rPr>
          <w:rFonts w:ascii="Times New Roman" w:hAnsi="Times New Roman" w:cs="Times New Roman"/>
          <w:b/>
          <w:sz w:val="24"/>
          <w:szCs w:val="24"/>
        </w:rPr>
        <w:t xml:space="preserve"> </w:t>
      </w:r>
      <w:r w:rsidRPr="00553DFE">
        <w:rPr>
          <w:rFonts w:ascii="Times New Roman" w:hAnsi="Times New Roman" w:cs="Times New Roman"/>
          <w:sz w:val="24"/>
          <w:szCs w:val="24"/>
        </w:rPr>
        <w:t xml:space="preserve">as soon as possible. </w:t>
      </w:r>
    </w:p>
    <w:p w:rsidR="00487DBA" w:rsidRPr="00553DFE" w:rsidRDefault="00487DBA" w:rsidP="00487DBA">
      <w:pPr>
        <w:pStyle w:val="NoSpacing"/>
        <w:jc w:val="both"/>
        <w:rPr>
          <w:rFonts w:ascii="Times New Roman" w:hAnsi="Times New Roman" w:cs="Times New Roman"/>
          <w:sz w:val="24"/>
          <w:szCs w:val="24"/>
        </w:rPr>
      </w:pPr>
    </w:p>
    <w:p w:rsidR="00487DBA" w:rsidRPr="00553DFE" w:rsidRDefault="00487DBA" w:rsidP="00487DBA">
      <w:pPr>
        <w:pStyle w:val="NoSpacing"/>
        <w:jc w:val="both"/>
        <w:rPr>
          <w:rFonts w:ascii="Times New Roman" w:hAnsi="Times New Roman" w:cs="Times New Roman"/>
          <w:sz w:val="24"/>
          <w:szCs w:val="24"/>
        </w:rPr>
      </w:pPr>
      <w:r w:rsidRPr="00553DFE">
        <w:rPr>
          <w:rFonts w:ascii="Times New Roman" w:hAnsi="Times New Roman" w:cs="Times New Roman"/>
          <w:sz w:val="24"/>
          <w:szCs w:val="24"/>
        </w:rPr>
        <w:t>Thank you in advance for your assistance in this matter.</w:t>
      </w:r>
    </w:p>
    <w:p w:rsidR="00487DBA" w:rsidRPr="00553DFE" w:rsidRDefault="00487DBA" w:rsidP="00487DBA">
      <w:pPr>
        <w:pStyle w:val="NoSpacing"/>
        <w:rPr>
          <w:rFonts w:ascii="Times New Roman" w:hAnsi="Times New Roman" w:cs="Times New Roman"/>
          <w:sz w:val="24"/>
          <w:szCs w:val="24"/>
        </w:rPr>
      </w:pPr>
    </w:p>
    <w:p w:rsidR="00487DBA" w:rsidRPr="00553DFE" w:rsidRDefault="00487DBA" w:rsidP="00487DBA">
      <w:pPr>
        <w:pStyle w:val="NoSpacing"/>
        <w:rPr>
          <w:rFonts w:ascii="Times New Roman" w:hAnsi="Times New Roman" w:cs="Times New Roman"/>
          <w:sz w:val="24"/>
          <w:szCs w:val="24"/>
        </w:rPr>
      </w:pPr>
      <w:r w:rsidRPr="00553DFE">
        <w:rPr>
          <w:rFonts w:ascii="Times New Roman" w:hAnsi="Times New Roman" w:cs="Times New Roman"/>
          <w:sz w:val="24"/>
          <w:szCs w:val="24"/>
        </w:rPr>
        <w:t>Best regards,</w:t>
      </w:r>
    </w:p>
    <w:p w:rsidR="00487DBA" w:rsidRPr="00553DFE" w:rsidRDefault="00487DBA" w:rsidP="00487DBA">
      <w:pPr>
        <w:rPr>
          <w:sz w:val="24"/>
          <w:szCs w:val="24"/>
        </w:rPr>
      </w:pPr>
    </w:p>
    <w:p w:rsidR="00487DBA" w:rsidRDefault="00487DBA" w:rsidP="00487DBA">
      <w:pPr>
        <w:spacing w:after="0" w:line="240" w:lineRule="auto"/>
        <w:jc w:val="center"/>
        <w:rPr>
          <w:rFonts w:ascii="Times New Roman" w:hAnsi="Times New Roman" w:cs="Times New Roman"/>
          <w:b/>
          <w:sz w:val="28"/>
          <w:szCs w:val="28"/>
          <w:u w:val="single"/>
        </w:rPr>
        <w:sectPr w:rsidR="00487DBA" w:rsidSect="00130EC4">
          <w:pgSz w:w="12240" w:h="15840"/>
          <w:pgMar w:top="720" w:right="1440" w:bottom="720" w:left="1440" w:header="720" w:footer="720" w:gutter="0"/>
          <w:cols w:space="720"/>
          <w:docGrid w:linePitch="360"/>
        </w:sectPr>
      </w:pPr>
    </w:p>
    <w:p w:rsidR="00487DBA" w:rsidRPr="000C0520" w:rsidRDefault="00487DBA" w:rsidP="00487DBA">
      <w:pPr>
        <w:spacing w:after="0" w:line="240" w:lineRule="auto"/>
        <w:jc w:val="center"/>
        <w:rPr>
          <w:rFonts w:ascii="Times New Roman" w:hAnsi="Times New Roman" w:cs="Times New Roman"/>
          <w:b/>
          <w:u w:val="single"/>
        </w:rPr>
      </w:pPr>
      <w:r w:rsidRPr="000C0520">
        <w:rPr>
          <w:rFonts w:ascii="Times New Roman" w:hAnsi="Times New Roman" w:cs="Times New Roman"/>
          <w:b/>
          <w:u w:val="single"/>
        </w:rPr>
        <w:lastRenderedPageBreak/>
        <w:t>Income and Expenses</w:t>
      </w:r>
    </w:p>
    <w:p w:rsidR="00487DBA" w:rsidRPr="00F90D4A" w:rsidRDefault="00487DBA" w:rsidP="00487DBA">
      <w:pPr>
        <w:spacing w:after="0" w:line="240" w:lineRule="auto"/>
        <w:jc w:val="center"/>
        <w:rPr>
          <w:rFonts w:ascii="Times New Roman" w:hAnsi="Times New Roman" w:cs="Times New Roman"/>
          <w:b/>
          <w:u w:val="single"/>
        </w:rPr>
      </w:pPr>
    </w:p>
    <w:tbl>
      <w:tblPr>
        <w:tblStyle w:val="TableGrid6"/>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2158"/>
        <w:gridCol w:w="110"/>
        <w:gridCol w:w="1506"/>
        <w:gridCol w:w="568"/>
        <w:gridCol w:w="45"/>
        <w:gridCol w:w="25"/>
        <w:gridCol w:w="593"/>
        <w:gridCol w:w="296"/>
        <w:gridCol w:w="990"/>
        <w:gridCol w:w="550"/>
        <w:gridCol w:w="32"/>
        <w:gridCol w:w="1941"/>
        <w:gridCol w:w="536"/>
        <w:gridCol w:w="10"/>
      </w:tblGrid>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Date:</w:t>
            </w:r>
          </w:p>
        </w:tc>
        <w:tc>
          <w:tcPr>
            <w:tcW w:w="7082" w:type="dxa"/>
            <w:gridSpan w:val="11"/>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2"/>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[TODAY]</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Property Address</w:t>
            </w:r>
          </w:p>
        </w:tc>
        <w:tc>
          <w:tcPr>
            <w:tcW w:w="7082" w:type="dxa"/>
            <w:gridSpan w:val="11"/>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3"/>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[PROPERTYADDRESS]</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1</w:t>
            </w:r>
            <w:r w:rsidRPr="00F90D4A">
              <w:rPr>
                <w:rFonts w:ascii="Times New Roman" w:eastAsiaTheme="minorEastAsia" w:hAnsi="Times New Roman" w:cs="Times New Roman"/>
                <w:b/>
                <w:vertAlign w:val="superscript"/>
              </w:rPr>
              <w:t>st</w:t>
            </w:r>
            <w:r w:rsidRPr="00F90D4A">
              <w:rPr>
                <w:rFonts w:ascii="Times New Roman" w:eastAsiaTheme="minorEastAsia" w:hAnsi="Times New Roman" w:cs="Times New Roman"/>
                <w:b/>
              </w:rPr>
              <w:t xml:space="preserve"> Mortgage Lender:</w:t>
            </w:r>
          </w:p>
        </w:tc>
        <w:tc>
          <w:tcPr>
            <w:tcW w:w="3033" w:type="dxa"/>
            <w:gridSpan w:val="6"/>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4"/>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[MORTGAGE1LENDERNAME]</w:t>
            </w:r>
            <w:r w:rsidRPr="00F90D4A">
              <w:rPr>
                <w:rFonts w:ascii="Times New Roman" w:eastAsiaTheme="minorEastAsia" w:hAnsi="Times New Roman" w:cs="Times New Roman"/>
                <w:b/>
              </w:rPr>
              <w:fldChar w:fldCharType="end"/>
            </w:r>
          </w:p>
        </w:tc>
        <w:tc>
          <w:tcPr>
            <w:tcW w:w="990" w:type="dxa"/>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Loan #:</w:t>
            </w:r>
          </w:p>
        </w:tc>
        <w:tc>
          <w:tcPr>
            <w:tcW w:w="3059" w:type="dxa"/>
            <w:gridSpan w:val="4"/>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20"/>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[MORTGAGE1LOAN]</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2</w:t>
            </w:r>
            <w:r w:rsidRPr="00F90D4A">
              <w:rPr>
                <w:rFonts w:ascii="Times New Roman" w:eastAsiaTheme="minorEastAsia" w:hAnsi="Times New Roman" w:cs="Times New Roman"/>
                <w:b/>
                <w:vertAlign w:val="superscript"/>
              </w:rPr>
              <w:t>nd</w:t>
            </w:r>
            <w:r w:rsidRPr="00F90D4A">
              <w:rPr>
                <w:rFonts w:ascii="Times New Roman" w:eastAsiaTheme="minorEastAsia" w:hAnsi="Times New Roman" w:cs="Times New Roman"/>
                <w:b/>
              </w:rPr>
              <w:t xml:space="preserve"> Mortgage Lender:</w:t>
            </w:r>
          </w:p>
        </w:tc>
        <w:tc>
          <w:tcPr>
            <w:tcW w:w="3033" w:type="dxa"/>
            <w:gridSpan w:val="6"/>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5"/>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w:t>
            </w:r>
            <w:r w:rsidR="0062311F">
              <w:rPr>
                <w:noProof/>
              </w:rPr>
              <w:t>2</w:t>
            </w:r>
            <w:r w:rsidR="0062311F" w:rsidRPr="0062311F">
              <w:rPr>
                <w:noProof/>
              </w:rPr>
              <w:t>LENDERNAME]</w:t>
            </w:r>
            <w:r w:rsidRPr="00F90D4A">
              <w:rPr>
                <w:rFonts w:ascii="Times New Roman" w:eastAsiaTheme="minorEastAsia" w:hAnsi="Times New Roman" w:cs="Times New Roman"/>
                <w:b/>
              </w:rPr>
              <w:fldChar w:fldCharType="end"/>
            </w:r>
          </w:p>
        </w:tc>
        <w:tc>
          <w:tcPr>
            <w:tcW w:w="990" w:type="dxa"/>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Loan #:</w:t>
            </w:r>
          </w:p>
        </w:tc>
        <w:tc>
          <w:tcPr>
            <w:tcW w:w="3059" w:type="dxa"/>
            <w:gridSpan w:val="4"/>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21"/>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w:t>
            </w:r>
            <w:r w:rsidR="0062311F">
              <w:rPr>
                <w:noProof/>
              </w:rPr>
              <w:t>2</w:t>
            </w:r>
            <w:r w:rsidR="0062311F" w:rsidRPr="0062311F">
              <w:rPr>
                <w:noProof/>
              </w:rPr>
              <w:t>LOAN]</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3</w:t>
            </w:r>
            <w:r w:rsidRPr="00F90D4A">
              <w:rPr>
                <w:rFonts w:ascii="Times New Roman" w:eastAsiaTheme="minorEastAsia" w:hAnsi="Times New Roman" w:cs="Times New Roman"/>
                <w:b/>
                <w:vertAlign w:val="superscript"/>
              </w:rPr>
              <w:t>rd</w:t>
            </w:r>
            <w:r w:rsidRPr="00F90D4A">
              <w:rPr>
                <w:rFonts w:ascii="Times New Roman" w:eastAsiaTheme="minorEastAsia" w:hAnsi="Times New Roman" w:cs="Times New Roman"/>
                <w:b/>
              </w:rPr>
              <w:t xml:space="preserve"> Mortgage Lender:</w:t>
            </w:r>
          </w:p>
        </w:tc>
        <w:tc>
          <w:tcPr>
            <w:tcW w:w="3033" w:type="dxa"/>
            <w:gridSpan w:val="6"/>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6"/>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w:t>
            </w:r>
            <w:r w:rsidR="0062311F">
              <w:rPr>
                <w:noProof/>
              </w:rPr>
              <w:t>3</w:t>
            </w:r>
            <w:r w:rsidR="0062311F" w:rsidRPr="0062311F">
              <w:rPr>
                <w:noProof/>
              </w:rPr>
              <w:t>LENDERNAME]</w:t>
            </w:r>
            <w:r w:rsidRPr="00F90D4A">
              <w:rPr>
                <w:rFonts w:ascii="Times New Roman" w:eastAsiaTheme="minorEastAsia" w:hAnsi="Times New Roman" w:cs="Times New Roman"/>
                <w:b/>
              </w:rPr>
              <w:fldChar w:fldCharType="end"/>
            </w:r>
          </w:p>
        </w:tc>
        <w:tc>
          <w:tcPr>
            <w:tcW w:w="990" w:type="dxa"/>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Loan #:</w:t>
            </w:r>
          </w:p>
        </w:tc>
        <w:tc>
          <w:tcPr>
            <w:tcW w:w="3059" w:type="dxa"/>
            <w:gridSpan w:val="4"/>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22"/>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[MORTGAGE</w:t>
            </w:r>
            <w:r w:rsidR="0062311F">
              <w:rPr>
                <w:noProof/>
              </w:rPr>
              <w:t>3</w:t>
            </w:r>
            <w:r w:rsidR="0062311F" w:rsidRPr="0062311F">
              <w:rPr>
                <w:noProof/>
              </w:rPr>
              <w:t>LOAN]</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Borrower:</w:t>
            </w:r>
          </w:p>
        </w:tc>
        <w:tc>
          <w:tcPr>
            <w:tcW w:w="7082" w:type="dxa"/>
            <w:gridSpan w:val="11"/>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7"/>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[SELLER1NAME]</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Co-Borrower:</w:t>
            </w:r>
          </w:p>
        </w:tc>
        <w:tc>
          <w:tcPr>
            <w:tcW w:w="7082" w:type="dxa"/>
            <w:gridSpan w:val="11"/>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8"/>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[SELLER</w:t>
            </w:r>
            <w:r w:rsidR="0062311F">
              <w:rPr>
                <w:noProof/>
              </w:rPr>
              <w:t>2</w:t>
            </w:r>
            <w:r w:rsidR="0062311F" w:rsidRPr="0062311F">
              <w:rPr>
                <w:noProof/>
              </w:rPr>
              <w:t>NAME]</w:t>
            </w:r>
            <w:r w:rsidRPr="00F90D4A">
              <w:rPr>
                <w:rFonts w:ascii="Times New Roman" w:eastAsiaTheme="minorEastAsia" w:hAnsi="Times New Roman" w:cs="Times New Roman"/>
                <w:b/>
              </w:rPr>
              <w:fldChar w:fldCharType="end"/>
            </w:r>
          </w:p>
        </w:tc>
      </w:tr>
      <w:tr w:rsidR="00487DBA" w:rsidRPr="00F90D4A" w:rsidTr="00130EC4">
        <w:trPr>
          <w:gridAfter w:val="1"/>
          <w:wAfter w:w="10" w:type="dxa"/>
          <w:trHeight w:val="288"/>
        </w:trPr>
        <w:tc>
          <w:tcPr>
            <w:tcW w:w="2268" w:type="dxa"/>
            <w:gridSpan w:val="2"/>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t>3</w:t>
            </w:r>
            <w:r w:rsidRPr="00F90D4A">
              <w:rPr>
                <w:rFonts w:ascii="Times New Roman" w:eastAsiaTheme="minorEastAsia" w:hAnsi="Times New Roman" w:cs="Times New Roman"/>
                <w:b/>
                <w:vertAlign w:val="superscript"/>
              </w:rPr>
              <w:t>rd</w:t>
            </w:r>
            <w:r w:rsidRPr="00F90D4A">
              <w:rPr>
                <w:rFonts w:ascii="Times New Roman" w:eastAsiaTheme="minorEastAsia" w:hAnsi="Times New Roman" w:cs="Times New Roman"/>
                <w:b/>
              </w:rPr>
              <w:t xml:space="preserve"> Borrower:</w:t>
            </w:r>
          </w:p>
        </w:tc>
        <w:tc>
          <w:tcPr>
            <w:tcW w:w="7082" w:type="dxa"/>
            <w:gridSpan w:val="11"/>
          </w:tcPr>
          <w:p w:rsidR="00487DBA" w:rsidRPr="00F90D4A" w:rsidRDefault="00487DBA" w:rsidP="00130EC4">
            <w:pPr>
              <w:rPr>
                <w:rFonts w:ascii="Times New Roman" w:eastAsiaTheme="minorEastAsia" w:hAnsi="Times New Roman" w:cs="Times New Roman"/>
                <w:b/>
              </w:rPr>
            </w:pPr>
            <w:r w:rsidRPr="00F90D4A">
              <w:rPr>
                <w:rFonts w:ascii="Times New Roman" w:eastAsiaTheme="minorEastAsia" w:hAnsi="Times New Roman" w:cs="Times New Roman"/>
                <w:b/>
              </w:rPr>
              <w:fldChar w:fldCharType="begin">
                <w:ffData>
                  <w:name w:val="Text19"/>
                  <w:enabled/>
                  <w:calcOnExit w:val="0"/>
                  <w:textInput/>
                </w:ffData>
              </w:fldChar>
            </w:r>
            <w:r w:rsidRPr="00F90D4A">
              <w:rPr>
                <w:rFonts w:ascii="Times New Roman" w:eastAsiaTheme="minorEastAsia" w:hAnsi="Times New Roman" w:cs="Times New Roman"/>
                <w:b/>
              </w:rPr>
              <w:instrText xml:space="preserve"> FORMTEXT </w:instrText>
            </w:r>
            <w:r w:rsidRPr="00F90D4A">
              <w:rPr>
                <w:rFonts w:ascii="Times New Roman" w:eastAsiaTheme="minorEastAsia" w:hAnsi="Times New Roman" w:cs="Times New Roman"/>
                <w:b/>
              </w:rPr>
            </w:r>
            <w:r w:rsidRPr="00F90D4A">
              <w:rPr>
                <w:rFonts w:ascii="Times New Roman" w:eastAsiaTheme="minorEastAsia" w:hAnsi="Times New Roman" w:cs="Times New Roman"/>
                <w:b/>
              </w:rPr>
              <w:fldChar w:fldCharType="separate"/>
            </w:r>
            <w:r w:rsidR="0062311F" w:rsidRPr="0062311F">
              <w:rPr>
                <w:noProof/>
              </w:rPr>
              <w:t>[SELLER</w:t>
            </w:r>
            <w:r w:rsidR="0062311F">
              <w:rPr>
                <w:noProof/>
              </w:rPr>
              <w:t>3</w:t>
            </w:r>
            <w:r w:rsidR="0062311F" w:rsidRPr="0062311F">
              <w:rPr>
                <w:noProof/>
              </w:rPr>
              <w:t>NAME]</w:t>
            </w:r>
            <w:r w:rsidRPr="00F90D4A">
              <w:rPr>
                <w:rFonts w:ascii="Times New Roman" w:eastAsiaTheme="minorEastAsia" w:hAnsi="Times New Roman" w:cs="Times New Roman"/>
                <w:b/>
              </w:rPr>
              <w:fldChar w:fldCharType="end"/>
            </w:r>
          </w:p>
          <w:p w:rsidR="00487DBA" w:rsidRPr="00F90D4A" w:rsidRDefault="00487DBA" w:rsidP="00130EC4">
            <w:pPr>
              <w:rPr>
                <w:rFonts w:ascii="Times New Roman" w:eastAsiaTheme="minorEastAsia" w:hAnsi="Times New Roman" w:cs="Times New Roman"/>
                <w:b/>
              </w:rPr>
            </w:pPr>
          </w:p>
        </w:tc>
      </w:tr>
      <w:tr w:rsidR="00487DBA" w:rsidRPr="00F90D4A"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9350" w:type="dxa"/>
            <w:gridSpan w:val="13"/>
            <w:tcBorders>
              <w:top w:val="nil"/>
              <w:left w:val="nil"/>
              <w:bottom w:val="single" w:sz="4" w:space="0" w:color="auto"/>
              <w:right w:val="nil"/>
            </w:tcBorders>
            <w:shd w:val="clear" w:color="auto" w:fill="FFFFFF"/>
          </w:tcPr>
          <w:p w:rsidR="00487DBA" w:rsidRPr="00F90D4A" w:rsidRDefault="00487DBA" w:rsidP="00130EC4">
            <w:pPr>
              <w:rPr>
                <w:rFonts w:ascii="Times New Roman" w:eastAsia="Calibri" w:hAnsi="Times New Roman" w:cs="Times New Roman"/>
                <w:b/>
              </w:rPr>
            </w:pPr>
            <w:r w:rsidRPr="00F90D4A">
              <w:rPr>
                <w:rFonts w:ascii="Times New Roman" w:eastAsia="Calibri" w:hAnsi="Times New Roman" w:cs="Times New Roman"/>
                <w:b/>
              </w:rPr>
              <w:t>INCOME</w:t>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top w:val="single" w:sz="4" w:space="0" w:color="auto"/>
              <w:right w:val="single" w:sz="4" w:space="0" w:color="auto"/>
            </w:tcBorders>
            <w:shd w:val="clear" w:color="auto" w:fill="F2F2F2"/>
          </w:tcPr>
          <w:p w:rsidR="00487DBA" w:rsidRPr="000C0520" w:rsidRDefault="00487DBA" w:rsidP="00130EC4">
            <w:pPr>
              <w:rPr>
                <w:rFonts w:ascii="Times New Roman" w:eastAsia="Calibri" w:hAnsi="Times New Roman" w:cs="Times New Roman"/>
              </w:rPr>
            </w:pPr>
          </w:p>
        </w:tc>
        <w:tc>
          <w:tcPr>
            <w:tcW w:w="2254" w:type="dxa"/>
            <w:gridSpan w:val="5"/>
            <w:tcBorders>
              <w:top w:val="single" w:sz="4" w:space="0" w:color="auto"/>
              <w:left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Borrower</w:t>
            </w:r>
          </w:p>
        </w:tc>
        <w:tc>
          <w:tcPr>
            <w:tcW w:w="2429" w:type="dxa"/>
            <w:gridSpan w:val="4"/>
            <w:tcBorders>
              <w:top w:val="single" w:sz="4" w:space="0" w:color="auto"/>
              <w:left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Co-Borrower</w:t>
            </w:r>
          </w:p>
        </w:tc>
        <w:tc>
          <w:tcPr>
            <w:tcW w:w="2509" w:type="dxa"/>
            <w:gridSpan w:val="3"/>
            <w:tcBorders>
              <w:top w:val="single" w:sz="4" w:space="0" w:color="auto"/>
              <w:lef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Salary</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Employer Hire-Date</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Unemployment</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ind w:right="-110"/>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Self-Employment</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Social Security</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gridAfter w:val="1"/>
          <w:wAfter w:w="10" w:type="dxa"/>
          <w:trHeight w:val="288"/>
          <w:jc w:val="center"/>
        </w:trPr>
        <w:tc>
          <w:tcPr>
            <w:tcW w:w="2158" w:type="dxa"/>
            <w:tcBorders>
              <w:right w:val="single" w:sz="4" w:space="0" w:color="auto"/>
            </w:tcBorders>
            <w:vAlign w:val="center"/>
          </w:tcPr>
          <w:p w:rsidR="00487DBA" w:rsidRPr="000C0520" w:rsidRDefault="00487DBA" w:rsidP="00130EC4">
            <w:pPr>
              <w:spacing w:line="276" w:lineRule="auto"/>
              <w:rPr>
                <w:rFonts w:ascii="Times New Roman" w:eastAsia="Calibri" w:hAnsi="Times New Roman" w:cs="Times New Roman"/>
              </w:rPr>
            </w:pPr>
            <w:r w:rsidRPr="000C0520">
              <w:rPr>
                <w:rFonts w:ascii="Times New Roman" w:eastAsia="Calibri" w:hAnsi="Times New Roman" w:cs="Times New Roman"/>
              </w:rPr>
              <w:t>Pension</w:t>
            </w:r>
          </w:p>
        </w:tc>
        <w:tc>
          <w:tcPr>
            <w:tcW w:w="2254" w:type="dxa"/>
            <w:gridSpan w:val="5"/>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29" w:type="dxa"/>
            <w:gridSpan w:val="4"/>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509" w:type="dxa"/>
            <w:gridSpan w:val="3"/>
            <w:tcBorders>
              <w:left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9360" w:type="dxa"/>
            <w:gridSpan w:val="14"/>
            <w:tcBorders>
              <w:top w:val="nil"/>
              <w:left w:val="nil"/>
              <w:bottom w:val="single" w:sz="4" w:space="0" w:color="auto"/>
              <w:right w:val="nil"/>
            </w:tcBorders>
            <w:shd w:val="clear" w:color="auto" w:fill="FFFFFF"/>
            <w:vAlign w:val="center"/>
          </w:tcPr>
          <w:p w:rsidR="00487DBA" w:rsidRPr="000C0520" w:rsidRDefault="00487DBA" w:rsidP="00130EC4">
            <w:pPr>
              <w:rPr>
                <w:rFonts w:ascii="Times New Roman" w:eastAsia="Calibri" w:hAnsi="Times New Roman" w:cs="Times New Roman"/>
                <w:b/>
              </w:rPr>
            </w:pPr>
            <w:r w:rsidRPr="000C0520">
              <w:rPr>
                <w:rFonts w:ascii="Times New Roman" w:eastAsia="Calibri" w:hAnsi="Times New Roman" w:cs="Times New Roman"/>
                <w:b/>
              </w:rPr>
              <w:t>EXPENSES</w:t>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p>
        </w:tc>
        <w:tc>
          <w:tcPr>
            <w:tcW w:w="2229" w:type="dxa"/>
            <w:gridSpan w:val="4"/>
            <w:tcBorders>
              <w:top w:val="single" w:sz="4" w:space="0" w:color="auto"/>
              <w:left w:val="single" w:sz="4" w:space="0" w:color="auto"/>
              <w:bottom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Borrower</w:t>
            </w:r>
          </w:p>
        </w:tc>
        <w:tc>
          <w:tcPr>
            <w:tcW w:w="2486" w:type="dxa"/>
            <w:gridSpan w:val="6"/>
            <w:tcBorders>
              <w:top w:val="single" w:sz="4" w:space="0" w:color="auto"/>
              <w:left w:val="single" w:sz="4" w:space="0" w:color="auto"/>
              <w:bottom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Co-Borrower</w:t>
            </w:r>
          </w:p>
        </w:tc>
        <w:tc>
          <w:tcPr>
            <w:tcW w:w="2487" w:type="dxa"/>
            <w:gridSpan w:val="3"/>
            <w:tcBorders>
              <w:top w:val="single" w:sz="4" w:space="0" w:color="auto"/>
              <w:left w:val="single" w:sz="4" w:space="0" w:color="auto"/>
              <w:bottom w:val="single" w:sz="4" w:space="0" w:color="auto"/>
              <w:right w:val="single" w:sz="4" w:space="0" w:color="auto"/>
            </w:tcBorders>
            <w:shd w:val="clear" w:color="auto" w:fill="F2F2F2"/>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t>3</w:t>
            </w:r>
            <w:r w:rsidRPr="000C0520">
              <w:rPr>
                <w:rFonts w:ascii="Times New Roman" w:eastAsia="Calibri" w:hAnsi="Times New Roman" w:cs="Times New Roman"/>
                <w:vertAlign w:val="superscript"/>
              </w:rPr>
              <w:t>rd</w:t>
            </w:r>
            <w:r w:rsidRPr="000C0520">
              <w:rPr>
                <w:rFonts w:ascii="Times New Roman" w:eastAsia="Calibri" w:hAnsi="Times New Roman" w:cs="Times New Roman"/>
              </w:rPr>
              <w:t xml:space="preserve"> Borrower</w:t>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1st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2nd Mortgage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Student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Credit Cards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Other Loans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Gas / Heat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Water / Sewer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Electric</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Home Maintenance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Cable / Internet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Cell Phone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Food</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Medical / Dental</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Dry Cleaning</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Church Contributions</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r w:rsidRPr="000C0520">
              <w:rPr>
                <w:rFonts w:ascii="Times New Roman" w:eastAsia="Calibri" w:hAnsi="Times New Roman" w:cs="Times New Roman"/>
              </w:rPr>
              <w:fldChar w:fldCharType="begin">
                <w:ffData>
                  <w:name w:val="Text1"/>
                  <w:enabled/>
                  <w:calcOnExit w:val="0"/>
                  <w:textInput/>
                </w:ffData>
              </w:fldChar>
            </w:r>
            <w:r w:rsidRPr="000C0520">
              <w:rPr>
                <w:rFonts w:ascii="Times New Roman" w:eastAsia="Calibri" w:hAnsi="Times New Roman" w:cs="Times New Roman"/>
              </w:rPr>
              <w:instrText xml:space="preserve"> FORMTEXT </w:instrText>
            </w:r>
            <w:r w:rsidR="00314AAF">
              <w:rPr>
                <w:rFonts w:ascii="Times New Roman" w:eastAsia="Calibri" w:hAnsi="Times New Roman" w:cs="Times New Roman"/>
              </w:rPr>
            </w:r>
            <w:r w:rsidR="00314AAF">
              <w:rPr>
                <w:rFonts w:ascii="Times New Roman" w:eastAsia="Calibri" w:hAnsi="Times New Roman" w:cs="Times New Roman"/>
              </w:rPr>
              <w:fldChar w:fldCharType="separate"/>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Auto Lease / Finance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Auto Insurance</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Child Support</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blPrEx>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rPr>
          <w:trHeight w:val="288"/>
          <w:jc w:val="center"/>
        </w:trPr>
        <w:tc>
          <w:tcPr>
            <w:tcW w:w="2158" w:type="dxa"/>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jc w:val="both"/>
              <w:rPr>
                <w:rFonts w:ascii="Times New Roman" w:eastAsia="Calibri" w:hAnsi="Times New Roman" w:cs="Times New Roman"/>
              </w:rPr>
            </w:pPr>
            <w:r w:rsidRPr="000C0520">
              <w:rPr>
                <w:rFonts w:ascii="Times New Roman" w:eastAsia="Calibri" w:hAnsi="Times New Roman" w:cs="Times New Roman"/>
              </w:rPr>
              <w:t>Other</w:t>
            </w:r>
          </w:p>
        </w:tc>
        <w:tc>
          <w:tcPr>
            <w:tcW w:w="2229" w:type="dxa"/>
            <w:gridSpan w:val="4"/>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6" w:type="dxa"/>
            <w:gridSpan w:val="6"/>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c>
          <w:tcPr>
            <w:tcW w:w="2487" w:type="dxa"/>
            <w:gridSpan w:val="3"/>
            <w:tcBorders>
              <w:top w:val="single" w:sz="4" w:space="0" w:color="auto"/>
              <w:left w:val="single" w:sz="4" w:space="0" w:color="auto"/>
              <w:bottom w:val="single" w:sz="4" w:space="0" w:color="auto"/>
              <w:right w:val="single" w:sz="4" w:space="0" w:color="auto"/>
            </w:tcBorders>
            <w:vAlign w:val="center"/>
          </w:tcPr>
          <w:p w:rsidR="00487DBA" w:rsidRPr="000C0520" w:rsidRDefault="00487DBA" w:rsidP="00130EC4">
            <w:pPr>
              <w:rPr>
                <w:rFonts w:ascii="Times New Roman" w:eastAsia="Calibri" w:hAnsi="Times New Roman" w:cs="Times New Roman"/>
              </w:rPr>
            </w:pPr>
            <w:r w:rsidRPr="000C0520">
              <w:rPr>
                <w:rFonts w:ascii="Times New Roman" w:eastAsia="Calibri" w:hAnsi="Times New Roman" w:cs="Times New Roman"/>
              </w:rPr>
              <w:fldChar w:fldCharType="begin">
                <w:ffData>
                  <w:name w:val=""/>
                  <w:enabled/>
                  <w:calcOnExit w:val="0"/>
                  <w:textInput>
                    <w:type w:val="number"/>
                    <w:format w:val="0.00"/>
                  </w:textInput>
                </w:ffData>
              </w:fldChar>
            </w:r>
            <w:r w:rsidRPr="000C0520">
              <w:rPr>
                <w:rFonts w:ascii="Times New Roman" w:eastAsia="Calibri" w:hAnsi="Times New Roman" w:cs="Times New Roman"/>
              </w:rPr>
              <w:instrText xml:space="preserve"> FORMTEXT </w:instrText>
            </w:r>
            <w:r w:rsidRPr="000C0520">
              <w:rPr>
                <w:rFonts w:ascii="Times New Roman" w:eastAsia="Calibri" w:hAnsi="Times New Roman" w:cs="Times New Roman"/>
              </w:rPr>
            </w:r>
            <w:r w:rsidRPr="000C0520">
              <w:rPr>
                <w:rFonts w:ascii="Times New Roman" w:eastAsia="Calibri" w:hAnsi="Times New Roman" w:cs="Times New Roman"/>
              </w:rPr>
              <w:fldChar w:fldCharType="separate"/>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noProof/>
              </w:rPr>
              <w:t> </w:t>
            </w:r>
            <w:r w:rsidRPr="000C0520">
              <w:rPr>
                <w:rFonts w:ascii="Times New Roman" w:eastAsia="Calibri" w:hAnsi="Times New Roman" w:cs="Times New Roman"/>
              </w:rPr>
              <w:fldChar w:fldCharType="end"/>
            </w:r>
          </w:p>
        </w:tc>
      </w:tr>
      <w:tr w:rsidR="00487DBA" w:rsidRPr="000C0520" w:rsidTr="00130EC4">
        <w:trPr>
          <w:gridAfter w:val="1"/>
          <w:wAfter w:w="10" w:type="dxa"/>
        </w:trPr>
        <w:tc>
          <w:tcPr>
            <w:tcW w:w="4342" w:type="dxa"/>
            <w:gridSpan w:val="4"/>
          </w:tcPr>
          <w:p w:rsidR="00487DBA" w:rsidRPr="000C0520" w:rsidRDefault="00487DBA" w:rsidP="00130EC4">
            <w:pPr>
              <w:rPr>
                <w:spacing w:val="2"/>
                <w:sz w:val="24"/>
                <w:szCs w:val="24"/>
              </w:rPr>
            </w:pPr>
          </w:p>
        </w:tc>
        <w:tc>
          <w:tcPr>
            <w:tcW w:w="663" w:type="dxa"/>
            <w:gridSpan w:val="3"/>
          </w:tcPr>
          <w:p w:rsidR="00487DBA" w:rsidRPr="000C0520" w:rsidRDefault="00487DBA" w:rsidP="00130EC4">
            <w:pPr>
              <w:rPr>
                <w:spacing w:val="2"/>
                <w:sz w:val="24"/>
                <w:szCs w:val="24"/>
              </w:rPr>
            </w:pPr>
          </w:p>
        </w:tc>
        <w:tc>
          <w:tcPr>
            <w:tcW w:w="4345" w:type="dxa"/>
            <w:gridSpan w:val="6"/>
          </w:tcPr>
          <w:p w:rsidR="00487DBA" w:rsidRPr="000C0520" w:rsidRDefault="00487DBA" w:rsidP="00130EC4">
            <w:pPr>
              <w:rPr>
                <w:spacing w:val="2"/>
                <w:sz w:val="24"/>
                <w:szCs w:val="24"/>
              </w:rPr>
            </w:pPr>
          </w:p>
        </w:tc>
      </w:tr>
      <w:tr w:rsidR="00487DBA" w:rsidRPr="00F90D4A" w:rsidTr="00130EC4">
        <w:trPr>
          <w:gridAfter w:val="1"/>
          <w:wAfter w:w="10" w:type="dxa"/>
        </w:trPr>
        <w:tc>
          <w:tcPr>
            <w:tcW w:w="4342" w:type="dxa"/>
            <w:gridSpan w:val="4"/>
          </w:tcPr>
          <w:p w:rsidR="00487DBA" w:rsidRPr="00F90D4A" w:rsidRDefault="00487DBA" w:rsidP="00130EC4">
            <w:pPr>
              <w:jc w:val="right"/>
              <w:rPr>
                <w:rFonts w:ascii="Times New Roman" w:hAnsi="Times New Roman" w:cs="Times New Roman"/>
                <w:spacing w:val="2"/>
              </w:rPr>
            </w:pPr>
            <w:r w:rsidRPr="00F90D4A">
              <w:rPr>
                <w:rFonts w:ascii="Times New Roman" w:hAnsi="Times New Roman" w:cs="Times New Roman"/>
                <w:spacing w:val="2"/>
              </w:rPr>
              <w:fldChar w:fldCharType="begin">
                <w:ffData>
                  <w:name w:val="Text30"/>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spacing w:val="2"/>
              </w:rPr>
              <w:fldChar w:fldCharType="end"/>
            </w:r>
          </w:p>
        </w:tc>
        <w:tc>
          <w:tcPr>
            <w:tcW w:w="663" w:type="dxa"/>
            <w:gridSpan w:val="3"/>
          </w:tcPr>
          <w:p w:rsidR="00487DBA" w:rsidRPr="00F90D4A" w:rsidRDefault="00487DBA" w:rsidP="00130EC4">
            <w:pPr>
              <w:rPr>
                <w:rFonts w:ascii="Times New Roman" w:hAnsi="Times New Roman" w:cs="Times New Roman"/>
                <w:spacing w:val="2"/>
              </w:rPr>
            </w:pPr>
          </w:p>
        </w:tc>
        <w:tc>
          <w:tcPr>
            <w:tcW w:w="4345" w:type="dxa"/>
            <w:gridSpan w:val="6"/>
          </w:tcPr>
          <w:p w:rsidR="00487DBA" w:rsidRPr="00F90D4A" w:rsidRDefault="00487DBA" w:rsidP="00130EC4">
            <w:pPr>
              <w:jc w:val="right"/>
              <w:rPr>
                <w:rFonts w:ascii="Times New Roman" w:hAnsi="Times New Roman" w:cs="Times New Roman"/>
                <w:spacing w:val="2"/>
              </w:rPr>
            </w:pPr>
            <w:r w:rsidRPr="00F90D4A">
              <w:rPr>
                <w:rFonts w:ascii="Times New Roman" w:hAnsi="Times New Roman" w:cs="Times New Roman"/>
                <w:spacing w:val="2"/>
              </w:rPr>
              <w:fldChar w:fldCharType="begin">
                <w:ffData>
                  <w:name w:val="Text31"/>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spacing w:val="2"/>
              </w:rPr>
              <w:fldChar w:fldCharType="end"/>
            </w:r>
          </w:p>
        </w:tc>
      </w:tr>
      <w:tr w:rsidR="00487DBA" w:rsidRPr="00F90D4A" w:rsidTr="00130EC4">
        <w:trPr>
          <w:gridAfter w:val="1"/>
          <w:wAfter w:w="10" w:type="dxa"/>
        </w:trPr>
        <w:tc>
          <w:tcPr>
            <w:tcW w:w="3774" w:type="dxa"/>
            <w:gridSpan w:val="3"/>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fldChar w:fldCharType="begin">
                <w:ffData>
                  <w:name w:val="Text28"/>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0062311F" w:rsidRPr="0062311F">
              <w:rPr>
                <w:noProof/>
              </w:rPr>
              <w:t>[SELLER1NAME]</w:t>
            </w:r>
            <w:r w:rsidRPr="00F90D4A">
              <w:rPr>
                <w:rFonts w:ascii="Times New Roman" w:hAnsi="Times New Roman" w:cs="Times New Roman"/>
                <w:spacing w:val="2"/>
              </w:rPr>
              <w:fldChar w:fldCharType="end"/>
            </w:r>
          </w:p>
        </w:tc>
        <w:tc>
          <w:tcPr>
            <w:tcW w:w="568" w:type="dxa"/>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t>Date</w:t>
            </w:r>
          </w:p>
        </w:tc>
        <w:tc>
          <w:tcPr>
            <w:tcW w:w="663" w:type="dxa"/>
            <w:gridSpan w:val="3"/>
          </w:tcPr>
          <w:p w:rsidR="00487DBA" w:rsidRPr="00F90D4A" w:rsidRDefault="00487DBA" w:rsidP="00130EC4">
            <w:pPr>
              <w:rPr>
                <w:rFonts w:ascii="Times New Roman" w:hAnsi="Times New Roman" w:cs="Times New Roman"/>
                <w:spacing w:val="2"/>
              </w:rPr>
            </w:pPr>
          </w:p>
        </w:tc>
        <w:tc>
          <w:tcPr>
            <w:tcW w:w="3809" w:type="dxa"/>
            <w:gridSpan w:val="5"/>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fldChar w:fldCharType="begin">
                <w:ffData>
                  <w:name w:val="Text29"/>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0062311F" w:rsidRPr="0062311F">
              <w:rPr>
                <w:noProof/>
              </w:rPr>
              <w:t>[SELLER</w:t>
            </w:r>
            <w:r w:rsidR="0062311F">
              <w:rPr>
                <w:noProof/>
              </w:rPr>
              <w:t>2</w:t>
            </w:r>
            <w:r w:rsidR="0062311F" w:rsidRPr="0062311F">
              <w:rPr>
                <w:noProof/>
              </w:rPr>
              <w:t>NAME]</w:t>
            </w:r>
            <w:r w:rsidRPr="00F90D4A">
              <w:rPr>
                <w:rFonts w:ascii="Times New Roman" w:hAnsi="Times New Roman" w:cs="Times New Roman"/>
                <w:spacing w:val="2"/>
              </w:rPr>
              <w:fldChar w:fldCharType="end"/>
            </w:r>
          </w:p>
        </w:tc>
        <w:tc>
          <w:tcPr>
            <w:tcW w:w="536" w:type="dxa"/>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t>Date</w:t>
            </w:r>
          </w:p>
        </w:tc>
      </w:tr>
      <w:tr w:rsidR="00487DBA" w:rsidRPr="00F90D4A" w:rsidTr="00130EC4">
        <w:trPr>
          <w:gridAfter w:val="1"/>
          <w:wAfter w:w="10" w:type="dxa"/>
        </w:trPr>
        <w:tc>
          <w:tcPr>
            <w:tcW w:w="4342" w:type="dxa"/>
            <w:gridSpan w:val="4"/>
          </w:tcPr>
          <w:p w:rsidR="00487DBA" w:rsidRPr="00F90D4A" w:rsidRDefault="00487DBA" w:rsidP="00130EC4">
            <w:pPr>
              <w:rPr>
                <w:rFonts w:ascii="Times New Roman" w:hAnsi="Times New Roman" w:cs="Times New Roman"/>
                <w:spacing w:val="2"/>
              </w:rPr>
            </w:pPr>
          </w:p>
        </w:tc>
        <w:tc>
          <w:tcPr>
            <w:tcW w:w="663" w:type="dxa"/>
            <w:gridSpan w:val="3"/>
          </w:tcPr>
          <w:p w:rsidR="00487DBA" w:rsidRPr="00F90D4A" w:rsidRDefault="00487DBA" w:rsidP="00130EC4">
            <w:pPr>
              <w:rPr>
                <w:rFonts w:ascii="Times New Roman" w:hAnsi="Times New Roman" w:cs="Times New Roman"/>
                <w:spacing w:val="2"/>
              </w:rPr>
            </w:pPr>
          </w:p>
        </w:tc>
        <w:tc>
          <w:tcPr>
            <w:tcW w:w="4345" w:type="dxa"/>
            <w:gridSpan w:val="6"/>
          </w:tcPr>
          <w:p w:rsidR="00487DBA" w:rsidRPr="00F90D4A" w:rsidRDefault="00487DBA" w:rsidP="00130EC4">
            <w:pPr>
              <w:rPr>
                <w:rFonts w:ascii="Times New Roman" w:hAnsi="Times New Roman" w:cs="Times New Roman"/>
                <w:spacing w:val="2"/>
              </w:rPr>
            </w:pPr>
          </w:p>
        </w:tc>
      </w:tr>
      <w:tr w:rsidR="00487DBA" w:rsidRPr="00F90D4A" w:rsidTr="00130EC4">
        <w:trPr>
          <w:gridAfter w:val="1"/>
          <w:wAfter w:w="10" w:type="dxa"/>
        </w:trPr>
        <w:tc>
          <w:tcPr>
            <w:tcW w:w="4342" w:type="dxa"/>
            <w:gridSpan w:val="4"/>
          </w:tcPr>
          <w:p w:rsidR="00487DBA" w:rsidRPr="00F90D4A" w:rsidRDefault="00487DBA" w:rsidP="00130EC4">
            <w:pPr>
              <w:jc w:val="right"/>
              <w:rPr>
                <w:rFonts w:ascii="Times New Roman" w:hAnsi="Times New Roman" w:cs="Times New Roman"/>
                <w:spacing w:val="2"/>
              </w:rPr>
            </w:pPr>
            <w:r w:rsidRPr="00F90D4A">
              <w:rPr>
                <w:rFonts w:ascii="Times New Roman" w:hAnsi="Times New Roman" w:cs="Times New Roman"/>
                <w:spacing w:val="2"/>
              </w:rPr>
              <w:fldChar w:fldCharType="begin">
                <w:ffData>
                  <w:name w:val="Text30"/>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spacing w:val="2"/>
              </w:rPr>
              <w:fldChar w:fldCharType="end"/>
            </w:r>
          </w:p>
        </w:tc>
        <w:tc>
          <w:tcPr>
            <w:tcW w:w="663" w:type="dxa"/>
            <w:gridSpan w:val="3"/>
          </w:tcPr>
          <w:p w:rsidR="00487DBA" w:rsidRPr="00F90D4A" w:rsidRDefault="00487DBA" w:rsidP="00130EC4">
            <w:pPr>
              <w:rPr>
                <w:rFonts w:ascii="Times New Roman" w:hAnsi="Times New Roman" w:cs="Times New Roman"/>
                <w:spacing w:val="2"/>
              </w:rPr>
            </w:pPr>
          </w:p>
        </w:tc>
        <w:tc>
          <w:tcPr>
            <w:tcW w:w="4345" w:type="dxa"/>
            <w:gridSpan w:val="6"/>
          </w:tcPr>
          <w:p w:rsidR="00487DBA" w:rsidRPr="00F90D4A" w:rsidRDefault="00487DBA" w:rsidP="00130EC4">
            <w:pPr>
              <w:jc w:val="right"/>
              <w:rPr>
                <w:rFonts w:ascii="Times New Roman" w:hAnsi="Times New Roman" w:cs="Times New Roman"/>
                <w:spacing w:val="2"/>
              </w:rPr>
            </w:pPr>
            <w:r w:rsidRPr="00F90D4A">
              <w:rPr>
                <w:rFonts w:ascii="Times New Roman" w:hAnsi="Times New Roman" w:cs="Times New Roman"/>
                <w:spacing w:val="2"/>
              </w:rPr>
              <w:fldChar w:fldCharType="begin">
                <w:ffData>
                  <w:name w:val="Text30"/>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spacing w:val="2"/>
              </w:rPr>
              <w:fldChar w:fldCharType="end"/>
            </w:r>
          </w:p>
        </w:tc>
      </w:tr>
      <w:tr w:rsidR="00487DBA" w:rsidRPr="00F90D4A" w:rsidTr="00130EC4">
        <w:trPr>
          <w:gridAfter w:val="1"/>
          <w:wAfter w:w="10" w:type="dxa"/>
          <w:trHeight w:val="52"/>
        </w:trPr>
        <w:tc>
          <w:tcPr>
            <w:tcW w:w="3774" w:type="dxa"/>
            <w:gridSpan w:val="3"/>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fldChar w:fldCharType="begin">
                <w:ffData>
                  <w:name w:val="Text28"/>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Pr>
                <w:rFonts w:ascii="Times New Roman" w:hAnsi="Times New Roman" w:cs="Times New Roman"/>
                <w:noProof/>
                <w:spacing w:val="2"/>
              </w:rPr>
              <w:t> </w:t>
            </w:r>
            <w:r>
              <w:rPr>
                <w:rFonts w:ascii="Times New Roman" w:hAnsi="Times New Roman" w:cs="Times New Roman"/>
                <w:noProof/>
                <w:spacing w:val="2"/>
              </w:rPr>
              <w:t> </w:t>
            </w:r>
            <w:r>
              <w:rPr>
                <w:rFonts w:ascii="Times New Roman" w:hAnsi="Times New Roman" w:cs="Times New Roman"/>
                <w:noProof/>
                <w:spacing w:val="2"/>
              </w:rPr>
              <w:t> </w:t>
            </w:r>
            <w:r>
              <w:rPr>
                <w:rFonts w:ascii="Times New Roman" w:hAnsi="Times New Roman" w:cs="Times New Roman"/>
                <w:noProof/>
                <w:spacing w:val="2"/>
              </w:rPr>
              <w:t> </w:t>
            </w:r>
            <w:r>
              <w:rPr>
                <w:rFonts w:ascii="Times New Roman" w:hAnsi="Times New Roman" w:cs="Times New Roman"/>
                <w:noProof/>
                <w:spacing w:val="2"/>
              </w:rPr>
              <w:t> </w:t>
            </w:r>
            <w:r w:rsidRPr="00F90D4A">
              <w:rPr>
                <w:rFonts w:ascii="Times New Roman" w:hAnsi="Times New Roman" w:cs="Times New Roman"/>
                <w:spacing w:val="2"/>
              </w:rPr>
              <w:fldChar w:fldCharType="end"/>
            </w:r>
          </w:p>
        </w:tc>
        <w:tc>
          <w:tcPr>
            <w:tcW w:w="568" w:type="dxa"/>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t>Date</w:t>
            </w:r>
          </w:p>
        </w:tc>
        <w:tc>
          <w:tcPr>
            <w:tcW w:w="663" w:type="dxa"/>
            <w:gridSpan w:val="3"/>
          </w:tcPr>
          <w:p w:rsidR="00487DBA" w:rsidRPr="00F90D4A" w:rsidRDefault="00487DBA" w:rsidP="00130EC4">
            <w:pPr>
              <w:rPr>
                <w:rFonts w:ascii="Times New Roman" w:hAnsi="Times New Roman" w:cs="Times New Roman"/>
                <w:spacing w:val="2"/>
              </w:rPr>
            </w:pPr>
          </w:p>
        </w:tc>
        <w:tc>
          <w:tcPr>
            <w:tcW w:w="3809" w:type="dxa"/>
            <w:gridSpan w:val="5"/>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fldChar w:fldCharType="begin">
                <w:ffData>
                  <w:name w:val="Text29"/>
                  <w:enabled/>
                  <w:calcOnExit w:val="0"/>
                  <w:textInput/>
                </w:ffData>
              </w:fldChar>
            </w:r>
            <w:r w:rsidRPr="00F90D4A">
              <w:rPr>
                <w:rFonts w:ascii="Times New Roman" w:hAnsi="Times New Roman" w:cs="Times New Roman"/>
                <w:spacing w:val="2"/>
              </w:rPr>
              <w:instrText xml:space="preserve"> FORMTEXT </w:instrText>
            </w:r>
            <w:r w:rsidRPr="00F90D4A">
              <w:rPr>
                <w:rFonts w:ascii="Times New Roman" w:hAnsi="Times New Roman" w:cs="Times New Roman"/>
                <w:spacing w:val="2"/>
              </w:rPr>
            </w:r>
            <w:r w:rsidRPr="00F90D4A">
              <w:rPr>
                <w:rFonts w:ascii="Times New Roman" w:hAnsi="Times New Roman" w:cs="Times New Roman"/>
                <w:spacing w:val="2"/>
              </w:rPr>
              <w:fldChar w:fldCharType="separate"/>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noProof/>
                <w:spacing w:val="2"/>
              </w:rPr>
              <w:t> </w:t>
            </w:r>
            <w:r w:rsidRPr="00F90D4A">
              <w:rPr>
                <w:rFonts w:ascii="Times New Roman" w:hAnsi="Times New Roman" w:cs="Times New Roman"/>
                <w:spacing w:val="2"/>
              </w:rPr>
              <w:fldChar w:fldCharType="end"/>
            </w:r>
          </w:p>
        </w:tc>
        <w:tc>
          <w:tcPr>
            <w:tcW w:w="536" w:type="dxa"/>
            <w:tcBorders>
              <w:top w:val="single" w:sz="4" w:space="0" w:color="auto"/>
            </w:tcBorders>
          </w:tcPr>
          <w:p w:rsidR="00487DBA" w:rsidRPr="00F90D4A" w:rsidRDefault="00487DBA" w:rsidP="00130EC4">
            <w:pPr>
              <w:rPr>
                <w:rFonts w:ascii="Times New Roman" w:hAnsi="Times New Roman" w:cs="Times New Roman"/>
                <w:spacing w:val="2"/>
              </w:rPr>
            </w:pPr>
            <w:r w:rsidRPr="00F90D4A">
              <w:rPr>
                <w:rFonts w:ascii="Times New Roman" w:hAnsi="Times New Roman" w:cs="Times New Roman"/>
                <w:spacing w:val="2"/>
              </w:rPr>
              <w:t>Date</w:t>
            </w:r>
          </w:p>
        </w:tc>
      </w:tr>
    </w:tbl>
    <w:p w:rsidR="00487DBA" w:rsidRDefault="00487DBA" w:rsidP="00487DBA">
      <w:pPr>
        <w:pStyle w:val="NoSpacing"/>
        <w:jc w:val="center"/>
        <w:rPr>
          <w:rFonts w:ascii="Times New Roman" w:hAnsi="Times New Roman" w:cs="Times New Roman"/>
          <w:b/>
          <w:u w:val="single"/>
        </w:rPr>
      </w:pPr>
    </w:p>
    <w:p w:rsidR="00487DBA" w:rsidRDefault="00487DBA" w:rsidP="00487DBA">
      <w:pPr>
        <w:spacing w:after="0" w:line="240" w:lineRule="auto"/>
        <w:jc w:val="center"/>
        <w:rPr>
          <w:rFonts w:ascii="Times New Roman" w:hAnsi="Times New Roman" w:cs="Times New Roman"/>
          <w:b/>
          <w:sz w:val="28"/>
          <w:szCs w:val="28"/>
          <w:u w:val="single"/>
        </w:rPr>
        <w:sectPr w:rsidR="00487DBA" w:rsidSect="00130EC4">
          <w:pgSz w:w="12240" w:h="15840"/>
          <w:pgMar w:top="720" w:right="1440" w:bottom="720" w:left="1440" w:header="720" w:footer="720" w:gutter="0"/>
          <w:cols w:space="720"/>
          <w:docGrid w:linePitch="360"/>
        </w:sectPr>
      </w:pPr>
    </w:p>
    <w:p w:rsidR="00487DBA" w:rsidRPr="00487DBA" w:rsidRDefault="00487DBA" w:rsidP="00487DBA">
      <w:pPr>
        <w:spacing w:after="0" w:line="240" w:lineRule="auto"/>
        <w:jc w:val="center"/>
        <w:rPr>
          <w:rFonts w:ascii="Times New Roman" w:hAnsi="Times New Roman" w:cs="Times New Roman"/>
          <w:b/>
          <w:sz w:val="28"/>
          <w:szCs w:val="28"/>
          <w:u w:val="single"/>
        </w:rPr>
      </w:pPr>
      <w:r w:rsidRPr="00487DBA">
        <w:rPr>
          <w:rFonts w:ascii="Times New Roman" w:hAnsi="Times New Roman" w:cs="Times New Roman"/>
          <w:b/>
          <w:sz w:val="28"/>
          <w:szCs w:val="28"/>
          <w:u w:val="single"/>
        </w:rPr>
        <w:lastRenderedPageBreak/>
        <w:t>Letter of Explanation: Hardship Letter</w:t>
      </w:r>
    </w:p>
    <w:p w:rsidR="00487DBA" w:rsidRPr="00487DBA" w:rsidRDefault="00487DBA" w:rsidP="00487DBA">
      <w:pPr>
        <w:spacing w:after="0" w:line="240" w:lineRule="auto"/>
        <w:jc w:val="center"/>
        <w:rPr>
          <w:rFonts w:ascii="Times New Roman" w:hAnsi="Times New Roman" w:cs="Times New Roman"/>
          <w:b/>
          <w:sz w:val="24"/>
          <w:szCs w:val="24"/>
          <w:u w:val="single"/>
        </w:rPr>
      </w:pPr>
    </w:p>
    <w:p w:rsidR="00487DBA" w:rsidRPr="00487DBA" w:rsidRDefault="00487DBA" w:rsidP="00487DBA">
      <w:pPr>
        <w:spacing w:after="0" w:line="240" w:lineRule="auto"/>
        <w:rPr>
          <w:rFonts w:ascii="Times New Roman" w:eastAsiaTheme="minorEastAsia" w:hAnsi="Times New Roman" w:cs="Times New Roman"/>
          <w:b/>
          <w:sz w:val="24"/>
          <w:szCs w:val="24"/>
        </w:rPr>
      </w:pPr>
      <w:bookmarkStart w:id="74" w:name="OLE_LINK3"/>
    </w:p>
    <w:tbl>
      <w:tblPr>
        <w:tblStyle w:val="TableGrid1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1421755590"/>
            <w:placeholder>
              <w:docPart w:val="42EA410D835F4DB49ED7267D1FE17627"/>
            </w:placeholder>
          </w:sdtPr>
          <w:sdtEndPr/>
          <w:sdtContent>
            <w:tc>
              <w:tcPr>
                <w:tcW w:w="7080" w:type="dxa"/>
                <w:gridSpan w:val="3"/>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1"/>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87844">
                  <w:rPr>
                    <w:noProof/>
                  </w:rPr>
                  <w:t>[TODAY]</w:t>
                </w:r>
                <w:r w:rsidRPr="00487DBA">
                  <w:rPr>
                    <w:rFonts w:ascii="Times New Roman" w:eastAsiaTheme="minorEastAsia" w:hAnsi="Times New Roman" w:cs="Times New Roman"/>
                    <w:b/>
                    <w:sz w:val="24"/>
                    <w:szCs w:val="24"/>
                  </w:rPr>
                  <w:fldChar w:fldCharType="end"/>
                </w:r>
              </w:p>
            </w:tc>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1617018681"/>
            <w:placeholder>
              <w:docPart w:val="9C8FD074603F43F8A6A2B362B0E85600"/>
            </w:placeholder>
          </w:sdtPr>
          <w:sdtEndPr/>
          <w:sdtContent>
            <w:tc>
              <w:tcPr>
                <w:tcW w:w="7080" w:type="dxa"/>
                <w:gridSpan w:val="3"/>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2"/>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[PROPERTYADDRESS]</w:t>
                </w:r>
                <w:r w:rsidRPr="00487DBA">
                  <w:rPr>
                    <w:rFonts w:ascii="Times New Roman" w:eastAsiaTheme="minorEastAsia" w:hAnsi="Times New Roman" w:cs="Times New Roman"/>
                    <w:b/>
                    <w:sz w:val="24"/>
                    <w:szCs w:val="24"/>
                  </w:rPr>
                  <w:fldChar w:fldCharType="end"/>
                </w:r>
              </w:p>
            </w:tc>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383709292"/>
            <w:placeholder>
              <w:docPart w:val="6121E10C38D945D185EFB04F362E777C"/>
            </w:placeholder>
          </w:sdtPr>
          <w:sdtEndPr/>
          <w:sdtContent>
            <w:tc>
              <w:tcPr>
                <w:tcW w:w="7080" w:type="dxa"/>
                <w:gridSpan w:val="3"/>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9"/>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87844">
                  <w:rPr>
                    <w:noProof/>
                  </w:rPr>
                  <w:t>[SELLER</w:t>
                </w:r>
                <w:r w:rsidR="0062311F">
                  <w:rPr>
                    <w:noProof/>
                  </w:rPr>
                  <w:t>1</w:t>
                </w:r>
                <w:r w:rsidR="0062311F" w:rsidRPr="00287844">
                  <w:rPr>
                    <w:noProof/>
                  </w:rPr>
                  <w:t>NAME</w:t>
                </w:r>
                <w:r w:rsidR="0062311F">
                  <w:rPr>
                    <w:noProof/>
                  </w:rPr>
                  <w:t>]</w:t>
                </w:r>
                <w:r w:rsidRPr="00487DBA">
                  <w:rPr>
                    <w:rFonts w:ascii="Times New Roman" w:eastAsiaTheme="minorEastAsia" w:hAnsi="Times New Roman" w:cs="Times New Roman"/>
                    <w:b/>
                    <w:sz w:val="24"/>
                    <w:szCs w:val="24"/>
                  </w:rPr>
                  <w:fldChar w:fldCharType="end"/>
                </w:r>
              </w:p>
            </w:tc>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528406182"/>
            <w:placeholder>
              <w:docPart w:val="94217AB1D6464C78B9D439C714806F89"/>
            </w:placeholder>
          </w:sdtPr>
          <w:sdtEndPr/>
          <w:sdtContent>
            <w:tc>
              <w:tcPr>
                <w:tcW w:w="7080" w:type="dxa"/>
                <w:gridSpan w:val="3"/>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10"/>
                      <w:enabled/>
                      <w:calcOnExit w:val="0"/>
                      <w:textInput/>
                    </w:ffData>
                  </w:fldChar>
                </w:r>
                <w:bookmarkStart w:id="75" w:name="Text10"/>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956CFF">
                  <w:rPr>
                    <w:noProof/>
                  </w:rPr>
                  <w:t>[SELLER2NAME]</w:t>
                </w:r>
                <w:r w:rsidRPr="00487DBA">
                  <w:rPr>
                    <w:rFonts w:ascii="Times New Roman" w:eastAsiaTheme="minorEastAsia" w:hAnsi="Times New Roman" w:cs="Times New Roman"/>
                    <w:b/>
                    <w:sz w:val="24"/>
                    <w:szCs w:val="24"/>
                  </w:rPr>
                  <w:fldChar w:fldCharType="end"/>
                </w:r>
              </w:p>
            </w:tc>
            <w:bookmarkEnd w:id="75" w:displacedByCustomXml="next"/>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3</w:t>
            </w:r>
            <w:r w:rsidRPr="00487DBA">
              <w:rPr>
                <w:rFonts w:ascii="Times New Roman" w:eastAsiaTheme="minorEastAsia" w:hAnsi="Times New Roman" w:cs="Times New Roman"/>
                <w:b/>
                <w:sz w:val="24"/>
                <w:szCs w:val="24"/>
                <w:vertAlign w:val="superscript"/>
              </w:rPr>
              <w:t>rd</w:t>
            </w:r>
            <w:r w:rsidRPr="00487DBA">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1498262363"/>
            <w:placeholder>
              <w:docPart w:val="EFA85B8D89F444E8BF9F91653F683AE0"/>
            </w:placeholder>
          </w:sdtPr>
          <w:sdtEndPr/>
          <w:sdtContent>
            <w:tc>
              <w:tcPr>
                <w:tcW w:w="7080" w:type="dxa"/>
                <w:gridSpan w:val="3"/>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11"/>
                      <w:enabled/>
                      <w:calcOnExit w:val="0"/>
                      <w:textInput/>
                    </w:ffData>
                  </w:fldChar>
                </w:r>
                <w:bookmarkStart w:id="76" w:name="Text11"/>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956CFF">
                  <w:rPr>
                    <w:noProof/>
                  </w:rPr>
                  <w:t>[SELLER</w:t>
                </w:r>
                <w:r w:rsidR="0062311F">
                  <w:rPr>
                    <w:noProof/>
                  </w:rPr>
                  <w:t>3</w:t>
                </w:r>
                <w:r w:rsidR="0062311F" w:rsidRPr="00956CFF">
                  <w:rPr>
                    <w:noProof/>
                  </w:rPr>
                  <w:t>NAME]</w:t>
                </w:r>
                <w:r w:rsidRPr="00487DBA">
                  <w:rPr>
                    <w:rFonts w:ascii="Times New Roman" w:eastAsiaTheme="minorEastAsia" w:hAnsi="Times New Roman" w:cs="Times New Roman"/>
                    <w:b/>
                    <w:sz w:val="24"/>
                    <w:szCs w:val="24"/>
                  </w:rPr>
                  <w:fldChar w:fldCharType="end"/>
                </w:r>
              </w:p>
            </w:tc>
            <w:bookmarkEnd w:id="76" w:displacedByCustomXml="next"/>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p>
        </w:tc>
        <w:tc>
          <w:tcPr>
            <w:tcW w:w="3035" w:type="dxa"/>
          </w:tcPr>
          <w:p w:rsidR="00487DBA" w:rsidRPr="00487DBA" w:rsidRDefault="00487DBA" w:rsidP="00487DBA">
            <w:pPr>
              <w:rPr>
                <w:rFonts w:ascii="Times New Roman" w:eastAsiaTheme="minorEastAsia" w:hAnsi="Times New Roman" w:cs="Times New Roman"/>
                <w:b/>
                <w:sz w:val="24"/>
                <w:szCs w:val="24"/>
              </w:rPr>
            </w:pPr>
          </w:p>
        </w:tc>
        <w:tc>
          <w:tcPr>
            <w:tcW w:w="990" w:type="dxa"/>
          </w:tcPr>
          <w:p w:rsidR="00487DBA" w:rsidRPr="00487DBA" w:rsidRDefault="00487DBA" w:rsidP="00487DBA">
            <w:pPr>
              <w:rPr>
                <w:rFonts w:ascii="Times New Roman" w:eastAsiaTheme="minorEastAsia" w:hAnsi="Times New Roman" w:cs="Times New Roman"/>
                <w:b/>
                <w:sz w:val="24"/>
                <w:szCs w:val="24"/>
              </w:rPr>
            </w:pPr>
          </w:p>
        </w:tc>
        <w:tc>
          <w:tcPr>
            <w:tcW w:w="3055" w:type="dxa"/>
          </w:tcPr>
          <w:p w:rsidR="00487DBA" w:rsidRPr="00487DBA" w:rsidRDefault="00487DBA" w:rsidP="00487DBA">
            <w:pPr>
              <w:rPr>
                <w:rFonts w:ascii="Times New Roman" w:eastAsiaTheme="minorEastAsia" w:hAnsi="Times New Roman" w:cs="Times New Roman"/>
                <w:b/>
                <w:sz w:val="24"/>
                <w:szCs w:val="24"/>
              </w:rPr>
            </w:pPr>
          </w:p>
        </w:tc>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1</w:t>
            </w:r>
            <w:r w:rsidRPr="00487DBA">
              <w:rPr>
                <w:rFonts w:ascii="Times New Roman" w:eastAsiaTheme="minorEastAsia" w:hAnsi="Times New Roman" w:cs="Times New Roman"/>
                <w:b/>
                <w:sz w:val="24"/>
                <w:szCs w:val="24"/>
                <w:vertAlign w:val="superscript"/>
              </w:rPr>
              <w:t>st</w:t>
            </w:r>
            <w:r w:rsidRPr="00487DBA">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239628846"/>
            <w:placeholder>
              <w:docPart w:val="2209CF756C6E43DCBED862EC28F87E78"/>
            </w:placeholder>
          </w:sdtPr>
          <w:sdtEndPr/>
          <w:sdtContent>
            <w:tc>
              <w:tcPr>
                <w:tcW w:w="303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3"/>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[MORTGAGE1LENDERNAME]</w:t>
                </w:r>
                <w:r w:rsidRPr="00487DBA">
                  <w:rPr>
                    <w:rFonts w:ascii="Times New Roman" w:eastAsiaTheme="minorEastAsia" w:hAnsi="Times New Roman" w:cs="Times New Roman"/>
                    <w:b/>
                    <w:sz w:val="24"/>
                    <w:szCs w:val="24"/>
                  </w:rPr>
                  <w:fldChar w:fldCharType="end"/>
                </w:r>
              </w:p>
            </w:tc>
          </w:sdtContent>
        </w:sdt>
        <w:tc>
          <w:tcPr>
            <w:tcW w:w="99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016069638"/>
            <w:placeholder>
              <w:docPart w:val="FC3A568654B543F9B95BDFC1ECEFE977"/>
            </w:placeholder>
          </w:sdtPr>
          <w:sdtEndPr/>
          <w:sdtContent>
            <w:tc>
              <w:tcPr>
                <w:tcW w:w="305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6"/>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[MORTGAGE1LOAN]</w:t>
                </w:r>
                <w:r w:rsidRPr="00487DBA">
                  <w:rPr>
                    <w:rFonts w:ascii="Times New Roman" w:eastAsiaTheme="minorEastAsia" w:hAnsi="Times New Roman" w:cs="Times New Roman"/>
                    <w:b/>
                    <w:sz w:val="24"/>
                    <w:szCs w:val="24"/>
                  </w:rPr>
                  <w:fldChar w:fldCharType="end"/>
                </w:r>
              </w:p>
            </w:tc>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2</w:t>
            </w:r>
            <w:r w:rsidRPr="00487DBA">
              <w:rPr>
                <w:rFonts w:ascii="Times New Roman" w:eastAsiaTheme="minorEastAsia" w:hAnsi="Times New Roman" w:cs="Times New Roman"/>
                <w:b/>
                <w:sz w:val="24"/>
                <w:szCs w:val="24"/>
                <w:vertAlign w:val="superscript"/>
              </w:rPr>
              <w:t>nd</w:t>
            </w:r>
            <w:r w:rsidRPr="00487DBA">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345449973"/>
            <w:placeholder>
              <w:docPart w:val="D8B9F80EDA9649F08757341DB60DC62E"/>
            </w:placeholder>
          </w:sdtPr>
          <w:sdtEndPr/>
          <w:sdtContent>
            <w:tc>
              <w:tcPr>
                <w:tcW w:w="303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4"/>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w:t>
                </w:r>
                <w:r w:rsidR="0062311F">
                  <w:rPr>
                    <w:noProof/>
                  </w:rPr>
                  <w:t>2</w:t>
                </w:r>
                <w:r w:rsidR="0062311F" w:rsidRPr="002F5231">
                  <w:rPr>
                    <w:noProof/>
                  </w:rPr>
                  <w:t>LENDERNAME]</w:t>
                </w:r>
                <w:r w:rsidRPr="00487DBA">
                  <w:rPr>
                    <w:rFonts w:ascii="Times New Roman" w:eastAsiaTheme="minorEastAsia" w:hAnsi="Times New Roman" w:cs="Times New Roman"/>
                    <w:b/>
                    <w:sz w:val="24"/>
                    <w:szCs w:val="24"/>
                  </w:rPr>
                  <w:fldChar w:fldCharType="end"/>
                </w:r>
              </w:p>
            </w:tc>
          </w:sdtContent>
        </w:sdt>
        <w:tc>
          <w:tcPr>
            <w:tcW w:w="99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763949816"/>
            <w:placeholder>
              <w:docPart w:val="7EA45E2F7E8E436FBD19A5482C3F456E"/>
            </w:placeholder>
          </w:sdtPr>
          <w:sdtEndPr/>
          <w:sdtContent>
            <w:tc>
              <w:tcPr>
                <w:tcW w:w="305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7"/>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w:t>
                </w:r>
                <w:r w:rsidR="0062311F">
                  <w:rPr>
                    <w:noProof/>
                  </w:rPr>
                  <w:t>2</w:t>
                </w:r>
                <w:r w:rsidR="0062311F" w:rsidRPr="002F5231">
                  <w:rPr>
                    <w:noProof/>
                  </w:rPr>
                  <w:t>LOAN]</w:t>
                </w:r>
                <w:r w:rsidRPr="00487DBA">
                  <w:rPr>
                    <w:rFonts w:ascii="Times New Roman" w:eastAsiaTheme="minorEastAsia" w:hAnsi="Times New Roman" w:cs="Times New Roman"/>
                    <w:b/>
                    <w:sz w:val="24"/>
                    <w:szCs w:val="24"/>
                  </w:rPr>
                  <w:fldChar w:fldCharType="end"/>
                </w:r>
              </w:p>
            </w:tc>
          </w:sdtContent>
        </w:sdt>
      </w:tr>
      <w:tr w:rsidR="00487DBA" w:rsidRPr="00487DBA" w:rsidTr="00130EC4">
        <w:trPr>
          <w:trHeight w:val="360"/>
        </w:trPr>
        <w:tc>
          <w:tcPr>
            <w:tcW w:w="227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3</w:t>
            </w:r>
            <w:r w:rsidRPr="00487DBA">
              <w:rPr>
                <w:rFonts w:ascii="Times New Roman" w:eastAsiaTheme="minorEastAsia" w:hAnsi="Times New Roman" w:cs="Times New Roman"/>
                <w:b/>
                <w:sz w:val="24"/>
                <w:szCs w:val="24"/>
                <w:vertAlign w:val="superscript"/>
              </w:rPr>
              <w:t>rd</w:t>
            </w:r>
            <w:r w:rsidRPr="00487DBA">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885793855"/>
            <w:placeholder>
              <w:docPart w:val="E18DA5A8BC8B4787A8C4F512A08B0C41"/>
            </w:placeholder>
          </w:sdtPr>
          <w:sdtEndPr/>
          <w:sdtContent>
            <w:tc>
              <w:tcPr>
                <w:tcW w:w="303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5"/>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w:t>
                </w:r>
                <w:r w:rsidR="0062311F">
                  <w:rPr>
                    <w:noProof/>
                  </w:rPr>
                  <w:t>3</w:t>
                </w:r>
                <w:r w:rsidR="0062311F" w:rsidRPr="002F5231">
                  <w:rPr>
                    <w:noProof/>
                  </w:rPr>
                  <w:t>LENDERNAME]</w:t>
                </w:r>
                <w:r w:rsidRPr="00487DBA">
                  <w:rPr>
                    <w:rFonts w:ascii="Times New Roman" w:eastAsiaTheme="minorEastAsia" w:hAnsi="Times New Roman" w:cs="Times New Roman"/>
                    <w:b/>
                    <w:sz w:val="24"/>
                    <w:szCs w:val="24"/>
                  </w:rPr>
                  <w:fldChar w:fldCharType="end"/>
                </w:r>
              </w:p>
            </w:tc>
          </w:sdtContent>
        </w:sdt>
        <w:tc>
          <w:tcPr>
            <w:tcW w:w="990"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742322887"/>
            <w:placeholder>
              <w:docPart w:val="6E0D0A68EA7043E19E5FB2939DE999EF"/>
            </w:placeholder>
          </w:sdtPr>
          <w:sdtEndPr/>
          <w:sdtContent>
            <w:tc>
              <w:tcPr>
                <w:tcW w:w="3055" w:type="dxa"/>
              </w:tcPr>
              <w:p w:rsidR="00487DBA" w:rsidRPr="00487DBA" w:rsidRDefault="00487DBA" w:rsidP="00487DBA">
                <w:pPr>
                  <w:rPr>
                    <w:rFonts w:ascii="Times New Roman" w:eastAsiaTheme="minorEastAsia" w:hAnsi="Times New Roman" w:cs="Times New Roman"/>
                    <w:b/>
                    <w:sz w:val="24"/>
                    <w:szCs w:val="24"/>
                  </w:rPr>
                </w:pPr>
                <w:r w:rsidRPr="00487DBA">
                  <w:rPr>
                    <w:rFonts w:ascii="Times New Roman" w:eastAsiaTheme="minorEastAsia" w:hAnsi="Times New Roman" w:cs="Times New Roman"/>
                    <w:b/>
                    <w:sz w:val="24"/>
                    <w:szCs w:val="24"/>
                  </w:rPr>
                  <w:fldChar w:fldCharType="begin">
                    <w:ffData>
                      <w:name w:val="Text8"/>
                      <w:enabled/>
                      <w:calcOnExit w:val="0"/>
                      <w:textInput/>
                    </w:ffData>
                  </w:fldChar>
                </w:r>
                <w:r w:rsidRPr="00487DBA">
                  <w:rPr>
                    <w:rFonts w:ascii="Times New Roman" w:eastAsiaTheme="minorEastAsia" w:hAnsi="Times New Roman" w:cs="Times New Roman"/>
                    <w:b/>
                    <w:sz w:val="24"/>
                    <w:szCs w:val="24"/>
                  </w:rPr>
                  <w:instrText xml:space="preserve"> FORMTEXT </w:instrText>
                </w:r>
                <w:r w:rsidRPr="00487DBA">
                  <w:rPr>
                    <w:rFonts w:ascii="Times New Roman" w:eastAsiaTheme="minorEastAsia" w:hAnsi="Times New Roman" w:cs="Times New Roman"/>
                    <w:b/>
                    <w:sz w:val="24"/>
                    <w:szCs w:val="24"/>
                  </w:rPr>
                </w:r>
                <w:r w:rsidRPr="00487DBA">
                  <w:rPr>
                    <w:rFonts w:ascii="Times New Roman" w:eastAsiaTheme="minorEastAsia" w:hAnsi="Times New Roman" w:cs="Times New Roman"/>
                    <w:b/>
                    <w:sz w:val="24"/>
                    <w:szCs w:val="24"/>
                  </w:rPr>
                  <w:fldChar w:fldCharType="separate"/>
                </w:r>
                <w:r w:rsidR="0062311F" w:rsidRPr="002F5231">
                  <w:rPr>
                    <w:noProof/>
                  </w:rPr>
                  <w:t>[MORTGAGE</w:t>
                </w:r>
                <w:r w:rsidR="0062311F">
                  <w:rPr>
                    <w:noProof/>
                  </w:rPr>
                  <w:t>3</w:t>
                </w:r>
                <w:r w:rsidR="0062311F" w:rsidRPr="002F5231">
                  <w:rPr>
                    <w:noProof/>
                  </w:rPr>
                  <w:t>LOAN]</w:t>
                </w:r>
                <w:r w:rsidRPr="00487DBA">
                  <w:rPr>
                    <w:rFonts w:ascii="Times New Roman" w:eastAsiaTheme="minorEastAsia" w:hAnsi="Times New Roman" w:cs="Times New Roman"/>
                    <w:b/>
                    <w:sz w:val="24"/>
                    <w:szCs w:val="24"/>
                  </w:rPr>
                  <w:fldChar w:fldCharType="end"/>
                </w:r>
              </w:p>
            </w:tc>
          </w:sdtContent>
        </w:sdt>
      </w:tr>
      <w:bookmarkEnd w:id="74"/>
    </w:tbl>
    <w:p w:rsidR="00487DBA" w:rsidRPr="00487DBA" w:rsidRDefault="00487DBA" w:rsidP="00487DBA">
      <w:pPr>
        <w:spacing w:after="0" w:line="240" w:lineRule="auto"/>
        <w:rPr>
          <w:rFonts w:ascii="Times New Roman" w:eastAsiaTheme="minorEastAsia" w:hAnsi="Times New Roman" w:cs="Times New Roman"/>
          <w:sz w:val="24"/>
          <w:szCs w:val="24"/>
        </w:rPr>
      </w:pPr>
    </w:p>
    <w:p w:rsidR="00487DBA" w:rsidRPr="00487DBA" w:rsidRDefault="00487DBA" w:rsidP="00487DBA">
      <w:pPr>
        <w:spacing w:after="0" w:line="240" w:lineRule="auto"/>
        <w:rPr>
          <w:rFonts w:ascii="Times New Roman" w:eastAsiaTheme="minorEastAsia" w:hAnsi="Times New Roman" w:cs="Times New Roman"/>
          <w:sz w:val="24"/>
          <w:szCs w:val="24"/>
        </w:rPr>
      </w:pPr>
    </w:p>
    <w:p w:rsidR="00487DBA" w:rsidRPr="00487DBA" w:rsidRDefault="00487DBA" w:rsidP="00487DBA">
      <w:pPr>
        <w:spacing w:after="0" w:line="240" w:lineRule="auto"/>
        <w:rPr>
          <w:rFonts w:ascii="Times New Roman" w:hAnsi="Times New Roman" w:cs="Times New Roman"/>
          <w:sz w:val="24"/>
          <w:szCs w:val="24"/>
        </w:rPr>
      </w:pPr>
      <w:r w:rsidRPr="00487DBA">
        <w:rPr>
          <w:rFonts w:ascii="Times New Roman" w:hAnsi="Times New Roman" w:cs="Times New Roman"/>
          <w:sz w:val="24"/>
          <w:szCs w:val="24"/>
        </w:rPr>
        <w:t>To Whom It May Concern,</w:t>
      </w:r>
    </w:p>
    <w:p w:rsidR="00487DBA" w:rsidRPr="00487DBA" w:rsidRDefault="00487DBA" w:rsidP="00487DBA">
      <w:pPr>
        <w:spacing w:after="0" w:line="240" w:lineRule="auto"/>
        <w:rPr>
          <w:rFonts w:ascii="Times New Roman" w:hAnsi="Times New Roman" w:cs="Times New Roman"/>
        </w:rPr>
      </w:pPr>
    </w:p>
    <w:p w:rsidR="00487DBA" w:rsidRDefault="00487DBA" w:rsidP="00F3374E">
      <w:pPr>
        <w:rPr>
          <w:rFonts w:ascii="Times New Roman" w:eastAsia="Times New Roman" w:hAnsi="Times New Roman" w:cs="Times New Roman"/>
          <w:sz w:val="24"/>
          <w:szCs w:val="24"/>
        </w:rPr>
        <w:sectPr w:rsidR="00487DBA" w:rsidSect="00130EC4">
          <w:pgSz w:w="12240" w:h="15840"/>
          <w:pgMar w:top="720" w:right="1440" w:bottom="720" w:left="1440" w:header="720" w:footer="720" w:gutter="0"/>
          <w:cols w:space="720"/>
          <w:docGrid w:linePitch="360"/>
        </w:sectPr>
      </w:pPr>
    </w:p>
    <w:p w:rsidR="00487DBA" w:rsidRPr="00215A31" w:rsidRDefault="00487DBA" w:rsidP="00487DBA">
      <w:pPr>
        <w:pStyle w:val="NoSpacing"/>
        <w:jc w:val="center"/>
        <w:rPr>
          <w:rFonts w:ascii="Times New Roman" w:hAnsi="Times New Roman" w:cs="Times New Roman"/>
          <w:b/>
          <w:sz w:val="28"/>
          <w:szCs w:val="28"/>
          <w:u w:val="single"/>
        </w:rPr>
      </w:pPr>
      <w:r w:rsidRPr="00215A31">
        <w:rPr>
          <w:rFonts w:ascii="Times New Roman" w:hAnsi="Times New Roman" w:cs="Times New Roman"/>
          <w:b/>
          <w:sz w:val="28"/>
          <w:szCs w:val="28"/>
          <w:u w:val="single"/>
        </w:rPr>
        <w:lastRenderedPageBreak/>
        <w:t>Letter of Explanation: No Bank Statements</w:t>
      </w:r>
    </w:p>
    <w:p w:rsidR="00487DBA" w:rsidRDefault="00487DBA" w:rsidP="00487DBA">
      <w:pPr>
        <w:pStyle w:val="NoSpacing"/>
        <w:jc w:val="center"/>
        <w:rPr>
          <w:rFonts w:ascii="Times New Roman" w:hAnsi="Times New Roman" w:cs="Times New Roman"/>
          <w:b/>
          <w:u w:val="single"/>
        </w:rPr>
      </w:pPr>
    </w:p>
    <w:p w:rsidR="00487DBA" w:rsidRPr="00215A31" w:rsidRDefault="00487DBA" w:rsidP="00487DBA">
      <w:pPr>
        <w:pStyle w:val="NoSpacing"/>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bookmarkStart w:id="77" w:name="OLE_LINK6"/>
            <w:bookmarkStart w:id="78" w:name="OLE_LINK7"/>
            <w:r w:rsidRPr="00215A31">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1734653486"/>
            <w:placeholder>
              <w:docPart w:val="1FB0D9538EDF4DB7A9E456EE8078DCA9"/>
            </w:placeholder>
          </w:sdtPr>
          <w:sdtEndPr/>
          <w:sdtContent>
            <w:tc>
              <w:tcPr>
                <w:tcW w:w="7080" w:type="dxa"/>
                <w:gridSpan w:val="3"/>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1"/>
                      <w:enabled/>
                      <w:calcOnExit w:val="0"/>
                      <w:textInput/>
                    </w:ffData>
                  </w:fldChar>
                </w:r>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62311F" w:rsidRPr="00287844">
                  <w:rPr>
                    <w:noProof/>
                  </w:rPr>
                  <w:t>[TODAY]</w:t>
                </w:r>
                <w:r w:rsidRPr="00215A31">
                  <w:rPr>
                    <w:rFonts w:ascii="Times New Roman" w:eastAsiaTheme="minorEastAsia" w:hAnsi="Times New Roman" w:cs="Times New Roman"/>
                    <w:b/>
                    <w:sz w:val="24"/>
                    <w:szCs w:val="24"/>
                  </w:rPr>
                  <w:fldChar w:fldCharType="end"/>
                </w:r>
              </w:p>
            </w:tc>
          </w:sdtContent>
        </w:sdt>
      </w:tr>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1104765992"/>
            <w:placeholder>
              <w:docPart w:val="802F7669BE9C4A02B633D5C3FACACAF1"/>
            </w:placeholder>
          </w:sdtPr>
          <w:sdtEndPr/>
          <w:sdtContent>
            <w:tc>
              <w:tcPr>
                <w:tcW w:w="7080" w:type="dxa"/>
                <w:gridSpan w:val="3"/>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2"/>
                      <w:enabled/>
                      <w:calcOnExit w:val="0"/>
                      <w:textInput/>
                    </w:ffData>
                  </w:fldChar>
                </w:r>
                <w:bookmarkStart w:id="79" w:name="Text2"/>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62311F" w:rsidRPr="002F5231">
                  <w:rPr>
                    <w:noProof/>
                  </w:rPr>
                  <w:t>[PROPERTYADDRESS]</w:t>
                </w:r>
                <w:r w:rsidRPr="00215A31">
                  <w:rPr>
                    <w:rFonts w:ascii="Times New Roman" w:eastAsiaTheme="minorEastAsia" w:hAnsi="Times New Roman" w:cs="Times New Roman"/>
                    <w:b/>
                    <w:sz w:val="24"/>
                    <w:szCs w:val="24"/>
                  </w:rPr>
                  <w:fldChar w:fldCharType="end"/>
                </w:r>
              </w:p>
            </w:tc>
            <w:bookmarkEnd w:id="79" w:displacedByCustomXml="next"/>
          </w:sdtContent>
        </w:sdt>
      </w:tr>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482441277"/>
            <w:placeholder>
              <w:docPart w:val="286055F64E11421EB4B1FD03617D55A9"/>
            </w:placeholder>
          </w:sdtPr>
          <w:sdtEndPr/>
          <w:sdtContent>
            <w:tc>
              <w:tcPr>
                <w:tcW w:w="7080" w:type="dxa"/>
                <w:gridSpan w:val="3"/>
              </w:tcPr>
              <w:p w:rsidR="00487DBA" w:rsidRPr="00215A31" w:rsidRDefault="00487DBA" w:rsidP="0062311F">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9"/>
                      <w:enabled/>
                      <w:calcOnExit w:val="0"/>
                      <w:textInput/>
                    </w:ffData>
                  </w:fldChar>
                </w:r>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62311F" w:rsidRPr="00287844">
                  <w:rPr>
                    <w:noProof/>
                  </w:rPr>
                  <w:t>[SELLER</w:t>
                </w:r>
                <w:r w:rsidR="0062311F" w:rsidRPr="0062311F">
                  <w:rPr>
                    <w:noProof/>
                  </w:rPr>
                  <w:t>1NAME]</w:t>
                </w:r>
                <w:r w:rsidRPr="00215A31">
                  <w:rPr>
                    <w:rFonts w:ascii="Times New Roman" w:eastAsiaTheme="minorEastAsia" w:hAnsi="Times New Roman" w:cs="Times New Roman"/>
                    <w:b/>
                    <w:sz w:val="24"/>
                    <w:szCs w:val="24"/>
                  </w:rPr>
                  <w:fldChar w:fldCharType="end"/>
                </w:r>
              </w:p>
            </w:tc>
          </w:sdtContent>
        </w:sdt>
      </w:tr>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640702302"/>
            <w:placeholder>
              <w:docPart w:val="FD73531DBBDB44CAB34FE4B2F32EB690"/>
            </w:placeholder>
          </w:sdtPr>
          <w:sdtEndPr/>
          <w:sdtContent>
            <w:tc>
              <w:tcPr>
                <w:tcW w:w="7080" w:type="dxa"/>
                <w:gridSpan w:val="3"/>
              </w:tcPr>
              <w:p w:rsidR="00487DBA" w:rsidRPr="00215A31" w:rsidRDefault="00487DBA" w:rsidP="0062311F">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10"/>
                      <w:enabled/>
                      <w:calcOnExit w:val="0"/>
                      <w:textInput/>
                    </w:ffData>
                  </w:fldChar>
                </w:r>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62311F" w:rsidRPr="00287844">
                  <w:rPr>
                    <w:noProof/>
                  </w:rPr>
                  <w:t>[SELLER</w:t>
                </w:r>
                <w:r w:rsidR="0062311F">
                  <w:rPr>
                    <w:noProof/>
                  </w:rPr>
                  <w:t>2</w:t>
                </w:r>
                <w:r w:rsidR="0062311F" w:rsidRPr="0062311F">
                  <w:rPr>
                    <w:noProof/>
                  </w:rPr>
                  <w:t>NAME]</w:t>
                </w:r>
                <w:r w:rsidRPr="00215A31">
                  <w:rPr>
                    <w:rFonts w:ascii="Times New Roman" w:eastAsiaTheme="minorEastAsia" w:hAnsi="Times New Roman" w:cs="Times New Roman"/>
                    <w:b/>
                    <w:sz w:val="24"/>
                    <w:szCs w:val="24"/>
                  </w:rPr>
                  <w:fldChar w:fldCharType="end"/>
                </w:r>
              </w:p>
            </w:tc>
          </w:sdtContent>
        </w:sdt>
      </w:tr>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3</w:t>
            </w:r>
            <w:r w:rsidRPr="00215A31">
              <w:rPr>
                <w:rFonts w:ascii="Times New Roman" w:eastAsiaTheme="minorEastAsia" w:hAnsi="Times New Roman" w:cs="Times New Roman"/>
                <w:b/>
                <w:sz w:val="24"/>
                <w:szCs w:val="24"/>
                <w:vertAlign w:val="superscript"/>
              </w:rPr>
              <w:t>rd</w:t>
            </w:r>
            <w:r w:rsidRPr="00215A31">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62637032"/>
            <w:placeholder>
              <w:docPart w:val="6958BD2F6FD04C5199C817BFC5700365"/>
            </w:placeholder>
          </w:sdtPr>
          <w:sdtEndPr/>
          <w:sdtContent>
            <w:tc>
              <w:tcPr>
                <w:tcW w:w="7080" w:type="dxa"/>
                <w:gridSpan w:val="3"/>
              </w:tcPr>
              <w:p w:rsidR="00487DBA" w:rsidRPr="00215A31" w:rsidRDefault="00487DBA" w:rsidP="00130EC4">
                <w:pPr>
                  <w:pStyle w:val="NoSpacing"/>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11"/>
                      <w:enabled/>
                      <w:calcOnExit w:val="0"/>
                      <w:textInput/>
                    </w:ffData>
                  </w:fldChar>
                </w:r>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62311F" w:rsidRPr="00287844">
                  <w:rPr>
                    <w:noProof/>
                  </w:rPr>
                  <w:t>[SELLER</w:t>
                </w:r>
                <w:r w:rsidR="0062311F">
                  <w:rPr>
                    <w:noProof/>
                  </w:rPr>
                  <w:t>3</w:t>
                </w:r>
                <w:r w:rsidR="0062311F" w:rsidRPr="0062311F">
                  <w:rPr>
                    <w:noProof/>
                  </w:rPr>
                  <w:t>NAME]</w:t>
                </w:r>
                <w:r w:rsidRPr="00215A31">
                  <w:rPr>
                    <w:rFonts w:ascii="Times New Roman" w:eastAsiaTheme="minorEastAsia" w:hAnsi="Times New Roman" w:cs="Times New Roman"/>
                    <w:b/>
                    <w:sz w:val="24"/>
                    <w:szCs w:val="24"/>
                  </w:rPr>
                  <w:fldChar w:fldCharType="end"/>
                </w:r>
              </w:p>
            </w:tc>
          </w:sdtContent>
        </w:sdt>
      </w:tr>
      <w:tr w:rsidR="00487DBA" w:rsidRPr="00215A31" w:rsidTr="00130EC4">
        <w:trPr>
          <w:trHeight w:val="360"/>
        </w:trPr>
        <w:tc>
          <w:tcPr>
            <w:tcW w:w="2270" w:type="dxa"/>
          </w:tcPr>
          <w:p w:rsidR="00487DBA" w:rsidRPr="00215A31" w:rsidRDefault="00487DBA" w:rsidP="00130EC4">
            <w:pPr>
              <w:pStyle w:val="NoSpacing"/>
              <w:rPr>
                <w:rFonts w:ascii="Times New Roman" w:eastAsiaTheme="minorEastAsia" w:hAnsi="Times New Roman" w:cs="Times New Roman"/>
                <w:b/>
                <w:sz w:val="24"/>
                <w:szCs w:val="24"/>
              </w:rPr>
            </w:pPr>
          </w:p>
        </w:tc>
        <w:tc>
          <w:tcPr>
            <w:tcW w:w="7080" w:type="dxa"/>
            <w:gridSpan w:val="3"/>
          </w:tcPr>
          <w:p w:rsidR="00487DBA" w:rsidRPr="00215A31" w:rsidRDefault="00487DBA" w:rsidP="00130EC4">
            <w:pPr>
              <w:pStyle w:val="NoSpacing"/>
              <w:rPr>
                <w:rFonts w:ascii="Times New Roman" w:eastAsiaTheme="minorEastAsia" w:hAnsi="Times New Roman" w:cs="Times New Roman"/>
                <w:b/>
                <w:sz w:val="24"/>
                <w:szCs w:val="24"/>
              </w:rPr>
            </w:pPr>
          </w:p>
        </w:tc>
      </w:tr>
      <w:tr w:rsidR="00487DBA" w:rsidRPr="00215A31" w:rsidTr="00130EC4">
        <w:trPr>
          <w:trHeight w:val="360"/>
        </w:trPr>
        <w:tc>
          <w:tcPr>
            <w:tcW w:w="227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1</w:t>
            </w:r>
            <w:r w:rsidRPr="00215A31">
              <w:rPr>
                <w:rFonts w:ascii="Times New Roman" w:eastAsiaTheme="minorEastAsia" w:hAnsi="Times New Roman" w:cs="Times New Roman"/>
                <w:b/>
                <w:sz w:val="24"/>
                <w:szCs w:val="24"/>
                <w:vertAlign w:val="superscript"/>
              </w:rPr>
              <w:t>st</w:t>
            </w:r>
            <w:r w:rsidRPr="00215A31">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114130504"/>
            <w:placeholder>
              <w:docPart w:val="56D6C8621F314F219714F02B808B2FB7"/>
            </w:placeholder>
          </w:sdtPr>
          <w:sdtEndPr/>
          <w:sdtContent>
            <w:tc>
              <w:tcPr>
                <w:tcW w:w="303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4"/>
                      <w:enabled/>
                      <w:calcOnExit w:val="0"/>
                      <w:textInput/>
                    </w:ffData>
                  </w:fldChar>
                </w:r>
                <w:bookmarkStart w:id="80" w:name="Text4"/>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94165C" w:rsidRPr="002F5231">
                  <w:rPr>
                    <w:noProof/>
                  </w:rPr>
                  <w:t>[MORTGAGE1LENDERNAME]</w:t>
                </w:r>
                <w:r w:rsidRPr="00215A31">
                  <w:rPr>
                    <w:rFonts w:ascii="Times New Roman" w:eastAsiaTheme="minorEastAsia" w:hAnsi="Times New Roman" w:cs="Times New Roman"/>
                    <w:b/>
                    <w:sz w:val="24"/>
                    <w:szCs w:val="24"/>
                  </w:rPr>
                  <w:fldChar w:fldCharType="end"/>
                </w:r>
              </w:p>
            </w:tc>
            <w:bookmarkEnd w:id="80" w:displacedByCustomXml="next"/>
          </w:sdtContent>
        </w:sdt>
        <w:tc>
          <w:tcPr>
            <w:tcW w:w="99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919931368"/>
            <w:placeholder>
              <w:docPart w:val="043A4B1A0BF0416D9841C62D174864ED"/>
            </w:placeholder>
          </w:sdtPr>
          <w:sdtEndPr/>
          <w:sdtContent>
            <w:tc>
              <w:tcPr>
                <w:tcW w:w="305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5"/>
                      <w:enabled/>
                      <w:calcOnExit w:val="0"/>
                      <w:textInput/>
                    </w:ffData>
                  </w:fldChar>
                </w:r>
                <w:bookmarkStart w:id="81" w:name="Text5"/>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94165C" w:rsidRPr="002F5231">
                  <w:rPr>
                    <w:noProof/>
                  </w:rPr>
                  <w:t>[MORTGAGE1LOAN]</w:t>
                </w:r>
                <w:r w:rsidRPr="00215A31">
                  <w:rPr>
                    <w:rFonts w:ascii="Times New Roman" w:eastAsiaTheme="minorEastAsia" w:hAnsi="Times New Roman" w:cs="Times New Roman"/>
                    <w:b/>
                    <w:sz w:val="24"/>
                    <w:szCs w:val="24"/>
                  </w:rPr>
                  <w:fldChar w:fldCharType="end"/>
                </w:r>
              </w:p>
            </w:tc>
            <w:bookmarkEnd w:id="81" w:displacedByCustomXml="next"/>
          </w:sdtContent>
        </w:sdt>
      </w:tr>
      <w:tr w:rsidR="00487DBA" w:rsidRPr="00215A31" w:rsidTr="00130EC4">
        <w:trPr>
          <w:trHeight w:val="360"/>
        </w:trPr>
        <w:tc>
          <w:tcPr>
            <w:tcW w:w="227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2</w:t>
            </w:r>
            <w:r w:rsidRPr="00215A31">
              <w:rPr>
                <w:rFonts w:ascii="Times New Roman" w:eastAsiaTheme="minorEastAsia" w:hAnsi="Times New Roman" w:cs="Times New Roman"/>
                <w:b/>
                <w:sz w:val="24"/>
                <w:szCs w:val="24"/>
                <w:vertAlign w:val="superscript"/>
              </w:rPr>
              <w:t>nd</w:t>
            </w:r>
            <w:r w:rsidRPr="00215A31">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1718155823"/>
            <w:placeholder>
              <w:docPart w:val="CED98197E57648A0B4FF0EE1D4F408AA"/>
            </w:placeholder>
          </w:sdtPr>
          <w:sdtEndPr/>
          <w:sdtContent>
            <w:tc>
              <w:tcPr>
                <w:tcW w:w="303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6"/>
                      <w:enabled/>
                      <w:calcOnExit w:val="0"/>
                      <w:textInput/>
                    </w:ffData>
                  </w:fldChar>
                </w:r>
                <w:bookmarkStart w:id="82" w:name="Text6"/>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94165C" w:rsidRPr="002F5231">
                  <w:rPr>
                    <w:noProof/>
                  </w:rPr>
                  <w:t>[MORTGAGE</w:t>
                </w:r>
                <w:r w:rsidR="0094165C">
                  <w:rPr>
                    <w:noProof/>
                  </w:rPr>
                  <w:t>2</w:t>
                </w:r>
                <w:r w:rsidR="0094165C" w:rsidRPr="002F5231">
                  <w:rPr>
                    <w:noProof/>
                  </w:rPr>
                  <w:t>LENDERNAME]</w:t>
                </w:r>
                <w:r w:rsidRPr="00215A31">
                  <w:rPr>
                    <w:rFonts w:ascii="Times New Roman" w:eastAsiaTheme="minorEastAsia" w:hAnsi="Times New Roman" w:cs="Times New Roman"/>
                    <w:b/>
                    <w:sz w:val="24"/>
                    <w:szCs w:val="24"/>
                  </w:rPr>
                  <w:fldChar w:fldCharType="end"/>
                </w:r>
              </w:p>
            </w:tc>
            <w:bookmarkEnd w:id="82" w:displacedByCustomXml="next"/>
          </w:sdtContent>
        </w:sdt>
        <w:tc>
          <w:tcPr>
            <w:tcW w:w="99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269240311"/>
            <w:placeholder>
              <w:docPart w:val="3B0C29318C5B4604850D41C5217E6CD5"/>
            </w:placeholder>
          </w:sdtPr>
          <w:sdtEndPr/>
          <w:sdtContent>
            <w:tc>
              <w:tcPr>
                <w:tcW w:w="305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7"/>
                      <w:enabled/>
                      <w:calcOnExit w:val="0"/>
                      <w:textInput/>
                    </w:ffData>
                  </w:fldChar>
                </w:r>
                <w:bookmarkStart w:id="83" w:name="Text7"/>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94165C" w:rsidRPr="002F5231">
                  <w:rPr>
                    <w:noProof/>
                  </w:rPr>
                  <w:t>[MORTGAGE</w:t>
                </w:r>
                <w:r w:rsidR="0094165C">
                  <w:rPr>
                    <w:noProof/>
                  </w:rPr>
                  <w:t>2</w:t>
                </w:r>
                <w:r w:rsidR="0094165C" w:rsidRPr="002F5231">
                  <w:rPr>
                    <w:noProof/>
                  </w:rPr>
                  <w:t>LOAN]</w:t>
                </w:r>
                <w:r w:rsidRPr="00215A31">
                  <w:rPr>
                    <w:rFonts w:ascii="Times New Roman" w:eastAsiaTheme="minorEastAsia" w:hAnsi="Times New Roman" w:cs="Times New Roman"/>
                    <w:b/>
                    <w:sz w:val="24"/>
                    <w:szCs w:val="24"/>
                  </w:rPr>
                  <w:fldChar w:fldCharType="end"/>
                </w:r>
              </w:p>
            </w:tc>
            <w:bookmarkEnd w:id="83" w:displacedByCustomXml="next"/>
          </w:sdtContent>
        </w:sdt>
      </w:tr>
      <w:tr w:rsidR="00487DBA" w:rsidRPr="00215A31" w:rsidTr="00130EC4">
        <w:trPr>
          <w:trHeight w:val="360"/>
        </w:trPr>
        <w:tc>
          <w:tcPr>
            <w:tcW w:w="227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3</w:t>
            </w:r>
            <w:r w:rsidRPr="00215A31">
              <w:rPr>
                <w:rFonts w:ascii="Times New Roman" w:eastAsiaTheme="minorEastAsia" w:hAnsi="Times New Roman" w:cs="Times New Roman"/>
                <w:b/>
                <w:sz w:val="24"/>
                <w:szCs w:val="24"/>
                <w:vertAlign w:val="superscript"/>
              </w:rPr>
              <w:t>rd</w:t>
            </w:r>
            <w:r w:rsidRPr="00215A31">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992211974"/>
            <w:placeholder>
              <w:docPart w:val="24A5DD0FC3CA422FB4F9B40446161E0A"/>
            </w:placeholder>
          </w:sdtPr>
          <w:sdtEndPr/>
          <w:sdtContent>
            <w:tc>
              <w:tcPr>
                <w:tcW w:w="303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8"/>
                      <w:enabled/>
                      <w:calcOnExit w:val="0"/>
                      <w:textInput/>
                    </w:ffData>
                  </w:fldChar>
                </w:r>
                <w:bookmarkStart w:id="84" w:name="Text8"/>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BE109B" w:rsidRPr="00665274">
                  <w:rPr>
                    <w:noProof/>
                  </w:rPr>
                  <w:t>[MORTGAGE3LENDERNAME]</w:t>
                </w:r>
                <w:r w:rsidRPr="00215A31">
                  <w:rPr>
                    <w:rFonts w:ascii="Times New Roman" w:eastAsiaTheme="minorEastAsia" w:hAnsi="Times New Roman" w:cs="Times New Roman"/>
                    <w:b/>
                    <w:sz w:val="24"/>
                    <w:szCs w:val="24"/>
                  </w:rPr>
                  <w:fldChar w:fldCharType="end"/>
                </w:r>
              </w:p>
            </w:tc>
            <w:bookmarkEnd w:id="84" w:displacedByCustomXml="next"/>
          </w:sdtContent>
        </w:sdt>
        <w:tc>
          <w:tcPr>
            <w:tcW w:w="990"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562329969"/>
            <w:placeholder>
              <w:docPart w:val="4C768B0524424FD09962DF1D1B6776D2"/>
            </w:placeholder>
          </w:sdtPr>
          <w:sdtEndPr/>
          <w:sdtContent>
            <w:tc>
              <w:tcPr>
                <w:tcW w:w="3055" w:type="dxa"/>
              </w:tcPr>
              <w:p w:rsidR="00487DBA" w:rsidRPr="00215A31" w:rsidRDefault="00487DBA" w:rsidP="00130EC4">
                <w:pPr>
                  <w:pStyle w:val="NoSpacing"/>
                  <w:spacing w:line="360" w:lineRule="auto"/>
                  <w:rPr>
                    <w:rFonts w:ascii="Times New Roman" w:eastAsiaTheme="minorEastAsia" w:hAnsi="Times New Roman" w:cs="Times New Roman"/>
                    <w:b/>
                    <w:sz w:val="24"/>
                    <w:szCs w:val="24"/>
                  </w:rPr>
                </w:pPr>
                <w:r w:rsidRPr="00215A31">
                  <w:rPr>
                    <w:rFonts w:ascii="Times New Roman" w:eastAsiaTheme="minorEastAsia" w:hAnsi="Times New Roman" w:cs="Times New Roman"/>
                    <w:b/>
                    <w:sz w:val="24"/>
                    <w:szCs w:val="24"/>
                  </w:rPr>
                  <w:fldChar w:fldCharType="begin">
                    <w:ffData>
                      <w:name w:val="Text9"/>
                      <w:enabled/>
                      <w:calcOnExit w:val="0"/>
                      <w:textInput/>
                    </w:ffData>
                  </w:fldChar>
                </w:r>
                <w:bookmarkStart w:id="85" w:name="Text9"/>
                <w:r w:rsidRPr="00215A31">
                  <w:rPr>
                    <w:rFonts w:ascii="Times New Roman" w:eastAsiaTheme="minorEastAsia" w:hAnsi="Times New Roman" w:cs="Times New Roman"/>
                    <w:b/>
                    <w:sz w:val="24"/>
                    <w:szCs w:val="24"/>
                  </w:rPr>
                  <w:instrText xml:space="preserve"> FORMTEXT </w:instrText>
                </w:r>
                <w:r w:rsidRPr="00215A31">
                  <w:rPr>
                    <w:rFonts w:ascii="Times New Roman" w:eastAsiaTheme="minorEastAsia" w:hAnsi="Times New Roman" w:cs="Times New Roman"/>
                    <w:b/>
                    <w:sz w:val="24"/>
                    <w:szCs w:val="24"/>
                  </w:rPr>
                </w:r>
                <w:r w:rsidRPr="00215A31">
                  <w:rPr>
                    <w:rFonts w:ascii="Times New Roman" w:eastAsiaTheme="minorEastAsia" w:hAnsi="Times New Roman" w:cs="Times New Roman"/>
                    <w:b/>
                    <w:sz w:val="24"/>
                    <w:szCs w:val="24"/>
                  </w:rPr>
                  <w:fldChar w:fldCharType="separate"/>
                </w:r>
                <w:r w:rsidR="0094165C" w:rsidRPr="002F5231">
                  <w:rPr>
                    <w:noProof/>
                  </w:rPr>
                  <w:t>[MORTGAGE</w:t>
                </w:r>
                <w:r w:rsidR="0094165C">
                  <w:rPr>
                    <w:noProof/>
                  </w:rPr>
                  <w:t>3</w:t>
                </w:r>
                <w:r w:rsidR="0094165C" w:rsidRPr="002F5231">
                  <w:rPr>
                    <w:noProof/>
                  </w:rPr>
                  <w:t>LOAN]</w:t>
                </w:r>
                <w:r w:rsidRPr="00215A31">
                  <w:rPr>
                    <w:rFonts w:ascii="Times New Roman" w:eastAsiaTheme="minorEastAsia" w:hAnsi="Times New Roman" w:cs="Times New Roman"/>
                    <w:b/>
                    <w:sz w:val="24"/>
                    <w:szCs w:val="24"/>
                  </w:rPr>
                  <w:fldChar w:fldCharType="end"/>
                </w:r>
              </w:p>
            </w:tc>
            <w:bookmarkEnd w:id="85" w:displacedByCustomXml="next"/>
          </w:sdtContent>
        </w:sdt>
      </w:tr>
      <w:bookmarkEnd w:id="77"/>
      <w:bookmarkEnd w:id="78"/>
    </w:tbl>
    <w:p w:rsidR="00487DBA" w:rsidRPr="006574BB" w:rsidRDefault="00487DBA" w:rsidP="00487DBA">
      <w:pPr>
        <w:pStyle w:val="NoSpacing"/>
        <w:rPr>
          <w:rFonts w:ascii="Times New Roman" w:eastAsiaTheme="minorEastAsia" w:hAnsi="Times New Roman" w:cs="Times New Roman"/>
        </w:rPr>
      </w:pPr>
    </w:p>
    <w:p w:rsidR="00487DBA" w:rsidRDefault="00487DBA" w:rsidP="00487DBA">
      <w:pPr>
        <w:pStyle w:val="NoSpacing"/>
        <w:rPr>
          <w:rFonts w:ascii="Times New Roman" w:hAnsi="Times New Roman" w:cs="Times New Roman"/>
        </w:rPr>
      </w:pPr>
    </w:p>
    <w:p w:rsidR="00487DBA" w:rsidRPr="00215A31" w:rsidRDefault="00487DBA" w:rsidP="00487DBA">
      <w:pPr>
        <w:pStyle w:val="NoSpacing"/>
        <w:rPr>
          <w:rFonts w:ascii="Times New Roman" w:hAnsi="Times New Roman" w:cs="Times New Roman"/>
          <w:sz w:val="24"/>
          <w:szCs w:val="24"/>
        </w:rPr>
      </w:pPr>
      <w:r w:rsidRPr="00215A31">
        <w:rPr>
          <w:rFonts w:ascii="Times New Roman" w:hAnsi="Times New Roman" w:cs="Times New Roman"/>
          <w:sz w:val="24"/>
          <w:szCs w:val="24"/>
        </w:rPr>
        <w:t>To Whom It May Concern:</w:t>
      </w:r>
    </w:p>
    <w:p w:rsidR="00487DBA" w:rsidRPr="00215A31" w:rsidRDefault="00487DBA" w:rsidP="00487DBA">
      <w:pPr>
        <w:pStyle w:val="NoSpacing"/>
        <w:rPr>
          <w:rFonts w:ascii="Times New Roman" w:hAnsi="Times New Roman" w:cs="Times New Roman"/>
          <w:sz w:val="24"/>
          <w:szCs w:val="24"/>
        </w:rPr>
      </w:pPr>
    </w:p>
    <w:p w:rsidR="00487DBA" w:rsidRDefault="00487DBA" w:rsidP="00487DBA"/>
    <w:p w:rsidR="00487DBA" w:rsidRDefault="00487DBA" w:rsidP="00F3374E">
      <w:pPr>
        <w:rPr>
          <w:rFonts w:ascii="Times New Roman" w:eastAsia="Times New Roman" w:hAnsi="Times New Roman" w:cs="Times New Roman"/>
          <w:sz w:val="24"/>
          <w:szCs w:val="24"/>
        </w:rPr>
        <w:sectPr w:rsidR="00487DBA" w:rsidSect="00130EC4">
          <w:pgSz w:w="12240" w:h="15840"/>
          <w:pgMar w:top="720" w:right="1440" w:bottom="1440" w:left="1440" w:header="720" w:footer="720" w:gutter="0"/>
          <w:cols w:space="720"/>
          <w:docGrid w:linePitch="360"/>
        </w:sectPr>
      </w:pPr>
    </w:p>
    <w:p w:rsidR="00487DBA" w:rsidRPr="00737C18" w:rsidRDefault="00487DBA" w:rsidP="00487DBA">
      <w:pPr>
        <w:pStyle w:val="NoSpacing"/>
        <w:jc w:val="center"/>
        <w:rPr>
          <w:rFonts w:ascii="Times New Roman" w:hAnsi="Times New Roman" w:cs="Times New Roman"/>
          <w:b/>
          <w:sz w:val="28"/>
          <w:szCs w:val="28"/>
          <w:u w:val="single"/>
        </w:rPr>
      </w:pPr>
      <w:r w:rsidRPr="00737C18">
        <w:rPr>
          <w:rFonts w:ascii="Times New Roman" w:hAnsi="Times New Roman" w:cs="Times New Roman"/>
          <w:b/>
          <w:sz w:val="28"/>
          <w:szCs w:val="28"/>
          <w:u w:val="single"/>
        </w:rPr>
        <w:lastRenderedPageBreak/>
        <w:t>Letter of Explanation: No Income</w:t>
      </w:r>
    </w:p>
    <w:p w:rsidR="00487DBA" w:rsidRPr="00737C18" w:rsidRDefault="00487DBA" w:rsidP="00487DBA">
      <w:pPr>
        <w:pStyle w:val="NoSpacing"/>
        <w:rPr>
          <w:rFonts w:ascii="Times New Roman" w:eastAsiaTheme="minorEastAsia"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1498998317"/>
            <w:placeholder>
              <w:docPart w:val="6FAB2C733ABE40EC9B3415F110DD257A"/>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[TODAY]</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1029563256"/>
            <w:placeholder>
              <w:docPart w:val="95A5622F05A54B82BC8E711EA0846C3E"/>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2"/>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[PROPERTYADDRESS]</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1081182152"/>
            <w:placeholder>
              <w:docPart w:val="571F111934E64396BA098098B74419B9"/>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9"/>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sidRPr="0094165C">
                  <w:rPr>
                    <w:noProof/>
                  </w:rPr>
                  <w:t>1NAME]</w:t>
                </w:r>
                <w:r>
                  <w:rPr>
                    <w:rFonts w:ascii="Times New Roman" w:eastAsiaTheme="minorEastAsia" w:hAnsi="Times New Roman" w:cs="Times New Roman"/>
                    <w:b/>
                    <w:sz w:val="24"/>
                    <w:szCs w:val="24"/>
                  </w:rP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1788311757"/>
            <w:placeholder>
              <w:docPart w:val="270C34A262E5457099CC9264D1328476"/>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0"/>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Pr>
                    <w:noProof/>
                  </w:rPr>
                  <w:t>2</w:t>
                </w:r>
                <w:r w:rsidR="0094165C" w:rsidRPr="0094165C">
                  <w:rPr>
                    <w:noProof/>
                  </w:rPr>
                  <w:t>NAME]</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vertAlign w:val="superscript"/>
              </w:rPr>
              <w:t>rd</w:t>
            </w:r>
            <w:r>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1312861884"/>
            <w:placeholder>
              <w:docPart w:val="06B86196473444008C38E602E7FB0CCB"/>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1"/>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Pr>
                    <w:noProof/>
                  </w:rPr>
                  <w:t>3</w:t>
                </w:r>
                <w:r w:rsidR="0094165C" w:rsidRPr="0094165C">
                  <w:rPr>
                    <w:noProof/>
                  </w:rPr>
                  <w:t>NAME]</w:t>
                </w:r>
                <w:r>
                  <w:fldChar w:fldCharType="end"/>
                </w:r>
              </w:p>
            </w:tc>
          </w:sdtContent>
        </w:sdt>
      </w:tr>
      <w:tr w:rsidR="00487DBA" w:rsidTr="00130EC4">
        <w:trPr>
          <w:trHeight w:val="360"/>
        </w:trPr>
        <w:tc>
          <w:tcPr>
            <w:tcW w:w="2270" w:type="dxa"/>
          </w:tcPr>
          <w:p w:rsidR="00487DBA" w:rsidRDefault="00487DBA" w:rsidP="00130EC4">
            <w:pPr>
              <w:pStyle w:val="NoSpacing"/>
              <w:rPr>
                <w:rFonts w:ascii="Times New Roman" w:eastAsiaTheme="minorEastAsia" w:hAnsi="Times New Roman" w:cs="Times New Roman"/>
                <w:b/>
                <w:sz w:val="24"/>
                <w:szCs w:val="24"/>
              </w:rPr>
            </w:pPr>
          </w:p>
        </w:tc>
        <w:tc>
          <w:tcPr>
            <w:tcW w:w="7080" w:type="dxa"/>
            <w:gridSpan w:val="3"/>
          </w:tcPr>
          <w:p w:rsidR="00487DBA" w:rsidRDefault="00487DBA" w:rsidP="00130EC4">
            <w:pPr>
              <w:pStyle w:val="NoSpacing"/>
              <w:rPr>
                <w:rFonts w:ascii="Times New Roman" w:eastAsiaTheme="minorEastAsia" w:hAnsi="Times New Roman" w:cs="Times New Roman"/>
                <w:b/>
                <w:sz w:val="24"/>
                <w:szCs w:val="24"/>
              </w:rPr>
            </w:pPr>
          </w:p>
        </w:tc>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r>
              <w:rPr>
                <w:rFonts w:ascii="Times New Roman" w:eastAsiaTheme="minorEastAsia" w:hAnsi="Times New Roman" w:cs="Times New Roman"/>
                <w:b/>
                <w:sz w:val="24"/>
                <w:szCs w:val="24"/>
                <w:vertAlign w:val="superscript"/>
              </w:rPr>
              <w:t>st</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398976014"/>
            <w:placeholder>
              <w:docPart w:val="08FD573DD4E74F0BA9D27C3BBFAA4CA3"/>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4"/>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[MORTGAGE1LENDERNAME]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858699238"/>
            <w:placeholder>
              <w:docPart w:val="87567675C0C94B2D89DBB29B1239F210"/>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5"/>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[MORTGAGE1LOAN]</w:t>
                </w:r>
                <w:r>
                  <w:fldChar w:fldCharType="end"/>
                </w:r>
              </w:p>
            </w:tc>
          </w:sdtContent>
        </w:sdt>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vertAlign w:val="superscript"/>
              </w:rPr>
              <w:t>nd</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342242997"/>
            <w:placeholder>
              <w:docPart w:val="354EA398603A4E1BA596D092EFBD161A"/>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6"/>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BE109B" w:rsidRPr="00665274">
                  <w:rPr>
                    <w:noProof/>
                  </w:rPr>
                  <w:t>[MORTGAGE2LENDERNAME]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722900976"/>
            <w:placeholder>
              <w:docPart w:val="64F81E14814B4D0488F1EA07225C8C24"/>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7"/>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w:t>
                </w:r>
                <w:r w:rsidR="0094165C">
                  <w:rPr>
                    <w:noProof/>
                  </w:rPr>
                  <w:t>2</w:t>
                </w:r>
                <w:r w:rsidR="0094165C" w:rsidRPr="002F5231">
                  <w:rPr>
                    <w:noProof/>
                  </w:rPr>
                  <w:t>LOAN]</w:t>
                </w:r>
                <w:r>
                  <w:fldChar w:fldCharType="end"/>
                </w:r>
              </w:p>
            </w:tc>
          </w:sdtContent>
        </w:sdt>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vertAlign w:val="superscript"/>
              </w:rPr>
              <w:t>rd</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962308932"/>
            <w:placeholder>
              <w:docPart w:val="F9726E834BEF4F11807708E3E8746014"/>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8"/>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BE109B" w:rsidRPr="00665274">
                  <w:rPr>
                    <w:noProof/>
                  </w:rPr>
                  <w:t>[MORTGAGE3LENDERNAME]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1171871470"/>
            <w:placeholder>
              <w:docPart w:val="33860D8DE11E4513B7D3D7641E7DE950"/>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9"/>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w:t>
                </w:r>
                <w:r w:rsidR="0094165C">
                  <w:rPr>
                    <w:noProof/>
                  </w:rPr>
                  <w:t>3</w:t>
                </w:r>
                <w:r w:rsidR="0094165C" w:rsidRPr="002F5231">
                  <w:rPr>
                    <w:noProof/>
                  </w:rPr>
                  <w:t>LOAN]</w:t>
                </w:r>
                <w:r>
                  <w:fldChar w:fldCharType="end"/>
                </w:r>
              </w:p>
            </w:tc>
          </w:sdtContent>
        </w:sdt>
      </w:tr>
    </w:tbl>
    <w:p w:rsidR="00487DBA" w:rsidRDefault="00487DBA" w:rsidP="00487DBA">
      <w:pPr>
        <w:pStyle w:val="NoSpacing"/>
        <w:rPr>
          <w:rFonts w:ascii="Times New Roman" w:eastAsiaTheme="minorEastAsia" w:hAnsi="Times New Roman" w:cs="Times New Roman"/>
        </w:rPr>
      </w:pPr>
    </w:p>
    <w:p w:rsidR="00487DBA" w:rsidRPr="00737C18" w:rsidRDefault="00487DBA" w:rsidP="00487DBA">
      <w:pPr>
        <w:pStyle w:val="NoSpacing"/>
        <w:rPr>
          <w:rFonts w:ascii="Times New Roman" w:hAnsi="Times New Roman" w:cs="Times New Roman"/>
          <w:sz w:val="24"/>
          <w:szCs w:val="24"/>
        </w:rPr>
      </w:pPr>
      <w:r w:rsidRPr="00737C18">
        <w:rPr>
          <w:rFonts w:ascii="Times New Roman" w:hAnsi="Times New Roman" w:cs="Times New Roman"/>
          <w:sz w:val="24"/>
          <w:szCs w:val="24"/>
        </w:rPr>
        <w:t>To Whom It May Concern,</w:t>
      </w:r>
    </w:p>
    <w:p w:rsidR="00487DBA" w:rsidRDefault="00487DBA" w:rsidP="00F3374E">
      <w:pPr>
        <w:rPr>
          <w:rFonts w:ascii="Times New Roman" w:eastAsia="Times New Roman" w:hAnsi="Times New Roman" w:cs="Times New Roman"/>
          <w:sz w:val="24"/>
          <w:szCs w:val="24"/>
        </w:rPr>
        <w:sectPr w:rsidR="00487DBA" w:rsidSect="00130EC4">
          <w:pgSz w:w="12240" w:h="15840"/>
          <w:pgMar w:top="720" w:right="1440" w:bottom="720" w:left="1440" w:header="720" w:footer="720" w:gutter="0"/>
          <w:cols w:space="720"/>
          <w:docGrid w:linePitch="360"/>
        </w:sectPr>
      </w:pPr>
    </w:p>
    <w:p w:rsidR="00487DBA" w:rsidRPr="0007781F" w:rsidRDefault="00487DBA" w:rsidP="00487DBA">
      <w:pPr>
        <w:pStyle w:val="NoSpacing"/>
        <w:jc w:val="center"/>
        <w:rPr>
          <w:rFonts w:ascii="Times New Roman" w:hAnsi="Times New Roman" w:cs="Times New Roman"/>
          <w:b/>
          <w:sz w:val="28"/>
          <w:szCs w:val="28"/>
          <w:u w:val="single"/>
        </w:rPr>
      </w:pPr>
      <w:r w:rsidRPr="0007781F">
        <w:rPr>
          <w:rFonts w:ascii="Times New Roman" w:hAnsi="Times New Roman" w:cs="Times New Roman"/>
          <w:b/>
          <w:sz w:val="28"/>
          <w:szCs w:val="28"/>
          <w:u w:val="single"/>
        </w:rPr>
        <w:lastRenderedPageBreak/>
        <w:t>Letter of Explanation: No Tax Returns</w:t>
      </w:r>
    </w:p>
    <w:p w:rsidR="00487DBA" w:rsidRDefault="00487DBA" w:rsidP="00487DBA">
      <w:pPr>
        <w:pStyle w:val="NoSpacing"/>
        <w:jc w:val="center"/>
        <w:rPr>
          <w:rFonts w:ascii="Times New Roman" w:hAnsi="Times New Roman" w:cs="Times New Roman"/>
          <w:b/>
          <w:u w:val="single"/>
        </w:rPr>
      </w:pPr>
    </w:p>
    <w:p w:rsidR="00487DBA" w:rsidRDefault="00487DBA" w:rsidP="00487DBA">
      <w:pPr>
        <w:pStyle w:val="NoSpacing"/>
        <w:jc w:val="center"/>
        <w:rPr>
          <w:rFonts w:ascii="Times New Roman" w:hAnsi="Times New Roman" w:cs="Times New Roman"/>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270"/>
        <w:gridCol w:w="3035"/>
        <w:gridCol w:w="990"/>
        <w:gridCol w:w="3055"/>
      </w:tblGrid>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Date:</w:t>
            </w:r>
          </w:p>
        </w:tc>
        <w:sdt>
          <w:sdtPr>
            <w:rPr>
              <w:rFonts w:ascii="Times New Roman" w:eastAsiaTheme="minorEastAsia" w:hAnsi="Times New Roman" w:cs="Times New Roman"/>
              <w:b/>
              <w:sz w:val="24"/>
              <w:szCs w:val="24"/>
            </w:rPr>
            <w:id w:val="-90470712"/>
            <w:placeholder>
              <w:docPart w:val="A00AFE0DB54C4335A75C2BE5B4E58483"/>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[TODAY]</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Property Address</w:t>
            </w:r>
          </w:p>
        </w:tc>
        <w:sdt>
          <w:sdtPr>
            <w:rPr>
              <w:rFonts w:ascii="Times New Roman" w:eastAsiaTheme="minorEastAsia" w:hAnsi="Times New Roman" w:cs="Times New Roman"/>
              <w:b/>
              <w:sz w:val="24"/>
              <w:szCs w:val="24"/>
            </w:rPr>
            <w:id w:val="289101837"/>
            <w:placeholder>
              <w:docPart w:val="32E33A4D6AE949C791F4FD6300EFC78E"/>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2"/>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[PROPERTYADDRESS]</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Borrower:</w:t>
            </w:r>
          </w:p>
        </w:tc>
        <w:sdt>
          <w:sdtPr>
            <w:rPr>
              <w:rFonts w:ascii="Times New Roman" w:eastAsiaTheme="minorEastAsia" w:hAnsi="Times New Roman" w:cs="Times New Roman"/>
              <w:b/>
              <w:sz w:val="24"/>
              <w:szCs w:val="24"/>
            </w:rPr>
            <w:id w:val="-1060246464"/>
            <w:placeholder>
              <w:docPart w:val="D2D73D84858543F6A003D9DBF30405F5"/>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9"/>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Pr>
                    <w:noProof/>
                  </w:rPr>
                  <w:t>1</w:t>
                </w:r>
                <w:r w:rsidR="0094165C" w:rsidRPr="00287844">
                  <w:rPr>
                    <w:noProof/>
                  </w:rPr>
                  <w:t>NAME]</w:t>
                </w:r>
                <w:r>
                  <w:rPr>
                    <w:rFonts w:ascii="Times New Roman" w:eastAsiaTheme="minorEastAsia" w:hAnsi="Times New Roman" w:cs="Times New Roman"/>
                    <w:b/>
                    <w:sz w:val="24"/>
                    <w:szCs w:val="24"/>
                  </w:rP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Co-Borrower:</w:t>
            </w:r>
          </w:p>
        </w:tc>
        <w:sdt>
          <w:sdtPr>
            <w:rPr>
              <w:rFonts w:ascii="Times New Roman" w:eastAsiaTheme="minorEastAsia" w:hAnsi="Times New Roman" w:cs="Times New Roman"/>
              <w:b/>
              <w:sz w:val="24"/>
              <w:szCs w:val="24"/>
            </w:rPr>
            <w:id w:val="-920559233"/>
            <w:placeholder>
              <w:docPart w:val="FBFD6A2CFB5B47CE83E80F594583A7B0"/>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0"/>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Pr>
                    <w:noProof/>
                  </w:rPr>
                  <w:t>2</w:t>
                </w:r>
                <w:r w:rsidR="0094165C" w:rsidRPr="00287844">
                  <w:rPr>
                    <w:noProof/>
                  </w:rPr>
                  <w:t xml:space="preserve">NAME] </w:t>
                </w:r>
                <w:r>
                  <w:fldChar w:fldCharType="end"/>
                </w:r>
              </w:p>
            </w:tc>
          </w:sdtContent>
        </w:sdt>
      </w:tr>
      <w:tr w:rsidR="00487DBA" w:rsidTr="00130EC4">
        <w:trPr>
          <w:trHeight w:val="360"/>
        </w:trPr>
        <w:tc>
          <w:tcPr>
            <w:tcW w:w="2270" w:type="dxa"/>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vertAlign w:val="superscript"/>
              </w:rPr>
              <w:t>rd</w:t>
            </w:r>
            <w:r>
              <w:rPr>
                <w:rFonts w:ascii="Times New Roman" w:eastAsiaTheme="minorEastAsia" w:hAnsi="Times New Roman" w:cs="Times New Roman"/>
                <w:b/>
                <w:sz w:val="24"/>
                <w:szCs w:val="24"/>
              </w:rPr>
              <w:t xml:space="preserve"> Borrower:</w:t>
            </w:r>
          </w:p>
        </w:tc>
        <w:sdt>
          <w:sdtPr>
            <w:rPr>
              <w:rFonts w:ascii="Times New Roman" w:eastAsiaTheme="minorEastAsia" w:hAnsi="Times New Roman" w:cs="Times New Roman"/>
              <w:b/>
              <w:sz w:val="24"/>
              <w:szCs w:val="24"/>
            </w:rPr>
            <w:id w:val="-1877991643"/>
            <w:placeholder>
              <w:docPart w:val="C22F1994D5584FC6BB06BC46A1B5D7A5"/>
            </w:placeholder>
          </w:sdtPr>
          <w:sdtEndPr/>
          <w:sdtContent>
            <w:tc>
              <w:tcPr>
                <w:tcW w:w="7080" w:type="dxa"/>
                <w:gridSpan w:val="3"/>
                <w:hideMark/>
              </w:tcPr>
              <w:p w:rsidR="00487DBA" w:rsidRDefault="00487DBA" w:rsidP="00130EC4">
                <w:pPr>
                  <w:pStyle w:val="NoSpacing"/>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11"/>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87844">
                  <w:rPr>
                    <w:noProof/>
                  </w:rPr>
                  <w:t>[SELLER</w:t>
                </w:r>
                <w:r w:rsidR="0094165C">
                  <w:rPr>
                    <w:noProof/>
                  </w:rPr>
                  <w:t>3</w:t>
                </w:r>
                <w:r w:rsidR="0094165C" w:rsidRPr="00287844">
                  <w:rPr>
                    <w:noProof/>
                  </w:rPr>
                  <w:t xml:space="preserve">NAME] </w:t>
                </w:r>
                <w:r>
                  <w:fldChar w:fldCharType="end"/>
                </w:r>
              </w:p>
            </w:tc>
          </w:sdtContent>
        </w:sdt>
      </w:tr>
      <w:tr w:rsidR="00487DBA" w:rsidTr="00130EC4">
        <w:trPr>
          <w:trHeight w:val="360"/>
        </w:trPr>
        <w:tc>
          <w:tcPr>
            <w:tcW w:w="2270" w:type="dxa"/>
          </w:tcPr>
          <w:p w:rsidR="00487DBA" w:rsidRDefault="00487DBA" w:rsidP="00130EC4">
            <w:pPr>
              <w:pStyle w:val="NoSpacing"/>
              <w:rPr>
                <w:rFonts w:ascii="Times New Roman" w:eastAsiaTheme="minorEastAsia" w:hAnsi="Times New Roman" w:cs="Times New Roman"/>
                <w:b/>
                <w:sz w:val="24"/>
                <w:szCs w:val="24"/>
              </w:rPr>
            </w:pPr>
          </w:p>
        </w:tc>
        <w:tc>
          <w:tcPr>
            <w:tcW w:w="7080" w:type="dxa"/>
            <w:gridSpan w:val="3"/>
          </w:tcPr>
          <w:p w:rsidR="00487DBA" w:rsidRDefault="00487DBA" w:rsidP="00130EC4">
            <w:pPr>
              <w:pStyle w:val="NoSpacing"/>
              <w:rPr>
                <w:rFonts w:ascii="Times New Roman" w:eastAsiaTheme="minorEastAsia" w:hAnsi="Times New Roman" w:cs="Times New Roman"/>
                <w:b/>
                <w:sz w:val="24"/>
                <w:szCs w:val="24"/>
              </w:rPr>
            </w:pPr>
          </w:p>
        </w:tc>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1</w:t>
            </w:r>
            <w:r>
              <w:rPr>
                <w:rFonts w:ascii="Times New Roman" w:eastAsiaTheme="minorEastAsia" w:hAnsi="Times New Roman" w:cs="Times New Roman"/>
                <w:b/>
                <w:sz w:val="24"/>
                <w:szCs w:val="24"/>
                <w:vertAlign w:val="superscript"/>
              </w:rPr>
              <w:t>st</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938569194"/>
            <w:placeholder>
              <w:docPart w:val="C6C4758B5EEA4ABB82DF97E669A7574F"/>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4"/>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[MORTGAGE1LENDERNAME]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30621175"/>
            <w:placeholder>
              <w:docPart w:val="FA0D0EBDC0D74074B477774CC4F70C3E"/>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5"/>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[MORTGAGE1LOAN]</w:t>
                </w:r>
                <w:r>
                  <w:fldChar w:fldCharType="end"/>
                </w:r>
              </w:p>
            </w:tc>
          </w:sdtContent>
        </w:sdt>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2</w:t>
            </w:r>
            <w:r>
              <w:rPr>
                <w:rFonts w:ascii="Times New Roman" w:eastAsiaTheme="minorEastAsia" w:hAnsi="Times New Roman" w:cs="Times New Roman"/>
                <w:b/>
                <w:sz w:val="24"/>
                <w:szCs w:val="24"/>
                <w:vertAlign w:val="superscript"/>
              </w:rPr>
              <w:t>nd</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2051182826"/>
            <w:placeholder>
              <w:docPart w:val="7DA064FC9B014CC7BD2971BFF3819718"/>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6"/>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BE109B" w:rsidRPr="00665274">
                  <w:rPr>
                    <w:noProof/>
                  </w:rPr>
                  <w:t>[MORTGAGE2LENDERNAME]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881783108"/>
            <w:placeholder>
              <w:docPart w:val="06C461FBFAD845E08264A621482FEC45"/>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7"/>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w:t>
                </w:r>
                <w:r w:rsidR="0094165C">
                  <w:rPr>
                    <w:noProof/>
                  </w:rPr>
                  <w:t>2</w:t>
                </w:r>
                <w:r w:rsidR="0094165C" w:rsidRPr="002F5231">
                  <w:rPr>
                    <w:noProof/>
                  </w:rPr>
                  <w:t>LOAN]</w:t>
                </w:r>
                <w:r>
                  <w:fldChar w:fldCharType="end"/>
                </w:r>
              </w:p>
            </w:tc>
          </w:sdtContent>
        </w:sdt>
      </w:tr>
      <w:tr w:rsidR="00487DBA" w:rsidTr="00130EC4">
        <w:trPr>
          <w:trHeight w:val="360"/>
        </w:trPr>
        <w:tc>
          <w:tcPr>
            <w:tcW w:w="227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3</w:t>
            </w:r>
            <w:r>
              <w:rPr>
                <w:rFonts w:ascii="Times New Roman" w:eastAsiaTheme="minorEastAsia" w:hAnsi="Times New Roman" w:cs="Times New Roman"/>
                <w:b/>
                <w:sz w:val="24"/>
                <w:szCs w:val="24"/>
                <w:vertAlign w:val="superscript"/>
              </w:rPr>
              <w:t>rd</w:t>
            </w:r>
            <w:r>
              <w:rPr>
                <w:rFonts w:ascii="Times New Roman" w:eastAsiaTheme="minorEastAsia" w:hAnsi="Times New Roman" w:cs="Times New Roman"/>
                <w:b/>
                <w:sz w:val="24"/>
                <w:szCs w:val="24"/>
              </w:rPr>
              <w:t xml:space="preserve"> Mortgage Lender:</w:t>
            </w:r>
          </w:p>
        </w:tc>
        <w:sdt>
          <w:sdtPr>
            <w:rPr>
              <w:rFonts w:ascii="Times New Roman" w:eastAsiaTheme="minorEastAsia" w:hAnsi="Times New Roman" w:cs="Times New Roman"/>
              <w:b/>
              <w:sz w:val="24"/>
              <w:szCs w:val="24"/>
            </w:rPr>
            <w:id w:val="-2017147622"/>
            <w:placeholder>
              <w:docPart w:val="F93CC30000D64EA99CE90F1A58BC0A6D"/>
            </w:placeholder>
          </w:sdtPr>
          <w:sdtEndPr/>
          <w:sdtContent>
            <w:tc>
              <w:tcPr>
                <w:tcW w:w="303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8"/>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BE109B" w:rsidRPr="00665274">
                  <w:rPr>
                    <w:noProof/>
                  </w:rPr>
                  <w:t>[MORTGAGE3LENDERNAME]</w:t>
                </w:r>
                <w:r>
                  <w:fldChar w:fldCharType="end"/>
                </w:r>
              </w:p>
            </w:tc>
          </w:sdtContent>
        </w:sdt>
        <w:tc>
          <w:tcPr>
            <w:tcW w:w="990"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Loan #:</w:t>
            </w:r>
          </w:p>
        </w:tc>
        <w:sdt>
          <w:sdtPr>
            <w:rPr>
              <w:rFonts w:ascii="Times New Roman" w:eastAsiaTheme="minorEastAsia" w:hAnsi="Times New Roman" w:cs="Times New Roman"/>
              <w:b/>
              <w:sz w:val="24"/>
              <w:szCs w:val="24"/>
            </w:rPr>
            <w:id w:val="-592711766"/>
            <w:placeholder>
              <w:docPart w:val="157F6638C60C43688E01A0AAA851BE7E"/>
            </w:placeholder>
          </w:sdtPr>
          <w:sdtEndPr/>
          <w:sdtContent>
            <w:tc>
              <w:tcPr>
                <w:tcW w:w="3055" w:type="dxa"/>
                <w:hideMark/>
              </w:tcPr>
              <w:p w:rsidR="00487DBA" w:rsidRDefault="00487DBA" w:rsidP="00130EC4">
                <w:pPr>
                  <w:pStyle w:val="NoSpacing"/>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fldChar w:fldCharType="begin">
                    <w:ffData>
                      <w:name w:val="Text9"/>
                      <w:enabled/>
                      <w:calcOnExit w:val="0"/>
                      <w:textInput/>
                    </w:ffData>
                  </w:fldChar>
                </w:r>
                <w:r>
                  <w:rPr>
                    <w:rFonts w:ascii="Times New Roman" w:eastAsiaTheme="minorEastAsia" w:hAnsi="Times New Roman" w:cs="Times New Roman"/>
                    <w:b/>
                    <w:sz w:val="24"/>
                    <w:szCs w:val="24"/>
                  </w:rPr>
                  <w:instrText xml:space="preserve"> FORMTEXT </w:instrText>
                </w:r>
                <w:r>
                  <w:rPr>
                    <w:rFonts w:ascii="Times New Roman" w:eastAsiaTheme="minorEastAsia" w:hAnsi="Times New Roman" w:cs="Times New Roman"/>
                    <w:b/>
                    <w:sz w:val="24"/>
                    <w:szCs w:val="24"/>
                  </w:rPr>
                </w:r>
                <w:r>
                  <w:rPr>
                    <w:rFonts w:ascii="Times New Roman" w:eastAsiaTheme="minorEastAsia" w:hAnsi="Times New Roman" w:cs="Times New Roman"/>
                    <w:b/>
                    <w:sz w:val="24"/>
                    <w:szCs w:val="24"/>
                  </w:rPr>
                  <w:fldChar w:fldCharType="separate"/>
                </w:r>
                <w:r w:rsidR="0094165C" w:rsidRPr="002F5231">
                  <w:rPr>
                    <w:noProof/>
                  </w:rPr>
                  <w:t>[MORTGAGE</w:t>
                </w:r>
                <w:r w:rsidR="0094165C">
                  <w:rPr>
                    <w:noProof/>
                  </w:rPr>
                  <w:t>3</w:t>
                </w:r>
                <w:r w:rsidR="0094165C" w:rsidRPr="002F5231">
                  <w:rPr>
                    <w:noProof/>
                  </w:rPr>
                  <w:t>LOAN]</w:t>
                </w:r>
                <w:r>
                  <w:fldChar w:fldCharType="end"/>
                </w:r>
              </w:p>
            </w:tc>
          </w:sdtContent>
        </w:sdt>
      </w:tr>
    </w:tbl>
    <w:p w:rsidR="00487DBA" w:rsidRPr="006574BB" w:rsidRDefault="00487DBA" w:rsidP="00487DBA">
      <w:pPr>
        <w:pStyle w:val="NoSpacing"/>
        <w:rPr>
          <w:rFonts w:ascii="Times New Roman" w:eastAsiaTheme="minorEastAsia" w:hAnsi="Times New Roman" w:cs="Times New Roman"/>
        </w:rPr>
      </w:pPr>
    </w:p>
    <w:p w:rsidR="00487DBA" w:rsidRDefault="00487DBA" w:rsidP="00487DBA">
      <w:pPr>
        <w:pStyle w:val="NoSpacing"/>
        <w:rPr>
          <w:rFonts w:ascii="Times New Roman" w:hAnsi="Times New Roman" w:cs="Times New Roman"/>
          <w:sz w:val="24"/>
          <w:szCs w:val="24"/>
        </w:rPr>
      </w:pPr>
      <w:r w:rsidRPr="0007781F">
        <w:rPr>
          <w:rFonts w:ascii="Times New Roman" w:hAnsi="Times New Roman" w:cs="Times New Roman"/>
          <w:sz w:val="24"/>
          <w:szCs w:val="24"/>
        </w:rPr>
        <w:t>To Whom It May Concern,</w:t>
      </w:r>
    </w:p>
    <w:p w:rsidR="00BE0060" w:rsidRDefault="00BE0060" w:rsidP="00487DBA">
      <w:pPr>
        <w:pStyle w:val="NoSpacing"/>
        <w:rPr>
          <w:rFonts w:ascii="Times New Roman" w:hAnsi="Times New Roman" w:cs="Times New Roman"/>
          <w:sz w:val="24"/>
          <w:szCs w:val="24"/>
        </w:rPr>
        <w:sectPr w:rsidR="00BE0060" w:rsidSect="00130EC4">
          <w:pgSz w:w="12240" w:h="15840"/>
          <w:pgMar w:top="720" w:right="1440" w:bottom="720" w:left="1440" w:header="720" w:footer="720" w:gutter="0"/>
          <w:cols w:space="720"/>
          <w:docGrid w:linePitch="360"/>
        </w:sectPr>
      </w:pPr>
    </w:p>
    <w:bookmarkStart w:id="86" w:name="_Hlk491683629"/>
    <w:p w:rsidR="00BE0060" w:rsidRPr="002A6BEA" w:rsidRDefault="00BE0060" w:rsidP="00BE0060">
      <w:pPr>
        <w:spacing w:line="14" w:lineRule="auto"/>
        <w:jc w:val="both"/>
        <w:rPr>
          <w:rFonts w:ascii="Times New Roman" w:hAnsi="Times New Roman" w:cs="Times New Roman"/>
          <w:sz w:val="20"/>
          <w:szCs w:val="20"/>
        </w:rPr>
      </w:pPr>
      <w:r w:rsidRPr="002A6BEA">
        <w:rPr>
          <w:rFonts w:ascii="Times New Roman" w:hAnsi="Times New Roman" w:cs="Times New Roman"/>
          <w:noProof/>
        </w:rPr>
        <w:lastRenderedPageBreak/>
        <mc:AlternateContent>
          <mc:Choice Requires="wpg">
            <w:drawing>
              <wp:anchor distT="0" distB="0" distL="114300" distR="114300" simplePos="0" relativeHeight="251659264" behindDoc="1" locked="0" layoutInCell="1" allowOverlap="1" wp14:anchorId="4C887285" wp14:editId="299E2F3C">
                <wp:simplePos x="0" y="0"/>
                <wp:positionH relativeFrom="page">
                  <wp:posOffset>895985</wp:posOffset>
                </wp:positionH>
                <wp:positionV relativeFrom="page">
                  <wp:posOffset>713105</wp:posOffset>
                </wp:positionV>
                <wp:extent cx="5980430" cy="1270"/>
                <wp:effectExtent l="10160" t="8255" r="10160" b="952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478BC6E" id="Group 4" o:spid="_x0000_s1026" style="position:absolute;margin-left:70.55pt;margin-top:56.15pt;width:470.9pt;height:.1pt;z-index:-2516572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" path="m,l9418,e" filled="f" strokecolor="#612322" strokeweight=".28911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g">
            <w:drawing>
              <wp:anchor distT="0" distB="0" distL="114300" distR="114300" simplePos="0" relativeHeight="251660288" behindDoc="1" locked="0" layoutInCell="1" allowOverlap="1" wp14:anchorId="3486DF3F" wp14:editId="352F548C">
                <wp:simplePos x="0" y="0"/>
                <wp:positionH relativeFrom="page">
                  <wp:posOffset>895985</wp:posOffset>
                </wp:positionH>
                <wp:positionV relativeFrom="page">
                  <wp:posOffset>746125</wp:posOffset>
                </wp:positionV>
                <wp:extent cx="5980430" cy="1270"/>
                <wp:effectExtent l="19685" t="22225" r="19685" b="2413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65D582" id="Group 2" o:spid="_x0000_s1026" style="position:absolute;margin-left:70.55pt;margin-top:58.75pt;width:470.9pt;height:.1pt;z-index:-2516561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kXTZQMAAOQ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FBK&#10;RdNlAwAA5A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73CB3E78" wp14:editId="572889F6">
                <wp:simplePos x="0" y="0"/>
                <wp:positionH relativeFrom="page">
                  <wp:posOffset>5688330</wp:posOffset>
                </wp:positionH>
                <wp:positionV relativeFrom="page">
                  <wp:posOffset>473710</wp:posOffset>
                </wp:positionV>
                <wp:extent cx="1180465" cy="228600"/>
                <wp:effectExtent l="1905" t="0" r="0" b="254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CB3E78" id="_x0000_t202" coordsize="21600,21600" o:spt="202" path="m,l,21600r21600,l21600,xe">
                <v:stroke joinstyle="miter"/>
                <v:path gradientshapeok="t" o:connecttype="rect"/>
              </v:shapetype>
              <v:shape id="Text Box 1" o:spid="_x0000_s1026" type="#_x0000_t202" style="position:absolute;left:0;text-align:left;margin-left:447.9pt;margin-top:37.3pt;width:92.95pt;height:18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BE0060" w:rsidRPr="002A6BEA" w:rsidRDefault="00BE0060" w:rsidP="00BE0060">
      <w:pPr>
        <w:spacing w:line="14" w:lineRule="auto"/>
        <w:jc w:val="both"/>
        <w:rPr>
          <w:rFonts w:ascii="Times New Roman" w:hAnsi="Times New Roman" w:cs="Times New Roman"/>
          <w:sz w:val="20"/>
          <w:szCs w:val="20"/>
        </w:rPr>
      </w:pPr>
      <w:r w:rsidRPr="002A6BEA">
        <w:rPr>
          <w:rFonts w:ascii="Times New Roman" w:hAnsi="Times New Roman" w:cs="Times New Roman"/>
          <w:noProof/>
        </w:rPr>
        <mc:AlternateContent>
          <mc:Choice Requires="wpg">
            <w:drawing>
              <wp:anchor distT="0" distB="0" distL="114300" distR="114300" simplePos="0" relativeHeight="251662336" behindDoc="1" locked="0" layoutInCell="1" allowOverlap="1" wp14:anchorId="494192AF" wp14:editId="73A52820">
                <wp:simplePos x="0" y="0"/>
                <wp:positionH relativeFrom="page">
                  <wp:posOffset>895985</wp:posOffset>
                </wp:positionH>
                <wp:positionV relativeFrom="page">
                  <wp:posOffset>713105</wp:posOffset>
                </wp:positionV>
                <wp:extent cx="5980430" cy="1270"/>
                <wp:effectExtent l="10160" t="8255" r="10160" b="952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10"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4DCC3B" id="Group 9" o:spid="_x0000_s1026" style="position:absolute;margin-left:70.55pt;margin-top:56.15pt;width:470.9pt;height:.1pt;z-index:-2516541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g">
            <w:drawing>
              <wp:anchor distT="0" distB="0" distL="114300" distR="114300" simplePos="0" relativeHeight="251663360" behindDoc="1" locked="0" layoutInCell="1" allowOverlap="1" wp14:anchorId="22014AB0" wp14:editId="269B0D8B">
                <wp:simplePos x="0" y="0"/>
                <wp:positionH relativeFrom="page">
                  <wp:posOffset>895985</wp:posOffset>
                </wp:positionH>
                <wp:positionV relativeFrom="page">
                  <wp:posOffset>746125</wp:posOffset>
                </wp:positionV>
                <wp:extent cx="5980430" cy="1270"/>
                <wp:effectExtent l="19685" t="22225" r="19685" b="24130"/>
                <wp:wrapNone/>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8"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9BEE77" id="Group 7" o:spid="_x0000_s1026" style="position:absolute;margin-left:70.55pt;margin-top:58.75pt;width:470.9pt;height:.1pt;z-index:-2516531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" path="m,l9418,e" filled="f" strokecolor="#612322" strokeweight="1.0934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s">
            <w:drawing>
              <wp:anchor distT="0" distB="0" distL="114300" distR="114300" simplePos="0" relativeHeight="251664384" behindDoc="1" locked="0" layoutInCell="1" allowOverlap="1" wp14:anchorId="25634B8A" wp14:editId="6D55AFE4">
                <wp:simplePos x="0" y="0"/>
                <wp:positionH relativeFrom="page">
                  <wp:posOffset>5688330</wp:posOffset>
                </wp:positionH>
                <wp:positionV relativeFrom="page">
                  <wp:posOffset>473710</wp:posOffset>
                </wp:positionV>
                <wp:extent cx="1180465" cy="228600"/>
                <wp:effectExtent l="1905" t="0" r="0" b="254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634B8A" id="Text Box 6" o:spid="_x0000_s1027" type="#_x0000_t202" style="position:absolute;left:0;text-align:left;margin-left:447.9pt;margin-top:37.3pt;width:92.95pt;height:18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WmusQIAALA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BE0060" w:rsidRPr="00BE0060" w:rsidRDefault="00BE0060" w:rsidP="00BE0060">
      <w:pPr>
        <w:mirrorIndents/>
        <w:jc w:val="both"/>
        <w:rPr>
          <w:rFonts w:ascii="Times New Roman" w:hAnsi="Times New Roman" w:cs="Times New Roman"/>
          <w:sz w:val="16"/>
          <w:szCs w:val="16"/>
        </w:rPr>
      </w:pPr>
    </w:p>
    <w:bookmarkEnd w:id="86"/>
    <w:p w:rsidR="00BE0060" w:rsidRPr="002B5144" w:rsidRDefault="00BE0060" w:rsidP="00BE0060">
      <w:pPr>
        <w:mirrorIndents/>
        <w:jc w:val="both"/>
        <w:rPr>
          <w:rFonts w:ascii="Times New Roman" w:hAnsi="Times New Roman" w:cs="Times New Roman"/>
        </w:rPr>
      </w:pPr>
      <w:r w:rsidRPr="002B5144">
        <w:rPr>
          <w:rFonts w:ascii="Times New Roman" w:hAnsi="Times New Roman" w:cs="Times New Roman"/>
          <w:sz w:val="24"/>
          <w:szCs w:val="24"/>
        </w:rPr>
        <w:t xml:space="preserve">EXCLUSIVE RIGHT TO SELL LISTING AGREEMENT </w:t>
      </w:r>
      <w:r w:rsidRPr="002B5144">
        <w:rPr>
          <w:rFonts w:ascii="Times New Roman" w:hAnsi="Times New Roman" w:cs="Times New Roman"/>
          <w:sz w:val="24"/>
          <w:szCs w:val="24"/>
        </w:rPr>
        <w:tab/>
      </w:r>
      <w:r w:rsidRPr="002B5144">
        <w:rPr>
          <w:rFonts w:ascii="Times New Roman" w:hAnsi="Times New Roman" w:cs="Times New Roman"/>
          <w:sz w:val="24"/>
          <w:szCs w:val="24"/>
        </w:rPr>
        <w:tab/>
      </w:r>
      <w:r w:rsidRPr="002B5144">
        <w:rPr>
          <w:rFonts w:ascii="Times New Roman" w:hAnsi="Times New Roman" w:cs="Times New Roman"/>
        </w:rPr>
        <w:t xml:space="preserve">MLS # </w:t>
      </w:r>
      <w:r w:rsidRPr="001E7EAF">
        <w:rPr>
          <w:rFonts w:ascii="Times New Roman" w:hAnsi="Times New Roman" w:cs="Times New Roman"/>
          <w:u w:val="single"/>
        </w:rPr>
        <w:fldChar w:fldCharType="begin">
          <w:ffData>
            <w:name w:val=""/>
            <w:enabled/>
            <w:calcOnExit w:val="0"/>
            <w:textInput/>
          </w:ffData>
        </w:fldChar>
      </w:r>
      <w:r w:rsidRPr="001E7EAF">
        <w:rPr>
          <w:rFonts w:ascii="Times New Roman" w:hAnsi="Times New Roman" w:cs="Times New Roman"/>
          <w:u w:val="single"/>
        </w:rPr>
        <w:instrText xml:space="preserve"> FORMTEXT </w:instrText>
      </w:r>
      <w:r w:rsidRPr="001E7EAF">
        <w:rPr>
          <w:rFonts w:ascii="Times New Roman" w:hAnsi="Times New Roman" w:cs="Times New Roman"/>
          <w:u w:val="single"/>
        </w:rPr>
      </w:r>
      <w:r w:rsidRPr="001E7EAF">
        <w:rPr>
          <w:rFonts w:ascii="Times New Roman" w:hAnsi="Times New Roman" w:cs="Times New Roman"/>
          <w:u w:val="single"/>
        </w:rPr>
        <w:fldChar w:fldCharType="separate"/>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Pr>
          <w:rFonts w:ascii="Times New Roman" w:hAnsi="Times New Roman" w:cs="Times New Roman"/>
          <w:noProof/>
          <w:u w:val="single"/>
        </w:rPr>
        <w:t> </w:t>
      </w:r>
      <w:r w:rsidRPr="001E7EAF">
        <w:rPr>
          <w:rFonts w:ascii="Times New Roman" w:hAnsi="Times New Roman" w:cs="Times New Roman"/>
          <w:u w:val="single"/>
        </w:rPr>
        <w:fldChar w:fldCharType="end"/>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This is a legally binding contract, if not fully understood seek competent legal advice before signing.</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This Exclusive Right to Sell Listing Agreement, hereinafter referred to as “</w:t>
      </w:r>
      <w:r w:rsidRPr="00BE0060">
        <w:rPr>
          <w:rFonts w:ascii="Times New Roman" w:hAnsi="Times New Roman" w:cs="Times New Roman"/>
          <w:b/>
        </w:rPr>
        <w:t>AGREEMENT</w:t>
      </w:r>
      <w:r w:rsidRPr="00BE0060">
        <w:rPr>
          <w:rFonts w:ascii="Times New Roman" w:hAnsi="Times New Roman" w:cs="Times New Roman"/>
        </w:rPr>
        <w:t>”, is between</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fldChar w:fldCharType="begin">
          <w:ffData>
            <w:name w:val="Text35"/>
            <w:enabled/>
            <w:calcOnExit w:val="0"/>
            <w:textInput/>
          </w:ffData>
        </w:fldChar>
      </w:r>
      <w:bookmarkStart w:id="87" w:name="Text35"/>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00BE109B" w:rsidRPr="00BE109B">
        <w:rPr>
          <w:noProof/>
        </w:rPr>
        <w:t xml:space="preserve">[SELLERNAMES] </w:t>
      </w:r>
      <w:r w:rsidRPr="00BE0060">
        <w:rPr>
          <w:rFonts w:ascii="Times New Roman" w:hAnsi="Times New Roman" w:cs="Times New Roman"/>
        </w:rPr>
        <w:fldChar w:fldCharType="end"/>
      </w:r>
      <w:bookmarkEnd w:id="87"/>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hereinafter referred to as “</w:t>
      </w:r>
      <w:r w:rsidRPr="00BE0060">
        <w:rPr>
          <w:rFonts w:ascii="Times New Roman" w:hAnsi="Times New Roman" w:cs="Times New Roman"/>
          <w:b/>
        </w:rPr>
        <w:t>SELLER(S)</w:t>
      </w:r>
      <w:r w:rsidRPr="00BE0060">
        <w:rPr>
          <w:rFonts w:ascii="Times New Roman" w:hAnsi="Times New Roman" w:cs="Times New Roman"/>
        </w:rPr>
        <w:t xml:space="preserve">”, </w:t>
      </w:r>
    </w:p>
    <w:p w:rsidR="00BE0060" w:rsidRPr="00BE0060" w:rsidRDefault="00BE0060" w:rsidP="000B56AD">
      <w:pPr>
        <w:pStyle w:val="NoSpacing"/>
        <w:jc w:val="both"/>
        <w:rPr>
          <w:rFonts w:ascii="Times New Roman" w:hAnsi="Times New Roman" w:cs="Times New Roman"/>
          <w:i/>
        </w:rPr>
      </w:pPr>
      <w:r w:rsidRPr="00BE0060">
        <w:rPr>
          <w:rFonts w:ascii="Times New Roman" w:hAnsi="Times New Roman" w:cs="Times New Roman"/>
          <w:i/>
        </w:rPr>
        <w:t>And,</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fldChar w:fldCharType="begin">
          <w:ffData>
            <w:name w:val="Text35"/>
            <w:enabled/>
            <w:calcOnExit w:val="0"/>
            <w:textInput/>
          </w:ffData>
        </w:fldChar>
      </w:r>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rPr>
        <w:fldChar w:fldCharType="end"/>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Licensed Real Estate Broker, hereinafter referred to as “</w:t>
      </w:r>
      <w:r w:rsidRPr="00BE0060">
        <w:rPr>
          <w:rFonts w:ascii="Times New Roman" w:hAnsi="Times New Roman" w:cs="Times New Roman"/>
          <w:b/>
        </w:rPr>
        <w:t>PRINCIPAL BROKER</w:t>
      </w:r>
      <w:r w:rsidRPr="00BE0060">
        <w:rPr>
          <w:rFonts w:ascii="Times New Roman" w:hAnsi="Times New Roman" w:cs="Times New Roman"/>
        </w:rPr>
        <w:t>”</w:t>
      </w:r>
    </w:p>
    <w:p w:rsidR="00BE0060" w:rsidRPr="00BE0060" w:rsidRDefault="00BE0060" w:rsidP="000B56AD">
      <w:pPr>
        <w:pStyle w:val="NoSpacing"/>
        <w:jc w:val="both"/>
        <w:rPr>
          <w:rFonts w:ascii="Times New Roman" w:hAnsi="Times New Roman" w:cs="Times New Roman"/>
          <w:i/>
        </w:rPr>
      </w:pPr>
      <w:r w:rsidRPr="00BE0060">
        <w:rPr>
          <w:rFonts w:ascii="Times New Roman" w:hAnsi="Times New Roman" w:cs="Times New Roman"/>
          <w:i/>
        </w:rPr>
        <w:t>For the Property located at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fldChar w:fldCharType="begin">
          <w:ffData>
            <w:name w:val="Text35"/>
            <w:enabled/>
            <w:calcOnExit w:val="0"/>
            <w:textInput/>
          </w:ffData>
        </w:fldChar>
      </w:r>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00BE109B" w:rsidRPr="00BE109B">
        <w:rPr>
          <w:noProof/>
        </w:rPr>
        <w:t>[PROPERTYADDRESS]</w:t>
      </w:r>
      <w:r w:rsidRPr="00BE0060">
        <w:rPr>
          <w:rFonts w:ascii="Times New Roman" w:hAnsi="Times New Roman" w:cs="Times New Roman"/>
        </w:rPr>
        <w:fldChar w:fldCharType="end"/>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hereinafter referred to as “</w:t>
      </w:r>
      <w:r w:rsidRPr="00BE0060">
        <w:rPr>
          <w:rFonts w:ascii="Times New Roman" w:hAnsi="Times New Roman" w:cs="Times New Roman"/>
          <w:b/>
        </w:rPr>
        <w:t>PROPERTY</w:t>
      </w:r>
      <w:r w:rsidRPr="00BE0060">
        <w:rPr>
          <w:rFonts w:ascii="Times New Roman" w:hAnsi="Times New Roman" w:cs="Times New Roman"/>
        </w:rPr>
        <w:t>”</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Seller hereby gives to the Principal Broker the sole and exclusive right to sell the property, said Property being described in the attached addendum, which, when reviewed and signed by Seller, will become part of this Agreement. Seller agrees that within </w:t>
      </w:r>
      <w:r w:rsidRPr="00BE0060">
        <w:rPr>
          <w:rFonts w:ascii="Times New Roman" w:hAnsi="Times New Roman" w:cs="Times New Roman"/>
          <w:u w:val="single"/>
        </w:rPr>
        <w:fldChar w:fldCharType="begin">
          <w:ffData>
            <w:name w:val="Text41"/>
            <w:enabled/>
            <w:calcOnExit w:val="0"/>
            <w:textInput/>
          </w:ffData>
        </w:fldChar>
      </w:r>
      <w:bookmarkStart w:id="88" w:name="Text41"/>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3</w:t>
      </w:r>
      <w:r w:rsidRPr="00BE0060">
        <w:rPr>
          <w:rFonts w:ascii="Times New Roman" w:hAnsi="Times New Roman" w:cs="Times New Roman"/>
          <w:u w:val="single"/>
        </w:rPr>
        <w:fldChar w:fldCharType="end"/>
      </w:r>
      <w:bookmarkEnd w:id="88"/>
      <w:r w:rsidRPr="00BE0060">
        <w:rPr>
          <w:rFonts w:ascii="Times New Roman" w:hAnsi="Times New Roman" w:cs="Times New Roman"/>
        </w:rPr>
        <w:t xml:space="preserve"> days, Seller will review and approve the accuracy of the Property listing as it appears in the NY State MLS. A copy of the Property listing will be provided by the Principal Broker via fax, email or mail and Seller will advise the Principal Broker of any necessary changes. Information on said attached addendum is deemed reliable but not guaranteed by the Seller or Seller’s representative(s). </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ab/>
      </w:r>
      <w:r w:rsidRPr="00BE0060">
        <w:rPr>
          <w:rFonts w:ascii="Times New Roman" w:hAnsi="Times New Roman" w:cs="Times New Roman"/>
        </w:rPr>
        <w:tab/>
      </w:r>
      <w:r w:rsidRPr="00BE0060">
        <w:rPr>
          <w:rFonts w:ascii="Times New Roman" w:hAnsi="Times New Roman" w:cs="Times New Roman"/>
        </w:rPr>
        <w:tab/>
      </w:r>
      <w:r w:rsidRPr="00BE0060">
        <w:rPr>
          <w:rFonts w:ascii="Times New Roman" w:hAnsi="Times New Roman" w:cs="Times New Roman"/>
        </w:rPr>
        <w:tab/>
      </w:r>
      <w:r w:rsidRPr="00BE0060">
        <w:rPr>
          <w:rFonts w:ascii="Times New Roman" w:hAnsi="Times New Roman" w:cs="Times New Roman"/>
        </w:rPr>
        <w:tab/>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The listing price of Property shall be $</w:t>
      </w:r>
      <w:r w:rsidRPr="00BE0060">
        <w:rPr>
          <w:rFonts w:ascii="Times New Roman" w:hAnsi="Times New Roman" w:cs="Times New Roman"/>
          <w:u w:val="single"/>
        </w:rPr>
        <w:fldChar w:fldCharType="begin">
          <w:ffData>
            <w:name w:val="Text36"/>
            <w:enabled/>
            <w:calcOnExit w:val="0"/>
            <w:textInput/>
          </w:ffData>
        </w:fldChar>
      </w:r>
      <w:bookmarkStart w:id="89" w:name="Text36"/>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 </w:t>
      </w:r>
      <w:r w:rsidRPr="00BE0060">
        <w:rPr>
          <w:rFonts w:ascii="Times New Roman" w:hAnsi="Times New Roman" w:cs="Times New Roman"/>
          <w:noProof/>
          <w:u w:val="single"/>
        </w:rPr>
        <w:t> </w:t>
      </w:r>
      <w:r w:rsidRPr="00BE0060">
        <w:rPr>
          <w:rFonts w:ascii="Times New Roman" w:hAnsi="Times New Roman" w:cs="Times New Roman"/>
          <w:noProof/>
          <w:u w:val="single"/>
        </w:rPr>
        <w:t> </w:t>
      </w:r>
      <w:r w:rsidRPr="00BE0060">
        <w:rPr>
          <w:rFonts w:ascii="Times New Roman" w:hAnsi="Times New Roman" w:cs="Times New Roman"/>
          <w:noProof/>
          <w:u w:val="single"/>
        </w:rPr>
        <w:t> </w:t>
      </w:r>
      <w:r w:rsidRPr="00BE0060">
        <w:rPr>
          <w:rFonts w:ascii="Times New Roman" w:hAnsi="Times New Roman" w:cs="Times New Roman"/>
          <w:noProof/>
          <w:u w:val="single"/>
        </w:rPr>
        <w:t xml:space="preserve">                       </w:t>
      </w:r>
      <w:r w:rsidRPr="00BE0060">
        <w:rPr>
          <w:rFonts w:ascii="Times New Roman" w:hAnsi="Times New Roman" w:cs="Times New Roman"/>
          <w:noProof/>
          <w:u w:val="single"/>
        </w:rPr>
        <w:t> </w:t>
      </w:r>
      <w:r w:rsidRPr="00BE0060">
        <w:rPr>
          <w:rFonts w:ascii="Times New Roman" w:hAnsi="Times New Roman" w:cs="Times New Roman"/>
          <w:u w:val="single"/>
        </w:rPr>
        <w:fldChar w:fldCharType="end"/>
      </w:r>
      <w:bookmarkEnd w:id="89"/>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Seller authorizes Principal Broker to submit this listing information to the NY State MLS, a multiple listing service, within 48 hours of the start date of the contract and to make an offer of cooperation to all participants in the NY State MLS and to any other licensed broker(s) with whom the Principal Broker deems that cooperation is in the seller’s interest.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ab/>
      </w:r>
      <w:r w:rsidRPr="00BE0060">
        <w:rPr>
          <w:rFonts w:ascii="Times New Roman" w:hAnsi="Times New Roman" w:cs="Times New Roman"/>
        </w:rPr>
        <w:tab/>
      </w:r>
      <w:r w:rsidRPr="00BE0060">
        <w:rPr>
          <w:rFonts w:ascii="Times New Roman" w:hAnsi="Times New Roman" w:cs="Times New Roman"/>
        </w:rPr>
        <w:tab/>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The listing shall start </w:t>
      </w:r>
      <w:bookmarkStart w:id="90" w:name="_Hlk491336576"/>
      <w:r w:rsidRPr="00BE0060">
        <w:rPr>
          <w:rFonts w:ascii="Times New Roman" w:hAnsi="Times New Roman" w:cs="Times New Roman"/>
        </w:rPr>
        <w:t xml:space="preserve">on </w:t>
      </w:r>
      <w:bookmarkStart w:id="91" w:name="_Hlk491336552"/>
      <w:r w:rsidRPr="00BE0060">
        <w:rPr>
          <w:rFonts w:ascii="Times New Roman" w:hAnsi="Times New Roman" w:cs="Times New Roman"/>
          <w:u w:val="single"/>
        </w:rPr>
        <w:fldChar w:fldCharType="begin">
          <w:ffData>
            <w:name w:val=""/>
            <w:enabled/>
            <w:calcOnExit w:val="0"/>
            <w:textInput/>
          </w:ffData>
        </w:fldChar>
      </w:r>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 xml:space="preserve">                          </w:t>
      </w:r>
      <w:r w:rsidRPr="00BE0060">
        <w:rPr>
          <w:rFonts w:ascii="Times New Roman" w:hAnsi="Times New Roman" w:cs="Times New Roman"/>
        </w:rPr>
        <w:fldChar w:fldCharType="end"/>
      </w:r>
      <w:bookmarkEnd w:id="91"/>
      <w:r w:rsidRPr="00BE0060">
        <w:rPr>
          <w:rFonts w:ascii="Times New Roman" w:hAnsi="Times New Roman" w:cs="Times New Roman"/>
        </w:rPr>
        <w:t xml:space="preserve"> and end </w:t>
      </w:r>
      <w:r w:rsidRPr="00BE0060">
        <w:rPr>
          <w:rFonts w:ascii="Times New Roman" w:hAnsi="Times New Roman" w:cs="Times New Roman"/>
          <w:u w:val="single"/>
        </w:rPr>
        <w:fldChar w:fldCharType="begin">
          <w:ffData>
            <w:name w:val=""/>
            <w:enabled/>
            <w:calcOnExit w:val="0"/>
            <w:textInput/>
          </w:ffData>
        </w:fldChar>
      </w:r>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 xml:space="preserve">                          </w:t>
      </w:r>
      <w:r w:rsidRPr="00BE0060">
        <w:rPr>
          <w:rFonts w:ascii="Times New Roman" w:hAnsi="Times New Roman" w:cs="Times New Roman"/>
        </w:rPr>
        <w:fldChar w:fldCharType="end"/>
      </w:r>
      <w:r w:rsidRPr="00BE0060">
        <w:rPr>
          <w:rFonts w:ascii="Times New Roman" w:hAnsi="Times New Roman" w:cs="Times New Roman"/>
        </w:rPr>
        <w:t xml:space="preserve"> at midnight. </w:t>
      </w:r>
      <w:bookmarkEnd w:id="90"/>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Seller agrees to pay to the Principal Broker a brokerage fee of </w:t>
      </w:r>
      <w:r w:rsidRPr="00BE0060">
        <w:rPr>
          <w:rFonts w:ascii="Times New Roman" w:hAnsi="Times New Roman" w:cs="Times New Roman"/>
          <w:u w:val="single"/>
        </w:rPr>
        <w:fldChar w:fldCharType="begin">
          <w:ffData>
            <w:name w:val="Text37"/>
            <w:enabled/>
            <w:calcOnExit w:val="0"/>
            <w:textInput/>
          </w:ffData>
        </w:fldChar>
      </w:r>
      <w:bookmarkStart w:id="92" w:name="Text37"/>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6%</w:t>
      </w:r>
      <w:r w:rsidRPr="00BE0060">
        <w:rPr>
          <w:rFonts w:ascii="Times New Roman" w:hAnsi="Times New Roman" w:cs="Times New Roman"/>
          <w:u w:val="single"/>
        </w:rPr>
        <w:fldChar w:fldCharType="end"/>
      </w:r>
      <w:bookmarkEnd w:id="92"/>
      <w:r w:rsidRPr="00BE0060">
        <w:rPr>
          <w:rFonts w:ascii="Times New Roman" w:hAnsi="Times New Roman" w:cs="Times New Roman"/>
        </w:rPr>
        <w:t xml:space="preserve"> of the selling price when earned and in no event later than the time of closing if a purchase offer is accepted by the Seller during the above listing period or any extension thereof. Seller and Principal Broker further agree that if subject property is sold, exchanged, conveyed or contracted to be sold, exchanged or conveyed to anyone during said listing period the Principal Broker shall be entitled to the aforementioned brokerage commission.</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Seller agrees to allow Principal Broker to compensate any NY State MLS member broker(s) who may participate in the sale of the Property. Seller hereby authorizes the Principal Broker to offer the following compensation to be a portion of the agreed upon commission or other compensation:</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u w:val="single"/>
        </w:rPr>
        <w:fldChar w:fldCharType="begin">
          <w:ffData>
            <w:name w:val="Text38"/>
            <w:enabled/>
            <w:calcOnExit w:val="0"/>
            <w:textInput/>
          </w:ffData>
        </w:fldChar>
      </w:r>
      <w:bookmarkStart w:id="93" w:name="Text38"/>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2%</w:t>
      </w:r>
      <w:r w:rsidRPr="00BE0060">
        <w:rPr>
          <w:rFonts w:ascii="Times New Roman" w:hAnsi="Times New Roman" w:cs="Times New Roman"/>
          <w:u w:val="single"/>
        </w:rPr>
        <w:fldChar w:fldCharType="end"/>
      </w:r>
      <w:bookmarkEnd w:id="93"/>
      <w:r w:rsidRPr="00BE0060">
        <w:rPr>
          <w:rFonts w:ascii="Times New Roman" w:hAnsi="Times New Roman" w:cs="Times New Roman"/>
        </w:rPr>
        <w:t xml:space="preserve"> commission to a Buyer’s agent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u w:val="single"/>
        </w:rPr>
        <w:fldChar w:fldCharType="begin">
          <w:ffData>
            <w:name w:val="Text39"/>
            <w:enabled/>
            <w:calcOnExit w:val="0"/>
            <w:textInput/>
          </w:ffData>
        </w:fldChar>
      </w:r>
      <w:bookmarkStart w:id="94" w:name="Text39"/>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2%</w:t>
      </w:r>
      <w:r w:rsidRPr="00BE0060">
        <w:rPr>
          <w:rFonts w:ascii="Times New Roman" w:hAnsi="Times New Roman" w:cs="Times New Roman"/>
          <w:u w:val="single"/>
        </w:rPr>
        <w:fldChar w:fldCharType="end"/>
      </w:r>
      <w:bookmarkEnd w:id="94"/>
      <w:r w:rsidRPr="00BE0060">
        <w:rPr>
          <w:rFonts w:ascii="Times New Roman" w:hAnsi="Times New Roman" w:cs="Times New Roman"/>
        </w:rPr>
        <w:t xml:space="preserve"> commission to a Broker’s agent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u w:val="single"/>
        </w:rPr>
        <w:fldChar w:fldCharType="begin">
          <w:ffData>
            <w:name w:val="Text40"/>
            <w:enabled/>
            <w:calcOnExit w:val="0"/>
            <w:textInput/>
          </w:ffData>
        </w:fldChar>
      </w:r>
      <w:bookmarkStart w:id="95" w:name="Text40"/>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2%</w:t>
      </w:r>
      <w:r w:rsidRPr="00BE0060">
        <w:rPr>
          <w:rFonts w:ascii="Times New Roman" w:hAnsi="Times New Roman" w:cs="Times New Roman"/>
          <w:u w:val="single"/>
        </w:rPr>
        <w:fldChar w:fldCharType="end"/>
      </w:r>
      <w:bookmarkEnd w:id="95"/>
      <w:r w:rsidRPr="00BE0060">
        <w:rPr>
          <w:rFonts w:ascii="Times New Roman" w:hAnsi="Times New Roman" w:cs="Times New Roman"/>
        </w:rPr>
        <w:t xml:space="preserve"> commission to a sub-agent.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The Principal Broker may compensate any broker who is not a member of NY State MLS at the Principal Broker’s sole discretion. However, Seller is entitled to disclosure of any such compensation arrangement. </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noProof/>
        </w:rPr>
        <mc:AlternateContent>
          <mc:Choice Requires="wpg">
            <w:drawing>
              <wp:anchor distT="0" distB="0" distL="114300" distR="114300" simplePos="0" relativeHeight="251666432" behindDoc="1" locked="0" layoutInCell="1" allowOverlap="1" wp14:anchorId="764DA50E" wp14:editId="1BC1F8E8">
                <wp:simplePos x="0" y="0"/>
                <wp:positionH relativeFrom="page">
                  <wp:posOffset>895985</wp:posOffset>
                </wp:positionH>
                <wp:positionV relativeFrom="page">
                  <wp:posOffset>713105</wp:posOffset>
                </wp:positionV>
                <wp:extent cx="5980430" cy="1270"/>
                <wp:effectExtent l="10160" t="8255" r="10160" b="9525"/>
                <wp:wrapNone/>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28"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D3243C6" id="Group 27" o:spid="_x0000_s1026" style="position:absolute;margin-left:70.55pt;margin-top:56.15pt;width:470.9pt;height:.1pt;z-index:-25165004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" path="m,l9418,e" filled="f" strokecolor="#612322" strokeweight=".28911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g">
            <w:drawing>
              <wp:anchor distT="0" distB="0" distL="114300" distR="114300" simplePos="0" relativeHeight="251667456" behindDoc="1" locked="0" layoutInCell="1" allowOverlap="1" wp14:anchorId="7B76A8A1" wp14:editId="12302C37">
                <wp:simplePos x="0" y="0"/>
                <wp:positionH relativeFrom="page">
                  <wp:posOffset>895985</wp:posOffset>
                </wp:positionH>
                <wp:positionV relativeFrom="page">
                  <wp:posOffset>746125</wp:posOffset>
                </wp:positionV>
                <wp:extent cx="5980430" cy="1270"/>
                <wp:effectExtent l="19685" t="22225" r="19685" b="2413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0"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FE69BA" id="Group 29" o:spid="_x0000_s1026" style="position:absolute;margin-left:70.55pt;margin-top:58.75pt;width:470.9pt;height:.1pt;z-index:-25164902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SO/ZQMAAOc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GqJ&#10;I79lAwAA5w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" path="m,l9418,e" filled="f" strokecolor="#612322" strokeweight="1.0934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s">
            <w:drawing>
              <wp:anchor distT="0" distB="0" distL="114300" distR="114300" simplePos="0" relativeHeight="251668480" behindDoc="1" locked="0" layoutInCell="1" allowOverlap="1" wp14:anchorId="5D1CFA0B" wp14:editId="3BB15D73">
                <wp:simplePos x="0" y="0"/>
                <wp:positionH relativeFrom="page">
                  <wp:posOffset>5688330</wp:posOffset>
                </wp:positionH>
                <wp:positionV relativeFrom="page">
                  <wp:posOffset>473710</wp:posOffset>
                </wp:positionV>
                <wp:extent cx="1180465" cy="228600"/>
                <wp:effectExtent l="1905" t="0" r="0" b="254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CFA0B" id="Text Box 31" o:spid="_x0000_s1028" type="#_x0000_t202" style="position:absolute;left:0;text-align:left;margin-left:447.9pt;margin-top:37.3pt;width:92.95pt;height:18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bookmarkStart w:id="96" w:name="_Hlk491683667"/>
      <w:r w:rsidRPr="00BE0060">
        <w:rPr>
          <w:rFonts w:ascii="Times New Roman" w:hAnsi="Times New Roman" w:cs="Times New Roman"/>
          <w:noProof/>
        </w:rPr>
        <mc:AlternateContent>
          <mc:Choice Requires="wpg">
            <w:drawing>
              <wp:anchor distT="0" distB="0" distL="114300" distR="114300" simplePos="0" relativeHeight="251669504" behindDoc="1" locked="0" layoutInCell="1" allowOverlap="1" wp14:anchorId="1E5ADC5F" wp14:editId="1EC4E8F4">
                <wp:simplePos x="0" y="0"/>
                <wp:positionH relativeFrom="page">
                  <wp:posOffset>895985</wp:posOffset>
                </wp:positionH>
                <wp:positionV relativeFrom="page">
                  <wp:posOffset>713105</wp:posOffset>
                </wp:positionV>
                <wp:extent cx="5980430" cy="1270"/>
                <wp:effectExtent l="10160" t="8255" r="10160" b="9525"/>
                <wp:wrapNone/>
                <wp:docPr id="32"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33"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C76EF0" id="Group 32" o:spid="_x0000_s1026" style="position:absolute;margin-left:70.55pt;margin-top:56.15pt;width:470.9pt;height:.1pt;z-index:-25164697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ATO&#10;mj9lAwAA5wcAAA4AAAAAAAAAAAAAAAAALgIAAGRycy9lMm9Eb2MueG1sUEsBAi0AFAAGAAgAAAAh&#10;AJKXphjhAAAADAEAAA8AAAAAAAAAAAAAAAAAvwUAAGRycy9kb3ducmV2LnhtbFBLBQYAAAAABAAE&#10;APMAAADNBg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g">
            <w:drawing>
              <wp:anchor distT="0" distB="0" distL="114300" distR="114300" simplePos="0" relativeHeight="251670528" behindDoc="1" locked="0" layoutInCell="1" allowOverlap="1" wp14:anchorId="03299436" wp14:editId="6D279E9A">
                <wp:simplePos x="0" y="0"/>
                <wp:positionH relativeFrom="page">
                  <wp:posOffset>895985</wp:posOffset>
                </wp:positionH>
                <wp:positionV relativeFrom="page">
                  <wp:posOffset>746125</wp:posOffset>
                </wp:positionV>
                <wp:extent cx="5980430" cy="1270"/>
                <wp:effectExtent l="19685" t="22225" r="19685" b="2413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35"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4717802" id="Group 34" o:spid="_x0000_s1026" style="position:absolute;margin-left:70.55pt;margin-top:58.75pt;width:470.9pt;height:.1pt;z-index:-25164595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kS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DU&#10;bRkS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s">
            <w:drawing>
              <wp:anchor distT="0" distB="0" distL="114300" distR="114300" simplePos="0" relativeHeight="251671552" behindDoc="1" locked="0" layoutInCell="1" allowOverlap="1" wp14:anchorId="23FC62A0" wp14:editId="24605517">
                <wp:simplePos x="0" y="0"/>
                <wp:positionH relativeFrom="page">
                  <wp:posOffset>5688330</wp:posOffset>
                </wp:positionH>
                <wp:positionV relativeFrom="page">
                  <wp:posOffset>473710</wp:posOffset>
                </wp:positionV>
                <wp:extent cx="1180465" cy="228600"/>
                <wp:effectExtent l="1905" t="0" r="0" b="2540"/>
                <wp:wrapNone/>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C62A0" id="Text Box 36" o:spid="_x0000_s1029" type="#_x0000_t202" style="position:absolute;left:0;text-align:left;margin-left:447.9pt;margin-top:37.3pt;width:92.95pt;height:18pt;z-index:-2516449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bookmarkEnd w:id="96"/>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Seller also agrees if a sale of the Property is made within </w:t>
      </w:r>
      <w:r w:rsidRPr="00BE0060">
        <w:rPr>
          <w:rFonts w:ascii="Times New Roman" w:hAnsi="Times New Roman" w:cs="Times New Roman"/>
          <w:u w:val="single"/>
        </w:rPr>
        <w:fldChar w:fldCharType="begin">
          <w:ffData>
            <w:name w:val="Text42"/>
            <w:enabled/>
            <w:calcOnExit w:val="0"/>
            <w:textInput/>
          </w:ffData>
        </w:fldChar>
      </w:r>
      <w:bookmarkStart w:id="97" w:name="Text42"/>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120</w:t>
      </w:r>
      <w:r w:rsidRPr="00BE0060">
        <w:rPr>
          <w:rFonts w:ascii="Times New Roman" w:hAnsi="Times New Roman" w:cs="Times New Roman"/>
          <w:u w:val="single"/>
        </w:rPr>
        <w:fldChar w:fldCharType="end"/>
      </w:r>
      <w:bookmarkEnd w:id="97"/>
      <w:r w:rsidRPr="00BE0060">
        <w:rPr>
          <w:rFonts w:ascii="Times New Roman" w:hAnsi="Times New Roman" w:cs="Times New Roman"/>
        </w:rPr>
        <w:t xml:space="preserve"> days after the expiration date of this agreement to any purchaser to whom the Property was shown by anyone during the term of this agreement, the said brokerage fee, as indicated above, will be paid to the Principal Broker. However, the Seller shall not be obligated to pay such brokerage fee if the Property is listed in writing with another licensed real estate broker during such </w:t>
      </w:r>
      <w:r w:rsidRPr="00BE0060">
        <w:rPr>
          <w:rFonts w:ascii="Times New Roman" w:hAnsi="Times New Roman" w:cs="Times New Roman"/>
          <w:u w:val="single"/>
        </w:rPr>
        <w:fldChar w:fldCharType="begin">
          <w:ffData>
            <w:name w:val="Text43"/>
            <w:enabled/>
            <w:calcOnExit w:val="0"/>
            <w:textInput/>
          </w:ffData>
        </w:fldChar>
      </w:r>
      <w:bookmarkStart w:id="98" w:name="Text43"/>
      <w:r w:rsidRPr="00BE0060">
        <w:rPr>
          <w:rFonts w:ascii="Times New Roman" w:hAnsi="Times New Roman" w:cs="Times New Roman"/>
          <w:u w:val="single"/>
        </w:rPr>
        <w:instrText xml:space="preserve"> FORMTEXT </w:instrText>
      </w:r>
      <w:r w:rsidRPr="00BE0060">
        <w:rPr>
          <w:rFonts w:ascii="Times New Roman" w:hAnsi="Times New Roman" w:cs="Times New Roman"/>
          <w:u w:val="single"/>
        </w:rPr>
      </w:r>
      <w:r w:rsidRPr="00BE0060">
        <w:rPr>
          <w:rFonts w:ascii="Times New Roman" w:hAnsi="Times New Roman" w:cs="Times New Roman"/>
          <w:u w:val="single"/>
        </w:rPr>
        <w:fldChar w:fldCharType="separate"/>
      </w:r>
      <w:r w:rsidRPr="00BE0060">
        <w:rPr>
          <w:rFonts w:ascii="Times New Roman" w:hAnsi="Times New Roman" w:cs="Times New Roman"/>
          <w:noProof/>
          <w:u w:val="single"/>
        </w:rPr>
        <w:t>120</w:t>
      </w:r>
      <w:r w:rsidRPr="00BE0060">
        <w:rPr>
          <w:rFonts w:ascii="Times New Roman" w:hAnsi="Times New Roman" w:cs="Times New Roman"/>
          <w:u w:val="single"/>
        </w:rPr>
        <w:fldChar w:fldCharType="end"/>
      </w:r>
      <w:bookmarkEnd w:id="98"/>
      <w:r w:rsidRPr="00BE0060">
        <w:rPr>
          <w:rFonts w:ascii="Times New Roman" w:hAnsi="Times New Roman" w:cs="Times New Roman"/>
        </w:rPr>
        <w:t xml:space="preserve"> day period.</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spacing w:val="-1"/>
        </w:rPr>
      </w:pPr>
      <w:r w:rsidRPr="00BE0060">
        <w:rPr>
          <w:rFonts w:ascii="Times New Roman" w:hAnsi="Times New Roman" w:cs="Times New Roman"/>
        </w:rPr>
        <w:t>During</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rPr>
        <w:t>term</w:t>
      </w:r>
      <w:r w:rsidRPr="00BE0060">
        <w:rPr>
          <w:rFonts w:ascii="Times New Roman" w:hAnsi="Times New Roman" w:cs="Times New Roman"/>
          <w:spacing w:val="-4"/>
        </w:rPr>
        <w:t xml:space="preserve"> </w:t>
      </w:r>
      <w:r w:rsidRPr="00BE0060">
        <w:rPr>
          <w:rFonts w:ascii="Times New Roman" w:hAnsi="Times New Roman" w:cs="Times New Roman"/>
        </w:rPr>
        <w:t>of</w:t>
      </w:r>
      <w:r w:rsidRPr="00BE0060">
        <w:rPr>
          <w:rFonts w:ascii="Times New Roman" w:hAnsi="Times New Roman" w:cs="Times New Roman"/>
          <w:spacing w:val="1"/>
        </w:rPr>
        <w:t xml:space="preserve"> </w:t>
      </w:r>
      <w:r w:rsidRPr="00BE0060">
        <w:rPr>
          <w:rFonts w:ascii="Times New Roman" w:hAnsi="Times New Roman" w:cs="Times New Roman"/>
          <w:spacing w:val="-1"/>
        </w:rPr>
        <w:t>this</w:t>
      </w:r>
      <w:r w:rsidRPr="00BE0060">
        <w:rPr>
          <w:rFonts w:ascii="Times New Roman" w:hAnsi="Times New Roman" w:cs="Times New Roman"/>
        </w:rPr>
        <w:t xml:space="preserve"> </w:t>
      </w:r>
      <w:r w:rsidRPr="00BE0060">
        <w:rPr>
          <w:rFonts w:ascii="Times New Roman" w:hAnsi="Times New Roman" w:cs="Times New Roman"/>
          <w:spacing w:val="-1"/>
        </w:rPr>
        <w:t>Agreement:</w:t>
      </w:r>
    </w:p>
    <w:p w:rsidR="00BE0060" w:rsidRPr="00BE0060" w:rsidRDefault="00BE0060" w:rsidP="000B56AD">
      <w:pPr>
        <w:pStyle w:val="NoSpacing"/>
        <w:jc w:val="both"/>
        <w:rPr>
          <w:rFonts w:ascii="Times New Roman" w:hAnsi="Times New Roman" w:cs="Times New Roman"/>
          <w:spacing w:val="-1"/>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hereby</w:t>
      </w:r>
      <w:r w:rsidRPr="00BE0060">
        <w:rPr>
          <w:rFonts w:ascii="Times New Roman" w:hAnsi="Times New Roman" w:cs="Times New Roman"/>
          <w:spacing w:val="-2"/>
        </w:rPr>
        <w:t xml:space="preserve"> </w:t>
      </w:r>
      <w:r w:rsidRPr="00BE0060">
        <w:rPr>
          <w:rFonts w:ascii="Times New Roman" w:hAnsi="Times New Roman" w:cs="Times New Roman"/>
          <w:spacing w:val="-1"/>
        </w:rPr>
        <w:t>authorizes</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rPr>
        <w:t xml:space="preserve">to </w:t>
      </w:r>
      <w:r w:rsidRPr="00BE0060">
        <w:rPr>
          <w:rFonts w:ascii="Times New Roman" w:hAnsi="Times New Roman" w:cs="Times New Roman"/>
          <w:spacing w:val="-2"/>
        </w:rPr>
        <w:t>make</w:t>
      </w:r>
      <w:r w:rsidRPr="00BE0060">
        <w:rPr>
          <w:rFonts w:ascii="Times New Roman" w:hAnsi="Times New Roman" w:cs="Times New Roman"/>
        </w:rPr>
        <w:t xml:space="preserve"> and </w:t>
      </w:r>
      <w:r w:rsidRPr="00BE0060">
        <w:rPr>
          <w:rFonts w:ascii="Times New Roman" w:hAnsi="Times New Roman" w:cs="Times New Roman"/>
          <w:spacing w:val="-1"/>
        </w:rPr>
        <w:t>use</w:t>
      </w:r>
      <w:r w:rsidRPr="00BE0060">
        <w:rPr>
          <w:rFonts w:ascii="Times New Roman" w:hAnsi="Times New Roman" w:cs="Times New Roman"/>
        </w:rPr>
        <w:t xml:space="preserve"> </w:t>
      </w:r>
      <w:r w:rsidRPr="00BE0060">
        <w:rPr>
          <w:rFonts w:ascii="Times New Roman" w:hAnsi="Times New Roman" w:cs="Times New Roman"/>
          <w:spacing w:val="-1"/>
        </w:rPr>
        <w:t>photographs</w:t>
      </w:r>
      <w:r w:rsidRPr="00BE0060">
        <w:rPr>
          <w:rFonts w:ascii="Times New Roman" w:hAnsi="Times New Roman" w:cs="Times New Roman"/>
        </w:rPr>
        <w:t xml:space="preserve"> and</w:t>
      </w:r>
      <w:r w:rsidRPr="00BE0060">
        <w:rPr>
          <w:rFonts w:ascii="Times New Roman" w:hAnsi="Times New Roman" w:cs="Times New Roman"/>
          <w:spacing w:val="-5"/>
        </w:rPr>
        <w:t xml:space="preserve"> </w:t>
      </w:r>
      <w:r w:rsidRPr="00BE0060">
        <w:rPr>
          <w:rFonts w:ascii="Times New Roman" w:hAnsi="Times New Roman" w:cs="Times New Roman"/>
          <w:spacing w:val="-1"/>
        </w:rPr>
        <w:t>promotional</w:t>
      </w:r>
      <w:r w:rsidRPr="00BE0060">
        <w:rPr>
          <w:rFonts w:ascii="Times New Roman" w:hAnsi="Times New Roman" w:cs="Times New Roman"/>
          <w:spacing w:val="1"/>
        </w:rPr>
        <w:t xml:space="preserve"> </w:t>
      </w:r>
      <w:r w:rsidRPr="00BE0060">
        <w:rPr>
          <w:rFonts w:ascii="Times New Roman" w:hAnsi="Times New Roman" w:cs="Times New Roman"/>
          <w:spacing w:val="-1"/>
        </w:rPr>
        <w:t>material</w:t>
      </w:r>
      <w:r w:rsidRPr="00BE0060">
        <w:rPr>
          <w:rFonts w:ascii="Times New Roman" w:hAnsi="Times New Roman" w:cs="Times New Roman"/>
          <w:spacing w:val="1"/>
        </w:rPr>
        <w:t xml:space="preserve"> </w:t>
      </w:r>
      <w:r w:rsidRPr="00BE0060">
        <w:rPr>
          <w:rFonts w:ascii="Times New Roman" w:hAnsi="Times New Roman" w:cs="Times New Roman"/>
        </w:rPr>
        <w:t>of</w:t>
      </w:r>
      <w:r w:rsidRPr="00BE0060">
        <w:rPr>
          <w:rFonts w:ascii="Times New Roman" w:hAnsi="Times New Roman" w:cs="Times New Roman"/>
          <w:spacing w:val="71"/>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Property</w:t>
      </w:r>
      <w:r w:rsidRPr="00BE0060">
        <w:rPr>
          <w:rFonts w:ascii="Times New Roman" w:hAnsi="Times New Roman" w:cs="Times New Roman"/>
          <w:spacing w:val="-2"/>
        </w:rPr>
        <w:t xml:space="preserve"> </w:t>
      </w:r>
      <w:r w:rsidRPr="00BE0060">
        <w:rPr>
          <w:rFonts w:ascii="Times New Roman" w:hAnsi="Times New Roman" w:cs="Times New Roman"/>
          <w:spacing w:val="-1"/>
        </w:rPr>
        <w:t>for</w:t>
      </w:r>
      <w:r w:rsidRPr="00BE0060">
        <w:rPr>
          <w:rFonts w:ascii="Times New Roman" w:hAnsi="Times New Roman" w:cs="Times New Roman"/>
          <w:spacing w:val="1"/>
        </w:rPr>
        <w:t xml:space="preserve"> </w:t>
      </w:r>
      <w:r w:rsidRPr="00BE0060">
        <w:rPr>
          <w:rFonts w:ascii="Times New Roman" w:hAnsi="Times New Roman" w:cs="Times New Roman"/>
          <w:spacing w:val="-1"/>
        </w:rPr>
        <w:t>advertising</w:t>
      </w:r>
      <w:r w:rsidRPr="00BE0060">
        <w:rPr>
          <w:rFonts w:ascii="Times New Roman" w:hAnsi="Times New Roman" w:cs="Times New Roman"/>
          <w:spacing w:val="-2"/>
        </w:rPr>
        <w:t xml:space="preserve"> </w:t>
      </w:r>
      <w:r w:rsidRPr="00BE0060">
        <w:rPr>
          <w:rFonts w:ascii="Times New Roman" w:hAnsi="Times New Roman" w:cs="Times New Roman"/>
        </w:rPr>
        <w:t xml:space="preserve">as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2"/>
        </w:rPr>
        <w:t xml:space="preserve"> may </w:t>
      </w:r>
      <w:r w:rsidRPr="00BE0060">
        <w:rPr>
          <w:rFonts w:ascii="Times New Roman" w:hAnsi="Times New Roman" w:cs="Times New Roman"/>
        </w:rPr>
        <w:t>deem</w:t>
      </w:r>
      <w:r w:rsidRPr="00BE0060">
        <w:rPr>
          <w:rFonts w:ascii="Times New Roman" w:hAnsi="Times New Roman" w:cs="Times New Roman"/>
          <w:spacing w:val="-4"/>
        </w:rPr>
        <w:t xml:space="preserve"> </w:t>
      </w:r>
      <w:r w:rsidRPr="00BE0060">
        <w:rPr>
          <w:rFonts w:ascii="Times New Roman" w:hAnsi="Times New Roman" w:cs="Times New Roman"/>
          <w:spacing w:val="-1"/>
        </w:rPr>
        <w:t>advisable,</w:t>
      </w:r>
      <w:r w:rsidRPr="00BE0060">
        <w:rPr>
          <w:rFonts w:ascii="Times New Roman" w:hAnsi="Times New Roman" w:cs="Times New Roman"/>
        </w:rPr>
        <w:t xml:space="preserve"> and</w:t>
      </w:r>
      <w:r w:rsidRPr="00BE0060">
        <w:rPr>
          <w:rFonts w:ascii="Times New Roman" w:hAnsi="Times New Roman" w:cs="Times New Roman"/>
          <w:spacing w:val="-2"/>
        </w:rPr>
        <w:t xml:space="preserve"> </w:t>
      </w:r>
      <w:r w:rsidRPr="00BE0060">
        <w:rPr>
          <w:rFonts w:ascii="Times New Roman" w:hAnsi="Times New Roman" w:cs="Times New Roman"/>
          <w:spacing w:val="-1"/>
        </w:rPr>
        <w:t>these</w:t>
      </w:r>
      <w:r w:rsidRPr="00BE0060">
        <w:rPr>
          <w:rFonts w:ascii="Times New Roman" w:hAnsi="Times New Roman" w:cs="Times New Roman"/>
        </w:rPr>
        <w:t xml:space="preserve"> </w:t>
      </w:r>
      <w:r w:rsidRPr="00BE0060">
        <w:rPr>
          <w:rFonts w:ascii="Times New Roman" w:hAnsi="Times New Roman" w:cs="Times New Roman"/>
          <w:spacing w:val="-1"/>
        </w:rPr>
        <w:t>promotional</w:t>
      </w:r>
      <w:r w:rsidRPr="00BE0060">
        <w:rPr>
          <w:rFonts w:ascii="Times New Roman" w:hAnsi="Times New Roman" w:cs="Times New Roman"/>
          <w:spacing w:val="1"/>
        </w:rPr>
        <w:t xml:space="preserve"> </w:t>
      </w:r>
      <w:r w:rsidRPr="00BE0060">
        <w:rPr>
          <w:rFonts w:ascii="Times New Roman" w:hAnsi="Times New Roman" w:cs="Times New Roman"/>
          <w:spacing w:val="-1"/>
        </w:rPr>
        <w:t>materials</w:t>
      </w:r>
      <w:r w:rsidRPr="00BE0060">
        <w:rPr>
          <w:rFonts w:ascii="Times New Roman" w:hAnsi="Times New Roman" w:cs="Times New Roman"/>
          <w:spacing w:val="93"/>
        </w:rPr>
        <w:t xml:space="preserve"> </w:t>
      </w:r>
      <w:r w:rsidRPr="00BE0060">
        <w:rPr>
          <w:rFonts w:ascii="Times New Roman" w:hAnsi="Times New Roman" w:cs="Times New Roman"/>
          <w:spacing w:val="-1"/>
        </w:rPr>
        <w:t>shall</w:t>
      </w:r>
      <w:r w:rsidRPr="00BE0060">
        <w:rPr>
          <w:rFonts w:ascii="Times New Roman" w:hAnsi="Times New Roman" w:cs="Times New Roman"/>
          <w:spacing w:val="1"/>
        </w:rPr>
        <w:t xml:space="preserve"> </w:t>
      </w:r>
      <w:r w:rsidRPr="00BE0060">
        <w:rPr>
          <w:rFonts w:ascii="Times New Roman" w:hAnsi="Times New Roman" w:cs="Times New Roman"/>
        </w:rPr>
        <w:t>be</w:t>
      </w:r>
      <w:r w:rsidRPr="00BE0060">
        <w:rPr>
          <w:rFonts w:ascii="Times New Roman" w:hAnsi="Times New Roman" w:cs="Times New Roman"/>
          <w:spacing w:val="-2"/>
        </w:rPr>
        <w:t xml:space="preserve"> </w:t>
      </w:r>
      <w:r w:rsidRPr="00BE0060">
        <w:rPr>
          <w:rFonts w:ascii="Times New Roman" w:hAnsi="Times New Roman" w:cs="Times New Roman"/>
        </w:rPr>
        <w:t>and</w:t>
      </w:r>
      <w:r w:rsidRPr="00BE0060">
        <w:rPr>
          <w:rFonts w:ascii="Times New Roman" w:hAnsi="Times New Roman" w:cs="Times New Roman"/>
          <w:spacing w:val="-2"/>
        </w:rPr>
        <w:t xml:space="preserve"> </w:t>
      </w:r>
      <w:r w:rsidRPr="00BE0060">
        <w:rPr>
          <w:rFonts w:ascii="Times New Roman" w:hAnsi="Times New Roman" w:cs="Times New Roman"/>
          <w:spacing w:val="-1"/>
        </w:rPr>
        <w:t>remain</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sole</w:t>
      </w:r>
      <w:r w:rsidRPr="00BE0060">
        <w:rPr>
          <w:rFonts w:ascii="Times New Roman" w:hAnsi="Times New Roman" w:cs="Times New Roman"/>
          <w:spacing w:val="-2"/>
        </w:rPr>
        <w:t xml:space="preserve"> </w:t>
      </w:r>
      <w:r w:rsidRPr="00BE0060">
        <w:rPr>
          <w:rFonts w:ascii="Times New Roman" w:hAnsi="Times New Roman" w:cs="Times New Roman"/>
        </w:rPr>
        <w:t>property</w:t>
      </w:r>
      <w:r w:rsidRPr="00BE0060">
        <w:rPr>
          <w:rFonts w:ascii="Times New Roman" w:hAnsi="Times New Roman" w:cs="Times New Roman"/>
          <w:spacing w:val="-2"/>
        </w:rPr>
        <w:t xml:space="preserve"> </w:t>
      </w:r>
      <w:r w:rsidRPr="00BE0060">
        <w:rPr>
          <w:rFonts w:ascii="Times New Roman" w:hAnsi="Times New Roman" w:cs="Times New Roman"/>
        </w:rPr>
        <w:t>of</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Principal</w:t>
      </w:r>
      <w:r w:rsidRPr="00BE0060">
        <w:rPr>
          <w:rFonts w:ascii="Times New Roman" w:hAnsi="Times New Roman" w:cs="Times New Roman"/>
          <w:spacing w:val="-2"/>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grants</w:t>
      </w:r>
      <w:r w:rsidRPr="00BE0060">
        <w:rPr>
          <w:rFonts w:ascii="Times New Roman" w:hAnsi="Times New Roman" w:cs="Times New Roman"/>
        </w:rPr>
        <w:t xml:space="preserve"> to</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sole</w:t>
      </w:r>
      <w:r w:rsidRPr="00BE0060">
        <w:rPr>
          <w:rFonts w:ascii="Times New Roman" w:hAnsi="Times New Roman" w:cs="Times New Roman"/>
        </w:rPr>
        <w:t xml:space="preserve"> </w:t>
      </w:r>
      <w:r w:rsidRPr="00BE0060">
        <w:rPr>
          <w:rFonts w:ascii="Times New Roman" w:hAnsi="Times New Roman" w:cs="Times New Roman"/>
          <w:spacing w:val="-1"/>
        </w:rPr>
        <w:t>and</w:t>
      </w:r>
      <w:r w:rsidRPr="00BE0060">
        <w:rPr>
          <w:rFonts w:ascii="Times New Roman" w:hAnsi="Times New Roman" w:cs="Times New Roman"/>
        </w:rPr>
        <w:t xml:space="preserve"> </w:t>
      </w:r>
      <w:r w:rsidRPr="00BE0060">
        <w:rPr>
          <w:rFonts w:ascii="Times New Roman" w:hAnsi="Times New Roman" w:cs="Times New Roman"/>
          <w:spacing w:val="-1"/>
        </w:rPr>
        <w:t>exclusive</w:t>
      </w:r>
      <w:r w:rsidRPr="00BE0060">
        <w:rPr>
          <w:rFonts w:ascii="Times New Roman" w:hAnsi="Times New Roman" w:cs="Times New Roman"/>
        </w:rPr>
        <w:t xml:space="preserve"> </w:t>
      </w:r>
      <w:r w:rsidRPr="00BE0060">
        <w:rPr>
          <w:rFonts w:ascii="Times New Roman" w:hAnsi="Times New Roman" w:cs="Times New Roman"/>
          <w:spacing w:val="-1"/>
        </w:rPr>
        <w:t>right</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affix</w:t>
      </w:r>
      <w:r w:rsidRPr="00BE0060">
        <w:rPr>
          <w:rFonts w:ascii="Times New Roman" w:hAnsi="Times New Roman" w:cs="Times New Roman"/>
        </w:rPr>
        <w:t xml:space="preserve"> and</w:t>
      </w:r>
      <w:r w:rsidRPr="00BE0060">
        <w:rPr>
          <w:rFonts w:ascii="Times New Roman" w:hAnsi="Times New Roman" w:cs="Times New Roman"/>
          <w:spacing w:val="-2"/>
        </w:rPr>
        <w:t xml:space="preserve"> </w:t>
      </w:r>
      <w:r w:rsidRPr="00BE0060">
        <w:rPr>
          <w:rFonts w:ascii="Times New Roman" w:hAnsi="Times New Roman" w:cs="Times New Roman"/>
          <w:spacing w:val="-1"/>
        </w:rPr>
        <w:t>maintain</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Principle</w:t>
      </w:r>
      <w:r w:rsidRPr="00BE0060">
        <w:rPr>
          <w:rFonts w:ascii="Times New Roman" w:hAnsi="Times New Roman" w:cs="Times New Roman"/>
          <w:spacing w:val="65"/>
        </w:rPr>
        <w:t xml:space="preserve"> </w:t>
      </w:r>
      <w:r w:rsidRPr="00BE0060">
        <w:rPr>
          <w:rFonts w:ascii="Times New Roman" w:hAnsi="Times New Roman" w:cs="Times New Roman"/>
          <w:spacing w:val="-1"/>
        </w:rPr>
        <w:t>Broker’s</w:t>
      </w:r>
      <w:r w:rsidRPr="00BE0060">
        <w:rPr>
          <w:rFonts w:ascii="Times New Roman" w:hAnsi="Times New Roman" w:cs="Times New Roman"/>
          <w:spacing w:val="-2"/>
        </w:rPr>
        <w:t xml:space="preserve"> </w:t>
      </w:r>
      <w:r w:rsidRPr="00BE0060">
        <w:rPr>
          <w:rFonts w:ascii="Times New Roman" w:hAnsi="Times New Roman" w:cs="Times New Roman"/>
          <w:spacing w:val="-1"/>
        </w:rPr>
        <w:t>“For</w:t>
      </w:r>
      <w:r w:rsidRPr="00BE0060">
        <w:rPr>
          <w:rFonts w:ascii="Times New Roman" w:hAnsi="Times New Roman" w:cs="Times New Roman"/>
          <w:spacing w:val="1"/>
        </w:rPr>
        <w:t xml:space="preserve"> </w:t>
      </w:r>
      <w:r w:rsidRPr="00BE0060">
        <w:rPr>
          <w:rFonts w:ascii="Times New Roman" w:hAnsi="Times New Roman" w:cs="Times New Roman"/>
          <w:spacing w:val="-1"/>
        </w:rPr>
        <w:t>Sale”</w:t>
      </w:r>
      <w:r w:rsidRPr="00BE0060">
        <w:rPr>
          <w:rFonts w:ascii="Times New Roman" w:hAnsi="Times New Roman" w:cs="Times New Roman"/>
        </w:rPr>
        <w:t xml:space="preserve"> </w:t>
      </w:r>
      <w:r w:rsidRPr="00BE0060">
        <w:rPr>
          <w:rFonts w:ascii="Times New Roman" w:hAnsi="Times New Roman" w:cs="Times New Roman"/>
          <w:spacing w:val="-1"/>
        </w:rPr>
        <w:t>sign</w:t>
      </w:r>
      <w:r w:rsidRPr="00BE0060">
        <w:rPr>
          <w:rFonts w:ascii="Times New Roman" w:hAnsi="Times New Roman" w:cs="Times New Roman"/>
        </w:rPr>
        <w:t xml:space="preserve"> on</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 xml:space="preserve">Property: </w:t>
      </w:r>
      <w:r w:rsidRPr="00BE0060">
        <w:rPr>
          <w:rFonts w:ascii="Times New Roman" w:hAnsi="Times New Roman" w:cs="Times New Roman"/>
          <w:spacing w:val="-1"/>
          <w:u w:val="single" w:color="000000"/>
        </w:rPr>
        <w:t xml:space="preserve">   X    </w:t>
      </w:r>
      <w:r w:rsidRPr="00BE0060">
        <w:rPr>
          <w:rFonts w:ascii="Times New Roman" w:hAnsi="Times New Roman" w:cs="Times New Roman"/>
          <w:spacing w:val="-1"/>
        </w:rPr>
        <w:t>Yes</w:t>
      </w:r>
      <w:r w:rsidRPr="00BE0060">
        <w:rPr>
          <w:rFonts w:ascii="Times New Roman" w:hAnsi="Times New Roman" w:cs="Times New Roman"/>
          <w:spacing w:val="-1"/>
          <w:u w:val="single" w:color="000000"/>
        </w:rPr>
        <w:t xml:space="preserve">         </w:t>
      </w:r>
      <w:r w:rsidRPr="00BE0060">
        <w:rPr>
          <w:rFonts w:ascii="Times New Roman" w:hAnsi="Times New Roman" w:cs="Times New Roman"/>
          <w:spacing w:val="-1"/>
        </w:rPr>
        <w:t>No</w:t>
      </w:r>
      <w:r w:rsidRPr="00BE0060">
        <w:rPr>
          <w:rFonts w:ascii="Times New Roman" w:hAnsi="Times New Roman" w:cs="Times New Roman"/>
        </w:rPr>
        <w:t xml:space="preserve"> (</w:t>
      </w:r>
      <w:r w:rsidRPr="00BE0060">
        <w:rPr>
          <w:rFonts w:ascii="Times New Roman" w:hAnsi="Times New Roman" w:cs="Times New Roman"/>
          <w:spacing w:val="-1"/>
        </w:rPr>
        <w:t>check</w:t>
      </w:r>
      <w:r w:rsidRPr="00BE0060">
        <w:rPr>
          <w:rFonts w:ascii="Times New Roman" w:hAnsi="Times New Roman" w:cs="Times New Roman"/>
          <w:spacing w:val="-2"/>
        </w:rPr>
        <w:t xml:space="preserve"> </w:t>
      </w:r>
      <w:r w:rsidRPr="00BE0060">
        <w:rPr>
          <w:rFonts w:ascii="Times New Roman" w:hAnsi="Times New Roman" w:cs="Times New Roman"/>
          <w:spacing w:val="-1"/>
        </w:rPr>
        <w:t>“Yes”</w:t>
      </w:r>
      <w:r w:rsidRPr="00BE0060">
        <w:rPr>
          <w:rFonts w:ascii="Times New Roman" w:hAnsi="Times New Roman" w:cs="Times New Roman"/>
        </w:rPr>
        <w:t xml:space="preserve"> </w:t>
      </w:r>
      <w:r w:rsidRPr="00BE0060">
        <w:rPr>
          <w:rFonts w:ascii="Times New Roman" w:hAnsi="Times New Roman" w:cs="Times New Roman"/>
          <w:spacing w:val="-2"/>
        </w:rPr>
        <w:t>or</w:t>
      </w:r>
      <w:r w:rsidRPr="00BE0060">
        <w:rPr>
          <w:rFonts w:ascii="Times New Roman" w:hAnsi="Times New Roman" w:cs="Times New Roman"/>
          <w:spacing w:val="1"/>
        </w:rPr>
        <w:t xml:space="preserve"> </w:t>
      </w:r>
      <w:r w:rsidRPr="00BE0060">
        <w:rPr>
          <w:rFonts w:ascii="Times New Roman" w:hAnsi="Times New Roman" w:cs="Times New Roman"/>
          <w:spacing w:val="-1"/>
        </w:rPr>
        <w:t>“No”).</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agrees</w:t>
      </w:r>
      <w:r w:rsidRPr="00BE0060">
        <w:rPr>
          <w:rFonts w:ascii="Times New Roman" w:hAnsi="Times New Roman" w:cs="Times New Roman"/>
          <w:spacing w:val="-2"/>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rPr>
        <w:t>refer</w:t>
      </w:r>
      <w:r w:rsidRPr="00BE0060">
        <w:rPr>
          <w:rFonts w:ascii="Times New Roman" w:hAnsi="Times New Roman" w:cs="Times New Roman"/>
          <w:spacing w:val="-2"/>
        </w:rPr>
        <w:t xml:space="preserve"> </w:t>
      </w:r>
      <w:r w:rsidRPr="00BE0060">
        <w:rPr>
          <w:rFonts w:ascii="Times New Roman" w:hAnsi="Times New Roman" w:cs="Times New Roman"/>
        </w:rPr>
        <w:t>any</w:t>
      </w:r>
      <w:r w:rsidRPr="00BE0060">
        <w:rPr>
          <w:rFonts w:ascii="Times New Roman" w:hAnsi="Times New Roman" w:cs="Times New Roman"/>
          <w:spacing w:val="-2"/>
        </w:rPr>
        <w:t xml:space="preserve"> </w:t>
      </w:r>
      <w:r w:rsidRPr="00BE0060">
        <w:rPr>
          <w:rFonts w:ascii="Times New Roman" w:hAnsi="Times New Roman" w:cs="Times New Roman"/>
        </w:rPr>
        <w:t xml:space="preserve">and </w:t>
      </w:r>
      <w:r w:rsidRPr="00BE0060">
        <w:rPr>
          <w:rFonts w:ascii="Times New Roman" w:hAnsi="Times New Roman" w:cs="Times New Roman"/>
          <w:spacing w:val="-1"/>
        </w:rPr>
        <w:t>all</w:t>
      </w:r>
      <w:r w:rsidRPr="00BE0060">
        <w:rPr>
          <w:rFonts w:ascii="Times New Roman" w:hAnsi="Times New Roman" w:cs="Times New Roman"/>
          <w:spacing w:val="-2"/>
        </w:rPr>
        <w:t xml:space="preserve"> </w:t>
      </w:r>
      <w:r w:rsidRPr="00BE0060">
        <w:rPr>
          <w:rFonts w:ascii="Times New Roman" w:hAnsi="Times New Roman" w:cs="Times New Roman"/>
          <w:spacing w:val="-1"/>
        </w:rPr>
        <w:t>inquiries</w:t>
      </w:r>
      <w:r w:rsidRPr="00BE0060">
        <w:rPr>
          <w:rFonts w:ascii="Times New Roman" w:hAnsi="Times New Roman" w:cs="Times New Roman"/>
          <w:spacing w:val="-2"/>
        </w:rPr>
        <w:t xml:space="preserve"> </w:t>
      </w:r>
      <w:r w:rsidRPr="00BE0060">
        <w:rPr>
          <w:rFonts w:ascii="Times New Roman" w:hAnsi="Times New Roman" w:cs="Times New Roman"/>
          <w:spacing w:val="-1"/>
        </w:rPr>
        <w:t>concerning</w:t>
      </w:r>
      <w:r w:rsidRPr="00BE0060">
        <w:rPr>
          <w:rFonts w:ascii="Times New Roman" w:hAnsi="Times New Roman" w:cs="Times New Roman"/>
          <w:spacing w:val="-2"/>
        </w:rPr>
        <w:t xml:space="preserve"> </w:t>
      </w:r>
      <w:r w:rsidRPr="00BE0060">
        <w:rPr>
          <w:rFonts w:ascii="Times New Roman" w:hAnsi="Times New Roman" w:cs="Times New Roman"/>
        </w:rPr>
        <w:t>the Property</w:t>
      </w:r>
      <w:r w:rsidRPr="00BE0060">
        <w:rPr>
          <w:rFonts w:ascii="Times New Roman" w:hAnsi="Times New Roman" w:cs="Times New Roman"/>
          <w:spacing w:val="-2"/>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agrees</w:t>
      </w:r>
      <w:r w:rsidRPr="00BE0060">
        <w:rPr>
          <w:rFonts w:ascii="Times New Roman" w:hAnsi="Times New Roman" w:cs="Times New Roman"/>
          <w:spacing w:val="-2"/>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spacing w:val="-1"/>
        </w:rPr>
        <w:t>accept</w:t>
      </w:r>
      <w:r w:rsidRPr="00BE0060">
        <w:rPr>
          <w:rFonts w:ascii="Times New Roman" w:hAnsi="Times New Roman" w:cs="Times New Roman"/>
          <w:spacing w:val="-2"/>
        </w:rPr>
        <w:t xml:space="preserve"> </w:t>
      </w:r>
      <w:r w:rsidRPr="00BE0060">
        <w:rPr>
          <w:rFonts w:ascii="Times New Roman" w:hAnsi="Times New Roman" w:cs="Times New Roman"/>
        </w:rPr>
        <w:t>a</w:t>
      </w:r>
      <w:r w:rsidRPr="00BE0060">
        <w:rPr>
          <w:rFonts w:ascii="Times New Roman" w:hAnsi="Times New Roman" w:cs="Times New Roman"/>
          <w:spacing w:val="-2"/>
        </w:rPr>
        <w:t xml:space="preserve"> </w:t>
      </w:r>
      <w:r w:rsidRPr="00BE0060">
        <w:rPr>
          <w:rFonts w:ascii="Times New Roman" w:hAnsi="Times New Roman" w:cs="Times New Roman"/>
          <w:spacing w:val="-1"/>
        </w:rPr>
        <w:t>binder</w:t>
      </w:r>
      <w:r w:rsidRPr="00BE0060">
        <w:rPr>
          <w:rFonts w:ascii="Times New Roman" w:hAnsi="Times New Roman" w:cs="Times New Roman"/>
          <w:spacing w:val="1"/>
        </w:rPr>
        <w:t xml:space="preserve"> </w:t>
      </w:r>
      <w:r w:rsidRPr="00BE0060">
        <w:rPr>
          <w:rFonts w:ascii="Times New Roman" w:hAnsi="Times New Roman" w:cs="Times New Roman"/>
          <w:spacing w:val="-2"/>
        </w:rPr>
        <w:t>or</w:t>
      </w:r>
      <w:r w:rsidRPr="00BE0060">
        <w:rPr>
          <w:rFonts w:ascii="Times New Roman" w:hAnsi="Times New Roman" w:cs="Times New Roman"/>
          <w:spacing w:val="1"/>
        </w:rPr>
        <w:t xml:space="preserve"> </w:t>
      </w:r>
      <w:r w:rsidRPr="00BE0060">
        <w:rPr>
          <w:rFonts w:ascii="Times New Roman" w:hAnsi="Times New Roman" w:cs="Times New Roman"/>
          <w:spacing w:val="-1"/>
        </w:rPr>
        <w:t>purchase</w:t>
      </w:r>
      <w:r w:rsidRPr="00BE0060">
        <w:rPr>
          <w:rFonts w:ascii="Times New Roman" w:hAnsi="Times New Roman" w:cs="Times New Roman"/>
        </w:rPr>
        <w:t xml:space="preserve"> </w:t>
      </w:r>
      <w:r w:rsidRPr="00BE0060">
        <w:rPr>
          <w:rFonts w:ascii="Times New Roman" w:hAnsi="Times New Roman" w:cs="Times New Roman"/>
          <w:spacing w:val="-1"/>
        </w:rPr>
        <w:t>contract</w:t>
      </w:r>
      <w:r w:rsidRPr="00BE0060">
        <w:rPr>
          <w:rFonts w:ascii="Times New Roman" w:hAnsi="Times New Roman" w:cs="Times New Roman"/>
          <w:spacing w:val="-2"/>
        </w:rPr>
        <w:t xml:space="preserve"> </w:t>
      </w:r>
      <w:r w:rsidRPr="00BE0060">
        <w:rPr>
          <w:rFonts w:ascii="Times New Roman" w:hAnsi="Times New Roman" w:cs="Times New Roman"/>
        </w:rPr>
        <w:t>for</w:t>
      </w:r>
      <w:r w:rsidRPr="00BE0060">
        <w:rPr>
          <w:rFonts w:ascii="Times New Roman" w:hAnsi="Times New Roman" w:cs="Times New Roman"/>
          <w:spacing w:val="1"/>
        </w:rPr>
        <w:t xml:space="preserve"> </w:t>
      </w:r>
      <w:r w:rsidRPr="00BE0060">
        <w:rPr>
          <w:rFonts w:ascii="Times New Roman" w:hAnsi="Times New Roman" w:cs="Times New Roman"/>
          <w:spacing w:val="-1"/>
        </w:rPr>
        <w:t>cash</w:t>
      </w:r>
      <w:r w:rsidRPr="00BE0060">
        <w:rPr>
          <w:rFonts w:ascii="Times New Roman" w:hAnsi="Times New Roman" w:cs="Times New Roman"/>
          <w:spacing w:val="-2"/>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contingent</w:t>
      </w:r>
      <w:r w:rsidRPr="00BE0060">
        <w:rPr>
          <w:rFonts w:ascii="Times New Roman" w:hAnsi="Times New Roman" w:cs="Times New Roman"/>
          <w:spacing w:val="1"/>
        </w:rPr>
        <w:t xml:space="preserve"> </w:t>
      </w:r>
      <w:r w:rsidRPr="00BE0060">
        <w:rPr>
          <w:rFonts w:ascii="Times New Roman" w:hAnsi="Times New Roman" w:cs="Times New Roman"/>
          <w:spacing w:val="-2"/>
        </w:rPr>
        <w:t>on</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purchaser’s</w:t>
      </w:r>
      <w:r w:rsidRPr="00BE0060">
        <w:rPr>
          <w:rFonts w:ascii="Times New Roman" w:hAnsi="Times New Roman" w:cs="Times New Roman"/>
        </w:rPr>
        <w:t xml:space="preserve"> </w:t>
      </w:r>
      <w:r w:rsidRPr="00BE0060">
        <w:rPr>
          <w:rFonts w:ascii="Times New Roman" w:hAnsi="Times New Roman" w:cs="Times New Roman"/>
          <w:spacing w:val="-1"/>
        </w:rPr>
        <w:t>ability</w:t>
      </w:r>
      <w:r w:rsidRPr="00BE0060">
        <w:rPr>
          <w:rFonts w:ascii="Times New Roman" w:hAnsi="Times New Roman" w:cs="Times New Roman"/>
          <w:spacing w:val="-2"/>
        </w:rPr>
        <w:t xml:space="preserve"> </w:t>
      </w:r>
      <w:r w:rsidRPr="00BE0060">
        <w:rPr>
          <w:rFonts w:ascii="Times New Roman" w:hAnsi="Times New Roman" w:cs="Times New Roman"/>
        </w:rPr>
        <w:t>to</w:t>
      </w:r>
      <w:r w:rsidRPr="00BE0060">
        <w:rPr>
          <w:rFonts w:ascii="Times New Roman" w:hAnsi="Times New Roman" w:cs="Times New Roman"/>
          <w:spacing w:val="87"/>
        </w:rPr>
        <w:t xml:space="preserve"> </w:t>
      </w:r>
      <w:r w:rsidRPr="00BE0060">
        <w:rPr>
          <w:rFonts w:ascii="Times New Roman" w:hAnsi="Times New Roman" w:cs="Times New Roman"/>
        </w:rPr>
        <w:t xml:space="preserve">obtain </w:t>
      </w:r>
      <w:r w:rsidRPr="00BE0060">
        <w:rPr>
          <w:rFonts w:ascii="Times New Roman" w:hAnsi="Times New Roman" w:cs="Times New Roman"/>
          <w:spacing w:val="-1"/>
        </w:rPr>
        <w:t>conventional</w:t>
      </w:r>
      <w:r w:rsidRPr="00BE0060">
        <w:rPr>
          <w:rFonts w:ascii="Times New Roman" w:hAnsi="Times New Roman" w:cs="Times New Roman"/>
          <w:spacing w:val="-2"/>
        </w:rPr>
        <w:t xml:space="preserve"> </w:t>
      </w:r>
      <w:r w:rsidRPr="00BE0060">
        <w:rPr>
          <w:rFonts w:ascii="Times New Roman" w:hAnsi="Times New Roman" w:cs="Times New Roman"/>
          <w:spacing w:val="-1"/>
        </w:rPr>
        <w:t>financing,</w:t>
      </w:r>
      <w:r w:rsidRPr="00BE0060">
        <w:rPr>
          <w:rFonts w:ascii="Times New Roman" w:hAnsi="Times New Roman" w:cs="Times New Roman"/>
        </w:rPr>
        <w:t xml:space="preserve"> providing</w:t>
      </w:r>
      <w:r w:rsidRPr="00BE0060">
        <w:rPr>
          <w:rFonts w:ascii="Times New Roman" w:hAnsi="Times New Roman" w:cs="Times New Roman"/>
          <w:spacing w:val="-2"/>
        </w:rPr>
        <w:t xml:space="preserve"> </w:t>
      </w:r>
      <w:r w:rsidRPr="00BE0060">
        <w:rPr>
          <w:rFonts w:ascii="Times New Roman" w:hAnsi="Times New Roman" w:cs="Times New Roman"/>
        </w:rPr>
        <w:t>any</w:t>
      </w:r>
      <w:r w:rsidRPr="00BE0060">
        <w:rPr>
          <w:rFonts w:ascii="Times New Roman" w:hAnsi="Times New Roman" w:cs="Times New Roman"/>
          <w:spacing w:val="-2"/>
        </w:rPr>
        <w:t xml:space="preserve"> </w:t>
      </w:r>
      <w:r w:rsidRPr="00BE0060">
        <w:rPr>
          <w:rFonts w:ascii="Times New Roman" w:hAnsi="Times New Roman" w:cs="Times New Roman"/>
        </w:rPr>
        <w:t xml:space="preserve">and </w:t>
      </w:r>
      <w:r w:rsidRPr="00BE0060">
        <w:rPr>
          <w:rFonts w:ascii="Times New Roman" w:hAnsi="Times New Roman" w:cs="Times New Roman"/>
          <w:spacing w:val="-1"/>
        </w:rPr>
        <w:t>all</w:t>
      </w:r>
      <w:r w:rsidRPr="00BE0060">
        <w:rPr>
          <w:rFonts w:ascii="Times New Roman" w:hAnsi="Times New Roman" w:cs="Times New Roman"/>
          <w:spacing w:val="1"/>
        </w:rPr>
        <w:t xml:space="preserve"> </w:t>
      </w:r>
      <w:r w:rsidRPr="00BE0060">
        <w:rPr>
          <w:rFonts w:ascii="Times New Roman" w:hAnsi="Times New Roman" w:cs="Times New Roman"/>
          <w:spacing w:val="-1"/>
        </w:rPr>
        <w:t>other</w:t>
      </w:r>
      <w:r w:rsidRPr="00BE0060">
        <w:rPr>
          <w:rFonts w:ascii="Times New Roman" w:hAnsi="Times New Roman" w:cs="Times New Roman"/>
          <w:spacing w:val="1"/>
        </w:rPr>
        <w:t xml:space="preserve"> </w:t>
      </w:r>
      <w:r w:rsidRPr="00BE0060">
        <w:rPr>
          <w:rFonts w:ascii="Times New Roman" w:hAnsi="Times New Roman" w:cs="Times New Roman"/>
          <w:spacing w:val="-1"/>
        </w:rPr>
        <w:t>contingencies</w:t>
      </w:r>
      <w:r w:rsidRPr="00BE0060">
        <w:rPr>
          <w:rFonts w:ascii="Times New Roman" w:hAnsi="Times New Roman" w:cs="Times New Roman"/>
          <w:spacing w:val="-2"/>
        </w:rPr>
        <w:t xml:space="preserve"> </w:t>
      </w:r>
      <w:r w:rsidRPr="00BE0060">
        <w:rPr>
          <w:rFonts w:ascii="Times New Roman" w:hAnsi="Times New Roman" w:cs="Times New Roman"/>
        </w:rPr>
        <w:t xml:space="preserve">in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binder</w:t>
      </w:r>
      <w:r w:rsidRPr="00BE0060">
        <w:rPr>
          <w:rFonts w:ascii="Times New Roman" w:hAnsi="Times New Roman" w:cs="Times New Roman"/>
          <w:spacing w:val="1"/>
        </w:rPr>
        <w:t xml:space="preserve"> </w:t>
      </w:r>
      <w:r w:rsidRPr="00BE0060">
        <w:rPr>
          <w:rFonts w:ascii="Times New Roman" w:hAnsi="Times New Roman" w:cs="Times New Roman"/>
          <w:spacing w:val="-2"/>
        </w:rPr>
        <w:t>or</w:t>
      </w:r>
      <w:r w:rsidRPr="00BE0060">
        <w:rPr>
          <w:rFonts w:ascii="Times New Roman" w:hAnsi="Times New Roman" w:cs="Times New Roman"/>
          <w:spacing w:val="1"/>
        </w:rPr>
        <w:t xml:space="preserve"> </w:t>
      </w:r>
      <w:r w:rsidRPr="00BE0060">
        <w:rPr>
          <w:rFonts w:ascii="Times New Roman" w:hAnsi="Times New Roman" w:cs="Times New Roman"/>
          <w:spacing w:val="-1"/>
        </w:rPr>
        <w:t>purchase</w:t>
      </w:r>
      <w:r w:rsidRPr="00BE0060">
        <w:rPr>
          <w:rFonts w:ascii="Times New Roman" w:hAnsi="Times New Roman" w:cs="Times New Roman"/>
          <w:spacing w:val="43"/>
        </w:rPr>
        <w:t xml:space="preserve"> </w:t>
      </w:r>
      <w:r w:rsidRPr="00BE0060">
        <w:rPr>
          <w:rFonts w:ascii="Times New Roman" w:hAnsi="Times New Roman" w:cs="Times New Roman"/>
          <w:spacing w:val="-1"/>
        </w:rPr>
        <w:t>agreement</w:t>
      </w:r>
      <w:r w:rsidRPr="00BE0060">
        <w:rPr>
          <w:rFonts w:ascii="Times New Roman" w:hAnsi="Times New Roman" w:cs="Times New Roman"/>
          <w:spacing w:val="1"/>
        </w:rPr>
        <w:t xml:space="preserve"> </w:t>
      </w:r>
      <w:r w:rsidRPr="00BE0060">
        <w:rPr>
          <w:rFonts w:ascii="Times New Roman" w:hAnsi="Times New Roman" w:cs="Times New Roman"/>
        </w:rPr>
        <w:t>are</w:t>
      </w:r>
      <w:r w:rsidRPr="00BE0060">
        <w:rPr>
          <w:rFonts w:ascii="Times New Roman" w:hAnsi="Times New Roman" w:cs="Times New Roman"/>
          <w:spacing w:val="-2"/>
        </w:rPr>
        <w:t xml:space="preserve"> </w:t>
      </w:r>
      <w:r w:rsidRPr="00BE0060">
        <w:rPr>
          <w:rFonts w:ascii="Times New Roman" w:hAnsi="Times New Roman" w:cs="Times New Roman"/>
          <w:spacing w:val="-1"/>
        </w:rPr>
        <w:t>acceptable</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spacing w:val="-2"/>
        </w:rPr>
        <w:t xml:space="preserve"> </w:t>
      </w:r>
      <w:r w:rsidRPr="00BE0060">
        <w:rPr>
          <w:rFonts w:ascii="Times New Roman" w:hAnsi="Times New Roman" w:cs="Times New Roman"/>
          <w:spacing w:val="-1"/>
        </w:rPr>
        <w:t>Seller.</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agrees</w:t>
      </w:r>
      <w:r w:rsidRPr="00BE0060">
        <w:rPr>
          <w:rFonts w:ascii="Times New Roman" w:hAnsi="Times New Roman" w:cs="Times New Roman"/>
          <w:spacing w:val="-2"/>
        </w:rPr>
        <w:t xml:space="preserve"> </w:t>
      </w:r>
      <w:r w:rsidRPr="00BE0060">
        <w:rPr>
          <w:rFonts w:ascii="Times New Roman" w:hAnsi="Times New Roman" w:cs="Times New Roman"/>
        </w:rPr>
        <w:t>not</w:t>
      </w:r>
      <w:r w:rsidRPr="00BE0060">
        <w:rPr>
          <w:rFonts w:ascii="Times New Roman" w:hAnsi="Times New Roman" w:cs="Times New Roman"/>
          <w:spacing w:val="-2"/>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spacing w:val="-1"/>
        </w:rPr>
        <w:t>rent</w:t>
      </w:r>
      <w:r w:rsidRPr="00BE0060">
        <w:rPr>
          <w:rFonts w:ascii="Times New Roman" w:hAnsi="Times New Roman" w:cs="Times New Roman"/>
          <w:spacing w:val="-2"/>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lease</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Property</w:t>
      </w:r>
      <w:r w:rsidRPr="00BE0060">
        <w:rPr>
          <w:rFonts w:ascii="Times New Roman" w:hAnsi="Times New Roman" w:cs="Times New Roman"/>
          <w:spacing w:val="-2"/>
        </w:rPr>
        <w:t xml:space="preserve"> </w:t>
      </w:r>
      <w:r w:rsidRPr="00BE0060">
        <w:rPr>
          <w:rFonts w:ascii="Times New Roman" w:hAnsi="Times New Roman" w:cs="Times New Roman"/>
          <w:spacing w:val="-1"/>
        </w:rPr>
        <w:t>during</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rPr>
        <w:t>term</w:t>
      </w:r>
      <w:r w:rsidRPr="00BE0060">
        <w:rPr>
          <w:rFonts w:ascii="Times New Roman" w:hAnsi="Times New Roman" w:cs="Times New Roman"/>
          <w:spacing w:val="-4"/>
        </w:rPr>
        <w:t xml:space="preserve"> </w:t>
      </w:r>
      <w:r w:rsidRPr="00BE0060">
        <w:rPr>
          <w:rFonts w:ascii="Times New Roman" w:hAnsi="Times New Roman" w:cs="Times New Roman"/>
        </w:rPr>
        <w:t>of</w:t>
      </w:r>
      <w:r w:rsidRPr="00BE0060">
        <w:rPr>
          <w:rFonts w:ascii="Times New Roman" w:hAnsi="Times New Roman" w:cs="Times New Roman"/>
          <w:spacing w:val="-2"/>
        </w:rPr>
        <w:t xml:space="preserve"> </w:t>
      </w:r>
      <w:r w:rsidRPr="00BE0060">
        <w:rPr>
          <w:rFonts w:ascii="Times New Roman" w:hAnsi="Times New Roman" w:cs="Times New Roman"/>
          <w:spacing w:val="-1"/>
        </w:rPr>
        <w:t>this</w:t>
      </w:r>
      <w:r w:rsidRPr="00BE0060">
        <w:rPr>
          <w:rFonts w:ascii="Times New Roman" w:hAnsi="Times New Roman" w:cs="Times New Roman"/>
        </w:rPr>
        <w:t xml:space="preserve"> </w:t>
      </w:r>
      <w:r w:rsidRPr="00BE0060">
        <w:rPr>
          <w:rFonts w:ascii="Times New Roman" w:hAnsi="Times New Roman" w:cs="Times New Roman"/>
          <w:spacing w:val="-1"/>
        </w:rPr>
        <w:t>Agreement.</w:t>
      </w:r>
    </w:p>
    <w:p w:rsidR="00BE0060" w:rsidRPr="00BE0060" w:rsidRDefault="00BE0060" w:rsidP="00BE0060">
      <w:pPr>
        <w:pStyle w:val="NoSpacing"/>
        <w:rPr>
          <w:rFonts w:ascii="Times New Roman" w:hAnsi="Times New Roman" w:cs="Times New Roman"/>
          <w:spacing w:val="-1"/>
        </w:rPr>
      </w:pPr>
    </w:p>
    <w:p w:rsidR="00BE0060" w:rsidRDefault="00BE0060" w:rsidP="00BE0060">
      <w:pPr>
        <w:pStyle w:val="NoSpacing"/>
        <w:rPr>
          <w:rFonts w:ascii="Times New Roman" w:hAnsi="Times New Roman" w:cs="Times New Roman"/>
          <w:spacing w:val="-1"/>
        </w:rPr>
      </w:pPr>
    </w:p>
    <w:p w:rsidR="00BE0060" w:rsidRDefault="00BE0060" w:rsidP="00BE0060">
      <w:pPr>
        <w:pStyle w:val="NoSpacing"/>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agrees</w:t>
      </w:r>
      <w:r w:rsidRPr="00BE0060">
        <w:rPr>
          <w:rFonts w:ascii="Times New Roman" w:hAnsi="Times New Roman" w:cs="Times New Roman"/>
          <w:spacing w:val="-2"/>
        </w:rPr>
        <w:t xml:space="preserve"> </w:t>
      </w:r>
      <w:r w:rsidRPr="00BE0060">
        <w:rPr>
          <w:rFonts w:ascii="Times New Roman" w:hAnsi="Times New Roman" w:cs="Times New Roman"/>
          <w:spacing w:val="-1"/>
        </w:rPr>
        <w:t>that</w:t>
      </w:r>
      <w:r w:rsidRPr="00BE0060">
        <w:rPr>
          <w:rFonts w:ascii="Times New Roman" w:hAnsi="Times New Roman" w:cs="Times New Roman"/>
          <w:spacing w:val="1"/>
        </w:rPr>
        <w:t xml:space="preserve"> </w:t>
      </w:r>
      <w:r w:rsidRPr="00BE0060">
        <w:rPr>
          <w:rFonts w:ascii="Times New Roman" w:hAnsi="Times New Roman" w:cs="Times New Roman"/>
        </w:rPr>
        <w:t>a</w:t>
      </w:r>
      <w:r w:rsidRPr="00BE0060">
        <w:rPr>
          <w:rFonts w:ascii="Times New Roman" w:hAnsi="Times New Roman" w:cs="Times New Roman"/>
          <w:spacing w:val="-2"/>
        </w:rPr>
        <w:t xml:space="preserve"> </w:t>
      </w:r>
      <w:r w:rsidRPr="00BE0060">
        <w:rPr>
          <w:rFonts w:ascii="Times New Roman" w:hAnsi="Times New Roman" w:cs="Times New Roman"/>
          <w:spacing w:val="-1"/>
        </w:rPr>
        <w:t>lock</w:t>
      </w:r>
      <w:r w:rsidRPr="00BE0060">
        <w:rPr>
          <w:rFonts w:ascii="Times New Roman" w:hAnsi="Times New Roman" w:cs="Times New Roman"/>
          <w:spacing w:val="-2"/>
        </w:rPr>
        <w:t xml:space="preserve"> </w:t>
      </w:r>
      <w:r w:rsidRPr="00BE0060">
        <w:rPr>
          <w:rFonts w:ascii="Times New Roman" w:hAnsi="Times New Roman" w:cs="Times New Roman"/>
        </w:rPr>
        <w:t xml:space="preserve">box </w:t>
      </w:r>
      <w:r w:rsidRPr="00BE0060">
        <w:rPr>
          <w:rFonts w:ascii="Times New Roman" w:hAnsi="Times New Roman" w:cs="Times New Roman"/>
          <w:spacing w:val="-1"/>
        </w:rPr>
        <w:t>supplied</w:t>
      </w:r>
      <w:r w:rsidRPr="00BE0060">
        <w:rPr>
          <w:rFonts w:ascii="Times New Roman" w:hAnsi="Times New Roman" w:cs="Times New Roman"/>
        </w:rPr>
        <w:t xml:space="preserve"> by</w:t>
      </w:r>
      <w:r w:rsidRPr="00BE0060">
        <w:rPr>
          <w:rFonts w:ascii="Times New Roman" w:hAnsi="Times New Roman" w:cs="Times New Roman"/>
          <w:spacing w:val="-2"/>
        </w:rPr>
        <w:t xml:space="preserve"> </w:t>
      </w:r>
      <w:r w:rsidRPr="00BE0060">
        <w:rPr>
          <w:rFonts w:ascii="Times New Roman" w:hAnsi="Times New Roman" w:cs="Times New Roman"/>
          <w:spacing w:val="-1"/>
        </w:rPr>
        <w:t>Principal</w:t>
      </w:r>
      <w:r w:rsidRPr="00BE0060">
        <w:rPr>
          <w:rFonts w:ascii="Times New Roman" w:hAnsi="Times New Roman" w:cs="Times New Roman"/>
          <w:spacing w:val="-4"/>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shall</w:t>
      </w:r>
      <w:r w:rsidRPr="00BE0060">
        <w:rPr>
          <w:rFonts w:ascii="Times New Roman" w:hAnsi="Times New Roman" w:cs="Times New Roman"/>
          <w:spacing w:val="-2"/>
        </w:rPr>
        <w:t xml:space="preserve"> </w:t>
      </w:r>
      <w:r w:rsidRPr="00BE0060">
        <w:rPr>
          <w:rFonts w:ascii="Times New Roman" w:hAnsi="Times New Roman" w:cs="Times New Roman"/>
        </w:rPr>
        <w:t>be</w:t>
      </w:r>
      <w:r w:rsidRPr="00BE0060">
        <w:rPr>
          <w:rFonts w:ascii="Times New Roman" w:hAnsi="Times New Roman" w:cs="Times New Roman"/>
          <w:spacing w:val="-2"/>
        </w:rPr>
        <w:t xml:space="preserve"> </w:t>
      </w:r>
      <w:r w:rsidRPr="00BE0060">
        <w:rPr>
          <w:rFonts w:ascii="Times New Roman" w:hAnsi="Times New Roman" w:cs="Times New Roman"/>
          <w:spacing w:val="-1"/>
        </w:rPr>
        <w:t>installed:</w:t>
      </w:r>
      <w:r w:rsidRPr="00BE0060">
        <w:rPr>
          <w:rFonts w:ascii="Times New Roman" w:hAnsi="Times New Roman" w:cs="Times New Roman"/>
          <w:spacing w:val="-1"/>
          <w:u w:val="single" w:color="000000"/>
        </w:rPr>
        <w:t xml:space="preserve">   X    </w:t>
      </w:r>
      <w:r w:rsidRPr="00BE0060">
        <w:rPr>
          <w:rFonts w:ascii="Times New Roman" w:hAnsi="Times New Roman" w:cs="Times New Roman"/>
          <w:spacing w:val="-1"/>
          <w:w w:val="95"/>
        </w:rPr>
        <w:t>Yes</w:t>
      </w:r>
      <w:r w:rsidRPr="00BE0060">
        <w:rPr>
          <w:rFonts w:ascii="Times New Roman" w:hAnsi="Times New Roman" w:cs="Times New Roman"/>
          <w:spacing w:val="-1"/>
          <w:u w:val="single" w:color="000000"/>
        </w:rPr>
        <w:t xml:space="preserve">         </w:t>
      </w:r>
      <w:r w:rsidRPr="00BE0060">
        <w:rPr>
          <w:rFonts w:ascii="Times New Roman" w:hAnsi="Times New Roman" w:cs="Times New Roman"/>
          <w:spacing w:val="-1"/>
        </w:rPr>
        <w:t>No</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rPr>
        <w:t xml:space="preserve">and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2"/>
        </w:rPr>
        <w:t xml:space="preserve"> </w:t>
      </w:r>
      <w:r w:rsidRPr="00BE0060">
        <w:rPr>
          <w:rFonts w:ascii="Times New Roman" w:hAnsi="Times New Roman" w:cs="Times New Roman"/>
          <w:spacing w:val="-1"/>
        </w:rPr>
        <w:t>agree</w:t>
      </w:r>
      <w:r w:rsidRPr="00BE0060">
        <w:rPr>
          <w:rFonts w:ascii="Times New Roman" w:hAnsi="Times New Roman" w:cs="Times New Roman"/>
        </w:rPr>
        <w:t xml:space="preserve"> </w:t>
      </w:r>
      <w:r w:rsidRPr="00BE0060">
        <w:rPr>
          <w:rFonts w:ascii="Times New Roman" w:hAnsi="Times New Roman" w:cs="Times New Roman"/>
          <w:spacing w:val="-1"/>
        </w:rPr>
        <w:t>that</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Property</w:t>
      </w:r>
      <w:r w:rsidRPr="00BE0060">
        <w:rPr>
          <w:rFonts w:ascii="Times New Roman" w:hAnsi="Times New Roman" w:cs="Times New Roman"/>
          <w:spacing w:val="-2"/>
        </w:rPr>
        <w:t xml:space="preserve"> </w:t>
      </w:r>
      <w:r w:rsidRPr="00BE0060">
        <w:rPr>
          <w:rFonts w:ascii="Times New Roman" w:hAnsi="Times New Roman" w:cs="Times New Roman"/>
          <w:spacing w:val="-1"/>
        </w:rPr>
        <w:t>is</w:t>
      </w:r>
      <w:r w:rsidRPr="00BE0060">
        <w:rPr>
          <w:rFonts w:ascii="Times New Roman" w:hAnsi="Times New Roman" w:cs="Times New Roman"/>
        </w:rPr>
        <w:t xml:space="preserve"> </w:t>
      </w:r>
      <w:r w:rsidRPr="00BE0060">
        <w:rPr>
          <w:rFonts w:ascii="Times New Roman" w:hAnsi="Times New Roman" w:cs="Times New Roman"/>
          <w:spacing w:val="-1"/>
        </w:rPr>
        <w:t>listed</w:t>
      </w:r>
      <w:r w:rsidRPr="00BE0060">
        <w:rPr>
          <w:rFonts w:ascii="Times New Roman" w:hAnsi="Times New Roman" w:cs="Times New Roman"/>
          <w:spacing w:val="-2"/>
        </w:rPr>
        <w:t xml:space="preserve"> </w:t>
      </w:r>
      <w:r w:rsidRPr="00BE0060">
        <w:rPr>
          <w:rFonts w:ascii="Times New Roman" w:hAnsi="Times New Roman" w:cs="Times New Roman"/>
        </w:rPr>
        <w:t>in</w:t>
      </w:r>
      <w:r w:rsidRPr="00BE0060">
        <w:rPr>
          <w:rFonts w:ascii="Times New Roman" w:hAnsi="Times New Roman" w:cs="Times New Roman"/>
          <w:spacing w:val="-2"/>
        </w:rPr>
        <w:t xml:space="preserve"> </w:t>
      </w:r>
      <w:r w:rsidRPr="00BE0060">
        <w:rPr>
          <w:rFonts w:ascii="Times New Roman" w:hAnsi="Times New Roman" w:cs="Times New Roman"/>
          <w:spacing w:val="-1"/>
        </w:rPr>
        <w:t>full</w:t>
      </w:r>
      <w:r w:rsidRPr="00BE0060">
        <w:rPr>
          <w:rFonts w:ascii="Times New Roman" w:hAnsi="Times New Roman" w:cs="Times New Roman"/>
          <w:spacing w:val="1"/>
        </w:rPr>
        <w:t xml:space="preserve"> </w:t>
      </w:r>
      <w:r w:rsidRPr="00BE0060">
        <w:rPr>
          <w:rFonts w:ascii="Times New Roman" w:hAnsi="Times New Roman" w:cs="Times New Roman"/>
          <w:spacing w:val="-1"/>
        </w:rPr>
        <w:t>compliance</w:t>
      </w:r>
      <w:r w:rsidRPr="00BE0060">
        <w:rPr>
          <w:rFonts w:ascii="Times New Roman" w:hAnsi="Times New Roman" w:cs="Times New Roman"/>
          <w:spacing w:val="-2"/>
        </w:rPr>
        <w:t xml:space="preserve"> </w:t>
      </w:r>
      <w:r w:rsidRPr="00BE0060">
        <w:rPr>
          <w:rFonts w:ascii="Times New Roman" w:hAnsi="Times New Roman" w:cs="Times New Roman"/>
          <w:spacing w:val="-1"/>
        </w:rPr>
        <w:t>with</w:t>
      </w:r>
      <w:r w:rsidRPr="00BE0060">
        <w:rPr>
          <w:rFonts w:ascii="Times New Roman" w:hAnsi="Times New Roman" w:cs="Times New Roman"/>
          <w:spacing w:val="-2"/>
        </w:rPr>
        <w:t xml:space="preserve"> </w:t>
      </w:r>
      <w:r w:rsidRPr="00BE0060">
        <w:rPr>
          <w:rFonts w:ascii="Times New Roman" w:hAnsi="Times New Roman" w:cs="Times New Roman"/>
        </w:rPr>
        <w:t xml:space="preserve">local, </w:t>
      </w:r>
      <w:r w:rsidRPr="00BE0060">
        <w:rPr>
          <w:rFonts w:ascii="Times New Roman" w:hAnsi="Times New Roman" w:cs="Times New Roman"/>
          <w:spacing w:val="-1"/>
        </w:rPr>
        <w:t>state</w:t>
      </w:r>
      <w:r w:rsidRPr="00BE0060">
        <w:rPr>
          <w:rFonts w:ascii="Times New Roman" w:hAnsi="Times New Roman" w:cs="Times New Roman"/>
        </w:rPr>
        <w:t xml:space="preserve"> </w:t>
      </w:r>
      <w:r w:rsidRPr="00BE0060">
        <w:rPr>
          <w:rFonts w:ascii="Times New Roman" w:hAnsi="Times New Roman" w:cs="Times New Roman"/>
          <w:spacing w:val="-1"/>
        </w:rPr>
        <w:t>and</w:t>
      </w:r>
      <w:r w:rsidRPr="00BE0060">
        <w:rPr>
          <w:rFonts w:ascii="Times New Roman" w:hAnsi="Times New Roman" w:cs="Times New Roman"/>
        </w:rPr>
        <w:t xml:space="preserve"> </w:t>
      </w:r>
      <w:r w:rsidRPr="00BE0060">
        <w:rPr>
          <w:rFonts w:ascii="Times New Roman" w:hAnsi="Times New Roman" w:cs="Times New Roman"/>
          <w:spacing w:val="-1"/>
        </w:rPr>
        <w:t>federal</w:t>
      </w:r>
      <w:r w:rsidRPr="00BE0060">
        <w:rPr>
          <w:rFonts w:ascii="Times New Roman" w:hAnsi="Times New Roman" w:cs="Times New Roman"/>
          <w:spacing w:val="85"/>
        </w:rPr>
        <w:t xml:space="preserve"> </w:t>
      </w:r>
      <w:r w:rsidRPr="00BE0060">
        <w:rPr>
          <w:rFonts w:ascii="Times New Roman" w:hAnsi="Times New Roman" w:cs="Times New Roman"/>
        </w:rPr>
        <w:t>Fair</w:t>
      </w:r>
      <w:r w:rsidRPr="00BE0060">
        <w:rPr>
          <w:rFonts w:ascii="Times New Roman" w:hAnsi="Times New Roman" w:cs="Times New Roman"/>
          <w:spacing w:val="1"/>
        </w:rPr>
        <w:t xml:space="preserve"> </w:t>
      </w:r>
      <w:r w:rsidRPr="00BE0060">
        <w:rPr>
          <w:rFonts w:ascii="Times New Roman" w:hAnsi="Times New Roman" w:cs="Times New Roman"/>
          <w:spacing w:val="-1"/>
        </w:rPr>
        <w:t>Housing</w:t>
      </w:r>
      <w:r w:rsidRPr="00BE0060">
        <w:rPr>
          <w:rFonts w:ascii="Times New Roman" w:hAnsi="Times New Roman" w:cs="Times New Roman"/>
          <w:spacing w:val="-2"/>
        </w:rPr>
        <w:t xml:space="preserve"> </w:t>
      </w:r>
      <w:r w:rsidRPr="00BE0060">
        <w:rPr>
          <w:rFonts w:ascii="Times New Roman" w:hAnsi="Times New Roman" w:cs="Times New Roman"/>
          <w:spacing w:val="-1"/>
        </w:rPr>
        <w:t>Laws,</w:t>
      </w:r>
      <w:r w:rsidRPr="00BE0060">
        <w:rPr>
          <w:rFonts w:ascii="Times New Roman" w:hAnsi="Times New Roman" w:cs="Times New Roman"/>
        </w:rPr>
        <w:t xml:space="preserve"> </w:t>
      </w:r>
      <w:r w:rsidRPr="00BE0060">
        <w:rPr>
          <w:rFonts w:ascii="Times New Roman" w:hAnsi="Times New Roman" w:cs="Times New Roman"/>
          <w:spacing w:val="-1"/>
        </w:rPr>
        <w:t>including,</w:t>
      </w:r>
      <w:r w:rsidRPr="00BE0060">
        <w:rPr>
          <w:rFonts w:ascii="Times New Roman" w:hAnsi="Times New Roman" w:cs="Times New Roman"/>
        </w:rPr>
        <w:t xml:space="preserve"> but</w:t>
      </w:r>
      <w:r w:rsidRPr="00BE0060">
        <w:rPr>
          <w:rFonts w:ascii="Times New Roman" w:hAnsi="Times New Roman" w:cs="Times New Roman"/>
          <w:spacing w:val="1"/>
        </w:rPr>
        <w:t xml:space="preserve"> </w:t>
      </w:r>
      <w:r w:rsidRPr="00BE0060">
        <w:rPr>
          <w:rFonts w:ascii="Times New Roman" w:hAnsi="Times New Roman" w:cs="Times New Roman"/>
        </w:rPr>
        <w:t>not</w:t>
      </w:r>
      <w:r w:rsidRPr="00BE0060">
        <w:rPr>
          <w:rFonts w:ascii="Times New Roman" w:hAnsi="Times New Roman" w:cs="Times New Roman"/>
          <w:spacing w:val="-2"/>
        </w:rPr>
        <w:t xml:space="preserve"> </w:t>
      </w:r>
      <w:r w:rsidRPr="00BE0060">
        <w:rPr>
          <w:rFonts w:ascii="Times New Roman" w:hAnsi="Times New Roman" w:cs="Times New Roman"/>
          <w:spacing w:val="-1"/>
        </w:rPr>
        <w:t>limited</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rPr>
        <w:t xml:space="preserve"> </w:t>
      </w:r>
      <w:r w:rsidRPr="00BE0060">
        <w:rPr>
          <w:rFonts w:ascii="Times New Roman" w:hAnsi="Times New Roman" w:cs="Times New Roman"/>
          <w:spacing w:val="-1"/>
        </w:rPr>
        <w:t>non-discrimination</w:t>
      </w:r>
      <w:r w:rsidRPr="00BE0060">
        <w:rPr>
          <w:rFonts w:ascii="Times New Roman" w:hAnsi="Times New Roman" w:cs="Times New Roman"/>
          <w:spacing w:val="-2"/>
        </w:rPr>
        <w:t xml:space="preserve"> </w:t>
      </w:r>
      <w:r w:rsidRPr="00BE0060">
        <w:rPr>
          <w:rFonts w:ascii="Times New Roman" w:hAnsi="Times New Roman" w:cs="Times New Roman"/>
          <w:spacing w:val="-1"/>
        </w:rPr>
        <w:t>based</w:t>
      </w:r>
      <w:r w:rsidRPr="00BE0060">
        <w:rPr>
          <w:rFonts w:ascii="Times New Roman" w:hAnsi="Times New Roman" w:cs="Times New Roman"/>
        </w:rPr>
        <w:t xml:space="preserve"> on</w:t>
      </w:r>
      <w:r w:rsidRPr="00BE0060">
        <w:rPr>
          <w:rFonts w:ascii="Times New Roman" w:hAnsi="Times New Roman" w:cs="Times New Roman"/>
          <w:spacing w:val="-2"/>
        </w:rPr>
        <w:t xml:space="preserve"> </w:t>
      </w:r>
      <w:r w:rsidRPr="00BE0060">
        <w:rPr>
          <w:rFonts w:ascii="Times New Roman" w:hAnsi="Times New Roman" w:cs="Times New Roman"/>
          <w:spacing w:val="-1"/>
        </w:rPr>
        <w:t>race,</w:t>
      </w:r>
      <w:r w:rsidRPr="00BE0060">
        <w:rPr>
          <w:rFonts w:ascii="Times New Roman" w:hAnsi="Times New Roman" w:cs="Times New Roman"/>
        </w:rPr>
        <w:t xml:space="preserve"> </w:t>
      </w:r>
      <w:r w:rsidRPr="00BE0060">
        <w:rPr>
          <w:rFonts w:ascii="Times New Roman" w:hAnsi="Times New Roman" w:cs="Times New Roman"/>
          <w:spacing w:val="-1"/>
        </w:rPr>
        <w:t>color,</w:t>
      </w:r>
      <w:r w:rsidRPr="00BE0060">
        <w:rPr>
          <w:rFonts w:ascii="Times New Roman" w:hAnsi="Times New Roman" w:cs="Times New Roman"/>
          <w:spacing w:val="-3"/>
        </w:rPr>
        <w:t xml:space="preserve"> </w:t>
      </w:r>
      <w:r w:rsidRPr="00BE0060">
        <w:rPr>
          <w:rFonts w:ascii="Times New Roman" w:hAnsi="Times New Roman" w:cs="Times New Roman"/>
          <w:spacing w:val="-1"/>
        </w:rPr>
        <w:t>religion,</w:t>
      </w:r>
      <w:r w:rsidRPr="00BE0060">
        <w:rPr>
          <w:rFonts w:ascii="Times New Roman" w:hAnsi="Times New Roman" w:cs="Times New Roman"/>
          <w:spacing w:val="-3"/>
        </w:rPr>
        <w:t xml:space="preserve"> </w:t>
      </w:r>
      <w:r w:rsidRPr="00BE0060">
        <w:rPr>
          <w:rFonts w:ascii="Times New Roman" w:hAnsi="Times New Roman" w:cs="Times New Roman"/>
        </w:rPr>
        <w:t>sex,</w:t>
      </w:r>
      <w:r w:rsidRPr="00BE0060">
        <w:rPr>
          <w:rFonts w:ascii="Times New Roman" w:hAnsi="Times New Roman" w:cs="Times New Roman"/>
          <w:spacing w:val="89"/>
        </w:rPr>
        <w:t xml:space="preserve"> </w:t>
      </w:r>
      <w:r w:rsidRPr="00BE0060">
        <w:rPr>
          <w:rFonts w:ascii="Times New Roman" w:hAnsi="Times New Roman" w:cs="Times New Roman"/>
          <w:spacing w:val="-1"/>
        </w:rPr>
        <w:t>handicap,</w:t>
      </w:r>
      <w:r w:rsidRPr="00BE0060">
        <w:rPr>
          <w:rFonts w:ascii="Times New Roman" w:hAnsi="Times New Roman" w:cs="Times New Roman"/>
          <w:spacing w:val="-3"/>
        </w:rPr>
        <w:t xml:space="preserve"> </w:t>
      </w:r>
      <w:r w:rsidRPr="00BE0060">
        <w:rPr>
          <w:rFonts w:ascii="Times New Roman" w:hAnsi="Times New Roman" w:cs="Times New Roman"/>
          <w:spacing w:val="-1"/>
        </w:rPr>
        <w:t>familial</w:t>
      </w:r>
      <w:r w:rsidRPr="00BE0060">
        <w:rPr>
          <w:rFonts w:ascii="Times New Roman" w:hAnsi="Times New Roman" w:cs="Times New Roman"/>
          <w:spacing w:val="-2"/>
        </w:rPr>
        <w:t xml:space="preserve"> </w:t>
      </w:r>
      <w:r w:rsidRPr="00BE0060">
        <w:rPr>
          <w:rFonts w:ascii="Times New Roman" w:hAnsi="Times New Roman" w:cs="Times New Roman"/>
          <w:spacing w:val="-1"/>
        </w:rPr>
        <w:t>status,</w:t>
      </w:r>
      <w:r w:rsidRPr="00BE0060">
        <w:rPr>
          <w:rFonts w:ascii="Times New Roman" w:hAnsi="Times New Roman" w:cs="Times New Roman"/>
        </w:rPr>
        <w:t xml:space="preserve"> or</w:t>
      </w:r>
      <w:r w:rsidRPr="00BE0060">
        <w:rPr>
          <w:rFonts w:ascii="Times New Roman" w:hAnsi="Times New Roman" w:cs="Times New Roman"/>
          <w:spacing w:val="-2"/>
        </w:rPr>
        <w:t xml:space="preserve"> </w:t>
      </w:r>
      <w:r w:rsidRPr="00BE0060">
        <w:rPr>
          <w:rFonts w:ascii="Times New Roman" w:hAnsi="Times New Roman" w:cs="Times New Roman"/>
          <w:spacing w:val="-1"/>
        </w:rPr>
        <w:t>national</w:t>
      </w:r>
      <w:r w:rsidRPr="00BE0060">
        <w:rPr>
          <w:rFonts w:ascii="Times New Roman" w:hAnsi="Times New Roman" w:cs="Times New Roman"/>
          <w:spacing w:val="1"/>
        </w:rPr>
        <w:t xml:space="preserve"> </w:t>
      </w:r>
      <w:r w:rsidRPr="00BE0060">
        <w:rPr>
          <w:rFonts w:ascii="Times New Roman" w:hAnsi="Times New Roman" w:cs="Times New Roman"/>
          <w:spacing w:val="-1"/>
        </w:rPr>
        <w:t>origin.</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2"/>
        </w:rPr>
        <w:t xml:space="preserve"> </w:t>
      </w:r>
      <w:r w:rsidRPr="00BE0060">
        <w:rPr>
          <w:rFonts w:ascii="Times New Roman" w:hAnsi="Times New Roman" w:cs="Times New Roman"/>
          <w:spacing w:val="-1"/>
        </w:rPr>
        <w:t>elects</w:t>
      </w:r>
      <w:r w:rsidRPr="00BE0060">
        <w:rPr>
          <w:rFonts w:ascii="Times New Roman" w:hAnsi="Times New Roman" w:cs="Times New Roman"/>
        </w:rPr>
        <w:t xml:space="preserve"> </w:t>
      </w:r>
      <w:r w:rsidRPr="00BE0060">
        <w:rPr>
          <w:rFonts w:ascii="Times New Roman" w:hAnsi="Times New Roman" w:cs="Times New Roman"/>
          <w:spacing w:val="-1"/>
        </w:rPr>
        <w:t>that</w:t>
      </w:r>
      <w:r w:rsidRPr="00BE0060">
        <w:rPr>
          <w:rFonts w:ascii="Times New Roman" w:hAnsi="Times New Roman" w:cs="Times New Roman"/>
          <w:spacing w:val="-2"/>
        </w:rPr>
        <w:t xml:space="preserve"> </w:t>
      </w:r>
      <w:r w:rsidRPr="00BE0060">
        <w:rPr>
          <w:rFonts w:ascii="Times New Roman" w:hAnsi="Times New Roman" w:cs="Times New Roman"/>
        </w:rPr>
        <w:t>any</w:t>
      </w:r>
      <w:r w:rsidRPr="00BE0060">
        <w:rPr>
          <w:rFonts w:ascii="Times New Roman" w:hAnsi="Times New Roman" w:cs="Times New Roman"/>
          <w:spacing w:val="-2"/>
        </w:rPr>
        <w:t xml:space="preserve"> </w:t>
      </w:r>
      <w:r w:rsidRPr="00BE0060">
        <w:rPr>
          <w:rFonts w:ascii="Times New Roman" w:hAnsi="Times New Roman" w:cs="Times New Roman"/>
        </w:rPr>
        <w:t>offers</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purchase</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Property</w:t>
      </w:r>
      <w:r w:rsidRPr="00BE0060">
        <w:rPr>
          <w:rFonts w:ascii="Times New Roman" w:hAnsi="Times New Roman" w:cs="Times New Roman"/>
          <w:spacing w:val="-2"/>
        </w:rPr>
        <w:t xml:space="preserve"> </w:t>
      </w:r>
      <w:r w:rsidRPr="00BE0060">
        <w:rPr>
          <w:rFonts w:ascii="Times New Roman" w:hAnsi="Times New Roman" w:cs="Times New Roman"/>
          <w:spacing w:val="-1"/>
        </w:rPr>
        <w:t>and</w:t>
      </w:r>
      <w:r w:rsidRPr="00BE0060">
        <w:rPr>
          <w:rFonts w:ascii="Times New Roman" w:hAnsi="Times New Roman" w:cs="Times New Roman"/>
        </w:rPr>
        <w:t xml:space="preserve"> </w:t>
      </w:r>
      <w:r w:rsidRPr="00BE0060">
        <w:rPr>
          <w:rFonts w:ascii="Times New Roman" w:hAnsi="Times New Roman" w:cs="Times New Roman"/>
          <w:spacing w:val="-1"/>
        </w:rPr>
        <w:t>all</w:t>
      </w:r>
      <w:r w:rsidRPr="00BE0060">
        <w:rPr>
          <w:rFonts w:ascii="Times New Roman" w:hAnsi="Times New Roman" w:cs="Times New Roman"/>
          <w:spacing w:val="1"/>
        </w:rPr>
        <w:t xml:space="preserve"> </w:t>
      </w:r>
      <w:r w:rsidRPr="00BE0060">
        <w:rPr>
          <w:rFonts w:ascii="Times New Roman" w:hAnsi="Times New Roman" w:cs="Times New Roman"/>
          <w:spacing w:val="-1"/>
        </w:rPr>
        <w:t>negotiations</w:t>
      </w:r>
      <w:r w:rsidRPr="00BE0060">
        <w:rPr>
          <w:rFonts w:ascii="Times New Roman" w:hAnsi="Times New Roman" w:cs="Times New Roman"/>
        </w:rPr>
        <w:t xml:space="preserve"> </w:t>
      </w:r>
      <w:r w:rsidRPr="00BE0060">
        <w:rPr>
          <w:rFonts w:ascii="Times New Roman" w:hAnsi="Times New Roman" w:cs="Times New Roman"/>
          <w:spacing w:val="-1"/>
        </w:rPr>
        <w:t>shall</w:t>
      </w:r>
      <w:r w:rsidRPr="00BE0060">
        <w:rPr>
          <w:rFonts w:ascii="Times New Roman" w:hAnsi="Times New Roman" w:cs="Times New Roman"/>
          <w:spacing w:val="1"/>
        </w:rPr>
        <w:t xml:space="preserve"> </w:t>
      </w:r>
      <w:r w:rsidRPr="00BE0060">
        <w:rPr>
          <w:rFonts w:ascii="Times New Roman" w:hAnsi="Times New Roman" w:cs="Times New Roman"/>
        </w:rPr>
        <w:t xml:space="preserve">be </w:t>
      </w:r>
      <w:r w:rsidRPr="00BE0060">
        <w:rPr>
          <w:rFonts w:ascii="Times New Roman" w:hAnsi="Times New Roman" w:cs="Times New Roman"/>
          <w:spacing w:val="-1"/>
        </w:rPr>
        <w:t>submitted</w:t>
      </w:r>
      <w:r w:rsidRPr="00BE0060">
        <w:rPr>
          <w:rFonts w:ascii="Times New Roman" w:hAnsi="Times New Roman" w:cs="Times New Roman"/>
        </w:rPr>
        <w:t xml:space="preserve"> by</w:t>
      </w:r>
      <w:r w:rsidRPr="00BE0060">
        <w:rPr>
          <w:rFonts w:ascii="Times New Roman" w:hAnsi="Times New Roman" w:cs="Times New Roman"/>
          <w:spacing w:val="-2"/>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2"/>
        </w:rPr>
        <w:t>or</w:t>
      </w:r>
      <w:r w:rsidRPr="00BE0060">
        <w:rPr>
          <w:rFonts w:ascii="Times New Roman" w:hAnsi="Times New Roman" w:cs="Times New Roman"/>
          <w:spacing w:val="1"/>
        </w:rPr>
        <w:t xml:space="preserve"> </w:t>
      </w:r>
      <w:r w:rsidRPr="00BE0060">
        <w:rPr>
          <w:rFonts w:ascii="Times New Roman" w:hAnsi="Times New Roman" w:cs="Times New Roman"/>
          <w:spacing w:val="-1"/>
        </w:rPr>
        <w:t>authorized</w:t>
      </w:r>
      <w:r w:rsidRPr="00BE0060">
        <w:rPr>
          <w:rFonts w:ascii="Times New Roman" w:hAnsi="Times New Roman" w:cs="Times New Roman"/>
        </w:rPr>
        <w:t xml:space="preserve"> </w:t>
      </w:r>
      <w:r w:rsidRPr="00BE0060">
        <w:rPr>
          <w:rFonts w:ascii="Times New Roman" w:hAnsi="Times New Roman" w:cs="Times New Roman"/>
          <w:spacing w:val="-1"/>
        </w:rPr>
        <w:t>agent</w:t>
      </w:r>
      <w:r w:rsidRPr="00BE0060">
        <w:rPr>
          <w:rFonts w:ascii="Times New Roman" w:hAnsi="Times New Roman" w:cs="Times New Roman"/>
          <w:spacing w:val="1"/>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1"/>
        </w:rPr>
        <w:t xml:space="preserve"> </w:t>
      </w:r>
      <w:r w:rsidRPr="00BE0060">
        <w:rPr>
          <w:rFonts w:ascii="Times New Roman" w:hAnsi="Times New Roman" w:cs="Times New Roman"/>
          <w:spacing w:val="-1"/>
        </w:rPr>
        <w:t>understands</w:t>
      </w:r>
      <w:r w:rsidRPr="00BE0060">
        <w:rPr>
          <w:rFonts w:ascii="Times New Roman" w:hAnsi="Times New Roman" w:cs="Times New Roman"/>
          <w:spacing w:val="-2"/>
        </w:rPr>
        <w:t xml:space="preserve"> </w:t>
      </w:r>
      <w:r w:rsidRPr="00BE0060">
        <w:rPr>
          <w:rFonts w:ascii="Times New Roman" w:hAnsi="Times New Roman" w:cs="Times New Roman"/>
          <w:spacing w:val="-1"/>
        </w:rPr>
        <w:t>that</w:t>
      </w:r>
      <w:r w:rsidRPr="00BE0060">
        <w:rPr>
          <w:rFonts w:ascii="Times New Roman" w:hAnsi="Times New Roman" w:cs="Times New Roman"/>
          <w:spacing w:val="1"/>
        </w:rPr>
        <w:t xml:space="preserve"> </w:t>
      </w:r>
      <w:r w:rsidRPr="00BE0060">
        <w:rPr>
          <w:rFonts w:ascii="Times New Roman" w:hAnsi="Times New Roman" w:cs="Times New Roman"/>
          <w:spacing w:val="-1"/>
        </w:rPr>
        <w:t>any</w:t>
      </w:r>
      <w:r w:rsidRPr="00BE0060">
        <w:rPr>
          <w:rFonts w:ascii="Times New Roman" w:hAnsi="Times New Roman" w:cs="Times New Roman"/>
          <w:spacing w:val="-2"/>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2"/>
        </w:rPr>
        <w:t xml:space="preserve"> </w:t>
      </w:r>
      <w:r w:rsidRPr="00BE0060">
        <w:rPr>
          <w:rFonts w:ascii="Times New Roman" w:hAnsi="Times New Roman" w:cs="Times New Roman"/>
          <w:spacing w:val="-1"/>
        </w:rPr>
        <w:t>(subagent,</w:t>
      </w:r>
      <w:r w:rsidRPr="00BE0060">
        <w:rPr>
          <w:rFonts w:ascii="Times New Roman" w:hAnsi="Times New Roman" w:cs="Times New Roman"/>
        </w:rPr>
        <w:t xml:space="preserve"> </w:t>
      </w:r>
      <w:r w:rsidRPr="00BE0060">
        <w:rPr>
          <w:rFonts w:ascii="Times New Roman" w:hAnsi="Times New Roman" w:cs="Times New Roman"/>
          <w:spacing w:val="-1"/>
        </w:rPr>
        <w:t>buyer-agent</w:t>
      </w:r>
      <w:r w:rsidRPr="00BE0060">
        <w:rPr>
          <w:rFonts w:ascii="Times New Roman" w:hAnsi="Times New Roman" w:cs="Times New Roman"/>
          <w:spacing w:val="1"/>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agent)</w:t>
      </w:r>
      <w:r w:rsidRPr="00BE0060">
        <w:rPr>
          <w:rFonts w:ascii="Times New Roman" w:hAnsi="Times New Roman" w:cs="Times New Roman"/>
          <w:spacing w:val="1"/>
        </w:rPr>
        <w:t xml:space="preserve"> </w:t>
      </w:r>
      <w:r w:rsidRPr="00BE0060">
        <w:rPr>
          <w:rFonts w:ascii="Times New Roman" w:hAnsi="Times New Roman" w:cs="Times New Roman"/>
        </w:rPr>
        <w:t>or</w:t>
      </w:r>
      <w:r w:rsidRPr="00BE0060">
        <w:rPr>
          <w:rFonts w:ascii="Times New Roman" w:hAnsi="Times New Roman" w:cs="Times New Roman"/>
          <w:spacing w:val="-2"/>
        </w:rPr>
        <w:t xml:space="preserve"> </w:t>
      </w:r>
      <w:r w:rsidRPr="00BE0060">
        <w:rPr>
          <w:rFonts w:ascii="Times New Roman" w:hAnsi="Times New Roman" w:cs="Times New Roman"/>
        </w:rPr>
        <w:t>his</w:t>
      </w:r>
      <w:r w:rsidRPr="00BE0060">
        <w:rPr>
          <w:rFonts w:ascii="Times New Roman" w:hAnsi="Times New Roman" w:cs="Times New Roman"/>
          <w:spacing w:val="77"/>
        </w:rPr>
        <w:t xml:space="preserve"> </w:t>
      </w:r>
      <w:r w:rsidRPr="00BE0060">
        <w:rPr>
          <w:rFonts w:ascii="Times New Roman" w:hAnsi="Times New Roman" w:cs="Times New Roman"/>
          <w:spacing w:val="-1"/>
        </w:rPr>
        <w:t>representative</w:t>
      </w:r>
      <w:r w:rsidRPr="00BE0060">
        <w:rPr>
          <w:rFonts w:ascii="Times New Roman" w:hAnsi="Times New Roman" w:cs="Times New Roman"/>
        </w:rPr>
        <w:t xml:space="preserve"> </w:t>
      </w:r>
      <w:r w:rsidRPr="00BE0060">
        <w:rPr>
          <w:rFonts w:ascii="Times New Roman" w:hAnsi="Times New Roman" w:cs="Times New Roman"/>
          <w:spacing w:val="-1"/>
        </w:rPr>
        <w:t>has</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right</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participate</w:t>
      </w:r>
      <w:r w:rsidRPr="00BE0060">
        <w:rPr>
          <w:rFonts w:ascii="Times New Roman" w:hAnsi="Times New Roman" w:cs="Times New Roman"/>
          <w:spacing w:val="-2"/>
        </w:rPr>
        <w:t xml:space="preserve"> </w:t>
      </w:r>
      <w:r w:rsidRPr="00BE0060">
        <w:rPr>
          <w:rFonts w:ascii="Times New Roman" w:hAnsi="Times New Roman" w:cs="Times New Roman"/>
        </w:rPr>
        <w:t xml:space="preserve">in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presentation</w:t>
      </w:r>
      <w:r w:rsidRPr="00BE0060">
        <w:rPr>
          <w:rFonts w:ascii="Times New Roman" w:hAnsi="Times New Roman" w:cs="Times New Roman"/>
        </w:rPr>
        <w:t xml:space="preserve"> to</w:t>
      </w:r>
      <w:r w:rsidRPr="00BE0060">
        <w:rPr>
          <w:rFonts w:ascii="Times New Roman" w:hAnsi="Times New Roman" w:cs="Times New Roman"/>
          <w:spacing w:val="-2"/>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Seller</w:t>
      </w:r>
      <w:r w:rsidRPr="00BE0060">
        <w:rPr>
          <w:rFonts w:ascii="Times New Roman" w:hAnsi="Times New Roman" w:cs="Times New Roman"/>
          <w:spacing w:val="1"/>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rPr>
        <w:t>any</w:t>
      </w:r>
      <w:r w:rsidRPr="00BE0060">
        <w:rPr>
          <w:rFonts w:ascii="Times New Roman" w:hAnsi="Times New Roman" w:cs="Times New Roman"/>
          <w:spacing w:val="-2"/>
        </w:rPr>
        <w:t xml:space="preserve"> </w:t>
      </w:r>
      <w:r w:rsidRPr="00BE0060">
        <w:rPr>
          <w:rFonts w:ascii="Times New Roman" w:hAnsi="Times New Roman" w:cs="Times New Roman"/>
          <w:spacing w:val="-1"/>
        </w:rPr>
        <w:t>offer</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purchase</w:t>
      </w:r>
      <w:r w:rsidRPr="00BE0060">
        <w:rPr>
          <w:rFonts w:ascii="Times New Roman" w:hAnsi="Times New Roman" w:cs="Times New Roman"/>
          <w:spacing w:val="-2"/>
        </w:rPr>
        <w:t xml:space="preserve"> </w:t>
      </w:r>
      <w:r w:rsidRPr="00BE0060">
        <w:rPr>
          <w:rFonts w:ascii="Times New Roman" w:hAnsi="Times New Roman" w:cs="Times New Roman"/>
          <w:spacing w:val="-1"/>
        </w:rPr>
        <w:t>secured</w:t>
      </w:r>
      <w:r w:rsidRPr="00BE0060">
        <w:rPr>
          <w:rFonts w:ascii="Times New Roman" w:hAnsi="Times New Roman" w:cs="Times New Roman"/>
          <w:spacing w:val="93"/>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obtained</w:t>
      </w:r>
      <w:r w:rsidRPr="00BE0060">
        <w:rPr>
          <w:rFonts w:ascii="Times New Roman" w:hAnsi="Times New Roman" w:cs="Times New Roman"/>
        </w:rPr>
        <w:t xml:space="preserve"> by</w:t>
      </w:r>
      <w:r w:rsidRPr="00BE0060">
        <w:rPr>
          <w:rFonts w:ascii="Times New Roman" w:hAnsi="Times New Roman" w:cs="Times New Roman"/>
          <w:spacing w:val="-2"/>
        </w:rPr>
        <w:t xml:space="preserve"> </w:t>
      </w:r>
      <w:r w:rsidRPr="00BE0060">
        <w:rPr>
          <w:rFonts w:ascii="Times New Roman" w:hAnsi="Times New Roman" w:cs="Times New Roman"/>
          <w:spacing w:val="-1"/>
        </w:rPr>
        <w:t>said</w:t>
      </w:r>
      <w:r w:rsidRPr="00BE0060">
        <w:rPr>
          <w:rFonts w:ascii="Times New Roman" w:hAnsi="Times New Roman" w:cs="Times New Roman"/>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rPr>
        <w:t xml:space="preserve"> </w:t>
      </w:r>
      <w:r w:rsidRPr="00BE0060">
        <w:rPr>
          <w:rFonts w:ascii="Times New Roman" w:hAnsi="Times New Roman" w:cs="Times New Roman"/>
          <w:spacing w:val="-1"/>
        </w:rPr>
        <w:t>Said</w:t>
      </w:r>
      <w:r w:rsidRPr="00BE0060">
        <w:rPr>
          <w:rFonts w:ascii="Times New Roman" w:hAnsi="Times New Roman" w:cs="Times New Roman"/>
          <w:spacing w:val="-2"/>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their</w:t>
      </w:r>
      <w:r w:rsidRPr="00BE0060">
        <w:rPr>
          <w:rFonts w:ascii="Times New Roman" w:hAnsi="Times New Roman" w:cs="Times New Roman"/>
          <w:spacing w:val="1"/>
        </w:rPr>
        <w:t xml:space="preserve"> </w:t>
      </w:r>
      <w:r w:rsidRPr="00BE0060">
        <w:rPr>
          <w:rFonts w:ascii="Times New Roman" w:hAnsi="Times New Roman" w:cs="Times New Roman"/>
          <w:spacing w:val="-1"/>
        </w:rPr>
        <w:t>agent</w:t>
      </w:r>
      <w:r w:rsidRPr="00BE0060">
        <w:rPr>
          <w:rFonts w:ascii="Times New Roman" w:hAnsi="Times New Roman" w:cs="Times New Roman"/>
          <w:spacing w:val="-2"/>
        </w:rPr>
        <w:t xml:space="preserve"> </w:t>
      </w:r>
      <w:r w:rsidRPr="00BE0060">
        <w:rPr>
          <w:rFonts w:ascii="Times New Roman" w:hAnsi="Times New Roman" w:cs="Times New Roman"/>
        </w:rPr>
        <w:t>does</w:t>
      </w:r>
      <w:r w:rsidRPr="00BE0060">
        <w:rPr>
          <w:rFonts w:ascii="Times New Roman" w:hAnsi="Times New Roman" w:cs="Times New Roman"/>
          <w:spacing w:val="-2"/>
        </w:rPr>
        <w:t xml:space="preserve"> </w:t>
      </w:r>
      <w:r w:rsidRPr="00BE0060">
        <w:rPr>
          <w:rFonts w:ascii="Times New Roman" w:hAnsi="Times New Roman" w:cs="Times New Roman"/>
          <w:spacing w:val="-1"/>
        </w:rPr>
        <w:t>NOT</w:t>
      </w:r>
      <w:r w:rsidRPr="00BE0060">
        <w:rPr>
          <w:rFonts w:ascii="Times New Roman" w:hAnsi="Times New Roman" w:cs="Times New Roman"/>
          <w:spacing w:val="2"/>
        </w:rPr>
        <w:t xml:space="preserve"> </w:t>
      </w:r>
      <w:r w:rsidRPr="00BE0060">
        <w:rPr>
          <w:rFonts w:ascii="Times New Roman" w:hAnsi="Times New Roman" w:cs="Times New Roman"/>
          <w:spacing w:val="-1"/>
        </w:rPr>
        <w:t>have</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right</w:t>
      </w:r>
      <w:r w:rsidRPr="00BE0060">
        <w:rPr>
          <w:rFonts w:ascii="Times New Roman" w:hAnsi="Times New Roman" w:cs="Times New Roman"/>
          <w:spacing w:val="1"/>
        </w:rPr>
        <w:t xml:space="preserve"> </w:t>
      </w:r>
      <w:r w:rsidRPr="00BE0060">
        <w:rPr>
          <w:rFonts w:ascii="Times New Roman" w:hAnsi="Times New Roman" w:cs="Times New Roman"/>
          <w:spacing w:val="-1"/>
        </w:rPr>
        <w:t>to</w:t>
      </w:r>
      <w:r w:rsidRPr="00BE0060">
        <w:rPr>
          <w:rFonts w:ascii="Times New Roman" w:hAnsi="Times New Roman" w:cs="Times New Roman"/>
          <w:spacing w:val="73"/>
        </w:rPr>
        <w:t xml:space="preserve"> </w:t>
      </w:r>
      <w:r w:rsidRPr="00BE0060">
        <w:rPr>
          <w:rFonts w:ascii="Times New Roman" w:hAnsi="Times New Roman" w:cs="Times New Roman"/>
        </w:rPr>
        <w:t xml:space="preserve">be </w:t>
      </w:r>
      <w:r w:rsidRPr="00BE0060">
        <w:rPr>
          <w:rFonts w:ascii="Times New Roman" w:hAnsi="Times New Roman" w:cs="Times New Roman"/>
          <w:spacing w:val="-1"/>
        </w:rPr>
        <w:t>present</w:t>
      </w:r>
      <w:r w:rsidRPr="00BE0060">
        <w:rPr>
          <w:rFonts w:ascii="Times New Roman" w:hAnsi="Times New Roman" w:cs="Times New Roman"/>
          <w:spacing w:val="1"/>
        </w:rPr>
        <w:t xml:space="preserve"> </w:t>
      </w:r>
      <w:r w:rsidRPr="00BE0060">
        <w:rPr>
          <w:rFonts w:ascii="Times New Roman" w:hAnsi="Times New Roman" w:cs="Times New Roman"/>
          <w:spacing w:val="-1"/>
        </w:rPr>
        <w:t>at</w:t>
      </w:r>
      <w:r w:rsidRPr="00BE0060">
        <w:rPr>
          <w:rFonts w:ascii="Times New Roman" w:hAnsi="Times New Roman" w:cs="Times New Roman"/>
          <w:spacing w:val="1"/>
        </w:rPr>
        <w:t xml:space="preserve"> </w:t>
      </w:r>
      <w:r w:rsidRPr="00BE0060">
        <w:rPr>
          <w:rFonts w:ascii="Times New Roman" w:hAnsi="Times New Roman" w:cs="Times New Roman"/>
        </w:rPr>
        <w:t>any</w:t>
      </w:r>
      <w:r w:rsidRPr="00BE0060">
        <w:rPr>
          <w:rFonts w:ascii="Times New Roman" w:hAnsi="Times New Roman" w:cs="Times New Roman"/>
          <w:spacing w:val="-2"/>
        </w:rPr>
        <w:t xml:space="preserve"> </w:t>
      </w:r>
      <w:r w:rsidRPr="00BE0060">
        <w:rPr>
          <w:rFonts w:ascii="Times New Roman" w:hAnsi="Times New Roman" w:cs="Times New Roman"/>
          <w:spacing w:val="-1"/>
        </w:rPr>
        <w:t>discussion</w:t>
      </w:r>
      <w:r w:rsidRPr="00BE0060">
        <w:rPr>
          <w:rFonts w:ascii="Times New Roman" w:hAnsi="Times New Roman" w:cs="Times New Roman"/>
          <w:spacing w:val="-2"/>
        </w:rPr>
        <w:t xml:space="preserve"> </w:t>
      </w:r>
      <w:r w:rsidRPr="00BE0060">
        <w:rPr>
          <w:rFonts w:ascii="Times New Roman" w:hAnsi="Times New Roman" w:cs="Times New Roman"/>
        </w:rPr>
        <w:t>or</w:t>
      </w:r>
      <w:r w:rsidRPr="00BE0060">
        <w:rPr>
          <w:rFonts w:ascii="Times New Roman" w:hAnsi="Times New Roman" w:cs="Times New Roman"/>
          <w:spacing w:val="1"/>
        </w:rPr>
        <w:t xml:space="preserve"> </w:t>
      </w:r>
      <w:r w:rsidRPr="00BE0060">
        <w:rPr>
          <w:rFonts w:ascii="Times New Roman" w:hAnsi="Times New Roman" w:cs="Times New Roman"/>
          <w:spacing w:val="-1"/>
        </w:rPr>
        <w:t>evaluation</w:t>
      </w:r>
      <w:r w:rsidRPr="00BE0060">
        <w:rPr>
          <w:rFonts w:ascii="Times New Roman" w:hAnsi="Times New Roman" w:cs="Times New Roman"/>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that</w:t>
      </w:r>
      <w:r w:rsidRPr="00BE0060">
        <w:rPr>
          <w:rFonts w:ascii="Times New Roman" w:hAnsi="Times New Roman" w:cs="Times New Roman"/>
          <w:spacing w:val="-2"/>
        </w:rPr>
        <w:t xml:space="preserve"> </w:t>
      </w:r>
      <w:r w:rsidRPr="00BE0060">
        <w:rPr>
          <w:rFonts w:ascii="Times New Roman" w:hAnsi="Times New Roman" w:cs="Times New Roman"/>
          <w:spacing w:val="-1"/>
        </w:rPr>
        <w:t>offer</w:t>
      </w:r>
      <w:r w:rsidRPr="00BE0060">
        <w:rPr>
          <w:rFonts w:ascii="Times New Roman" w:hAnsi="Times New Roman" w:cs="Times New Roman"/>
          <w:spacing w:val="-2"/>
        </w:rPr>
        <w:t xml:space="preserve"> </w:t>
      </w:r>
      <w:r w:rsidRPr="00BE0060">
        <w:rPr>
          <w:rFonts w:ascii="Times New Roman" w:hAnsi="Times New Roman" w:cs="Times New Roman"/>
          <w:spacing w:val="-1"/>
        </w:rPr>
        <w:t>between</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Seller</w:t>
      </w:r>
      <w:r w:rsidRPr="00BE0060">
        <w:rPr>
          <w:rFonts w:ascii="Times New Roman" w:hAnsi="Times New Roman" w:cs="Times New Roman"/>
          <w:spacing w:val="1"/>
        </w:rPr>
        <w:t xml:space="preserve"> </w:t>
      </w:r>
      <w:r w:rsidRPr="00BE0060">
        <w:rPr>
          <w:rFonts w:ascii="Times New Roman" w:hAnsi="Times New Roman" w:cs="Times New Roman"/>
          <w:spacing w:val="-1"/>
        </w:rPr>
        <w:t>and</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spacing w:val="-2"/>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However,</w:t>
      </w:r>
      <w:r w:rsidRPr="00BE0060">
        <w:rPr>
          <w:rFonts w:ascii="Times New Roman" w:hAnsi="Times New Roman" w:cs="Times New Roman"/>
        </w:rPr>
        <w:t xml:space="preserve"> if</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Seller</w:t>
      </w:r>
      <w:r w:rsidRPr="00BE0060">
        <w:rPr>
          <w:rFonts w:ascii="Times New Roman" w:hAnsi="Times New Roman" w:cs="Times New Roman"/>
          <w:spacing w:val="1"/>
        </w:rPr>
        <w:t xml:space="preserve"> </w:t>
      </w:r>
      <w:r w:rsidRPr="00BE0060">
        <w:rPr>
          <w:rFonts w:ascii="Times New Roman" w:hAnsi="Times New Roman" w:cs="Times New Roman"/>
          <w:spacing w:val="-1"/>
        </w:rPr>
        <w:t>gives</w:t>
      </w:r>
      <w:r w:rsidRPr="00BE0060">
        <w:rPr>
          <w:rFonts w:ascii="Times New Roman" w:hAnsi="Times New Roman" w:cs="Times New Roman"/>
        </w:rPr>
        <w:t xml:space="preserve"> </w:t>
      </w:r>
      <w:r w:rsidRPr="00BE0060">
        <w:rPr>
          <w:rFonts w:ascii="Times New Roman" w:hAnsi="Times New Roman" w:cs="Times New Roman"/>
          <w:spacing w:val="-1"/>
        </w:rPr>
        <w:t>written</w:t>
      </w:r>
      <w:r w:rsidRPr="00BE0060">
        <w:rPr>
          <w:rFonts w:ascii="Times New Roman" w:hAnsi="Times New Roman" w:cs="Times New Roman"/>
        </w:rPr>
        <w:t xml:space="preserve"> </w:t>
      </w:r>
      <w:r w:rsidRPr="00BE0060">
        <w:rPr>
          <w:rFonts w:ascii="Times New Roman" w:hAnsi="Times New Roman" w:cs="Times New Roman"/>
          <w:spacing w:val="-1"/>
        </w:rPr>
        <w:t>instructions</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the</w:t>
      </w:r>
      <w:r w:rsidRPr="00BE0060">
        <w:rPr>
          <w:rFonts w:ascii="Times New Roman" w:hAnsi="Times New Roman" w:cs="Times New Roman"/>
          <w:spacing w:val="-2"/>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that</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NOT</w:t>
      </w:r>
      <w:r w:rsidRPr="00BE0060">
        <w:rPr>
          <w:rFonts w:ascii="Times New Roman" w:hAnsi="Times New Roman" w:cs="Times New Roman"/>
          <w:spacing w:val="79"/>
        </w:rPr>
        <w:t xml:space="preserve"> </w:t>
      </w:r>
      <w:r w:rsidRPr="00BE0060">
        <w:rPr>
          <w:rFonts w:ascii="Times New Roman" w:hAnsi="Times New Roman" w:cs="Times New Roman"/>
        </w:rPr>
        <w:t xml:space="preserve">be </w:t>
      </w:r>
      <w:r w:rsidRPr="00BE0060">
        <w:rPr>
          <w:rFonts w:ascii="Times New Roman" w:hAnsi="Times New Roman" w:cs="Times New Roman"/>
          <w:spacing w:val="-1"/>
        </w:rPr>
        <w:t>present</w:t>
      </w:r>
      <w:r w:rsidRPr="00BE0060">
        <w:rPr>
          <w:rFonts w:ascii="Times New Roman" w:hAnsi="Times New Roman" w:cs="Times New Roman"/>
          <w:spacing w:val="1"/>
        </w:rPr>
        <w:t xml:space="preserve"> </w:t>
      </w:r>
      <w:r w:rsidRPr="00BE0060">
        <w:rPr>
          <w:rFonts w:ascii="Times New Roman" w:hAnsi="Times New Roman" w:cs="Times New Roman"/>
          <w:spacing w:val="-1"/>
        </w:rPr>
        <w:t>when</w:t>
      </w:r>
      <w:r w:rsidRPr="00BE0060">
        <w:rPr>
          <w:rFonts w:ascii="Times New Roman" w:hAnsi="Times New Roman" w:cs="Times New Roman"/>
          <w:spacing w:val="-2"/>
        </w:rPr>
        <w:t xml:space="preserve"> </w:t>
      </w:r>
      <w:r w:rsidRPr="00BE0060">
        <w:rPr>
          <w:rFonts w:ascii="Times New Roman" w:hAnsi="Times New Roman" w:cs="Times New Roman"/>
        </w:rPr>
        <w:t xml:space="preserve">an </w:t>
      </w:r>
      <w:r w:rsidRPr="00BE0060">
        <w:rPr>
          <w:rFonts w:ascii="Times New Roman" w:hAnsi="Times New Roman" w:cs="Times New Roman"/>
          <w:spacing w:val="-1"/>
        </w:rPr>
        <w:t>offer</w:t>
      </w:r>
      <w:r w:rsidRPr="00BE0060">
        <w:rPr>
          <w:rFonts w:ascii="Times New Roman" w:hAnsi="Times New Roman" w:cs="Times New Roman"/>
          <w:spacing w:val="-6"/>
        </w:rPr>
        <w:t xml:space="preserve"> </w:t>
      </w:r>
      <w:r w:rsidRPr="00BE0060">
        <w:rPr>
          <w:rFonts w:ascii="Times New Roman" w:hAnsi="Times New Roman" w:cs="Times New Roman"/>
          <w:spacing w:val="-1"/>
        </w:rPr>
        <w:t>that</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has</w:t>
      </w:r>
      <w:r w:rsidRPr="00BE0060">
        <w:rPr>
          <w:rFonts w:ascii="Times New Roman" w:hAnsi="Times New Roman" w:cs="Times New Roman"/>
        </w:rPr>
        <w:t xml:space="preserve"> </w:t>
      </w:r>
      <w:r w:rsidRPr="00BE0060">
        <w:rPr>
          <w:rFonts w:ascii="Times New Roman" w:hAnsi="Times New Roman" w:cs="Times New Roman"/>
          <w:spacing w:val="-1"/>
        </w:rPr>
        <w:t>secured</w:t>
      </w:r>
      <w:r w:rsidRPr="00BE0060">
        <w:rPr>
          <w:rFonts w:ascii="Times New Roman" w:hAnsi="Times New Roman" w:cs="Times New Roman"/>
        </w:rPr>
        <w:t xml:space="preserve"> </w:t>
      </w:r>
      <w:r w:rsidRPr="00BE0060">
        <w:rPr>
          <w:rFonts w:ascii="Times New Roman" w:hAnsi="Times New Roman" w:cs="Times New Roman"/>
          <w:spacing w:val="-1"/>
        </w:rPr>
        <w:t>is</w:t>
      </w:r>
      <w:r w:rsidRPr="00BE0060">
        <w:rPr>
          <w:rFonts w:ascii="Times New Roman" w:hAnsi="Times New Roman" w:cs="Times New Roman"/>
        </w:rPr>
        <w:t xml:space="preserve"> </w:t>
      </w:r>
      <w:r w:rsidRPr="00BE0060">
        <w:rPr>
          <w:rFonts w:ascii="Times New Roman" w:hAnsi="Times New Roman" w:cs="Times New Roman"/>
          <w:spacing w:val="-1"/>
        </w:rPr>
        <w:t>presented,</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spacing w:val="-2"/>
        </w:rPr>
        <w:t xml:space="preserve"> </w:t>
      </w:r>
      <w:r w:rsidRPr="00BE0060">
        <w:rPr>
          <w:rFonts w:ascii="Times New Roman" w:hAnsi="Times New Roman" w:cs="Times New Roman"/>
          <w:spacing w:val="-1"/>
        </w:rPr>
        <w:t>cooperating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has</w:t>
      </w:r>
      <w:r w:rsidRPr="00BE0060">
        <w:rPr>
          <w:rFonts w:ascii="Times New Roman" w:hAnsi="Times New Roman" w:cs="Times New Roman"/>
          <w:spacing w:val="85"/>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right</w:t>
      </w:r>
      <w:r w:rsidRPr="00BE0060">
        <w:rPr>
          <w:rFonts w:ascii="Times New Roman" w:hAnsi="Times New Roman" w:cs="Times New Roman"/>
          <w:spacing w:val="-2"/>
        </w:rPr>
        <w:t xml:space="preserve"> </w:t>
      </w:r>
      <w:r w:rsidRPr="00BE0060">
        <w:rPr>
          <w:rFonts w:ascii="Times New Roman" w:hAnsi="Times New Roman" w:cs="Times New Roman"/>
        </w:rPr>
        <w:t>to a</w:t>
      </w:r>
      <w:r w:rsidRPr="00BE0060">
        <w:rPr>
          <w:rFonts w:ascii="Times New Roman" w:hAnsi="Times New Roman" w:cs="Times New Roman"/>
          <w:spacing w:val="-2"/>
        </w:rPr>
        <w:t xml:space="preserve"> </w:t>
      </w:r>
      <w:r w:rsidRPr="00BE0060">
        <w:rPr>
          <w:rFonts w:ascii="Times New Roman" w:hAnsi="Times New Roman" w:cs="Times New Roman"/>
        </w:rPr>
        <w:t>copy</w:t>
      </w:r>
      <w:r w:rsidRPr="00BE0060">
        <w:rPr>
          <w:rFonts w:ascii="Times New Roman" w:hAnsi="Times New Roman" w:cs="Times New Roman"/>
          <w:spacing w:val="-2"/>
        </w:rPr>
        <w:t xml:space="preserve"> </w:t>
      </w:r>
      <w:r w:rsidRPr="00BE0060">
        <w:rPr>
          <w:rFonts w:ascii="Times New Roman" w:hAnsi="Times New Roman" w:cs="Times New Roman"/>
        </w:rPr>
        <w:t>of</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seller’s</w:t>
      </w:r>
      <w:r w:rsidRPr="00BE0060">
        <w:rPr>
          <w:rFonts w:ascii="Times New Roman" w:hAnsi="Times New Roman" w:cs="Times New Roman"/>
        </w:rPr>
        <w:t xml:space="preserve"> </w:t>
      </w:r>
      <w:r w:rsidRPr="00BE0060">
        <w:rPr>
          <w:rFonts w:ascii="Times New Roman" w:hAnsi="Times New Roman" w:cs="Times New Roman"/>
          <w:spacing w:val="-1"/>
        </w:rPr>
        <w:t>written</w:t>
      </w:r>
      <w:r w:rsidRPr="00BE0060">
        <w:rPr>
          <w:rFonts w:ascii="Times New Roman" w:hAnsi="Times New Roman" w:cs="Times New Roman"/>
          <w:spacing w:val="-2"/>
        </w:rPr>
        <w:t xml:space="preserve"> </w:t>
      </w:r>
      <w:r w:rsidRPr="00BE0060">
        <w:rPr>
          <w:rFonts w:ascii="Times New Roman" w:hAnsi="Times New Roman" w:cs="Times New Roman"/>
          <w:spacing w:val="-1"/>
        </w:rPr>
        <w:t>instructions</w:t>
      </w:r>
      <w:r w:rsidRPr="00BE0060">
        <w:rPr>
          <w:rFonts w:ascii="Times New Roman" w:hAnsi="Times New Roman" w:cs="Times New Roman"/>
          <w:spacing w:val="-2"/>
        </w:rPr>
        <w:t xml:space="preserve"> </w:t>
      </w:r>
      <w:r w:rsidRPr="00BE0060">
        <w:rPr>
          <w:rFonts w:ascii="Times New Roman" w:hAnsi="Times New Roman" w:cs="Times New Roman"/>
          <w:spacing w:val="-1"/>
        </w:rPr>
        <w:t>but</w:t>
      </w:r>
      <w:r w:rsidRPr="00BE0060">
        <w:rPr>
          <w:rFonts w:ascii="Times New Roman" w:hAnsi="Times New Roman" w:cs="Times New Roman"/>
          <w:spacing w:val="1"/>
        </w:rPr>
        <w:t xml:space="preserve"> </w:t>
      </w:r>
      <w:r w:rsidRPr="00BE0060">
        <w:rPr>
          <w:rFonts w:ascii="Times New Roman" w:hAnsi="Times New Roman" w:cs="Times New Roman"/>
          <w:spacing w:val="-2"/>
        </w:rPr>
        <w:t xml:space="preserve">may </w:t>
      </w:r>
      <w:r w:rsidRPr="00BE0060">
        <w:rPr>
          <w:rFonts w:ascii="Times New Roman" w:hAnsi="Times New Roman" w:cs="Times New Roman"/>
          <w:spacing w:val="-1"/>
        </w:rPr>
        <w:t>NOT</w:t>
      </w:r>
      <w:r w:rsidRPr="00BE0060">
        <w:rPr>
          <w:rFonts w:ascii="Times New Roman" w:hAnsi="Times New Roman" w:cs="Times New Roman"/>
          <w:spacing w:val="2"/>
        </w:rPr>
        <w:t xml:space="preserve"> </w:t>
      </w:r>
      <w:r w:rsidRPr="00BE0060">
        <w:rPr>
          <w:rFonts w:ascii="Times New Roman" w:hAnsi="Times New Roman" w:cs="Times New Roman"/>
        </w:rPr>
        <w:t xml:space="preserve">be in </w:t>
      </w:r>
      <w:r w:rsidRPr="00BE0060">
        <w:rPr>
          <w:rFonts w:ascii="Times New Roman" w:hAnsi="Times New Roman" w:cs="Times New Roman"/>
          <w:spacing w:val="-1"/>
        </w:rPr>
        <w:t>attendance</w:t>
      </w:r>
      <w:r w:rsidRPr="00BE0060">
        <w:rPr>
          <w:rFonts w:ascii="Times New Roman" w:hAnsi="Times New Roman" w:cs="Times New Roman"/>
        </w:rPr>
        <w:t xml:space="preserve"> </w:t>
      </w:r>
      <w:r w:rsidRPr="00BE0060">
        <w:rPr>
          <w:rFonts w:ascii="Times New Roman" w:hAnsi="Times New Roman" w:cs="Times New Roman"/>
          <w:spacing w:val="-1"/>
        </w:rPr>
        <w:t>at</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presentation</w:t>
      </w:r>
      <w:r w:rsidRPr="00BE0060">
        <w:rPr>
          <w:rFonts w:ascii="Times New Roman" w:hAnsi="Times New Roman" w:cs="Times New Roman"/>
        </w:rPr>
        <w:t xml:space="preserve"> of</w:t>
      </w:r>
      <w:r w:rsidRPr="00BE0060">
        <w:rPr>
          <w:rFonts w:ascii="Times New Roman" w:hAnsi="Times New Roman" w:cs="Times New Roman"/>
          <w:spacing w:val="71"/>
        </w:rPr>
        <w:t xml:space="preserve"> </w:t>
      </w:r>
      <w:r w:rsidRPr="00BE0060">
        <w:rPr>
          <w:rFonts w:ascii="Times New Roman" w:hAnsi="Times New Roman" w:cs="Times New Roman"/>
        </w:rPr>
        <w:t>said</w:t>
      </w:r>
      <w:r w:rsidRPr="00BE0060">
        <w:rPr>
          <w:rFonts w:ascii="Times New Roman" w:hAnsi="Times New Roman" w:cs="Times New Roman"/>
          <w:spacing w:val="-2"/>
        </w:rPr>
        <w:t xml:space="preserve"> </w:t>
      </w:r>
      <w:r w:rsidRPr="00BE0060">
        <w:rPr>
          <w:rFonts w:ascii="Times New Roman" w:hAnsi="Times New Roman" w:cs="Times New Roman"/>
        </w:rPr>
        <w:t xml:space="preserve">offer. </w:t>
      </w:r>
      <w:r w:rsidRPr="00BE0060">
        <w:rPr>
          <w:rFonts w:ascii="Times New Roman" w:hAnsi="Times New Roman" w:cs="Times New Roman"/>
          <w:spacing w:val="-1"/>
        </w:rPr>
        <w:t>None</w:t>
      </w:r>
      <w:r w:rsidRPr="00BE0060">
        <w:rPr>
          <w:rFonts w:ascii="Times New Roman" w:hAnsi="Times New Roman" w:cs="Times New Roman"/>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foregoing</w:t>
      </w:r>
      <w:r w:rsidRPr="00BE0060">
        <w:rPr>
          <w:rFonts w:ascii="Times New Roman" w:hAnsi="Times New Roman" w:cs="Times New Roman"/>
          <w:spacing w:val="-2"/>
        </w:rPr>
        <w:t xml:space="preserve"> </w:t>
      </w:r>
      <w:r w:rsidRPr="00BE0060">
        <w:rPr>
          <w:rFonts w:ascii="Times New Roman" w:hAnsi="Times New Roman" w:cs="Times New Roman"/>
          <w:spacing w:val="-1"/>
        </w:rPr>
        <w:t>diminishes</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Broker’s</w:t>
      </w:r>
      <w:r w:rsidRPr="00BE0060">
        <w:rPr>
          <w:rFonts w:ascii="Times New Roman" w:hAnsi="Times New Roman" w:cs="Times New Roman"/>
          <w:spacing w:val="-2"/>
        </w:rPr>
        <w:t xml:space="preserve"> </w:t>
      </w:r>
      <w:r w:rsidRPr="00BE0060">
        <w:rPr>
          <w:rFonts w:ascii="Times New Roman" w:hAnsi="Times New Roman" w:cs="Times New Roman"/>
          <w:spacing w:val="-1"/>
        </w:rPr>
        <w:t>right</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control</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establishment</w:t>
      </w:r>
      <w:r w:rsidRPr="00BE0060">
        <w:rPr>
          <w:rFonts w:ascii="Times New Roman" w:hAnsi="Times New Roman" w:cs="Times New Roman"/>
          <w:spacing w:val="1"/>
        </w:rPr>
        <w:t xml:space="preserve"> </w:t>
      </w:r>
      <w:r w:rsidRPr="00BE0060">
        <w:rPr>
          <w:rFonts w:ascii="Times New Roman" w:hAnsi="Times New Roman" w:cs="Times New Roman"/>
        </w:rPr>
        <w:t>of</w:t>
      </w:r>
      <w:r w:rsidRPr="00BE0060">
        <w:rPr>
          <w:rFonts w:ascii="Times New Roman" w:hAnsi="Times New Roman" w:cs="Times New Roman"/>
          <w:spacing w:val="71"/>
        </w:rPr>
        <w:t xml:space="preserve"> </w:t>
      </w:r>
      <w:r w:rsidRPr="00BE0060">
        <w:rPr>
          <w:rFonts w:ascii="Times New Roman" w:hAnsi="Times New Roman" w:cs="Times New Roman"/>
          <w:spacing w:val="-1"/>
        </w:rPr>
        <w:t>appointments</w:t>
      </w:r>
      <w:r w:rsidRPr="00BE0060">
        <w:rPr>
          <w:rFonts w:ascii="Times New Roman" w:hAnsi="Times New Roman" w:cs="Times New Roman"/>
          <w:spacing w:val="-2"/>
        </w:rPr>
        <w:t xml:space="preserve"> </w:t>
      </w:r>
      <w:r w:rsidRPr="00BE0060">
        <w:rPr>
          <w:rFonts w:ascii="Times New Roman" w:hAnsi="Times New Roman" w:cs="Times New Roman"/>
        </w:rPr>
        <w:t>for</w:t>
      </w:r>
      <w:r w:rsidRPr="00BE0060">
        <w:rPr>
          <w:rFonts w:ascii="Times New Roman" w:hAnsi="Times New Roman" w:cs="Times New Roman"/>
          <w:spacing w:val="-2"/>
        </w:rPr>
        <w:t xml:space="preserve"> </w:t>
      </w:r>
      <w:r w:rsidRPr="00BE0060">
        <w:rPr>
          <w:rFonts w:ascii="Times New Roman" w:hAnsi="Times New Roman" w:cs="Times New Roman"/>
        </w:rPr>
        <w:t>such</w:t>
      </w:r>
      <w:r w:rsidRPr="00BE0060">
        <w:rPr>
          <w:rFonts w:ascii="Times New Roman" w:hAnsi="Times New Roman" w:cs="Times New Roman"/>
          <w:spacing w:val="-2"/>
        </w:rPr>
        <w:t xml:space="preserve"> </w:t>
      </w:r>
      <w:r w:rsidRPr="00BE0060">
        <w:rPr>
          <w:rFonts w:ascii="Times New Roman" w:hAnsi="Times New Roman" w:cs="Times New Roman"/>
          <w:spacing w:val="-1"/>
        </w:rPr>
        <w:t>presentations.</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Seller</w:t>
      </w:r>
      <w:r w:rsidRPr="00BE0060">
        <w:rPr>
          <w:rFonts w:ascii="Times New Roman" w:hAnsi="Times New Roman" w:cs="Times New Roman"/>
          <w:spacing w:val="1"/>
        </w:rPr>
        <w:t xml:space="preserve"> </w:t>
      </w:r>
      <w:r w:rsidRPr="00BE0060">
        <w:rPr>
          <w:rFonts w:ascii="Times New Roman" w:hAnsi="Times New Roman" w:cs="Times New Roman"/>
        </w:rPr>
        <w:t>hereby</w:t>
      </w:r>
      <w:r w:rsidRPr="00BE0060">
        <w:rPr>
          <w:rFonts w:ascii="Times New Roman" w:hAnsi="Times New Roman" w:cs="Times New Roman"/>
          <w:spacing w:val="-2"/>
        </w:rPr>
        <w:t xml:space="preserve"> </w:t>
      </w:r>
      <w:r w:rsidRPr="00BE0060">
        <w:rPr>
          <w:rFonts w:ascii="Times New Roman" w:hAnsi="Times New Roman" w:cs="Times New Roman"/>
        </w:rPr>
        <w:t>authorizes</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rPr>
        <w:t>Principal</w:t>
      </w:r>
      <w:r w:rsidRPr="00BE0060">
        <w:rPr>
          <w:rFonts w:ascii="Times New Roman" w:hAnsi="Times New Roman" w:cs="Times New Roman"/>
          <w:spacing w:val="1"/>
        </w:rPr>
        <w:t xml:space="preserve"> </w:t>
      </w:r>
      <w:r w:rsidRPr="00BE0060">
        <w:rPr>
          <w:rFonts w:ascii="Times New Roman" w:hAnsi="Times New Roman" w:cs="Times New Roman"/>
        </w:rPr>
        <w:t>Broker</w:t>
      </w:r>
      <w:r w:rsidRPr="00BE0060">
        <w:rPr>
          <w:rFonts w:ascii="Times New Roman" w:hAnsi="Times New Roman" w:cs="Times New Roman"/>
          <w:spacing w:val="1"/>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rPr>
        <w:t>continue to submit</w:t>
      </w:r>
      <w:r w:rsidRPr="00BE0060">
        <w:rPr>
          <w:rFonts w:ascii="Times New Roman" w:hAnsi="Times New Roman" w:cs="Times New Roman"/>
          <w:spacing w:val="1"/>
        </w:rPr>
        <w:t xml:space="preserve"> </w:t>
      </w:r>
      <w:r w:rsidRPr="00BE0060">
        <w:rPr>
          <w:rFonts w:ascii="Times New Roman" w:hAnsi="Times New Roman" w:cs="Times New Roman"/>
        </w:rPr>
        <w:t>all</w:t>
      </w:r>
      <w:r w:rsidRPr="00BE0060">
        <w:rPr>
          <w:rFonts w:ascii="Times New Roman" w:hAnsi="Times New Roman" w:cs="Times New Roman"/>
          <w:spacing w:val="1"/>
        </w:rPr>
        <w:t xml:space="preserve"> </w:t>
      </w:r>
      <w:r w:rsidRPr="00BE0060">
        <w:rPr>
          <w:rFonts w:ascii="Times New Roman" w:hAnsi="Times New Roman" w:cs="Times New Roman"/>
        </w:rPr>
        <w:t>offers</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2"/>
        </w:rPr>
        <w:t>Seller</w:t>
      </w:r>
      <w:r w:rsidRPr="00BE0060">
        <w:rPr>
          <w:rFonts w:ascii="Times New Roman" w:hAnsi="Times New Roman" w:cs="Times New Roman"/>
          <w:spacing w:val="1"/>
        </w:rPr>
        <w:t xml:space="preserve"> </w:t>
      </w:r>
      <w:r w:rsidRPr="00BE0060">
        <w:rPr>
          <w:rFonts w:ascii="Times New Roman" w:hAnsi="Times New Roman" w:cs="Times New Roman"/>
        </w:rPr>
        <w:t>until:</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u w:val="single" w:color="000000"/>
        </w:rPr>
        <w:t xml:space="preserve">               </w:t>
      </w:r>
      <w:r w:rsidRPr="00BE0060">
        <w:rPr>
          <w:rFonts w:ascii="Times New Roman" w:hAnsi="Times New Roman" w:cs="Times New Roman"/>
        </w:rPr>
        <w:t>1. Seller</w:t>
      </w:r>
      <w:r w:rsidRPr="00BE0060">
        <w:rPr>
          <w:rFonts w:ascii="Times New Roman" w:hAnsi="Times New Roman" w:cs="Times New Roman"/>
          <w:spacing w:val="1"/>
        </w:rPr>
        <w:t xml:space="preserve"> </w:t>
      </w:r>
      <w:r w:rsidRPr="00BE0060">
        <w:rPr>
          <w:rFonts w:ascii="Times New Roman" w:hAnsi="Times New Roman" w:cs="Times New Roman"/>
        </w:rPr>
        <w:t>has fully</w:t>
      </w:r>
      <w:r w:rsidRPr="00BE0060">
        <w:rPr>
          <w:rFonts w:ascii="Times New Roman" w:hAnsi="Times New Roman" w:cs="Times New Roman"/>
          <w:spacing w:val="-5"/>
        </w:rPr>
        <w:t xml:space="preserve"> </w:t>
      </w:r>
      <w:r w:rsidRPr="00BE0060">
        <w:rPr>
          <w:rFonts w:ascii="Times New Roman" w:hAnsi="Times New Roman" w:cs="Times New Roman"/>
        </w:rPr>
        <w:t>executed</w:t>
      </w:r>
      <w:r w:rsidRPr="00BE0060">
        <w:rPr>
          <w:rFonts w:ascii="Times New Roman" w:hAnsi="Times New Roman" w:cs="Times New Roman"/>
          <w:spacing w:val="-2"/>
        </w:rPr>
        <w:t xml:space="preserve"> </w:t>
      </w:r>
      <w:r w:rsidRPr="00BE0060">
        <w:rPr>
          <w:rFonts w:ascii="Times New Roman" w:hAnsi="Times New Roman" w:cs="Times New Roman"/>
        </w:rPr>
        <w:t>formal</w:t>
      </w:r>
      <w:r w:rsidRPr="00BE0060">
        <w:rPr>
          <w:rFonts w:ascii="Times New Roman" w:hAnsi="Times New Roman" w:cs="Times New Roman"/>
          <w:spacing w:val="1"/>
        </w:rPr>
        <w:t xml:space="preserve"> </w:t>
      </w:r>
      <w:r w:rsidRPr="00BE0060">
        <w:rPr>
          <w:rFonts w:ascii="Times New Roman" w:hAnsi="Times New Roman" w:cs="Times New Roman"/>
        </w:rPr>
        <w:t>contract</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u w:val="single" w:color="000000"/>
        </w:rPr>
        <w:t xml:space="preserve">     X       </w:t>
      </w:r>
      <w:r w:rsidRPr="00BE0060">
        <w:rPr>
          <w:rFonts w:ascii="Times New Roman" w:hAnsi="Times New Roman" w:cs="Times New Roman"/>
        </w:rPr>
        <w:t>2. Closing</w:t>
      </w:r>
      <w:r w:rsidRPr="00BE0060">
        <w:rPr>
          <w:rFonts w:ascii="Times New Roman" w:hAnsi="Times New Roman" w:cs="Times New Roman"/>
          <w:spacing w:val="-2"/>
        </w:rPr>
        <w:t xml:space="preserve"> </w:t>
      </w:r>
      <w:r w:rsidRPr="00BE0060">
        <w:rPr>
          <w:rFonts w:ascii="Times New Roman" w:hAnsi="Times New Roman" w:cs="Times New Roman"/>
        </w:rPr>
        <w:t>on Property</w:t>
      </w:r>
    </w:p>
    <w:p w:rsidR="00BE0060" w:rsidRPr="00BE0060" w:rsidRDefault="00BE0060" w:rsidP="000B56AD">
      <w:pPr>
        <w:pStyle w:val="NoSpacing"/>
        <w:jc w:val="both"/>
        <w:rPr>
          <w:rFonts w:ascii="Times New Roman" w:hAnsi="Times New Roman" w:cs="Times New Roman"/>
          <w:spacing w:val="-1"/>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1"/>
        </w:rPr>
        <w:t xml:space="preserve"> </w:t>
      </w:r>
      <w:r w:rsidRPr="00BE0060">
        <w:rPr>
          <w:rFonts w:ascii="Times New Roman" w:hAnsi="Times New Roman" w:cs="Times New Roman"/>
          <w:spacing w:val="-1"/>
        </w:rPr>
        <w:t>hereby</w:t>
      </w:r>
      <w:r w:rsidRPr="00BE0060">
        <w:rPr>
          <w:rFonts w:ascii="Times New Roman" w:hAnsi="Times New Roman" w:cs="Times New Roman"/>
          <w:spacing w:val="-2"/>
        </w:rPr>
        <w:t xml:space="preserve"> </w:t>
      </w:r>
      <w:r w:rsidRPr="00BE0060">
        <w:rPr>
          <w:rFonts w:ascii="Times New Roman" w:hAnsi="Times New Roman" w:cs="Times New Roman"/>
          <w:spacing w:val="-1"/>
        </w:rPr>
        <w:t>authorizes</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Principal</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rPr>
        <w:t>to</w:t>
      </w:r>
      <w:r w:rsidRPr="00BE0060">
        <w:rPr>
          <w:rFonts w:ascii="Times New Roman" w:hAnsi="Times New Roman" w:cs="Times New Roman"/>
          <w:spacing w:val="-2"/>
        </w:rPr>
        <w:t xml:space="preserve"> </w:t>
      </w:r>
      <w:r w:rsidRPr="00BE0060">
        <w:rPr>
          <w:rFonts w:ascii="Times New Roman" w:hAnsi="Times New Roman" w:cs="Times New Roman"/>
          <w:spacing w:val="-1"/>
        </w:rPr>
        <w:t>obtain</w:t>
      </w:r>
      <w:r w:rsidRPr="00BE0060">
        <w:rPr>
          <w:rFonts w:ascii="Times New Roman" w:hAnsi="Times New Roman" w:cs="Times New Roman"/>
          <w:spacing w:val="-2"/>
        </w:rPr>
        <w:t xml:space="preserve"> </w:t>
      </w:r>
      <w:r w:rsidRPr="00BE0060">
        <w:rPr>
          <w:rFonts w:ascii="Times New Roman" w:hAnsi="Times New Roman" w:cs="Times New Roman"/>
        </w:rPr>
        <w:t>a copy</w:t>
      </w:r>
      <w:r w:rsidRPr="00BE0060">
        <w:rPr>
          <w:rFonts w:ascii="Times New Roman" w:hAnsi="Times New Roman" w:cs="Times New Roman"/>
          <w:spacing w:val="-2"/>
        </w:rPr>
        <w:t xml:space="preserve"> </w:t>
      </w:r>
      <w:r w:rsidRPr="00BE0060">
        <w:rPr>
          <w:rFonts w:ascii="Times New Roman" w:hAnsi="Times New Roman" w:cs="Times New Roman"/>
        </w:rPr>
        <w:t>of</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contract</w:t>
      </w:r>
      <w:r w:rsidRPr="00BE0060">
        <w:rPr>
          <w:rFonts w:ascii="Times New Roman" w:hAnsi="Times New Roman" w:cs="Times New Roman"/>
          <w:spacing w:val="1"/>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sale,</w:t>
      </w:r>
      <w:r w:rsidRPr="00BE0060">
        <w:rPr>
          <w:rFonts w:ascii="Times New Roman" w:hAnsi="Times New Roman" w:cs="Times New Roman"/>
        </w:rPr>
        <w:t xml:space="preserve"> </w:t>
      </w:r>
      <w:r w:rsidRPr="00BE0060">
        <w:rPr>
          <w:rFonts w:ascii="Times New Roman" w:hAnsi="Times New Roman" w:cs="Times New Roman"/>
          <w:spacing w:val="-1"/>
        </w:rPr>
        <w:t>including</w:t>
      </w:r>
      <w:r w:rsidRPr="00BE0060">
        <w:rPr>
          <w:rFonts w:ascii="Times New Roman" w:hAnsi="Times New Roman" w:cs="Times New Roman"/>
          <w:spacing w:val="-2"/>
        </w:rPr>
        <w:t xml:space="preserve"> </w:t>
      </w:r>
      <w:r w:rsidRPr="00BE0060">
        <w:rPr>
          <w:rFonts w:ascii="Times New Roman" w:hAnsi="Times New Roman" w:cs="Times New Roman"/>
        </w:rPr>
        <w:t>any</w:t>
      </w:r>
      <w:r w:rsidRPr="00BE0060">
        <w:rPr>
          <w:rFonts w:ascii="Times New Roman" w:hAnsi="Times New Roman" w:cs="Times New Roman"/>
          <w:spacing w:val="79"/>
        </w:rPr>
        <w:t xml:space="preserve"> </w:t>
      </w:r>
      <w:r w:rsidRPr="00BE0060">
        <w:rPr>
          <w:rFonts w:ascii="Times New Roman" w:hAnsi="Times New Roman" w:cs="Times New Roman"/>
          <w:spacing w:val="-1"/>
        </w:rPr>
        <w:t>contract</w:t>
      </w:r>
      <w:r w:rsidRPr="00BE0060">
        <w:rPr>
          <w:rFonts w:ascii="Times New Roman" w:hAnsi="Times New Roman" w:cs="Times New Roman"/>
          <w:spacing w:val="1"/>
        </w:rPr>
        <w:t xml:space="preserve"> </w:t>
      </w:r>
      <w:r w:rsidRPr="00BE0060">
        <w:rPr>
          <w:rFonts w:ascii="Times New Roman" w:hAnsi="Times New Roman" w:cs="Times New Roman"/>
          <w:spacing w:val="-1"/>
        </w:rPr>
        <w:t>revisions</w:t>
      </w:r>
      <w:r w:rsidRPr="00BE0060">
        <w:rPr>
          <w:rFonts w:ascii="Times New Roman" w:hAnsi="Times New Roman" w:cs="Times New Roman"/>
        </w:rPr>
        <w:t xml:space="preserve"> </w:t>
      </w:r>
      <w:r w:rsidRPr="00BE0060">
        <w:rPr>
          <w:rFonts w:ascii="Times New Roman" w:hAnsi="Times New Roman" w:cs="Times New Roman"/>
          <w:spacing w:val="-2"/>
        </w:rPr>
        <w:t>or</w:t>
      </w:r>
      <w:r w:rsidRPr="00BE0060">
        <w:rPr>
          <w:rFonts w:ascii="Times New Roman" w:hAnsi="Times New Roman" w:cs="Times New Roman"/>
          <w:spacing w:val="1"/>
        </w:rPr>
        <w:t xml:space="preserve"> </w:t>
      </w:r>
      <w:r w:rsidRPr="00BE0060">
        <w:rPr>
          <w:rFonts w:ascii="Times New Roman" w:hAnsi="Times New Roman" w:cs="Times New Roman"/>
          <w:spacing w:val="-1"/>
        </w:rPr>
        <w:t>modifications,</w:t>
      </w:r>
      <w:r w:rsidRPr="00BE0060">
        <w:rPr>
          <w:rFonts w:ascii="Times New Roman" w:hAnsi="Times New Roman" w:cs="Times New Roman"/>
          <w:spacing w:val="-3"/>
        </w:rPr>
        <w:t xml:space="preserve"> </w:t>
      </w:r>
      <w:r w:rsidRPr="00BE0060">
        <w:rPr>
          <w:rFonts w:ascii="Times New Roman" w:hAnsi="Times New Roman" w:cs="Times New Roman"/>
          <w:spacing w:val="-1"/>
        </w:rPr>
        <w:t>from</w:t>
      </w:r>
      <w:r w:rsidRPr="00BE0060">
        <w:rPr>
          <w:rFonts w:ascii="Times New Roman" w:hAnsi="Times New Roman" w:cs="Times New Roman"/>
          <w:spacing w:val="-4"/>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Seller’s</w:t>
      </w:r>
      <w:r w:rsidRPr="00BE0060">
        <w:rPr>
          <w:rFonts w:ascii="Times New Roman" w:hAnsi="Times New Roman" w:cs="Times New Roman"/>
          <w:spacing w:val="-2"/>
        </w:rPr>
        <w:t xml:space="preserve"> </w:t>
      </w:r>
      <w:r w:rsidRPr="00BE0060">
        <w:rPr>
          <w:rFonts w:ascii="Times New Roman" w:hAnsi="Times New Roman" w:cs="Times New Roman"/>
          <w:spacing w:val="-1"/>
        </w:rPr>
        <w:t>attorney.</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undersigned</w:t>
      </w:r>
      <w:r w:rsidRPr="00BE0060">
        <w:rPr>
          <w:rFonts w:ascii="Times New Roman" w:hAnsi="Times New Roman" w:cs="Times New Roman"/>
        </w:rPr>
        <w:t xml:space="preserve"> </w:t>
      </w:r>
      <w:r w:rsidRPr="00BE0060">
        <w:rPr>
          <w:rFonts w:ascii="Times New Roman" w:hAnsi="Times New Roman" w:cs="Times New Roman"/>
          <w:spacing w:val="-1"/>
        </w:rPr>
        <w:t>Principal</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agrees</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2"/>
        </w:rPr>
        <w:t>make</w:t>
      </w:r>
      <w:r w:rsidRPr="00BE0060">
        <w:rPr>
          <w:rFonts w:ascii="Times New Roman" w:hAnsi="Times New Roman" w:cs="Times New Roman"/>
        </w:rPr>
        <w:t xml:space="preserve"> </w:t>
      </w:r>
      <w:r w:rsidRPr="00BE0060">
        <w:rPr>
          <w:rFonts w:ascii="Times New Roman" w:hAnsi="Times New Roman" w:cs="Times New Roman"/>
          <w:spacing w:val="-1"/>
        </w:rPr>
        <w:t>diligent</w:t>
      </w:r>
      <w:r w:rsidRPr="00BE0060">
        <w:rPr>
          <w:rFonts w:ascii="Times New Roman" w:hAnsi="Times New Roman" w:cs="Times New Roman"/>
          <w:spacing w:val="1"/>
        </w:rPr>
        <w:t xml:space="preserve"> </w:t>
      </w:r>
      <w:r w:rsidRPr="00BE0060">
        <w:rPr>
          <w:rFonts w:ascii="Times New Roman" w:hAnsi="Times New Roman" w:cs="Times New Roman"/>
          <w:spacing w:val="-1"/>
        </w:rPr>
        <w:t>efforts</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rPr>
        <w:t xml:space="preserve"> </w:t>
      </w:r>
      <w:r w:rsidRPr="00BE0060">
        <w:rPr>
          <w:rFonts w:ascii="Times New Roman" w:hAnsi="Times New Roman" w:cs="Times New Roman"/>
          <w:spacing w:val="-1"/>
        </w:rPr>
        <w:t>effect</w:t>
      </w:r>
      <w:r w:rsidRPr="00BE0060">
        <w:rPr>
          <w:rFonts w:ascii="Times New Roman" w:hAnsi="Times New Roman" w:cs="Times New Roman"/>
          <w:spacing w:val="1"/>
        </w:rPr>
        <w:t xml:space="preserve"> </w:t>
      </w:r>
      <w:r w:rsidRPr="00BE0060">
        <w:rPr>
          <w:rFonts w:ascii="Times New Roman" w:hAnsi="Times New Roman" w:cs="Times New Roman"/>
        </w:rPr>
        <w:t>a</w:t>
      </w:r>
      <w:r w:rsidRPr="00BE0060">
        <w:rPr>
          <w:rFonts w:ascii="Times New Roman" w:hAnsi="Times New Roman" w:cs="Times New Roman"/>
          <w:spacing w:val="-2"/>
        </w:rPr>
        <w:t xml:space="preserve"> </w:t>
      </w:r>
      <w:r w:rsidRPr="00BE0060">
        <w:rPr>
          <w:rFonts w:ascii="Times New Roman" w:hAnsi="Times New Roman" w:cs="Times New Roman"/>
          <w:spacing w:val="-1"/>
        </w:rPr>
        <w:t>sale</w:t>
      </w:r>
      <w:r w:rsidRPr="00BE0060">
        <w:rPr>
          <w:rFonts w:ascii="Times New Roman" w:hAnsi="Times New Roman" w:cs="Times New Roman"/>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said</w:t>
      </w:r>
      <w:r w:rsidRPr="00BE0060">
        <w:rPr>
          <w:rFonts w:ascii="Times New Roman" w:hAnsi="Times New Roman" w:cs="Times New Roman"/>
        </w:rPr>
        <w:t xml:space="preserve"> </w:t>
      </w:r>
      <w:r w:rsidRPr="00BE0060">
        <w:rPr>
          <w:rFonts w:ascii="Times New Roman" w:hAnsi="Times New Roman" w:cs="Times New Roman"/>
          <w:spacing w:val="-1"/>
        </w:rPr>
        <w:t>Property.</w:t>
      </w:r>
      <w:r w:rsidRPr="00BE0060">
        <w:rPr>
          <w:rFonts w:ascii="Times New Roman" w:hAnsi="Times New Roman" w:cs="Times New Roman"/>
        </w:rPr>
        <w:t xml:space="preserve"> </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Seller</w:t>
      </w:r>
      <w:r w:rsidRPr="00BE0060">
        <w:rPr>
          <w:rFonts w:ascii="Times New Roman" w:hAnsi="Times New Roman" w:cs="Times New Roman"/>
          <w:spacing w:val="89"/>
        </w:rPr>
        <w:t xml:space="preserve"> </w:t>
      </w:r>
      <w:r w:rsidRPr="00BE0060">
        <w:rPr>
          <w:rFonts w:ascii="Times New Roman" w:hAnsi="Times New Roman" w:cs="Times New Roman"/>
          <w:spacing w:val="-1"/>
        </w:rPr>
        <w:t>authorizes</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Principal</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rPr>
        <w:t xml:space="preserve">to </w:t>
      </w:r>
      <w:r w:rsidRPr="00BE0060">
        <w:rPr>
          <w:rFonts w:ascii="Times New Roman" w:hAnsi="Times New Roman" w:cs="Times New Roman"/>
          <w:spacing w:val="-1"/>
        </w:rPr>
        <w:t>use</w:t>
      </w:r>
      <w:r w:rsidRPr="00BE0060">
        <w:rPr>
          <w:rFonts w:ascii="Times New Roman" w:hAnsi="Times New Roman" w:cs="Times New Roman"/>
        </w:rPr>
        <w:t xml:space="preserve"> </w:t>
      </w:r>
      <w:r w:rsidRPr="00BE0060">
        <w:rPr>
          <w:rFonts w:ascii="Times New Roman" w:hAnsi="Times New Roman" w:cs="Times New Roman"/>
          <w:spacing w:val="-1"/>
        </w:rPr>
        <w:t>his/her</w:t>
      </w:r>
      <w:r w:rsidRPr="00BE0060">
        <w:rPr>
          <w:rFonts w:ascii="Times New Roman" w:hAnsi="Times New Roman" w:cs="Times New Roman"/>
          <w:spacing w:val="-2"/>
        </w:rPr>
        <w:t xml:space="preserve"> </w:t>
      </w:r>
      <w:r w:rsidRPr="00BE0060">
        <w:rPr>
          <w:rFonts w:ascii="Times New Roman" w:hAnsi="Times New Roman" w:cs="Times New Roman"/>
          <w:spacing w:val="-1"/>
        </w:rPr>
        <w:t>discretion</w:t>
      </w:r>
      <w:r w:rsidRPr="00BE0060">
        <w:rPr>
          <w:rFonts w:ascii="Times New Roman" w:hAnsi="Times New Roman" w:cs="Times New Roman"/>
        </w:rPr>
        <w:t xml:space="preserve"> in </w:t>
      </w:r>
      <w:r w:rsidRPr="00BE0060">
        <w:rPr>
          <w:rFonts w:ascii="Times New Roman" w:hAnsi="Times New Roman" w:cs="Times New Roman"/>
          <w:spacing w:val="-1"/>
        </w:rPr>
        <w:t>determining</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2"/>
        </w:rPr>
        <w:t xml:space="preserve"> </w:t>
      </w:r>
      <w:r w:rsidRPr="00BE0060">
        <w:rPr>
          <w:rFonts w:ascii="Times New Roman" w:hAnsi="Times New Roman" w:cs="Times New Roman"/>
          <w:spacing w:val="-1"/>
        </w:rPr>
        <w:t>appropriate</w:t>
      </w:r>
      <w:r w:rsidRPr="00BE0060">
        <w:rPr>
          <w:rFonts w:ascii="Times New Roman" w:hAnsi="Times New Roman" w:cs="Times New Roman"/>
        </w:rPr>
        <w:t xml:space="preserve"> </w:t>
      </w:r>
      <w:r w:rsidRPr="00BE0060">
        <w:rPr>
          <w:rFonts w:ascii="Times New Roman" w:hAnsi="Times New Roman" w:cs="Times New Roman"/>
          <w:spacing w:val="-1"/>
        </w:rPr>
        <w:t>marketing</w:t>
      </w:r>
      <w:r w:rsidRPr="00BE0060">
        <w:rPr>
          <w:rFonts w:ascii="Times New Roman" w:hAnsi="Times New Roman" w:cs="Times New Roman"/>
          <w:spacing w:val="83"/>
        </w:rPr>
        <w:t xml:space="preserve"> </w:t>
      </w:r>
      <w:r w:rsidRPr="00BE0060">
        <w:rPr>
          <w:rFonts w:ascii="Times New Roman" w:hAnsi="Times New Roman" w:cs="Times New Roman"/>
          <w:spacing w:val="-1"/>
        </w:rPr>
        <w:t>approach,</w:t>
      </w:r>
      <w:r w:rsidRPr="00BE0060">
        <w:rPr>
          <w:rFonts w:ascii="Times New Roman" w:hAnsi="Times New Roman" w:cs="Times New Roman"/>
        </w:rPr>
        <w:t xml:space="preserve"> </w:t>
      </w:r>
      <w:r w:rsidRPr="00BE0060">
        <w:rPr>
          <w:rFonts w:ascii="Times New Roman" w:hAnsi="Times New Roman" w:cs="Times New Roman"/>
          <w:spacing w:val="-1"/>
        </w:rPr>
        <w:t>unless</w:t>
      </w:r>
      <w:r w:rsidRPr="00BE0060">
        <w:rPr>
          <w:rFonts w:ascii="Times New Roman" w:hAnsi="Times New Roman" w:cs="Times New Roman"/>
        </w:rPr>
        <w:t xml:space="preserve"> a</w:t>
      </w:r>
      <w:r w:rsidRPr="00BE0060">
        <w:rPr>
          <w:rFonts w:ascii="Times New Roman" w:hAnsi="Times New Roman" w:cs="Times New Roman"/>
          <w:spacing w:val="-2"/>
        </w:rPr>
        <w:t xml:space="preserve"> </w:t>
      </w:r>
      <w:r w:rsidRPr="00BE0060">
        <w:rPr>
          <w:rFonts w:ascii="Times New Roman" w:hAnsi="Times New Roman" w:cs="Times New Roman"/>
          <w:spacing w:val="-1"/>
        </w:rPr>
        <w:t>specific</w:t>
      </w:r>
      <w:r w:rsidRPr="00BE0060">
        <w:rPr>
          <w:rFonts w:ascii="Times New Roman" w:hAnsi="Times New Roman" w:cs="Times New Roman"/>
          <w:spacing w:val="-5"/>
        </w:rPr>
        <w:t xml:space="preserve"> </w:t>
      </w:r>
      <w:r w:rsidRPr="00BE0060">
        <w:rPr>
          <w:rFonts w:ascii="Times New Roman" w:hAnsi="Times New Roman" w:cs="Times New Roman"/>
          <w:spacing w:val="-1"/>
        </w:rPr>
        <w:t>marketing</w:t>
      </w:r>
      <w:r w:rsidRPr="00BE0060">
        <w:rPr>
          <w:rFonts w:ascii="Times New Roman" w:hAnsi="Times New Roman" w:cs="Times New Roman"/>
          <w:spacing w:val="-2"/>
        </w:rPr>
        <w:t xml:space="preserve"> </w:t>
      </w:r>
      <w:r w:rsidRPr="00BE0060">
        <w:rPr>
          <w:rFonts w:ascii="Times New Roman" w:hAnsi="Times New Roman" w:cs="Times New Roman"/>
        </w:rPr>
        <w:t xml:space="preserve">plan </w:t>
      </w:r>
      <w:r w:rsidRPr="00BE0060">
        <w:rPr>
          <w:rFonts w:ascii="Times New Roman" w:hAnsi="Times New Roman" w:cs="Times New Roman"/>
          <w:spacing w:val="-1"/>
        </w:rPr>
        <w:t>is</w:t>
      </w:r>
      <w:r w:rsidRPr="00BE0060">
        <w:rPr>
          <w:rFonts w:ascii="Times New Roman" w:hAnsi="Times New Roman" w:cs="Times New Roman"/>
        </w:rPr>
        <w:t xml:space="preserve"> </w:t>
      </w:r>
      <w:r w:rsidRPr="00BE0060">
        <w:rPr>
          <w:rFonts w:ascii="Times New Roman" w:hAnsi="Times New Roman" w:cs="Times New Roman"/>
          <w:spacing w:val="-1"/>
        </w:rPr>
        <w:t>signed</w:t>
      </w:r>
      <w:r w:rsidRPr="00BE0060">
        <w:rPr>
          <w:rFonts w:ascii="Times New Roman" w:hAnsi="Times New Roman" w:cs="Times New Roman"/>
          <w:spacing w:val="-2"/>
        </w:rPr>
        <w:t xml:space="preserve"> </w:t>
      </w:r>
      <w:r w:rsidRPr="00BE0060">
        <w:rPr>
          <w:rFonts w:ascii="Times New Roman" w:hAnsi="Times New Roman" w:cs="Times New Roman"/>
        </w:rPr>
        <w:t>by</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parties</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rPr>
        <w:t xml:space="preserve"> </w:t>
      </w:r>
      <w:r w:rsidRPr="00BE0060">
        <w:rPr>
          <w:rFonts w:ascii="Times New Roman" w:hAnsi="Times New Roman" w:cs="Times New Roman"/>
          <w:spacing w:val="-1"/>
        </w:rPr>
        <w:t>this</w:t>
      </w:r>
      <w:r w:rsidRPr="00BE0060">
        <w:rPr>
          <w:rFonts w:ascii="Times New Roman" w:hAnsi="Times New Roman" w:cs="Times New Roman"/>
        </w:rPr>
        <w:t xml:space="preserve"> </w:t>
      </w:r>
      <w:r w:rsidRPr="00BE0060">
        <w:rPr>
          <w:rFonts w:ascii="Times New Roman" w:hAnsi="Times New Roman" w:cs="Times New Roman"/>
          <w:spacing w:val="-1"/>
        </w:rPr>
        <w:t>Agreement</w:t>
      </w:r>
      <w:r w:rsidRPr="00BE0060">
        <w:rPr>
          <w:rFonts w:ascii="Times New Roman" w:hAnsi="Times New Roman" w:cs="Times New Roman"/>
          <w:spacing w:val="1"/>
        </w:rPr>
        <w:t xml:space="preserve"> </w:t>
      </w:r>
      <w:r w:rsidRPr="00BE0060">
        <w:rPr>
          <w:rFonts w:ascii="Times New Roman" w:hAnsi="Times New Roman" w:cs="Times New Roman"/>
        </w:rPr>
        <w:t>and</w:t>
      </w:r>
      <w:r w:rsidRPr="00BE0060">
        <w:rPr>
          <w:rFonts w:ascii="Times New Roman" w:hAnsi="Times New Roman" w:cs="Times New Roman"/>
          <w:spacing w:val="-2"/>
        </w:rPr>
        <w:t xml:space="preserve"> </w:t>
      </w:r>
      <w:r w:rsidRPr="00BE0060">
        <w:rPr>
          <w:rFonts w:ascii="Times New Roman" w:hAnsi="Times New Roman" w:cs="Times New Roman"/>
          <w:spacing w:val="-1"/>
        </w:rPr>
        <w:t>attached</w:t>
      </w:r>
      <w:r w:rsidRPr="00BE0060">
        <w:rPr>
          <w:rFonts w:ascii="Times New Roman" w:hAnsi="Times New Roman" w:cs="Times New Roman"/>
        </w:rPr>
        <w:t xml:space="preserve"> </w:t>
      </w:r>
      <w:r w:rsidRPr="00BE0060">
        <w:rPr>
          <w:rFonts w:ascii="Times New Roman" w:hAnsi="Times New Roman" w:cs="Times New Roman"/>
          <w:spacing w:val="-1"/>
        </w:rPr>
        <w:t>hereto.</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 xml:space="preserve">Rule </w:t>
      </w:r>
      <w:r w:rsidRPr="00BE0060">
        <w:rPr>
          <w:rFonts w:ascii="Times New Roman" w:hAnsi="Times New Roman" w:cs="Times New Roman"/>
          <w:spacing w:val="-1"/>
        </w:rPr>
        <w:t>175.24</w:t>
      </w:r>
      <w:r w:rsidRPr="00BE0060">
        <w:rPr>
          <w:rFonts w:ascii="Times New Roman" w:hAnsi="Times New Roman" w:cs="Times New Roman"/>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Rules</w:t>
      </w:r>
      <w:r w:rsidRPr="00BE0060">
        <w:rPr>
          <w:rFonts w:ascii="Times New Roman" w:hAnsi="Times New Roman" w:cs="Times New Roman"/>
        </w:rPr>
        <w:t xml:space="preserve"> </w:t>
      </w:r>
      <w:r w:rsidRPr="00BE0060">
        <w:rPr>
          <w:rFonts w:ascii="Times New Roman" w:hAnsi="Times New Roman" w:cs="Times New Roman"/>
          <w:spacing w:val="-1"/>
        </w:rPr>
        <w:t>and</w:t>
      </w:r>
      <w:r w:rsidRPr="00BE0060">
        <w:rPr>
          <w:rFonts w:ascii="Times New Roman" w:hAnsi="Times New Roman" w:cs="Times New Roman"/>
        </w:rPr>
        <w:t xml:space="preserve"> </w:t>
      </w:r>
      <w:r w:rsidRPr="00BE0060">
        <w:rPr>
          <w:rFonts w:ascii="Times New Roman" w:hAnsi="Times New Roman" w:cs="Times New Roman"/>
          <w:spacing w:val="-1"/>
        </w:rPr>
        <w:t>Regulations</w:t>
      </w:r>
      <w:r w:rsidRPr="00BE0060">
        <w:rPr>
          <w:rFonts w:ascii="Times New Roman" w:hAnsi="Times New Roman" w:cs="Times New Roman"/>
          <w:spacing w:val="-2"/>
        </w:rPr>
        <w:t xml:space="preserve"> </w:t>
      </w:r>
      <w:r w:rsidRPr="00BE0060">
        <w:rPr>
          <w:rFonts w:ascii="Times New Roman" w:hAnsi="Times New Roman" w:cs="Times New Roman"/>
          <w:spacing w:val="-1"/>
        </w:rPr>
        <w:t>under</w:t>
      </w:r>
      <w:r w:rsidRPr="00BE0060">
        <w:rPr>
          <w:rFonts w:ascii="Times New Roman" w:hAnsi="Times New Roman" w:cs="Times New Roman"/>
          <w:spacing w:val="1"/>
        </w:rPr>
        <w:t xml:space="preserve"> </w:t>
      </w:r>
      <w:r w:rsidRPr="00BE0060">
        <w:rPr>
          <w:rFonts w:ascii="Times New Roman" w:hAnsi="Times New Roman" w:cs="Times New Roman"/>
          <w:spacing w:val="-1"/>
        </w:rPr>
        <w:t>article</w:t>
      </w:r>
      <w:r w:rsidRPr="00BE0060">
        <w:rPr>
          <w:rFonts w:ascii="Times New Roman" w:hAnsi="Times New Roman" w:cs="Times New Roman"/>
        </w:rPr>
        <w:t xml:space="preserve"> 12A</w:t>
      </w:r>
      <w:r w:rsidRPr="00BE0060">
        <w:rPr>
          <w:rFonts w:ascii="Times New Roman" w:hAnsi="Times New Roman" w:cs="Times New Roman"/>
          <w:spacing w:val="-1"/>
        </w:rPr>
        <w:t xml:space="preserve"> </w:t>
      </w:r>
      <w:r w:rsidRPr="00BE0060">
        <w:rPr>
          <w:rFonts w:ascii="Times New Roman" w:hAnsi="Times New Roman" w:cs="Times New Roman"/>
        </w:rPr>
        <w:t>of</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Real</w:t>
      </w:r>
      <w:r w:rsidRPr="00BE0060">
        <w:rPr>
          <w:rFonts w:ascii="Times New Roman" w:hAnsi="Times New Roman" w:cs="Times New Roman"/>
          <w:spacing w:val="-2"/>
        </w:rPr>
        <w:t xml:space="preserve"> </w:t>
      </w:r>
      <w:r w:rsidRPr="00BE0060">
        <w:rPr>
          <w:rFonts w:ascii="Times New Roman" w:hAnsi="Times New Roman" w:cs="Times New Roman"/>
          <w:spacing w:val="-1"/>
        </w:rPr>
        <w:t>Property</w:t>
      </w:r>
      <w:r w:rsidRPr="00BE0060">
        <w:rPr>
          <w:rFonts w:ascii="Times New Roman" w:hAnsi="Times New Roman" w:cs="Times New Roman"/>
          <w:spacing w:val="-2"/>
        </w:rPr>
        <w:t xml:space="preserve"> </w:t>
      </w:r>
      <w:r w:rsidRPr="00BE0060">
        <w:rPr>
          <w:rFonts w:ascii="Times New Roman" w:hAnsi="Times New Roman" w:cs="Times New Roman"/>
          <w:spacing w:val="-1"/>
        </w:rPr>
        <w:t>Law requires</w:t>
      </w:r>
      <w:r w:rsidRPr="00BE0060">
        <w:rPr>
          <w:rFonts w:ascii="Times New Roman" w:hAnsi="Times New Roman" w:cs="Times New Roman"/>
          <w:spacing w:val="-2"/>
        </w:rPr>
        <w:t xml:space="preserve"> </w:t>
      </w:r>
      <w:r w:rsidRPr="00BE0060">
        <w:rPr>
          <w:rFonts w:ascii="Times New Roman" w:hAnsi="Times New Roman" w:cs="Times New Roman"/>
        </w:rPr>
        <w:t>the</w:t>
      </w:r>
      <w:r w:rsidRPr="00BE0060">
        <w:rPr>
          <w:rFonts w:ascii="Times New Roman" w:hAnsi="Times New Roman" w:cs="Times New Roman"/>
          <w:spacing w:val="67"/>
        </w:rPr>
        <w:t xml:space="preserve"> </w:t>
      </w:r>
      <w:r w:rsidRPr="00BE0060">
        <w:rPr>
          <w:rFonts w:ascii="Times New Roman" w:hAnsi="Times New Roman" w:cs="Times New Roman"/>
        </w:rPr>
        <w:t>following</w:t>
      </w:r>
      <w:r w:rsidRPr="00BE0060">
        <w:rPr>
          <w:rFonts w:ascii="Times New Roman" w:hAnsi="Times New Roman" w:cs="Times New Roman"/>
          <w:spacing w:val="-2"/>
        </w:rPr>
        <w:t xml:space="preserve"> </w:t>
      </w:r>
      <w:r w:rsidRPr="00BE0060">
        <w:rPr>
          <w:rFonts w:ascii="Times New Roman" w:hAnsi="Times New Roman" w:cs="Times New Roman"/>
          <w:spacing w:val="-1"/>
        </w:rPr>
        <w:t>explanation:</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An</w:t>
      </w:r>
      <w:r w:rsidRPr="00BE0060">
        <w:rPr>
          <w:rFonts w:ascii="Times New Roman" w:hAnsi="Times New Roman" w:cs="Times New Roman"/>
        </w:rPr>
        <w:t xml:space="preserve"> </w:t>
      </w:r>
      <w:r w:rsidRPr="00BE0060">
        <w:rPr>
          <w:rFonts w:ascii="Times New Roman" w:hAnsi="Times New Roman" w:cs="Times New Roman"/>
          <w:spacing w:val="-1"/>
        </w:rPr>
        <w:t>“Exclusive</w:t>
      </w:r>
      <w:r w:rsidRPr="00BE0060">
        <w:rPr>
          <w:rFonts w:ascii="Times New Roman" w:hAnsi="Times New Roman" w:cs="Times New Roman"/>
        </w:rPr>
        <w:t xml:space="preserve"> </w:t>
      </w:r>
      <w:r w:rsidRPr="00BE0060">
        <w:rPr>
          <w:rFonts w:ascii="Times New Roman" w:hAnsi="Times New Roman" w:cs="Times New Roman"/>
          <w:spacing w:val="-1"/>
        </w:rPr>
        <w:t>Agency”</w:t>
      </w:r>
      <w:r w:rsidRPr="00BE0060">
        <w:rPr>
          <w:rFonts w:ascii="Times New Roman" w:hAnsi="Times New Roman" w:cs="Times New Roman"/>
        </w:rPr>
        <w:t xml:space="preserve"> </w:t>
      </w:r>
      <w:r w:rsidRPr="00BE0060">
        <w:rPr>
          <w:rFonts w:ascii="Times New Roman" w:hAnsi="Times New Roman" w:cs="Times New Roman"/>
          <w:spacing w:val="-1"/>
        </w:rPr>
        <w:t>listing</w:t>
      </w:r>
      <w:r w:rsidRPr="00BE0060">
        <w:rPr>
          <w:rFonts w:ascii="Times New Roman" w:hAnsi="Times New Roman" w:cs="Times New Roman"/>
          <w:spacing w:val="-2"/>
        </w:rPr>
        <w:t xml:space="preserve"> </w:t>
      </w:r>
      <w:r w:rsidRPr="00BE0060">
        <w:rPr>
          <w:rFonts w:ascii="Times New Roman" w:hAnsi="Times New Roman" w:cs="Times New Roman"/>
          <w:spacing w:val="-1"/>
        </w:rPr>
        <w:t>means</w:t>
      </w:r>
      <w:r w:rsidRPr="00BE0060">
        <w:rPr>
          <w:rFonts w:ascii="Times New Roman" w:hAnsi="Times New Roman" w:cs="Times New Roman"/>
        </w:rPr>
        <w:t xml:space="preserve"> that</w:t>
      </w:r>
      <w:r w:rsidRPr="00BE0060">
        <w:rPr>
          <w:rFonts w:ascii="Times New Roman" w:hAnsi="Times New Roman" w:cs="Times New Roman"/>
          <w:spacing w:val="-2"/>
        </w:rPr>
        <w:t xml:space="preserve"> </w:t>
      </w:r>
      <w:r w:rsidRPr="00BE0060">
        <w:rPr>
          <w:rFonts w:ascii="Times New Roman" w:hAnsi="Times New Roman" w:cs="Times New Roman"/>
        </w:rPr>
        <w:t>if</w:t>
      </w:r>
      <w:r w:rsidRPr="00BE0060">
        <w:rPr>
          <w:rFonts w:ascii="Times New Roman" w:hAnsi="Times New Roman" w:cs="Times New Roman"/>
          <w:spacing w:val="-2"/>
        </w:rPr>
        <w:t xml:space="preserve"> </w:t>
      </w:r>
      <w:r w:rsidRPr="00BE0060">
        <w:rPr>
          <w:rFonts w:ascii="Times New Roman" w:hAnsi="Times New Roman" w:cs="Times New Roman"/>
          <w:spacing w:val="-1"/>
        </w:rPr>
        <w:t>you,</w:t>
      </w:r>
      <w:r w:rsidRPr="00BE0060">
        <w:rPr>
          <w:rFonts w:ascii="Times New Roman" w:hAnsi="Times New Roman" w:cs="Times New Roman"/>
        </w:rPr>
        <w:t xml:space="preserve"> the </w:t>
      </w:r>
      <w:r w:rsidRPr="00BE0060">
        <w:rPr>
          <w:rFonts w:ascii="Times New Roman" w:hAnsi="Times New Roman" w:cs="Times New Roman"/>
          <w:spacing w:val="-1"/>
        </w:rPr>
        <w:t>owner</w:t>
      </w:r>
      <w:r w:rsidRPr="00BE0060">
        <w:rPr>
          <w:rFonts w:ascii="Times New Roman" w:hAnsi="Times New Roman" w:cs="Times New Roman"/>
          <w:spacing w:val="1"/>
        </w:rPr>
        <w:t xml:space="preserve"> </w:t>
      </w:r>
      <w:r w:rsidRPr="00BE0060">
        <w:rPr>
          <w:rFonts w:ascii="Times New Roman" w:hAnsi="Times New Roman" w:cs="Times New Roman"/>
        </w:rPr>
        <w:t>of</w:t>
      </w:r>
      <w:r w:rsidRPr="00BE0060">
        <w:rPr>
          <w:rFonts w:ascii="Times New Roman" w:hAnsi="Times New Roman" w:cs="Times New Roman"/>
          <w:spacing w:val="-2"/>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property,</w:t>
      </w:r>
      <w:r w:rsidRPr="00BE0060">
        <w:rPr>
          <w:rFonts w:ascii="Times New Roman" w:hAnsi="Times New Roman" w:cs="Times New Roman"/>
        </w:rPr>
        <w:t xml:space="preserve"> </w:t>
      </w:r>
      <w:r w:rsidRPr="00BE0060">
        <w:rPr>
          <w:rFonts w:ascii="Times New Roman" w:hAnsi="Times New Roman" w:cs="Times New Roman"/>
          <w:spacing w:val="-1"/>
        </w:rPr>
        <w:t>find</w:t>
      </w:r>
      <w:r w:rsidRPr="00BE0060">
        <w:rPr>
          <w:rFonts w:ascii="Times New Roman" w:hAnsi="Times New Roman" w:cs="Times New Roman"/>
        </w:rPr>
        <w:t xml:space="preserve"> a</w:t>
      </w:r>
      <w:r w:rsidRPr="00BE0060">
        <w:rPr>
          <w:rFonts w:ascii="Times New Roman" w:hAnsi="Times New Roman" w:cs="Times New Roman"/>
          <w:spacing w:val="-2"/>
        </w:rPr>
        <w:t xml:space="preserve"> </w:t>
      </w:r>
      <w:r w:rsidRPr="00BE0060">
        <w:rPr>
          <w:rFonts w:ascii="Times New Roman" w:hAnsi="Times New Roman" w:cs="Times New Roman"/>
          <w:spacing w:val="-1"/>
        </w:rPr>
        <w:t>buyer,</w:t>
      </w:r>
      <w:r w:rsidRPr="00BE0060">
        <w:rPr>
          <w:rFonts w:ascii="Times New Roman" w:hAnsi="Times New Roman" w:cs="Times New Roman"/>
        </w:rPr>
        <w:t xml:space="preserve"> </w:t>
      </w:r>
      <w:r w:rsidRPr="00BE0060">
        <w:rPr>
          <w:rFonts w:ascii="Times New Roman" w:hAnsi="Times New Roman" w:cs="Times New Roman"/>
          <w:spacing w:val="-1"/>
        </w:rPr>
        <w:t>you</w:t>
      </w:r>
      <w:r w:rsidRPr="00BE0060">
        <w:rPr>
          <w:rFonts w:ascii="Times New Roman" w:hAnsi="Times New Roman" w:cs="Times New Roman"/>
        </w:rPr>
        <w:t xml:space="preserve"> will</w:t>
      </w:r>
      <w:r w:rsidRPr="00BE0060">
        <w:rPr>
          <w:rFonts w:ascii="Times New Roman" w:hAnsi="Times New Roman" w:cs="Times New Roman"/>
          <w:spacing w:val="-2"/>
        </w:rPr>
        <w:t xml:space="preserve"> </w:t>
      </w:r>
      <w:r w:rsidRPr="00BE0060">
        <w:rPr>
          <w:rFonts w:ascii="Times New Roman" w:hAnsi="Times New Roman" w:cs="Times New Roman"/>
        </w:rPr>
        <w:t>not</w:t>
      </w:r>
      <w:r w:rsidRPr="00BE0060">
        <w:rPr>
          <w:rFonts w:ascii="Times New Roman" w:hAnsi="Times New Roman" w:cs="Times New Roman"/>
          <w:spacing w:val="59"/>
        </w:rPr>
        <w:t xml:space="preserve"> </w:t>
      </w:r>
      <w:r w:rsidRPr="00BE0060">
        <w:rPr>
          <w:rFonts w:ascii="Times New Roman" w:hAnsi="Times New Roman" w:cs="Times New Roman"/>
          <w:spacing w:val="-1"/>
        </w:rPr>
        <w:t>have</w:t>
      </w:r>
      <w:r w:rsidRPr="00BE0060">
        <w:rPr>
          <w:rFonts w:ascii="Times New Roman" w:hAnsi="Times New Roman" w:cs="Times New Roman"/>
        </w:rPr>
        <w:t xml:space="preserve"> to pay</w:t>
      </w:r>
      <w:r w:rsidRPr="00BE0060">
        <w:rPr>
          <w:rFonts w:ascii="Times New Roman" w:hAnsi="Times New Roman" w:cs="Times New Roman"/>
          <w:spacing w:val="-2"/>
        </w:rPr>
        <w:t xml:space="preserve"> </w:t>
      </w:r>
      <w:r w:rsidRPr="00BE0060">
        <w:rPr>
          <w:rFonts w:ascii="Times New Roman" w:hAnsi="Times New Roman" w:cs="Times New Roman"/>
        </w:rPr>
        <w:t xml:space="preserve">a </w:t>
      </w:r>
      <w:r w:rsidRPr="00BE0060">
        <w:rPr>
          <w:rFonts w:ascii="Times New Roman" w:hAnsi="Times New Roman" w:cs="Times New Roman"/>
          <w:spacing w:val="-1"/>
        </w:rPr>
        <w:t>commission</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rPr>
        <w:t xml:space="preserve"> the </w:t>
      </w:r>
      <w:r w:rsidRPr="00BE0060">
        <w:rPr>
          <w:rFonts w:ascii="Times New Roman" w:hAnsi="Times New Roman" w:cs="Times New Roman"/>
          <w:spacing w:val="-1"/>
        </w:rPr>
        <w:t>broker,</w:t>
      </w:r>
      <w:r w:rsidRPr="00BE0060">
        <w:rPr>
          <w:rFonts w:ascii="Times New Roman" w:hAnsi="Times New Roman" w:cs="Times New Roman"/>
        </w:rPr>
        <w:t xml:space="preserve"> </w:t>
      </w:r>
      <w:r w:rsidRPr="00BE0060">
        <w:rPr>
          <w:rFonts w:ascii="Times New Roman" w:hAnsi="Times New Roman" w:cs="Times New Roman"/>
          <w:spacing w:val="-1"/>
        </w:rPr>
        <w:t>however,</w:t>
      </w:r>
      <w:r w:rsidRPr="00BE0060">
        <w:rPr>
          <w:rFonts w:ascii="Times New Roman" w:hAnsi="Times New Roman" w:cs="Times New Roman"/>
        </w:rPr>
        <w:t xml:space="preserve"> </w:t>
      </w:r>
      <w:r w:rsidRPr="00BE0060">
        <w:rPr>
          <w:rFonts w:ascii="Times New Roman" w:hAnsi="Times New Roman" w:cs="Times New Roman"/>
          <w:spacing w:val="-1"/>
        </w:rPr>
        <w:t>if</w:t>
      </w:r>
      <w:r w:rsidRPr="00BE0060">
        <w:rPr>
          <w:rFonts w:ascii="Times New Roman" w:hAnsi="Times New Roman" w:cs="Times New Roman"/>
          <w:spacing w:val="1"/>
        </w:rPr>
        <w:t xml:space="preserve"> </w:t>
      </w:r>
      <w:r w:rsidRPr="00BE0060">
        <w:rPr>
          <w:rFonts w:ascii="Times New Roman" w:hAnsi="Times New Roman" w:cs="Times New Roman"/>
          <w:spacing w:val="-1"/>
        </w:rPr>
        <w:t>another</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spacing w:val="-1"/>
        </w:rPr>
        <w:t>finds</w:t>
      </w:r>
      <w:r w:rsidRPr="00BE0060">
        <w:rPr>
          <w:rFonts w:ascii="Times New Roman" w:hAnsi="Times New Roman" w:cs="Times New Roman"/>
          <w:spacing w:val="-2"/>
        </w:rPr>
        <w:t xml:space="preserve"> </w:t>
      </w:r>
      <w:r w:rsidRPr="00BE0060">
        <w:rPr>
          <w:rFonts w:ascii="Times New Roman" w:hAnsi="Times New Roman" w:cs="Times New Roman"/>
        </w:rPr>
        <w:t xml:space="preserve">a </w:t>
      </w:r>
      <w:r w:rsidRPr="00BE0060">
        <w:rPr>
          <w:rFonts w:ascii="Times New Roman" w:hAnsi="Times New Roman" w:cs="Times New Roman"/>
          <w:spacing w:val="-1"/>
        </w:rPr>
        <w:t>buyer,</w:t>
      </w:r>
      <w:r w:rsidRPr="00BE0060">
        <w:rPr>
          <w:rFonts w:ascii="Times New Roman" w:hAnsi="Times New Roman" w:cs="Times New Roman"/>
          <w:spacing w:val="-3"/>
        </w:rPr>
        <w:t xml:space="preserve"> </w:t>
      </w:r>
      <w:r w:rsidRPr="00BE0060">
        <w:rPr>
          <w:rFonts w:ascii="Times New Roman" w:hAnsi="Times New Roman" w:cs="Times New Roman"/>
          <w:spacing w:val="-1"/>
        </w:rPr>
        <w:t>you</w:t>
      </w:r>
      <w:r w:rsidRPr="00BE0060">
        <w:rPr>
          <w:rFonts w:ascii="Times New Roman" w:hAnsi="Times New Roman" w:cs="Times New Roman"/>
        </w:rPr>
        <w:t xml:space="preserve"> will</w:t>
      </w:r>
      <w:r w:rsidRPr="00BE0060">
        <w:rPr>
          <w:rFonts w:ascii="Times New Roman" w:hAnsi="Times New Roman" w:cs="Times New Roman"/>
          <w:spacing w:val="1"/>
        </w:rPr>
        <w:t xml:space="preserve"> </w:t>
      </w:r>
      <w:r w:rsidRPr="00BE0060">
        <w:rPr>
          <w:rFonts w:ascii="Times New Roman" w:hAnsi="Times New Roman" w:cs="Times New Roman"/>
          <w:spacing w:val="-1"/>
        </w:rPr>
        <w:t>owe</w:t>
      </w:r>
      <w:r w:rsidRPr="00BE0060">
        <w:rPr>
          <w:rFonts w:ascii="Times New Roman" w:hAnsi="Times New Roman" w:cs="Times New Roman"/>
          <w:spacing w:val="-2"/>
        </w:rPr>
        <w:t xml:space="preserve"> </w:t>
      </w:r>
      <w:r w:rsidRPr="00BE0060">
        <w:rPr>
          <w:rFonts w:ascii="Times New Roman" w:hAnsi="Times New Roman" w:cs="Times New Roman"/>
        </w:rPr>
        <w:t>a</w:t>
      </w:r>
      <w:r w:rsidRPr="00BE0060">
        <w:rPr>
          <w:rFonts w:ascii="Times New Roman" w:hAnsi="Times New Roman" w:cs="Times New Roman"/>
          <w:spacing w:val="55"/>
        </w:rPr>
        <w:t xml:space="preserve"> </w:t>
      </w:r>
      <w:r w:rsidRPr="00BE0060">
        <w:rPr>
          <w:rFonts w:ascii="Times New Roman" w:hAnsi="Times New Roman" w:cs="Times New Roman"/>
          <w:spacing w:val="-1"/>
        </w:rPr>
        <w:t>commission</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both</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selling</w:t>
      </w:r>
      <w:r w:rsidRPr="00BE0060">
        <w:rPr>
          <w:rFonts w:ascii="Times New Roman" w:hAnsi="Times New Roman" w:cs="Times New Roman"/>
          <w:spacing w:val="-2"/>
        </w:rPr>
        <w:t xml:space="preserve"> </w:t>
      </w:r>
      <w:r w:rsidRPr="00BE0060">
        <w:rPr>
          <w:rFonts w:ascii="Times New Roman" w:hAnsi="Times New Roman" w:cs="Times New Roman"/>
          <w:spacing w:val="-1"/>
        </w:rPr>
        <w:t>broker</w:t>
      </w:r>
      <w:r w:rsidRPr="00BE0060">
        <w:rPr>
          <w:rFonts w:ascii="Times New Roman" w:hAnsi="Times New Roman" w:cs="Times New Roman"/>
          <w:spacing w:val="1"/>
        </w:rPr>
        <w:t xml:space="preserve"> </w:t>
      </w:r>
      <w:r w:rsidRPr="00BE0060">
        <w:rPr>
          <w:rFonts w:ascii="Times New Roman" w:hAnsi="Times New Roman" w:cs="Times New Roman"/>
        </w:rPr>
        <w:t xml:space="preserve">and </w:t>
      </w:r>
      <w:r w:rsidRPr="00BE0060">
        <w:rPr>
          <w:rFonts w:ascii="Times New Roman" w:hAnsi="Times New Roman" w:cs="Times New Roman"/>
          <w:spacing w:val="-1"/>
        </w:rPr>
        <w:t>your</w:t>
      </w:r>
      <w:r w:rsidRPr="00BE0060">
        <w:rPr>
          <w:rFonts w:ascii="Times New Roman" w:hAnsi="Times New Roman" w:cs="Times New Roman"/>
          <w:spacing w:val="-2"/>
        </w:rPr>
        <w:t xml:space="preserve"> </w:t>
      </w:r>
      <w:r w:rsidRPr="00BE0060">
        <w:rPr>
          <w:rFonts w:ascii="Times New Roman" w:hAnsi="Times New Roman" w:cs="Times New Roman"/>
          <w:spacing w:val="-1"/>
        </w:rPr>
        <w:t>present</w:t>
      </w:r>
      <w:r w:rsidRPr="00BE0060">
        <w:rPr>
          <w:rFonts w:ascii="Times New Roman" w:hAnsi="Times New Roman" w:cs="Times New Roman"/>
          <w:spacing w:val="-2"/>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spacing w:val="-1"/>
        </w:rPr>
        <w:t>An</w:t>
      </w:r>
      <w:r w:rsidRPr="00BE0060">
        <w:rPr>
          <w:rFonts w:ascii="Times New Roman" w:hAnsi="Times New Roman" w:cs="Times New Roman"/>
        </w:rPr>
        <w:t xml:space="preserve"> </w:t>
      </w:r>
      <w:r w:rsidRPr="00BE0060">
        <w:rPr>
          <w:rFonts w:ascii="Times New Roman" w:hAnsi="Times New Roman" w:cs="Times New Roman"/>
          <w:spacing w:val="-1"/>
        </w:rPr>
        <w:t>“Exclusive</w:t>
      </w:r>
      <w:r w:rsidRPr="00BE0060">
        <w:rPr>
          <w:rFonts w:ascii="Times New Roman" w:hAnsi="Times New Roman" w:cs="Times New Roman"/>
        </w:rPr>
        <w:t xml:space="preserve"> </w:t>
      </w:r>
      <w:r w:rsidRPr="00BE0060">
        <w:rPr>
          <w:rFonts w:ascii="Times New Roman" w:hAnsi="Times New Roman" w:cs="Times New Roman"/>
          <w:spacing w:val="-1"/>
        </w:rPr>
        <w:t>Right</w:t>
      </w:r>
      <w:r w:rsidRPr="00BE0060">
        <w:rPr>
          <w:rFonts w:ascii="Times New Roman" w:hAnsi="Times New Roman" w:cs="Times New Roman"/>
          <w:spacing w:val="-2"/>
        </w:rPr>
        <w:t xml:space="preserve"> </w:t>
      </w:r>
      <w:r w:rsidRPr="00BE0060">
        <w:rPr>
          <w:rFonts w:ascii="Times New Roman" w:hAnsi="Times New Roman" w:cs="Times New Roman"/>
        </w:rPr>
        <w:t xml:space="preserve">to </w:t>
      </w:r>
      <w:r w:rsidRPr="00BE0060">
        <w:rPr>
          <w:rFonts w:ascii="Times New Roman" w:hAnsi="Times New Roman" w:cs="Times New Roman"/>
          <w:spacing w:val="-1"/>
        </w:rPr>
        <w:t>Sell”</w:t>
      </w:r>
      <w:r w:rsidRPr="00BE0060">
        <w:rPr>
          <w:rFonts w:ascii="Times New Roman" w:hAnsi="Times New Roman" w:cs="Times New Roman"/>
        </w:rPr>
        <w:t xml:space="preserve"> </w:t>
      </w:r>
      <w:r w:rsidRPr="00BE0060">
        <w:rPr>
          <w:rFonts w:ascii="Times New Roman" w:hAnsi="Times New Roman" w:cs="Times New Roman"/>
          <w:spacing w:val="-1"/>
        </w:rPr>
        <w:t>listing</w:t>
      </w:r>
      <w:r w:rsidRPr="00BE0060">
        <w:rPr>
          <w:rFonts w:ascii="Times New Roman" w:hAnsi="Times New Roman" w:cs="Times New Roman"/>
        </w:rPr>
        <w:t xml:space="preserve"> </w:t>
      </w:r>
      <w:r w:rsidRPr="00BE0060">
        <w:rPr>
          <w:rFonts w:ascii="Times New Roman" w:hAnsi="Times New Roman" w:cs="Times New Roman"/>
          <w:spacing w:val="-1"/>
        </w:rPr>
        <w:t>means</w:t>
      </w:r>
      <w:r w:rsidRPr="00BE0060">
        <w:rPr>
          <w:rFonts w:ascii="Times New Roman" w:hAnsi="Times New Roman" w:cs="Times New Roman"/>
        </w:rPr>
        <w:t xml:space="preserve"> </w:t>
      </w:r>
      <w:r w:rsidRPr="00BE0060">
        <w:rPr>
          <w:rFonts w:ascii="Times New Roman" w:hAnsi="Times New Roman" w:cs="Times New Roman"/>
          <w:spacing w:val="-1"/>
        </w:rPr>
        <w:t>that</w:t>
      </w:r>
      <w:r w:rsidRPr="00BE0060">
        <w:rPr>
          <w:rFonts w:ascii="Times New Roman" w:hAnsi="Times New Roman" w:cs="Times New Roman"/>
          <w:spacing w:val="-2"/>
        </w:rPr>
        <w:t xml:space="preserve"> </w:t>
      </w:r>
      <w:r w:rsidRPr="00BE0060">
        <w:rPr>
          <w:rFonts w:ascii="Times New Roman" w:hAnsi="Times New Roman" w:cs="Times New Roman"/>
        </w:rPr>
        <w:t>if</w:t>
      </w:r>
      <w:r w:rsidRPr="00BE0060">
        <w:rPr>
          <w:rFonts w:ascii="Times New Roman" w:hAnsi="Times New Roman" w:cs="Times New Roman"/>
          <w:spacing w:val="1"/>
        </w:rPr>
        <w:t xml:space="preserve"> </w:t>
      </w:r>
      <w:r w:rsidRPr="00BE0060">
        <w:rPr>
          <w:rFonts w:ascii="Times New Roman" w:hAnsi="Times New Roman" w:cs="Times New Roman"/>
          <w:spacing w:val="-1"/>
        </w:rPr>
        <w:t>you,</w:t>
      </w:r>
      <w:r w:rsidRPr="00BE0060">
        <w:rPr>
          <w:rFonts w:ascii="Times New Roman" w:hAnsi="Times New Roman" w:cs="Times New Roman"/>
          <w:spacing w:val="-3"/>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owner</w:t>
      </w:r>
      <w:r w:rsidRPr="00BE0060">
        <w:rPr>
          <w:rFonts w:ascii="Times New Roman" w:hAnsi="Times New Roman" w:cs="Times New Roman"/>
          <w:spacing w:val="1"/>
        </w:rPr>
        <w:t xml:space="preserve"> </w:t>
      </w:r>
      <w:r w:rsidRPr="00BE0060">
        <w:rPr>
          <w:rFonts w:ascii="Times New Roman" w:hAnsi="Times New Roman" w:cs="Times New Roman"/>
          <w:spacing w:val="-2"/>
        </w:rPr>
        <w:t>of</w:t>
      </w:r>
      <w:r w:rsidRPr="00BE0060">
        <w:rPr>
          <w:rFonts w:ascii="Times New Roman" w:hAnsi="Times New Roman" w:cs="Times New Roman"/>
          <w:spacing w:val="1"/>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property,</w:t>
      </w:r>
      <w:r w:rsidRPr="00BE0060">
        <w:rPr>
          <w:rFonts w:ascii="Times New Roman" w:hAnsi="Times New Roman" w:cs="Times New Roman"/>
        </w:rPr>
        <w:t xml:space="preserve"> </w:t>
      </w:r>
      <w:r w:rsidRPr="00BE0060">
        <w:rPr>
          <w:rFonts w:ascii="Times New Roman" w:hAnsi="Times New Roman" w:cs="Times New Roman"/>
          <w:spacing w:val="-1"/>
        </w:rPr>
        <w:t>find</w:t>
      </w:r>
      <w:r w:rsidRPr="00BE0060">
        <w:rPr>
          <w:rFonts w:ascii="Times New Roman" w:hAnsi="Times New Roman" w:cs="Times New Roman"/>
        </w:rPr>
        <w:t xml:space="preserve"> a </w:t>
      </w:r>
      <w:r w:rsidRPr="00BE0060">
        <w:rPr>
          <w:rFonts w:ascii="Times New Roman" w:hAnsi="Times New Roman" w:cs="Times New Roman"/>
          <w:spacing w:val="-2"/>
        </w:rPr>
        <w:t>buyer</w:t>
      </w:r>
      <w:r w:rsidRPr="00BE0060">
        <w:rPr>
          <w:rFonts w:ascii="Times New Roman" w:hAnsi="Times New Roman" w:cs="Times New Roman"/>
          <w:spacing w:val="1"/>
        </w:rPr>
        <w:t xml:space="preserve"> </w:t>
      </w:r>
      <w:r w:rsidRPr="00BE0060">
        <w:rPr>
          <w:rFonts w:ascii="Times New Roman" w:hAnsi="Times New Roman" w:cs="Times New Roman"/>
          <w:spacing w:val="-1"/>
        </w:rPr>
        <w:t>for</w:t>
      </w:r>
      <w:r w:rsidRPr="00BE0060">
        <w:rPr>
          <w:rFonts w:ascii="Times New Roman" w:hAnsi="Times New Roman" w:cs="Times New Roman"/>
          <w:spacing w:val="1"/>
        </w:rPr>
        <w:t xml:space="preserve"> </w:t>
      </w:r>
      <w:r w:rsidRPr="00BE0060">
        <w:rPr>
          <w:rFonts w:ascii="Times New Roman" w:hAnsi="Times New Roman" w:cs="Times New Roman"/>
          <w:spacing w:val="-1"/>
        </w:rPr>
        <w:t>your</w:t>
      </w:r>
      <w:r w:rsidRPr="00BE0060">
        <w:rPr>
          <w:rFonts w:ascii="Times New Roman" w:hAnsi="Times New Roman" w:cs="Times New Roman"/>
          <w:spacing w:val="71"/>
        </w:rPr>
        <w:t xml:space="preserve"> </w:t>
      </w:r>
      <w:r w:rsidRPr="00BE0060">
        <w:rPr>
          <w:rFonts w:ascii="Times New Roman" w:hAnsi="Times New Roman" w:cs="Times New Roman"/>
        </w:rPr>
        <w:t xml:space="preserve">house, </w:t>
      </w:r>
      <w:r w:rsidRPr="00BE0060">
        <w:rPr>
          <w:rFonts w:ascii="Times New Roman" w:hAnsi="Times New Roman" w:cs="Times New Roman"/>
          <w:spacing w:val="-2"/>
        </w:rPr>
        <w:t xml:space="preserve">or </w:t>
      </w:r>
      <w:r w:rsidRPr="00BE0060">
        <w:rPr>
          <w:rFonts w:ascii="Times New Roman" w:hAnsi="Times New Roman" w:cs="Times New Roman"/>
        </w:rPr>
        <w:t>if</w:t>
      </w:r>
      <w:r w:rsidRPr="00BE0060">
        <w:rPr>
          <w:rFonts w:ascii="Times New Roman" w:hAnsi="Times New Roman" w:cs="Times New Roman"/>
          <w:spacing w:val="1"/>
        </w:rPr>
        <w:t xml:space="preserve"> </w:t>
      </w:r>
      <w:r w:rsidRPr="00BE0060">
        <w:rPr>
          <w:rFonts w:ascii="Times New Roman" w:hAnsi="Times New Roman" w:cs="Times New Roman"/>
          <w:spacing w:val="-1"/>
        </w:rPr>
        <w:t>another</w:t>
      </w:r>
      <w:r w:rsidRPr="00BE0060">
        <w:rPr>
          <w:rFonts w:ascii="Times New Roman" w:hAnsi="Times New Roman" w:cs="Times New Roman"/>
          <w:spacing w:val="1"/>
        </w:rPr>
        <w:t xml:space="preserve"> </w:t>
      </w:r>
      <w:r w:rsidRPr="00BE0060">
        <w:rPr>
          <w:rFonts w:ascii="Times New Roman" w:hAnsi="Times New Roman" w:cs="Times New Roman"/>
          <w:spacing w:val="-1"/>
        </w:rPr>
        <w:t>broker</w:t>
      </w:r>
      <w:r w:rsidRPr="00BE0060">
        <w:rPr>
          <w:rFonts w:ascii="Times New Roman" w:hAnsi="Times New Roman" w:cs="Times New Roman"/>
          <w:spacing w:val="-2"/>
        </w:rPr>
        <w:t xml:space="preserve"> </w:t>
      </w:r>
      <w:r w:rsidRPr="00BE0060">
        <w:rPr>
          <w:rFonts w:ascii="Times New Roman" w:hAnsi="Times New Roman" w:cs="Times New Roman"/>
          <w:spacing w:val="-1"/>
        </w:rPr>
        <w:t>finds</w:t>
      </w:r>
      <w:r w:rsidRPr="00BE0060">
        <w:rPr>
          <w:rFonts w:ascii="Times New Roman" w:hAnsi="Times New Roman" w:cs="Times New Roman"/>
        </w:rPr>
        <w:t xml:space="preserve"> a </w:t>
      </w:r>
      <w:r w:rsidRPr="00BE0060">
        <w:rPr>
          <w:rFonts w:ascii="Times New Roman" w:hAnsi="Times New Roman" w:cs="Times New Roman"/>
          <w:spacing w:val="-1"/>
        </w:rPr>
        <w:t>buyer,</w:t>
      </w:r>
      <w:r w:rsidRPr="00BE0060">
        <w:rPr>
          <w:rFonts w:ascii="Times New Roman" w:hAnsi="Times New Roman" w:cs="Times New Roman"/>
          <w:spacing w:val="-3"/>
        </w:rPr>
        <w:t xml:space="preserve"> </w:t>
      </w:r>
      <w:r w:rsidRPr="00BE0060">
        <w:rPr>
          <w:rFonts w:ascii="Times New Roman" w:hAnsi="Times New Roman" w:cs="Times New Roman"/>
          <w:spacing w:val="-1"/>
        </w:rPr>
        <w:t>you</w:t>
      </w:r>
      <w:r w:rsidRPr="00BE0060">
        <w:rPr>
          <w:rFonts w:ascii="Times New Roman" w:hAnsi="Times New Roman" w:cs="Times New Roman"/>
        </w:rPr>
        <w:t xml:space="preserve"> </w:t>
      </w:r>
      <w:r w:rsidRPr="00BE0060">
        <w:rPr>
          <w:rFonts w:ascii="Times New Roman" w:hAnsi="Times New Roman" w:cs="Times New Roman"/>
          <w:spacing w:val="-1"/>
        </w:rPr>
        <w:t>must</w:t>
      </w:r>
      <w:r w:rsidRPr="00BE0060">
        <w:rPr>
          <w:rFonts w:ascii="Times New Roman" w:hAnsi="Times New Roman" w:cs="Times New Roman"/>
          <w:spacing w:val="1"/>
        </w:rPr>
        <w:t xml:space="preserve"> </w:t>
      </w:r>
      <w:r w:rsidRPr="00BE0060">
        <w:rPr>
          <w:rFonts w:ascii="Times New Roman" w:hAnsi="Times New Roman" w:cs="Times New Roman"/>
        </w:rPr>
        <w:t>pay</w:t>
      </w:r>
      <w:r w:rsidRPr="00BE0060">
        <w:rPr>
          <w:rFonts w:ascii="Times New Roman" w:hAnsi="Times New Roman" w:cs="Times New Roman"/>
          <w:spacing w:val="-2"/>
        </w:rPr>
        <w:t xml:space="preserve"> </w:t>
      </w:r>
      <w:r w:rsidRPr="00BE0060">
        <w:rPr>
          <w:rFonts w:ascii="Times New Roman" w:hAnsi="Times New Roman" w:cs="Times New Roman"/>
        </w:rPr>
        <w:t xml:space="preserve">the </w:t>
      </w:r>
      <w:r w:rsidRPr="00BE0060">
        <w:rPr>
          <w:rFonts w:ascii="Times New Roman" w:hAnsi="Times New Roman" w:cs="Times New Roman"/>
          <w:spacing w:val="-1"/>
        </w:rPr>
        <w:t>agreed</w:t>
      </w:r>
      <w:r w:rsidRPr="00BE0060">
        <w:rPr>
          <w:rFonts w:ascii="Times New Roman" w:hAnsi="Times New Roman" w:cs="Times New Roman"/>
        </w:rPr>
        <w:t xml:space="preserve"> </w:t>
      </w:r>
      <w:r w:rsidRPr="00BE0060">
        <w:rPr>
          <w:rFonts w:ascii="Times New Roman" w:hAnsi="Times New Roman" w:cs="Times New Roman"/>
          <w:spacing w:val="-1"/>
        </w:rPr>
        <w:t>commission</w:t>
      </w:r>
      <w:r w:rsidRPr="00BE0060">
        <w:rPr>
          <w:rFonts w:ascii="Times New Roman" w:hAnsi="Times New Roman" w:cs="Times New Roman"/>
        </w:rPr>
        <w:t xml:space="preserve"> </w:t>
      </w:r>
      <w:r w:rsidRPr="00BE0060">
        <w:rPr>
          <w:rFonts w:ascii="Times New Roman" w:hAnsi="Times New Roman" w:cs="Times New Roman"/>
          <w:spacing w:val="-1"/>
        </w:rPr>
        <w:t>to</w:t>
      </w:r>
      <w:r w:rsidRPr="00BE0060">
        <w:rPr>
          <w:rFonts w:ascii="Times New Roman" w:hAnsi="Times New Roman" w:cs="Times New Roman"/>
        </w:rPr>
        <w:t xml:space="preserve"> </w:t>
      </w:r>
      <w:r w:rsidRPr="00BE0060">
        <w:rPr>
          <w:rFonts w:ascii="Times New Roman" w:hAnsi="Times New Roman" w:cs="Times New Roman"/>
          <w:spacing w:val="-1"/>
        </w:rPr>
        <w:t>the</w:t>
      </w:r>
      <w:r w:rsidRPr="00BE0060">
        <w:rPr>
          <w:rFonts w:ascii="Times New Roman" w:hAnsi="Times New Roman" w:cs="Times New Roman"/>
        </w:rPr>
        <w:t xml:space="preserve"> </w:t>
      </w:r>
      <w:r w:rsidRPr="00BE0060">
        <w:rPr>
          <w:rFonts w:ascii="Times New Roman" w:hAnsi="Times New Roman" w:cs="Times New Roman"/>
          <w:spacing w:val="-1"/>
        </w:rPr>
        <w:t>present</w:t>
      </w:r>
      <w:r w:rsidRPr="00BE0060">
        <w:rPr>
          <w:rFonts w:ascii="Times New Roman" w:hAnsi="Times New Roman" w:cs="Times New Roman"/>
          <w:spacing w:val="1"/>
        </w:rPr>
        <w:t xml:space="preserve"> </w:t>
      </w:r>
      <w:r w:rsidRPr="00BE0060">
        <w:rPr>
          <w:rFonts w:ascii="Times New Roman" w:hAnsi="Times New Roman" w:cs="Times New Roman"/>
          <w:spacing w:val="-1"/>
        </w:rPr>
        <w:t>broker.</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*Seller may cancel this agreement prior to the ending date of the listing period without advance notice to the broker, and without payment of a commission or any other consideration if the property is conveyed to the mortgage insurer or the mortgage holder.</w: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noProof/>
        </w:rPr>
        <mc:AlternateContent>
          <mc:Choice Requires="wpg">
            <w:drawing>
              <wp:anchor distT="0" distB="0" distL="114300" distR="114300" simplePos="0" relativeHeight="251673600" behindDoc="1" locked="0" layoutInCell="1" allowOverlap="1" wp14:anchorId="764DA50E" wp14:editId="1BC1F8E8">
                <wp:simplePos x="0" y="0"/>
                <wp:positionH relativeFrom="page">
                  <wp:posOffset>895985</wp:posOffset>
                </wp:positionH>
                <wp:positionV relativeFrom="page">
                  <wp:posOffset>713105</wp:posOffset>
                </wp:positionV>
                <wp:extent cx="5980430" cy="1270"/>
                <wp:effectExtent l="10160" t="8255" r="10160" b="9525"/>
                <wp:wrapNone/>
                <wp:docPr id="37" name="Group 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38"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0AF73C1" id="Group 37" o:spid="_x0000_s1026" style="position:absolute;margin-left:70.55pt;margin-top:56.15pt;width:470.9pt;height:.1pt;z-index:-251642880;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g">
            <w:drawing>
              <wp:anchor distT="0" distB="0" distL="114300" distR="114300" simplePos="0" relativeHeight="251674624" behindDoc="1" locked="0" layoutInCell="1" allowOverlap="1" wp14:anchorId="7B76A8A1" wp14:editId="12302C37">
                <wp:simplePos x="0" y="0"/>
                <wp:positionH relativeFrom="page">
                  <wp:posOffset>895985</wp:posOffset>
                </wp:positionH>
                <wp:positionV relativeFrom="page">
                  <wp:posOffset>746125</wp:posOffset>
                </wp:positionV>
                <wp:extent cx="5980430" cy="1270"/>
                <wp:effectExtent l="19685" t="22225" r="19685" b="24130"/>
                <wp:wrapNone/>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40"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58C037" id="Group 39" o:spid="_x0000_s1026" style="position:absolute;margin-left:70.55pt;margin-top:58.75pt;width:470.9pt;height:.1pt;z-index:-251641856;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Ay&#10;TDPYZgMAAOcHAAAOAAAAAAAAAAAAAAAAAC4CAABkcnMvZTJvRG9jLnhtbFBLAQItABQABgAIAAAA&#10;IQD+YpRz4QAAAAwBAAAPAAAAAAAAAAAAAAAAAMAFAABkcnMvZG93bnJldi54bWxQSwUGAAAAAAQA&#10;BADzAAAAzgY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" path="m,l9418,e" filled="f" strokecolor="#612322" strokeweight="1.0934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s">
            <w:drawing>
              <wp:anchor distT="0" distB="0" distL="114300" distR="114300" simplePos="0" relativeHeight="251675648" behindDoc="1" locked="0" layoutInCell="1" allowOverlap="1" wp14:anchorId="5D1CFA0B" wp14:editId="3BB15D73">
                <wp:simplePos x="0" y="0"/>
                <wp:positionH relativeFrom="page">
                  <wp:posOffset>5688330</wp:posOffset>
                </wp:positionH>
                <wp:positionV relativeFrom="page">
                  <wp:posOffset>473710</wp:posOffset>
                </wp:positionV>
                <wp:extent cx="1180465" cy="228600"/>
                <wp:effectExtent l="1905" t="0" r="0" b="2540"/>
                <wp:wrapNone/>
                <wp:docPr id="41"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1CFA0B" id="Text Box 41" o:spid="_x0000_s1030" type="#_x0000_t202" style="position:absolute;left:0;text-align:left;margin-left:447.9pt;margin-top:37.3pt;width:92.95pt;height:18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n2eTsgIAALI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HyfZ5OyAgAAsgUA&#10;AA4AAAAAAAAAAAAAAAAALgIAAGRycy9lMm9Eb2MueG1sUEsBAi0AFAAGAAgAAAAhAKcLVzHgAAAA&#10;CwEAAA8AAAAAAAAAAAAAAAAADAUAAGRycy9kb3ducmV2LnhtbFBLBQYAAAAABAAEAPMAAAAZBgAA&#10;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r w:rsidRPr="00BE0060">
        <w:rPr>
          <w:rFonts w:ascii="Times New Roman" w:hAnsi="Times New Roman" w:cs="Times New Roman"/>
          <w:noProof/>
        </w:rPr>
        <mc:AlternateContent>
          <mc:Choice Requires="wpg">
            <w:drawing>
              <wp:anchor distT="0" distB="0" distL="114300" distR="114300" simplePos="0" relativeHeight="251676672" behindDoc="1" locked="0" layoutInCell="1" allowOverlap="1" wp14:anchorId="1E5ADC5F" wp14:editId="1EC4E8F4">
                <wp:simplePos x="0" y="0"/>
                <wp:positionH relativeFrom="page">
                  <wp:posOffset>895985</wp:posOffset>
                </wp:positionH>
                <wp:positionV relativeFrom="page">
                  <wp:posOffset>713105</wp:posOffset>
                </wp:positionV>
                <wp:extent cx="5980430" cy="1270"/>
                <wp:effectExtent l="10160" t="8255" r="10160" b="9525"/>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43"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CF2FF6" id="Group 42" o:spid="_x0000_s1026" style="position:absolute;margin-left:70.55pt;margin-top:56.15pt;width:470.9pt;height:.1pt;z-index:-251639808;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g">
            <w:drawing>
              <wp:anchor distT="0" distB="0" distL="114300" distR="114300" simplePos="0" relativeHeight="251677696" behindDoc="1" locked="0" layoutInCell="1" allowOverlap="1" wp14:anchorId="03299436" wp14:editId="6D279E9A">
                <wp:simplePos x="0" y="0"/>
                <wp:positionH relativeFrom="page">
                  <wp:posOffset>895985</wp:posOffset>
                </wp:positionH>
                <wp:positionV relativeFrom="page">
                  <wp:posOffset>746125</wp:posOffset>
                </wp:positionV>
                <wp:extent cx="5980430" cy="1270"/>
                <wp:effectExtent l="19685" t="22225" r="19685" b="24130"/>
                <wp:wrapNone/>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45"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A63DE4" id="Group 44" o:spid="_x0000_s1026" style="position:absolute;margin-left:70.55pt;margin-top:58.75pt;width:470.9pt;height:.1pt;z-index:-251638784;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28VHZg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s">
            <w:drawing>
              <wp:anchor distT="0" distB="0" distL="114300" distR="114300" simplePos="0" relativeHeight="251678720" behindDoc="1" locked="0" layoutInCell="1" allowOverlap="1" wp14:anchorId="23FC62A0" wp14:editId="24605517">
                <wp:simplePos x="0" y="0"/>
                <wp:positionH relativeFrom="page">
                  <wp:posOffset>5688330</wp:posOffset>
                </wp:positionH>
                <wp:positionV relativeFrom="page">
                  <wp:posOffset>473710</wp:posOffset>
                </wp:positionV>
                <wp:extent cx="1180465" cy="228600"/>
                <wp:effectExtent l="1905" t="0" r="0" b="2540"/>
                <wp:wrapNone/>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FC62A0" id="Text Box 46" o:spid="_x0000_s1031" type="#_x0000_t202" style="position:absolute;left:0;text-align:left;margin-left:447.9pt;margin-top:37.3pt;width:92.95pt;height:18pt;z-index:-2516377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r w:rsidRPr="00BE0060">
        <w:rPr>
          <w:rFonts w:ascii="Times New Roman" w:hAnsi="Times New Roman" w:cs="Times New Roman"/>
          <w:noProof/>
        </w:rPr>
        <mc:AlternateContent>
          <mc:Choice Requires="wpg">
            <w:drawing>
              <wp:anchor distT="0" distB="0" distL="114300" distR="114300" simplePos="0" relativeHeight="251680768" behindDoc="1" locked="0" layoutInCell="1" allowOverlap="1" wp14:anchorId="36E02FC2" wp14:editId="5194EA56">
                <wp:simplePos x="0" y="0"/>
                <wp:positionH relativeFrom="page">
                  <wp:posOffset>895985</wp:posOffset>
                </wp:positionH>
                <wp:positionV relativeFrom="page">
                  <wp:posOffset>713105</wp:posOffset>
                </wp:positionV>
                <wp:extent cx="5980430" cy="1270"/>
                <wp:effectExtent l="10160" t="8255" r="10160" b="9525"/>
                <wp:wrapNone/>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48"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24C60" id="Group 47" o:spid="_x0000_s1026" style="position:absolute;margin-left:70.55pt;margin-top:56.15pt;width:470.9pt;height:.1pt;z-index:-251635712;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g">
            <w:drawing>
              <wp:anchor distT="0" distB="0" distL="114300" distR="114300" simplePos="0" relativeHeight="251681792" behindDoc="1" locked="0" layoutInCell="1" allowOverlap="1" wp14:anchorId="58EEBC4F" wp14:editId="59BAFF16">
                <wp:simplePos x="0" y="0"/>
                <wp:positionH relativeFrom="page">
                  <wp:posOffset>895985</wp:posOffset>
                </wp:positionH>
                <wp:positionV relativeFrom="page">
                  <wp:posOffset>746125</wp:posOffset>
                </wp:positionV>
                <wp:extent cx="5980430" cy="1270"/>
                <wp:effectExtent l="19685" t="22225" r="19685" b="24130"/>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0"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C3620B" id="Group 49" o:spid="_x0000_s1026" style="position:absolute;margin-left:70.55pt;margin-top:58.75pt;width:470.9pt;height:.1pt;z-index:-251634688;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PceZw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" path="m,l9418,e" filled="f" strokecolor="#612322" strokeweight="1.0934mm">
                  <v:path arrowok="t" o:connecttype="custom" o:connectlocs="0,0;9418,0" o:connectangles="0,0"/>
                </v:shape>
                <w10:wrap anchorx="page" anchory="page"/>
              </v:group>
            </w:pict>
          </mc:Fallback>
        </mc:AlternateContent>
      </w:r>
      <w:r w:rsidRPr="00BE0060">
        <w:rPr>
          <w:rFonts w:ascii="Times New Roman" w:hAnsi="Times New Roman" w:cs="Times New Roman"/>
          <w:noProof/>
        </w:rPr>
        <mc:AlternateContent>
          <mc:Choice Requires="wps">
            <w:drawing>
              <wp:anchor distT="0" distB="0" distL="114300" distR="114300" simplePos="0" relativeHeight="251682816" behindDoc="1" locked="0" layoutInCell="1" allowOverlap="1" wp14:anchorId="75D8C768" wp14:editId="1866C783">
                <wp:simplePos x="0" y="0"/>
                <wp:positionH relativeFrom="page">
                  <wp:posOffset>5688330</wp:posOffset>
                </wp:positionH>
                <wp:positionV relativeFrom="page">
                  <wp:posOffset>473710</wp:posOffset>
                </wp:positionV>
                <wp:extent cx="1180465" cy="415290"/>
                <wp:effectExtent l="0" t="0" r="635" b="3810"/>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4152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D8C768" id="Text Box 51" o:spid="_x0000_s1032" type="#_x0000_t202" style="position:absolute;left:0;text-align:left;margin-left:447.9pt;margin-top:37.3pt;width:92.95pt;height:32.7pt;z-index:-2516336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" filled="f" stroked="f">
                <v:textbox inset="0,0,0,0">
                  <w:txbxContent>
                    <w:p w:rsidR="00930AE8" w:rsidRDefault="00930AE8" w:rsidP="00BE0060">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This listing Agreement shall remain in effect until the property is sold, the listing term expires or upon the written agreement to terminate the listing by both the Seller(s) and the Principal Broker (Licensed Real Estate Broker named herein).</w:t>
      </w:r>
    </w:p>
    <w:p w:rsidR="00BE0060" w:rsidRPr="00BE0060" w:rsidRDefault="00BE0060" w:rsidP="000B56AD">
      <w:pPr>
        <w:pStyle w:val="NoSpacing"/>
        <w:jc w:val="both"/>
        <w:rPr>
          <w:rFonts w:ascii="Times New Roman" w:hAnsi="Times New Roman" w:cs="Times New Roman"/>
        </w:rPr>
      </w:pPr>
    </w:p>
    <w:p w:rsidR="00BE0060" w:rsidRPr="00BE0060" w:rsidRDefault="00BE0060" w:rsidP="000B56AD">
      <w:pPr>
        <w:pStyle w:val="NoSpacing"/>
        <w:jc w:val="both"/>
        <w:rPr>
          <w:rFonts w:ascii="Times New Roman" w:hAnsi="Times New Roman" w:cs="Times New Roman"/>
        </w:rPr>
      </w:pPr>
      <w:r w:rsidRPr="00BE0060">
        <w:rPr>
          <w:rFonts w:ascii="Times New Roman" w:hAnsi="Times New Roman" w:cs="Times New Roman"/>
        </w:rPr>
        <w:t>I/We understand the above explanations and all terms of this Agreement.</w:t>
      </w:r>
    </w:p>
    <w:p w:rsidR="00BE0060" w:rsidRPr="00BE0060" w:rsidRDefault="00BE0060" w:rsidP="000B56AD">
      <w:pPr>
        <w:pStyle w:val="NoSpacing"/>
        <w:jc w:val="both"/>
        <w:rPr>
          <w:rFonts w:ascii="Times New Roman" w:hAnsi="Times New Roman" w:cs="Times New Roman"/>
        </w:rPr>
      </w:pPr>
    </w:p>
    <w:p w:rsidR="00BE0060" w:rsidRPr="00BE0060" w:rsidRDefault="00BE0060" w:rsidP="00BE0060">
      <w:pPr>
        <w:pStyle w:val="NoSpacing"/>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30"/>
        <w:gridCol w:w="655"/>
        <w:gridCol w:w="4375"/>
      </w:tblGrid>
      <w:tr w:rsidR="00BE0060" w:rsidRPr="00BE0060" w:rsidTr="00BE0060">
        <w:tc>
          <w:tcPr>
            <w:tcW w:w="4330" w:type="dxa"/>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t>SELLER:</w:t>
            </w: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t>PRINCIPAL BROKER:</w:t>
            </w: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Borders>
              <w:bottom w:val="single" w:sz="4" w:space="0" w:color="auto"/>
            </w:tcBorders>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Borders>
              <w:bottom w:val="single" w:sz="4" w:space="0" w:color="auto"/>
            </w:tcBorders>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Borders>
              <w:top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fldChar w:fldCharType="begin">
                <w:ffData>
                  <w:name w:val="Text28"/>
                  <w:enabled/>
                  <w:calcOnExit w:val="0"/>
                  <w:textInput/>
                </w:ffData>
              </w:fldChar>
            </w:r>
            <w:bookmarkStart w:id="99" w:name="Text28"/>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00BE109B" w:rsidRPr="00BE109B">
              <w:rPr>
                <w:noProof/>
              </w:rPr>
              <w:t>[SELLER1NAME]</w:t>
            </w:r>
            <w:r w:rsidR="00BE109B" w:rsidRPr="00BE109B">
              <w:rPr>
                <w:noProof/>
              </w:rPr>
              <w:cr/>
            </w:r>
            <w:r w:rsidRPr="00BE0060">
              <w:rPr>
                <w:rFonts w:ascii="Times New Roman" w:hAnsi="Times New Roman" w:cs="Times New Roman"/>
              </w:rPr>
              <w:fldChar w:fldCharType="end"/>
            </w:r>
            <w:bookmarkEnd w:id="99"/>
            <w:r w:rsidRPr="00BE0060">
              <w:rPr>
                <w:rFonts w:ascii="Times New Roman" w:hAnsi="Times New Roman" w:cs="Times New Roman"/>
              </w:rPr>
              <w:t xml:space="preserve">                                            Date</w:t>
            </w:r>
          </w:p>
        </w:tc>
        <w:tc>
          <w:tcPr>
            <w:tcW w:w="655" w:type="dxa"/>
          </w:tcPr>
          <w:p w:rsidR="00BE0060" w:rsidRPr="00BE0060" w:rsidRDefault="00BE0060" w:rsidP="00BE0060">
            <w:pPr>
              <w:pStyle w:val="NoSpacing"/>
              <w:rPr>
                <w:rFonts w:ascii="Times New Roman" w:hAnsi="Times New Roman" w:cs="Times New Roman"/>
              </w:rPr>
            </w:pPr>
          </w:p>
        </w:tc>
        <w:bookmarkStart w:id="100" w:name="_Hlk491336437"/>
        <w:tc>
          <w:tcPr>
            <w:tcW w:w="4375" w:type="dxa"/>
            <w:tcBorders>
              <w:top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fldChar w:fldCharType="begin">
                <w:ffData>
                  <w:name w:val="Text29"/>
                  <w:enabled/>
                  <w:calcOnExit w:val="0"/>
                  <w:textInput/>
                </w:ffData>
              </w:fldChar>
            </w:r>
            <w:bookmarkStart w:id="101" w:name="Text29"/>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rPr>
              <w:fldChar w:fldCharType="end"/>
            </w:r>
            <w:bookmarkEnd w:id="100"/>
            <w:bookmarkEnd w:id="101"/>
            <w:r w:rsidRPr="00BE0060">
              <w:rPr>
                <w:rFonts w:ascii="Times New Roman" w:hAnsi="Times New Roman" w:cs="Times New Roman"/>
              </w:rPr>
              <w:t xml:space="preserve">                                                             Date</w:t>
            </w: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Borders>
              <w:bottom w:val="single" w:sz="4" w:space="0" w:color="auto"/>
            </w:tcBorders>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Borders>
              <w:bottom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fldChar w:fldCharType="begin">
                <w:ffData>
                  <w:name w:val="Text34"/>
                  <w:enabled/>
                  <w:calcOnExit w:val="0"/>
                  <w:textInput/>
                </w:ffData>
              </w:fldChar>
            </w:r>
            <w:bookmarkStart w:id="102" w:name="Text34"/>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noProof/>
              </w:rPr>
              <w:t> </w:t>
            </w:r>
            <w:r w:rsidRPr="00BE0060">
              <w:rPr>
                <w:rFonts w:ascii="Times New Roman" w:hAnsi="Times New Roman" w:cs="Times New Roman"/>
              </w:rPr>
              <w:fldChar w:fldCharType="end"/>
            </w:r>
            <w:bookmarkEnd w:id="102"/>
          </w:p>
        </w:tc>
      </w:tr>
      <w:tr w:rsidR="00BE0060" w:rsidRPr="00BE0060" w:rsidTr="00BE0060">
        <w:tc>
          <w:tcPr>
            <w:tcW w:w="4330" w:type="dxa"/>
            <w:tcBorders>
              <w:top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fldChar w:fldCharType="begin">
                <w:ffData>
                  <w:name w:val="Text30"/>
                  <w:enabled/>
                  <w:calcOnExit w:val="0"/>
                  <w:textInput/>
                </w:ffData>
              </w:fldChar>
            </w:r>
            <w:bookmarkStart w:id="103" w:name="Text30"/>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00BE109B" w:rsidRPr="00BE109B">
              <w:rPr>
                <w:noProof/>
              </w:rPr>
              <w:t>[SELLER2NAME]</w:t>
            </w:r>
            <w:r w:rsidRPr="00BE0060">
              <w:rPr>
                <w:rFonts w:ascii="Times New Roman" w:hAnsi="Times New Roman" w:cs="Times New Roman"/>
              </w:rPr>
              <w:fldChar w:fldCharType="end"/>
            </w:r>
            <w:bookmarkEnd w:id="103"/>
            <w:r w:rsidR="00BE109B">
              <w:rPr>
                <w:rFonts w:ascii="Times New Roman" w:hAnsi="Times New Roman" w:cs="Times New Roman"/>
              </w:rPr>
              <w:t xml:space="preserve">                                             </w:t>
            </w:r>
            <w:r w:rsidRPr="00BE0060">
              <w:rPr>
                <w:rFonts w:ascii="Times New Roman" w:hAnsi="Times New Roman" w:cs="Times New Roman"/>
              </w:rPr>
              <w:t>Date</w:t>
            </w:r>
          </w:p>
        </w:tc>
        <w:tc>
          <w:tcPr>
            <w:tcW w:w="655" w:type="dxa"/>
          </w:tcPr>
          <w:p w:rsidR="00BE0060" w:rsidRPr="00BE0060" w:rsidRDefault="00BE0060" w:rsidP="00BE0060">
            <w:pPr>
              <w:pStyle w:val="NoSpacing"/>
              <w:rPr>
                <w:rFonts w:ascii="Times New Roman" w:hAnsi="Times New Roman" w:cs="Times New Roman"/>
              </w:rPr>
            </w:pPr>
          </w:p>
        </w:tc>
        <w:tc>
          <w:tcPr>
            <w:tcW w:w="4375" w:type="dxa"/>
            <w:tcBorders>
              <w:top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t>Principle Broker</w:t>
            </w: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c>
          <w:tcPr>
            <w:tcW w:w="4330" w:type="dxa"/>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c>
          <w:tcPr>
            <w:tcW w:w="4375" w:type="dxa"/>
          </w:tcPr>
          <w:p w:rsidR="00BE0060" w:rsidRPr="00BE0060" w:rsidRDefault="00BE0060" w:rsidP="00BE0060">
            <w:pPr>
              <w:pStyle w:val="NoSpacing"/>
              <w:rPr>
                <w:rFonts w:ascii="Times New Roman" w:hAnsi="Times New Roman" w:cs="Times New Roman"/>
              </w:rPr>
            </w:pPr>
          </w:p>
        </w:tc>
      </w:tr>
      <w:tr w:rsidR="00BE0060" w:rsidRPr="00BE0060" w:rsidTr="00BE0060">
        <w:trPr>
          <w:gridAfter w:val="1"/>
          <w:wAfter w:w="4375" w:type="dxa"/>
        </w:trPr>
        <w:tc>
          <w:tcPr>
            <w:tcW w:w="4330" w:type="dxa"/>
            <w:tcBorders>
              <w:bottom w:val="single" w:sz="4" w:space="0" w:color="auto"/>
            </w:tcBorders>
          </w:tcPr>
          <w:p w:rsidR="00BE0060" w:rsidRPr="00BE0060" w:rsidRDefault="00BE0060" w:rsidP="00BE0060">
            <w:pPr>
              <w:pStyle w:val="NoSpacing"/>
              <w:rPr>
                <w:rFonts w:ascii="Times New Roman" w:hAnsi="Times New Roman" w:cs="Times New Roman"/>
              </w:rPr>
            </w:pPr>
          </w:p>
        </w:tc>
        <w:tc>
          <w:tcPr>
            <w:tcW w:w="655" w:type="dxa"/>
          </w:tcPr>
          <w:p w:rsidR="00BE0060" w:rsidRPr="00BE0060" w:rsidRDefault="00BE0060" w:rsidP="00BE0060">
            <w:pPr>
              <w:pStyle w:val="NoSpacing"/>
              <w:rPr>
                <w:rFonts w:ascii="Times New Roman" w:hAnsi="Times New Roman" w:cs="Times New Roman"/>
              </w:rPr>
            </w:pPr>
          </w:p>
        </w:tc>
      </w:tr>
      <w:tr w:rsidR="00BE0060" w:rsidRPr="00BE0060" w:rsidTr="00BE0060">
        <w:trPr>
          <w:gridAfter w:val="1"/>
          <w:wAfter w:w="4375" w:type="dxa"/>
        </w:trPr>
        <w:tc>
          <w:tcPr>
            <w:tcW w:w="4330" w:type="dxa"/>
            <w:tcBorders>
              <w:top w:val="single" w:sz="4" w:space="0" w:color="auto"/>
            </w:tcBorders>
          </w:tcPr>
          <w:p w:rsidR="00BE0060" w:rsidRPr="00BE0060" w:rsidRDefault="00BE0060" w:rsidP="00BE0060">
            <w:pPr>
              <w:pStyle w:val="NoSpacing"/>
              <w:rPr>
                <w:rFonts w:ascii="Times New Roman" w:hAnsi="Times New Roman" w:cs="Times New Roman"/>
              </w:rPr>
            </w:pPr>
            <w:r w:rsidRPr="00BE0060">
              <w:rPr>
                <w:rFonts w:ascii="Times New Roman" w:hAnsi="Times New Roman" w:cs="Times New Roman"/>
              </w:rPr>
              <w:fldChar w:fldCharType="begin">
                <w:ffData>
                  <w:name w:val="Text32"/>
                  <w:enabled/>
                  <w:calcOnExit w:val="0"/>
                  <w:textInput/>
                </w:ffData>
              </w:fldChar>
            </w:r>
            <w:bookmarkStart w:id="104" w:name="Text32"/>
            <w:r w:rsidRPr="00BE0060">
              <w:rPr>
                <w:rFonts w:ascii="Times New Roman" w:hAnsi="Times New Roman" w:cs="Times New Roman"/>
              </w:rPr>
              <w:instrText xml:space="preserve"> FORMTEXT </w:instrText>
            </w:r>
            <w:r w:rsidRPr="00BE0060">
              <w:rPr>
                <w:rFonts w:ascii="Times New Roman" w:hAnsi="Times New Roman" w:cs="Times New Roman"/>
              </w:rPr>
            </w:r>
            <w:r w:rsidRPr="00BE0060">
              <w:rPr>
                <w:rFonts w:ascii="Times New Roman" w:hAnsi="Times New Roman" w:cs="Times New Roman"/>
              </w:rPr>
              <w:fldChar w:fldCharType="separate"/>
            </w:r>
            <w:r w:rsidR="00BE109B" w:rsidRPr="00BE109B">
              <w:rPr>
                <w:noProof/>
              </w:rPr>
              <w:t>[SELLER3NAME]</w:t>
            </w:r>
            <w:r w:rsidRPr="00BE0060">
              <w:rPr>
                <w:rFonts w:ascii="Times New Roman" w:hAnsi="Times New Roman" w:cs="Times New Roman"/>
              </w:rPr>
              <w:fldChar w:fldCharType="end"/>
            </w:r>
            <w:bookmarkEnd w:id="104"/>
            <w:r w:rsidRPr="00BE0060">
              <w:rPr>
                <w:rFonts w:ascii="Times New Roman" w:hAnsi="Times New Roman" w:cs="Times New Roman"/>
              </w:rPr>
              <w:t xml:space="preserve">                             </w:t>
            </w:r>
            <w:r w:rsidR="00BE109B">
              <w:rPr>
                <w:rFonts w:ascii="Times New Roman" w:hAnsi="Times New Roman" w:cs="Times New Roman"/>
              </w:rPr>
              <w:t xml:space="preserve">                </w:t>
            </w:r>
            <w:r w:rsidRPr="00BE0060">
              <w:rPr>
                <w:rFonts w:ascii="Times New Roman" w:hAnsi="Times New Roman" w:cs="Times New Roman"/>
              </w:rPr>
              <w:t>Date</w:t>
            </w:r>
          </w:p>
        </w:tc>
        <w:tc>
          <w:tcPr>
            <w:tcW w:w="655" w:type="dxa"/>
          </w:tcPr>
          <w:p w:rsidR="00BE0060" w:rsidRPr="00BE0060" w:rsidRDefault="00BE0060" w:rsidP="00BE0060">
            <w:pPr>
              <w:pStyle w:val="NoSpacing"/>
              <w:rPr>
                <w:rFonts w:ascii="Times New Roman" w:hAnsi="Times New Roman" w:cs="Times New Roman"/>
              </w:rPr>
            </w:pPr>
          </w:p>
        </w:tc>
      </w:tr>
    </w:tbl>
    <w:p w:rsidR="00BE0060" w:rsidRPr="00BE0060" w:rsidRDefault="00BE0060" w:rsidP="00BE0060">
      <w:pPr>
        <w:pStyle w:val="NoSpacing"/>
        <w:rPr>
          <w:rFonts w:ascii="Times New Roman" w:hAnsi="Times New Roman" w:cs="Times New Roman"/>
        </w:rPr>
      </w:pPr>
    </w:p>
    <w:p w:rsidR="000B56AD" w:rsidRDefault="00BE0060" w:rsidP="000B56AD">
      <w:pPr>
        <w:pStyle w:val="NoSpacing"/>
        <w:jc w:val="both"/>
        <w:rPr>
          <w:rFonts w:ascii="Times New Roman" w:hAnsi="Times New Roman" w:cs="Times New Roman"/>
        </w:rPr>
      </w:pPr>
      <w:r w:rsidRPr="00BE0060">
        <w:rPr>
          <w:rFonts w:ascii="Times New Roman" w:hAnsi="Times New Roman" w:cs="Times New Roman"/>
        </w:rPr>
        <w:t>This form is supplied to NY State MLS participant members as a courtesy of the NY State MLS. However, nothing herein shall be construed as making NY State MLS an agent of the Seller, as NY State MLS acts solely as a distributor of this information.</w:t>
      </w:r>
    </w:p>
    <w:p w:rsidR="000B56AD" w:rsidRPr="000B56AD" w:rsidRDefault="000B56AD" w:rsidP="000B56AD">
      <w:pPr>
        <w:pStyle w:val="NoSpacing"/>
        <w:jc w:val="both"/>
        <w:rPr>
          <w:rFonts w:ascii="Times New Roman" w:hAnsi="Times New Roman" w:cs="Times New Roman"/>
          <w:sz w:val="18"/>
          <w:szCs w:val="18"/>
        </w:rPr>
      </w:pPr>
    </w:p>
    <w:p w:rsidR="000B56AD" w:rsidRPr="000B56AD" w:rsidRDefault="000B56AD" w:rsidP="000B56AD">
      <w:pPr>
        <w:pStyle w:val="NoSpacing"/>
        <w:jc w:val="both"/>
        <w:rPr>
          <w:rFonts w:ascii="Times New Roman" w:hAnsi="Times New Roman" w:cs="Times New Roman"/>
          <w:sz w:val="18"/>
          <w:szCs w:val="18"/>
        </w:rPr>
        <w:sectPr w:rsidR="000B56AD" w:rsidRPr="000B56AD" w:rsidSect="00BE0060">
          <w:pgSz w:w="12240" w:h="20160" w:code="5"/>
          <w:pgMar w:top="720" w:right="1440" w:bottom="720" w:left="1440" w:header="720" w:footer="720" w:gutter="0"/>
          <w:cols w:space="720"/>
          <w:docGrid w:linePitch="360"/>
        </w:sectPr>
      </w:pPr>
    </w:p>
    <w:p w:rsidR="000B56AD" w:rsidRPr="000B56AD" w:rsidRDefault="000B56AD" w:rsidP="000B56AD">
      <w:pPr>
        <w:pStyle w:val="NoSpacing"/>
        <w:jc w:val="both"/>
        <w:rPr>
          <w:rFonts w:ascii="Times New Roman" w:hAnsi="Times New Roman" w:cs="Times New Roman"/>
        </w:rPr>
      </w:pPr>
    </w:p>
    <w:p w:rsidR="000B56AD" w:rsidRDefault="000B56AD" w:rsidP="000B56AD">
      <w:pPr>
        <w:spacing w:line="14" w:lineRule="auto"/>
        <w:jc w:val="both"/>
        <w:rPr>
          <w:rFonts w:ascii="Times New Roman" w:hAnsi="Times New Roman" w:cs="Times New Roman"/>
          <w:sz w:val="20"/>
          <w:szCs w:val="20"/>
        </w:rPr>
      </w:pPr>
    </w:p>
    <w:p w:rsidR="000B56AD" w:rsidRPr="002A6BEA" w:rsidRDefault="000B56AD" w:rsidP="000B56AD">
      <w:pPr>
        <w:spacing w:line="14" w:lineRule="auto"/>
        <w:jc w:val="both"/>
        <w:rPr>
          <w:rFonts w:ascii="Times New Roman" w:hAnsi="Times New Roman" w:cs="Times New Roman"/>
          <w:sz w:val="20"/>
          <w:szCs w:val="20"/>
        </w:rPr>
      </w:pPr>
      <w:r w:rsidRPr="002A6BEA">
        <w:rPr>
          <w:rFonts w:ascii="Times New Roman" w:hAnsi="Times New Roman" w:cs="Times New Roman"/>
          <w:noProof/>
        </w:rPr>
        <mc:AlternateContent>
          <mc:Choice Requires="wpg">
            <w:drawing>
              <wp:anchor distT="0" distB="0" distL="114300" distR="114300" simplePos="0" relativeHeight="251684864" behindDoc="1" locked="0" layoutInCell="1" allowOverlap="1" wp14:anchorId="4521981A" wp14:editId="34D4F3EA">
                <wp:simplePos x="0" y="0"/>
                <wp:positionH relativeFrom="page">
                  <wp:posOffset>895985</wp:posOffset>
                </wp:positionH>
                <wp:positionV relativeFrom="page">
                  <wp:posOffset>713105</wp:posOffset>
                </wp:positionV>
                <wp:extent cx="5980430" cy="1270"/>
                <wp:effectExtent l="10160" t="8255" r="10160" b="9525"/>
                <wp:wrapNone/>
                <wp:docPr id="52" name="Group 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3" name="Freeform 3"/>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B22154" id="Group 52" o:spid="_x0000_s1026" style="position:absolute;margin-left:70.55pt;margin-top:56.15pt;width:470.9pt;height:.1pt;z-index:-251631616;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DD&#10;PnF2ZgMAAOcHAAAOAAAAAAAAAAAAAAAAAC4CAABkcnMvZTJvRG9jLnhtbFBLAQItABQABgAIAAAA&#10;IQCSl6YY4QAAAAwBAAAPAAAAAAAAAAAAAAAAAMAFAABkcnMvZG93bnJldi54bWxQSwUGAAAAAAQA&#10;BADzAAAAzgYAAAAA&#10;">
                <v:shape id="Freeform 3"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" path="m,l9418,e" filled="f" strokecolor="#612322" strokeweight=".28911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g">
            <w:drawing>
              <wp:anchor distT="0" distB="0" distL="114300" distR="114300" simplePos="0" relativeHeight="251685888" behindDoc="1" locked="0" layoutInCell="1" allowOverlap="1" wp14:anchorId="689E2302" wp14:editId="15B1FD1D">
                <wp:simplePos x="0" y="0"/>
                <wp:positionH relativeFrom="page">
                  <wp:posOffset>895985</wp:posOffset>
                </wp:positionH>
                <wp:positionV relativeFrom="page">
                  <wp:posOffset>746125</wp:posOffset>
                </wp:positionV>
                <wp:extent cx="5980430" cy="1270"/>
                <wp:effectExtent l="19685" t="22225" r="19685" b="2413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55" name="Freeform 5"/>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740BFB" id="Group 54" o:spid="_x0000_s1026" style="position:absolute;margin-left:70.55pt;margin-top:58.75pt;width:470.9pt;height:.1pt;z-index:-251630592;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">
                <v:shape id="Freeform 5"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" path="m,l9418,e" filled="f" strokecolor="#612322" strokeweight="1.0934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s">
            <w:drawing>
              <wp:anchor distT="0" distB="0" distL="114300" distR="114300" simplePos="0" relativeHeight="251686912" behindDoc="1" locked="0" layoutInCell="1" allowOverlap="1" wp14:anchorId="6847FEE6" wp14:editId="2D0AB4B1">
                <wp:simplePos x="0" y="0"/>
                <wp:positionH relativeFrom="page">
                  <wp:posOffset>5688330</wp:posOffset>
                </wp:positionH>
                <wp:positionV relativeFrom="page">
                  <wp:posOffset>473710</wp:posOffset>
                </wp:positionV>
                <wp:extent cx="1180465" cy="228600"/>
                <wp:effectExtent l="1905" t="0" r="0" b="2540"/>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0B56AD">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47FEE6" id="Text Box 56" o:spid="_x0000_s1033" type="#_x0000_t202" style="position:absolute;left:0;text-align:left;margin-left:447.9pt;margin-top:37.3pt;width:92.95pt;height:18pt;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" filled="f" stroked="f">
                <v:textbox inset="0,0,0,0">
                  <w:txbxContent>
                    <w:p w:rsidR="00930AE8" w:rsidRDefault="00930AE8" w:rsidP="000B56AD">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r w:rsidRPr="002A6BEA">
        <w:rPr>
          <w:rFonts w:ascii="Times New Roman" w:hAnsi="Times New Roman" w:cs="Times New Roman"/>
          <w:noProof/>
        </w:rPr>
        <mc:AlternateContent>
          <mc:Choice Requires="wpg">
            <w:drawing>
              <wp:anchor distT="0" distB="0" distL="114300" distR="114300" simplePos="0" relativeHeight="251687936" behindDoc="1" locked="0" layoutInCell="1" allowOverlap="1" wp14:anchorId="0EC2BCCD" wp14:editId="5FD1B76C">
                <wp:simplePos x="0" y="0"/>
                <wp:positionH relativeFrom="page">
                  <wp:posOffset>895985</wp:posOffset>
                </wp:positionH>
                <wp:positionV relativeFrom="page">
                  <wp:posOffset>713105</wp:posOffset>
                </wp:positionV>
                <wp:extent cx="5980430" cy="1270"/>
                <wp:effectExtent l="10160" t="8255" r="10160" b="9525"/>
                <wp:wrapNone/>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23"/>
                          <a:chExt cx="9418" cy="2"/>
                        </a:xfrm>
                      </wpg:grpSpPr>
                      <wps:wsp>
                        <wps:cNvPr id="58" name="Freeform 8"/>
                        <wps:cNvSpPr>
                          <a:spLocks/>
                        </wps:cNvSpPr>
                        <wps:spPr bwMode="auto">
                          <a:xfrm>
                            <a:off x="1411" y="1123"/>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10408">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70CAF7" id="Group 57" o:spid="_x0000_s1026" style="position:absolute;margin-left:70.55pt;margin-top:56.15pt;width:470.9pt;height:.1pt;z-index:-251628544;mso-position-horizontal-relative:page;mso-position-vertical-relative:page" coordorigin="1411,11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">
                <v:shape id="Freeform 8" o:spid="_x0000_s1027" style="position:absolute;left:1411;top:11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" path="m,l9418,e" filled="f" strokecolor="#612322" strokeweight=".28911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g">
            <w:drawing>
              <wp:anchor distT="0" distB="0" distL="114300" distR="114300" simplePos="0" relativeHeight="251688960" behindDoc="1" locked="0" layoutInCell="1" allowOverlap="1" wp14:anchorId="0B7697DC" wp14:editId="5FAC7C6E">
                <wp:simplePos x="0" y="0"/>
                <wp:positionH relativeFrom="page">
                  <wp:posOffset>895985</wp:posOffset>
                </wp:positionH>
                <wp:positionV relativeFrom="page">
                  <wp:posOffset>746125</wp:posOffset>
                </wp:positionV>
                <wp:extent cx="5980430" cy="1270"/>
                <wp:effectExtent l="19685" t="22225" r="19685" b="24130"/>
                <wp:wrapNone/>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11" y="1175"/>
                          <a:chExt cx="9418" cy="2"/>
                        </a:xfrm>
                      </wpg:grpSpPr>
                      <wps:wsp>
                        <wps:cNvPr id="60" name="Freeform 10"/>
                        <wps:cNvSpPr>
                          <a:spLocks/>
                        </wps:cNvSpPr>
                        <wps:spPr bwMode="auto">
                          <a:xfrm>
                            <a:off x="1411" y="1175"/>
                            <a:ext cx="9418" cy="2"/>
                          </a:xfrm>
                          <a:custGeom>
                            <a:avLst/>
                            <a:gdLst>
                              <a:gd name="T0" fmla="+- 0 1411 1411"/>
                              <a:gd name="T1" fmla="*/ T0 w 9418"/>
                              <a:gd name="T2" fmla="+- 0 10829 1411"/>
                              <a:gd name="T3" fmla="*/ T2 w 9418"/>
                            </a:gdLst>
                            <a:ahLst/>
                            <a:cxnLst>
                              <a:cxn ang="0">
                                <a:pos x="T1" y="0"/>
                              </a:cxn>
                              <a:cxn ang="0">
                                <a:pos x="T3" y="0"/>
                              </a:cxn>
                            </a:cxnLst>
                            <a:rect l="0" t="0" r="r" b="b"/>
                            <a:pathLst>
                              <a:path w="9418">
                                <a:moveTo>
                                  <a:pt x="0" y="0"/>
                                </a:moveTo>
                                <a:lnTo>
                                  <a:pt x="9418" y="0"/>
                                </a:lnTo>
                              </a:path>
                            </a:pathLst>
                          </a:custGeom>
                          <a:noFill/>
                          <a:ln w="39364">
                            <a:solidFill>
                              <a:srgbClr val="612322"/>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4FF41B5" id="Group 59" o:spid="_x0000_s1026" style="position:absolute;margin-left:70.55pt;margin-top:58.75pt;width:470.9pt;height:.1pt;z-index:-251627520;mso-position-horizontal-relative:page;mso-position-vertical-relative:page" coordorigin="1411,1175"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">
                <v:shape id="Freeform 10" o:spid="_x0000_s1027" style="position:absolute;left:1411;top:1175;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" path="m,l9418,e" filled="f" strokecolor="#612322" strokeweight="1.0934mm">
                  <v:path arrowok="t" o:connecttype="custom" o:connectlocs="0,0;9418,0" o:connectangles="0,0"/>
                </v:shape>
                <w10:wrap anchorx="page" anchory="page"/>
              </v:group>
            </w:pict>
          </mc:Fallback>
        </mc:AlternateContent>
      </w:r>
      <w:r w:rsidRPr="002A6BEA">
        <w:rPr>
          <w:rFonts w:ascii="Times New Roman" w:hAnsi="Times New Roman" w:cs="Times New Roman"/>
          <w:noProof/>
        </w:rPr>
        <mc:AlternateContent>
          <mc:Choice Requires="wps">
            <w:drawing>
              <wp:anchor distT="0" distB="0" distL="114300" distR="114300" simplePos="0" relativeHeight="251689984" behindDoc="1" locked="0" layoutInCell="1" allowOverlap="1" wp14:anchorId="772E79EC" wp14:editId="4D085D80">
                <wp:simplePos x="0" y="0"/>
                <wp:positionH relativeFrom="page">
                  <wp:posOffset>5688330</wp:posOffset>
                </wp:positionH>
                <wp:positionV relativeFrom="page">
                  <wp:posOffset>473710</wp:posOffset>
                </wp:positionV>
                <wp:extent cx="1180465" cy="228600"/>
                <wp:effectExtent l="1905" t="0" r="0" b="2540"/>
                <wp:wrapNone/>
                <wp:docPr id="61" name="Text 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0465"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rsidP="000B56AD">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2E79EC" id="Text Box 61" o:spid="_x0000_s1034" type="#_x0000_t202" style="position:absolute;left:0;text-align:left;margin-left:447.9pt;margin-top:37.3pt;width:92.95pt;height:18pt;z-index:-2516264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" filled="f" stroked="f">
                <v:textbox inset="0,0,0,0">
                  <w:txbxContent>
                    <w:p w:rsidR="00930AE8" w:rsidRDefault="00930AE8" w:rsidP="000B56AD">
                      <w:pPr>
                        <w:spacing w:line="350" w:lineRule="exact"/>
                        <w:ind w:left="20"/>
                        <w:rPr>
                          <w:rFonts w:ascii="Cambria" w:eastAsia="Cambria" w:hAnsi="Cambria" w:cs="Cambria"/>
                          <w:sz w:val="32"/>
                          <w:szCs w:val="32"/>
                        </w:rPr>
                      </w:pPr>
                      <w:r>
                        <w:rPr>
                          <w:rFonts w:ascii="Cambria"/>
                          <w:color w:val="A6A6A6"/>
                          <w:sz w:val="32"/>
                        </w:rPr>
                        <w:t>NY</w:t>
                      </w:r>
                      <w:r>
                        <w:rPr>
                          <w:rFonts w:ascii="Cambria"/>
                          <w:color w:val="A6A6A6"/>
                          <w:spacing w:val="-10"/>
                          <w:sz w:val="32"/>
                        </w:rPr>
                        <w:t xml:space="preserve"> </w:t>
                      </w:r>
                      <w:r>
                        <w:rPr>
                          <w:rFonts w:ascii="Cambria"/>
                          <w:color w:val="A6A6A6"/>
                          <w:sz w:val="32"/>
                        </w:rPr>
                        <w:t>State</w:t>
                      </w:r>
                      <w:r>
                        <w:rPr>
                          <w:rFonts w:ascii="Cambria"/>
                          <w:color w:val="A6A6A6"/>
                          <w:spacing w:val="-6"/>
                          <w:sz w:val="32"/>
                        </w:rPr>
                        <w:t xml:space="preserve"> </w:t>
                      </w:r>
                      <w:r>
                        <w:rPr>
                          <w:rFonts w:ascii="Cambria"/>
                          <w:color w:val="A6A6A6"/>
                          <w:sz w:val="32"/>
                        </w:rPr>
                        <w:t>MLS</w:t>
                      </w:r>
                    </w:p>
                  </w:txbxContent>
                </v:textbox>
                <w10:wrap anchorx="page" anchory="page"/>
              </v:shape>
            </w:pict>
          </mc:Fallback>
        </mc:AlternateContent>
      </w:r>
    </w:p>
    <w:p w:rsidR="000B56AD" w:rsidRPr="000B56AD" w:rsidRDefault="000B56AD" w:rsidP="000B56AD">
      <w:pPr>
        <w:pStyle w:val="NoSpacing"/>
        <w:rPr>
          <w:rFonts w:ascii="Times New Roman" w:hAnsi="Times New Roman" w:cs="Times New Roman"/>
        </w:rPr>
      </w:pPr>
      <w:r w:rsidRPr="000B56AD">
        <w:rPr>
          <w:rFonts w:ascii="Times New Roman" w:hAnsi="Times New Roman" w:cs="Times New Roman"/>
        </w:rPr>
        <w:t xml:space="preserve">ADDENDUM TO EXCLUSIVE RIGHT TO SELL LISTING AGREEMENT </w:t>
      </w:r>
      <w:r w:rsidRPr="000B56AD">
        <w:rPr>
          <w:rFonts w:ascii="Times New Roman" w:hAnsi="Times New Roman" w:cs="Times New Roman"/>
        </w:rPr>
        <w:tab/>
      </w:r>
    </w:p>
    <w:p w:rsidR="000B56AD" w:rsidRPr="000B56AD" w:rsidRDefault="000B56AD" w:rsidP="000B56AD">
      <w:pPr>
        <w:pStyle w:val="NoSpacing"/>
        <w:rPr>
          <w:rFonts w:ascii="Times New Roman" w:hAnsi="Times New Roman" w:cs="Times New Roman"/>
        </w:rPr>
      </w:pPr>
      <w:r w:rsidRPr="000B56AD">
        <w:rPr>
          <w:rFonts w:ascii="Times New Roman" w:hAnsi="Times New Roman" w:cs="Times New Roman"/>
        </w:rPr>
        <w:tab/>
      </w:r>
    </w:p>
    <w:p w:rsidR="000B56AD" w:rsidRPr="000B56AD" w:rsidRDefault="000B56AD" w:rsidP="000B56AD">
      <w:pPr>
        <w:rPr>
          <w:rFonts w:ascii="Times New Roman" w:hAnsi="Times New Roman" w:cs="Times New Roman"/>
        </w:rPr>
      </w:pPr>
      <w:r w:rsidRPr="000B56AD">
        <w:rPr>
          <w:rFonts w:ascii="Times New Roman" w:hAnsi="Times New Roman" w:cs="Times New Roman"/>
        </w:rPr>
        <w:t>This is a legally binding contract, if not fully understood seek competent legal advice before signing.</w:t>
      </w:r>
    </w:p>
    <w:p w:rsidR="000B56AD" w:rsidRPr="000B56AD" w:rsidRDefault="000B56AD" w:rsidP="000B56AD">
      <w:pPr>
        <w:rPr>
          <w:rFonts w:ascii="Times New Roman" w:hAnsi="Times New Roman" w:cs="Times New Roman"/>
        </w:rPr>
      </w:pPr>
      <w:r w:rsidRPr="000B56AD">
        <w:rPr>
          <w:rFonts w:ascii="Times New Roman" w:hAnsi="Times New Roman" w:cs="Times New Roman"/>
        </w:rPr>
        <w:t>This Addendum to Exclusive Right to Sell Listing Agreement, hereinafter referred to as “</w:t>
      </w:r>
      <w:r w:rsidRPr="000B56AD">
        <w:rPr>
          <w:rFonts w:ascii="Times New Roman" w:hAnsi="Times New Roman" w:cs="Times New Roman"/>
          <w:b/>
        </w:rPr>
        <w:t>ADDENDUM</w:t>
      </w:r>
      <w:r w:rsidRPr="000B56AD">
        <w:rPr>
          <w:rFonts w:ascii="Times New Roman" w:hAnsi="Times New Roman" w:cs="Times New Roman"/>
        </w:rPr>
        <w:t>”, is between</w:t>
      </w:r>
    </w:p>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001623B3" w:rsidRPr="001623B3">
        <w:t xml:space="preserve">[SELLERNAMES] </w:t>
      </w:r>
      <w:r w:rsidRPr="000B56AD">
        <w:rPr>
          <w:rFonts w:ascii="Times New Roman" w:hAnsi="Times New Roman" w:cs="Times New Roman"/>
        </w:rPr>
        <w:fldChar w:fldCharType="end"/>
      </w:r>
    </w:p>
    <w:p w:rsidR="000B56AD" w:rsidRPr="000B56AD" w:rsidRDefault="000B56AD" w:rsidP="000B56AD">
      <w:pPr>
        <w:rPr>
          <w:rFonts w:ascii="Times New Roman" w:hAnsi="Times New Roman" w:cs="Times New Roman"/>
        </w:rPr>
      </w:pPr>
      <w:r w:rsidRPr="000B56AD">
        <w:rPr>
          <w:rFonts w:ascii="Times New Roman" w:hAnsi="Times New Roman" w:cs="Times New Roman"/>
        </w:rPr>
        <w:t>hereinafter referred to as “</w:t>
      </w:r>
      <w:r w:rsidRPr="000B56AD">
        <w:rPr>
          <w:rFonts w:ascii="Times New Roman" w:hAnsi="Times New Roman" w:cs="Times New Roman"/>
          <w:b/>
        </w:rPr>
        <w:t>SELLER(S)</w:t>
      </w:r>
      <w:r w:rsidRPr="000B56AD">
        <w:rPr>
          <w:rFonts w:ascii="Times New Roman" w:hAnsi="Times New Roman" w:cs="Times New Roman"/>
        </w:rPr>
        <w:t xml:space="preserve">”, </w:t>
      </w:r>
    </w:p>
    <w:p w:rsidR="000B56AD" w:rsidRPr="000B56AD" w:rsidRDefault="000B56AD" w:rsidP="000B56AD">
      <w:pPr>
        <w:rPr>
          <w:rFonts w:ascii="Times New Roman" w:hAnsi="Times New Roman" w:cs="Times New Roman"/>
          <w:i/>
        </w:rPr>
      </w:pPr>
      <w:r w:rsidRPr="000B56AD">
        <w:rPr>
          <w:rFonts w:ascii="Times New Roman" w:hAnsi="Times New Roman" w:cs="Times New Roman"/>
          <w:i/>
        </w:rPr>
        <w:t>And,</w:t>
      </w:r>
    </w:p>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p>
    <w:p w:rsidR="000B56AD" w:rsidRPr="000B56AD" w:rsidRDefault="000B56AD" w:rsidP="000B56AD">
      <w:pPr>
        <w:rPr>
          <w:rFonts w:ascii="Times New Roman" w:hAnsi="Times New Roman" w:cs="Times New Roman"/>
        </w:rPr>
      </w:pPr>
      <w:r w:rsidRPr="000B56AD">
        <w:rPr>
          <w:rFonts w:ascii="Times New Roman" w:hAnsi="Times New Roman" w:cs="Times New Roman"/>
        </w:rPr>
        <w:t>Licensed Real Estate Broker, hereinafter referred to as “</w:t>
      </w:r>
      <w:r w:rsidRPr="000B56AD">
        <w:rPr>
          <w:rFonts w:ascii="Times New Roman" w:hAnsi="Times New Roman" w:cs="Times New Roman"/>
          <w:b/>
        </w:rPr>
        <w:t>PRINCIPAL BROKER</w:t>
      </w:r>
      <w:r w:rsidRPr="000B56AD">
        <w:rPr>
          <w:rFonts w:ascii="Times New Roman" w:hAnsi="Times New Roman" w:cs="Times New Roman"/>
        </w:rPr>
        <w:t>”</w:t>
      </w:r>
    </w:p>
    <w:p w:rsidR="000B56AD" w:rsidRPr="000B56AD" w:rsidRDefault="000B56AD" w:rsidP="000B56AD">
      <w:pPr>
        <w:rPr>
          <w:rFonts w:ascii="Times New Roman" w:hAnsi="Times New Roman" w:cs="Times New Roman"/>
          <w:i/>
        </w:rPr>
      </w:pPr>
      <w:r w:rsidRPr="000B56AD">
        <w:rPr>
          <w:rFonts w:ascii="Times New Roman" w:hAnsi="Times New Roman" w:cs="Times New Roman"/>
          <w:i/>
        </w:rPr>
        <w:t>For the Property located at</w:t>
      </w:r>
    </w:p>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001623B3" w:rsidRPr="001623B3">
        <w:t>[PROPERTYADDRESS]</w:t>
      </w:r>
      <w:r w:rsidRPr="000B56AD">
        <w:rPr>
          <w:rFonts w:ascii="Times New Roman" w:hAnsi="Times New Roman" w:cs="Times New Roman"/>
        </w:rPr>
        <w:fldChar w:fldCharType="end"/>
      </w:r>
    </w:p>
    <w:p w:rsidR="000B56AD" w:rsidRPr="000B56AD" w:rsidRDefault="000B56AD" w:rsidP="000B56AD">
      <w:pPr>
        <w:rPr>
          <w:rFonts w:ascii="Times New Roman" w:hAnsi="Times New Roman" w:cs="Times New Roman"/>
        </w:rPr>
      </w:pPr>
      <w:r w:rsidRPr="000B56AD">
        <w:rPr>
          <w:rFonts w:ascii="Times New Roman" w:hAnsi="Times New Roman" w:cs="Times New Roman"/>
        </w:rPr>
        <w:t>hereinafter referred to as “</w:t>
      </w:r>
      <w:r w:rsidRPr="000B56AD">
        <w:rPr>
          <w:rFonts w:ascii="Times New Roman" w:hAnsi="Times New Roman" w:cs="Times New Roman"/>
          <w:b/>
        </w:rPr>
        <w:t>PROPERTY</w:t>
      </w:r>
      <w:r w:rsidRPr="000B56AD">
        <w:rPr>
          <w:rFonts w:ascii="Times New Roman" w:hAnsi="Times New Roman" w:cs="Times New Roman"/>
        </w:rPr>
        <w:t>”</w:t>
      </w:r>
    </w:p>
    <w:p w:rsidR="000B56AD" w:rsidRPr="000B56AD" w:rsidRDefault="000B56AD" w:rsidP="000B56AD">
      <w:pPr>
        <w:rPr>
          <w:rFonts w:ascii="Times New Roman" w:hAnsi="Times New Roman" w:cs="Times New Roman"/>
          <w:i/>
        </w:rPr>
      </w:pPr>
      <w:r w:rsidRPr="000B56AD">
        <w:rPr>
          <w:rFonts w:ascii="Times New Roman" w:hAnsi="Times New Roman" w:cs="Times New Roman"/>
          <w:i/>
        </w:rPr>
        <w:t>For NYSTATEMLS MLS Number</w:t>
      </w:r>
    </w:p>
    <w:bookmarkStart w:id="105" w:name="_Hlk491684232"/>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bookmarkEnd w:id="105"/>
    </w:p>
    <w:p w:rsidR="000B56AD" w:rsidRPr="000B56AD" w:rsidRDefault="000B56AD" w:rsidP="000B56AD">
      <w:pPr>
        <w:rPr>
          <w:rFonts w:ascii="Times New Roman" w:hAnsi="Times New Roman" w:cs="Times New Roman"/>
        </w:rPr>
      </w:pPr>
      <w:r w:rsidRPr="000B56AD">
        <w:rPr>
          <w:rFonts w:ascii="Times New Roman" w:hAnsi="Times New Roman" w:cs="Times New Roman"/>
        </w:rPr>
        <w:t>hereinafter referred to as “</w:t>
      </w:r>
      <w:r w:rsidRPr="000B56AD">
        <w:rPr>
          <w:rFonts w:ascii="Times New Roman" w:hAnsi="Times New Roman" w:cs="Times New Roman"/>
          <w:b/>
        </w:rPr>
        <w:t>MLS #</w:t>
      </w:r>
      <w:r w:rsidRPr="000B56AD">
        <w:rPr>
          <w:rFonts w:ascii="Times New Roman" w:hAnsi="Times New Roman" w:cs="Times New Roman"/>
        </w:rPr>
        <w:t>”</w:t>
      </w:r>
    </w:p>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p>
    <w:p w:rsidR="000B56AD" w:rsidRPr="000B56AD" w:rsidRDefault="000B56AD" w:rsidP="000B56AD">
      <w:pPr>
        <w:rPr>
          <w:rFonts w:ascii="Times New Roman" w:hAnsi="Times New Roman" w:cs="Times New Roman"/>
        </w:rPr>
      </w:pPr>
      <w:r w:rsidRPr="000B56AD">
        <w:rPr>
          <w:rFonts w:ascii="Times New Roman" w:hAnsi="Times New Roman" w:cs="Times New Roman"/>
        </w:rPr>
        <w:t xml:space="preserve">It is agreed, that the following changes are to be made in the original Exclusive Right to Sell Listing Agreement dated </w:t>
      </w:r>
      <w:r w:rsidRPr="000B56AD">
        <w:rPr>
          <w:rFonts w:ascii="Times New Roman" w:hAnsi="Times New Roman" w:cs="Times New Roman"/>
        </w:rPr>
        <w:fldChar w:fldCharType="begin">
          <w:ffData>
            <w:name w:val="Text35"/>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r w:rsidRPr="000B56AD">
        <w:rPr>
          <w:rFonts w:ascii="Times New Roman" w:hAnsi="Times New Roman" w:cs="Times New Roman"/>
        </w:rPr>
        <w:t>, 201</w:t>
      </w:r>
      <w:r w:rsidRPr="000B56AD">
        <w:rPr>
          <w:rFonts w:ascii="Times New Roman" w:hAnsi="Times New Roman" w:cs="Times New Roman"/>
        </w:rPr>
        <w:fldChar w:fldCharType="begin">
          <w:ffData>
            <w:name w:val="Text36"/>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r w:rsidRPr="000B56AD">
        <w:rPr>
          <w:rFonts w:ascii="Times New Roman" w:hAnsi="Times New Roman" w:cs="Times New Roman"/>
        </w:rPr>
        <w:t xml:space="preserve"> concerning the above-mentioned property.</w:t>
      </w:r>
    </w:p>
    <w:p w:rsidR="000B56AD" w:rsidRPr="000B56AD" w:rsidRDefault="000B56AD" w:rsidP="000B56AD">
      <w:pPr>
        <w:rPr>
          <w:rFonts w:ascii="Times New Roman" w:hAnsi="Times New Roman" w:cs="Times New Roman"/>
        </w:rPr>
      </w:pPr>
    </w:p>
    <w:p w:rsidR="000B56AD" w:rsidRPr="000B56AD" w:rsidRDefault="000B56AD" w:rsidP="000B56AD">
      <w:pPr>
        <w:rPr>
          <w:rFonts w:ascii="Times New Roman" w:hAnsi="Times New Roman" w:cs="Times New Roman"/>
          <w:u w:val="single"/>
        </w:rPr>
      </w:pPr>
      <w:r w:rsidRPr="000B56AD">
        <w:rPr>
          <w:rFonts w:ascii="Times New Roman" w:hAnsi="Times New Roman" w:cs="Times New Roman"/>
        </w:rPr>
        <w:tab/>
      </w:r>
      <w:r w:rsidRPr="000B56AD">
        <w:rPr>
          <w:rFonts w:ascii="Times New Roman" w:hAnsi="Times New Roman" w:cs="Times New Roman"/>
          <w:u w:val="single"/>
        </w:rPr>
        <w:tab/>
      </w:r>
      <w:r w:rsidRPr="000B56AD">
        <w:rPr>
          <w:rFonts w:ascii="Times New Roman" w:hAnsi="Times New Roman" w:cs="Times New Roman"/>
        </w:rPr>
        <w:t xml:space="preserve"> Listing Price has been amended to reflect: $</w:t>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p>
    <w:p w:rsidR="000B56AD" w:rsidRPr="000B56AD" w:rsidRDefault="000B56AD" w:rsidP="000B56AD">
      <w:pPr>
        <w:rPr>
          <w:rFonts w:ascii="Times New Roman" w:hAnsi="Times New Roman" w:cs="Times New Roman"/>
        </w:rPr>
      </w:pPr>
      <w:r w:rsidRPr="000B56AD">
        <w:rPr>
          <w:rFonts w:ascii="Times New Roman" w:hAnsi="Times New Roman" w:cs="Times New Roman"/>
        </w:rPr>
        <w:tab/>
      </w:r>
      <w:r w:rsidRPr="000B56AD">
        <w:rPr>
          <w:rFonts w:ascii="Times New Roman" w:hAnsi="Times New Roman" w:cs="Times New Roman"/>
          <w:u w:val="single"/>
        </w:rPr>
        <w:tab/>
      </w:r>
      <w:r w:rsidRPr="000B56AD">
        <w:rPr>
          <w:rFonts w:ascii="Times New Roman" w:hAnsi="Times New Roman" w:cs="Times New Roman"/>
        </w:rPr>
        <w:t xml:space="preserve"> Expiration Date has been amended to: </w:t>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p>
    <w:p w:rsidR="000B56AD" w:rsidRPr="000B56AD" w:rsidRDefault="000B56AD" w:rsidP="000B56AD">
      <w:pPr>
        <w:rPr>
          <w:rFonts w:ascii="Times New Roman" w:hAnsi="Times New Roman" w:cs="Times New Roman"/>
          <w:u w:val="single"/>
        </w:rPr>
      </w:pPr>
      <w:r w:rsidRPr="000B56AD">
        <w:rPr>
          <w:rFonts w:ascii="Times New Roman" w:hAnsi="Times New Roman" w:cs="Times New Roman"/>
        </w:rPr>
        <w:tab/>
      </w:r>
      <w:r w:rsidRPr="000B56AD">
        <w:rPr>
          <w:rFonts w:ascii="Times New Roman" w:hAnsi="Times New Roman" w:cs="Times New Roman"/>
          <w:u w:val="single"/>
        </w:rPr>
        <w:tab/>
      </w:r>
      <w:r w:rsidRPr="000B56AD">
        <w:rPr>
          <w:rFonts w:ascii="Times New Roman" w:hAnsi="Times New Roman" w:cs="Times New Roman"/>
        </w:rPr>
        <w:t xml:space="preserve"> Additional information or changes: </w:t>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p>
    <w:p w:rsidR="000B56AD" w:rsidRPr="000B56AD" w:rsidRDefault="000B56AD" w:rsidP="000B56AD">
      <w:pPr>
        <w:rPr>
          <w:rFonts w:ascii="Times New Roman" w:hAnsi="Times New Roman" w:cs="Times New Roman"/>
        </w:rPr>
      </w:pPr>
      <w:r w:rsidRPr="000B56AD">
        <w:rPr>
          <w:rFonts w:ascii="Times New Roman" w:hAnsi="Times New Roman" w:cs="Times New Roman"/>
        </w:rPr>
        <w:tab/>
      </w:r>
      <w:r w:rsidRPr="000B56AD">
        <w:rPr>
          <w:rFonts w:ascii="Times New Roman" w:hAnsi="Times New Roman" w:cs="Times New Roman"/>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p>
    <w:p w:rsidR="000B56AD" w:rsidRDefault="000B56AD" w:rsidP="000B56AD">
      <w:pPr>
        <w:rPr>
          <w:rFonts w:ascii="Times New Roman" w:hAnsi="Times New Roman" w:cs="Times New Roman"/>
          <w:u w:val="single"/>
        </w:rPr>
      </w:pPr>
      <w:r w:rsidRPr="000B56AD">
        <w:rPr>
          <w:rFonts w:ascii="Times New Roman" w:hAnsi="Times New Roman" w:cs="Times New Roman"/>
        </w:rPr>
        <w:tab/>
      </w:r>
      <w:r w:rsidRPr="000B56AD">
        <w:rPr>
          <w:rFonts w:ascii="Times New Roman" w:hAnsi="Times New Roman" w:cs="Times New Roman"/>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r w:rsidRPr="000B56AD">
        <w:rPr>
          <w:rFonts w:ascii="Times New Roman" w:hAnsi="Times New Roman" w:cs="Times New Roman"/>
          <w:u w:val="single"/>
        </w:rPr>
        <w:tab/>
      </w:r>
    </w:p>
    <w:p w:rsidR="000B56AD" w:rsidRPr="000B56AD" w:rsidRDefault="000B56AD" w:rsidP="000B56AD">
      <w:pPr>
        <w:rPr>
          <w:rFonts w:ascii="Times New Roman" w:hAnsi="Times New Roman" w:cs="Times New Roman"/>
          <w:u w:val="single"/>
        </w:rPr>
      </w:pPr>
      <w:r>
        <w:rPr>
          <w:rFonts w:ascii="Times New Roman" w:hAnsi="Times New Roman" w:cs="Times New Roman"/>
        </w:rPr>
        <w:tab/>
      </w:r>
      <w:r>
        <w:rPr>
          <w:rFonts w:ascii="Times New Roman" w:hAnsi="Times New Roman" w:cs="Times New Roman"/>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r>
        <w:rPr>
          <w:rFonts w:ascii="Times New Roman" w:hAnsi="Times New Roman" w:cs="Times New Roman"/>
          <w:u w:val="single"/>
        </w:rPr>
        <w:tab/>
      </w:r>
    </w:p>
    <w:p w:rsidR="000B56AD" w:rsidRPr="000B56AD" w:rsidRDefault="000B56AD" w:rsidP="000B56AD">
      <w:pPr>
        <w:rPr>
          <w:rFonts w:ascii="Times New Roman" w:hAnsi="Times New Roman" w:cs="Times New Roman"/>
        </w:rPr>
      </w:pPr>
    </w:p>
    <w:p w:rsidR="000B56AD" w:rsidRPr="000B56AD" w:rsidRDefault="000B56AD" w:rsidP="000B56AD">
      <w:pPr>
        <w:rPr>
          <w:rFonts w:ascii="Times New Roman" w:hAnsi="Times New Roman" w:cs="Times New Roman"/>
        </w:rPr>
      </w:pPr>
      <w:r w:rsidRPr="000B56AD">
        <w:rPr>
          <w:rFonts w:ascii="Times New Roman" w:hAnsi="Times New Roman" w:cs="Times New Roman"/>
        </w:rPr>
        <w:t>Unless modified herein, all other provisions of the Listing Agreement remain in full force and effect.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330"/>
        <w:gridCol w:w="655"/>
        <w:gridCol w:w="4375"/>
      </w:tblGrid>
      <w:tr w:rsidR="000B56AD" w:rsidRPr="000B56AD" w:rsidTr="00E21EE4">
        <w:tc>
          <w:tcPr>
            <w:tcW w:w="4330" w:type="dxa"/>
          </w:tcPr>
          <w:p w:rsidR="000B56AD" w:rsidRPr="000B56AD" w:rsidRDefault="000B56AD" w:rsidP="000B56AD">
            <w:pPr>
              <w:rPr>
                <w:rFonts w:ascii="Times New Roman" w:hAnsi="Times New Roman" w:cs="Times New Roman"/>
              </w:rPr>
            </w:pPr>
          </w:p>
          <w:p w:rsidR="000B56AD" w:rsidRPr="000B56AD" w:rsidRDefault="000B56AD" w:rsidP="000B56AD">
            <w:pPr>
              <w:rPr>
                <w:rFonts w:ascii="Times New Roman" w:hAnsi="Times New Roman" w:cs="Times New Roman"/>
              </w:rPr>
            </w:pPr>
            <w:r w:rsidRPr="000B56AD">
              <w:rPr>
                <w:rFonts w:ascii="Times New Roman" w:hAnsi="Times New Roman" w:cs="Times New Roman"/>
              </w:rPr>
              <w:t>SELLER:</w:t>
            </w: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p w:rsidR="000B56AD" w:rsidRPr="000B56AD" w:rsidRDefault="000B56AD" w:rsidP="000B56AD">
            <w:pPr>
              <w:rPr>
                <w:rFonts w:ascii="Times New Roman" w:hAnsi="Times New Roman" w:cs="Times New Roman"/>
              </w:rPr>
            </w:pPr>
            <w:r w:rsidRPr="000B56AD">
              <w:rPr>
                <w:rFonts w:ascii="Times New Roman" w:hAnsi="Times New Roman" w:cs="Times New Roman"/>
              </w:rPr>
              <w:t>PRINCIPAL BROKER:</w:t>
            </w: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c>
          <w:tcPr>
            <w:tcW w:w="4330" w:type="dxa"/>
            <w:tcBorders>
              <w:bottom w:val="single" w:sz="4" w:space="0" w:color="auto"/>
            </w:tcBorders>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Borders>
              <w:bottom w:val="single" w:sz="4" w:space="0" w:color="auto"/>
            </w:tcBorders>
          </w:tcPr>
          <w:p w:rsidR="000B56AD" w:rsidRPr="000B56AD" w:rsidRDefault="000B56AD" w:rsidP="000B56AD">
            <w:pPr>
              <w:rPr>
                <w:rFonts w:ascii="Times New Roman" w:hAnsi="Times New Roman" w:cs="Times New Roman"/>
              </w:rPr>
            </w:pPr>
          </w:p>
        </w:tc>
      </w:tr>
      <w:tr w:rsidR="000B56AD" w:rsidRPr="000B56AD" w:rsidTr="00E21EE4">
        <w:tc>
          <w:tcPr>
            <w:tcW w:w="4330" w:type="dxa"/>
            <w:tcBorders>
              <w:top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28"/>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00BE109B">
              <w:rPr>
                <w:noProof/>
              </w:rPr>
              <w:t>[</w:t>
            </w:r>
            <w:r w:rsidR="00BE109B" w:rsidRPr="00BE109B">
              <w:rPr>
                <w:noProof/>
              </w:rPr>
              <w:t>SELLER1NAME]</w:t>
            </w:r>
            <w:r w:rsidRPr="000B56AD">
              <w:rPr>
                <w:rFonts w:ascii="Times New Roman" w:hAnsi="Times New Roman" w:cs="Times New Roman"/>
              </w:rPr>
              <w:fldChar w:fldCharType="end"/>
            </w:r>
            <w:r w:rsidRPr="000B56AD">
              <w:rPr>
                <w:rFonts w:ascii="Times New Roman" w:hAnsi="Times New Roman" w:cs="Times New Roman"/>
              </w:rPr>
              <w:t xml:space="preserve">         </w:t>
            </w:r>
            <w:r w:rsidR="00BE109B">
              <w:rPr>
                <w:rFonts w:ascii="Times New Roman" w:hAnsi="Times New Roman" w:cs="Times New Roman"/>
              </w:rPr>
              <w:t xml:space="preserve">                   </w:t>
            </w:r>
            <w:r w:rsidRPr="000B56AD">
              <w:rPr>
                <w:rFonts w:ascii="Times New Roman" w:hAnsi="Times New Roman" w:cs="Times New Roman"/>
              </w:rPr>
              <w:t xml:space="preserve">                Date</w:t>
            </w:r>
          </w:p>
        </w:tc>
        <w:tc>
          <w:tcPr>
            <w:tcW w:w="655" w:type="dxa"/>
          </w:tcPr>
          <w:p w:rsidR="000B56AD" w:rsidRPr="000B56AD" w:rsidRDefault="000B56AD" w:rsidP="000B56AD">
            <w:pPr>
              <w:rPr>
                <w:rFonts w:ascii="Times New Roman" w:hAnsi="Times New Roman" w:cs="Times New Roman"/>
              </w:rPr>
            </w:pPr>
          </w:p>
        </w:tc>
        <w:tc>
          <w:tcPr>
            <w:tcW w:w="4375" w:type="dxa"/>
            <w:tcBorders>
              <w:top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29"/>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r w:rsidRPr="000B56AD">
              <w:rPr>
                <w:rFonts w:ascii="Times New Roman" w:hAnsi="Times New Roman" w:cs="Times New Roman"/>
              </w:rPr>
              <w:t xml:space="preserve">                                                              Date</w:t>
            </w: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c>
          <w:tcPr>
            <w:tcW w:w="4330" w:type="dxa"/>
            <w:tcBorders>
              <w:bottom w:val="single" w:sz="4" w:space="0" w:color="auto"/>
            </w:tcBorders>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Borders>
              <w:bottom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4"/>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noProof/>
              </w:rPr>
              <w:t> </w:t>
            </w:r>
            <w:r w:rsidRPr="000B56AD">
              <w:rPr>
                <w:rFonts w:ascii="Times New Roman" w:hAnsi="Times New Roman" w:cs="Times New Roman"/>
              </w:rPr>
              <w:fldChar w:fldCharType="end"/>
            </w:r>
          </w:p>
        </w:tc>
      </w:tr>
      <w:tr w:rsidR="000B56AD" w:rsidRPr="000B56AD" w:rsidTr="00E21EE4">
        <w:tc>
          <w:tcPr>
            <w:tcW w:w="4330" w:type="dxa"/>
            <w:tcBorders>
              <w:top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0"/>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00BE109B">
              <w:rPr>
                <w:noProof/>
              </w:rPr>
              <w:t>[</w:t>
            </w:r>
            <w:r w:rsidR="00BE109B" w:rsidRPr="00BE109B">
              <w:rPr>
                <w:noProof/>
              </w:rPr>
              <w:t>SELLER2NAME]</w:t>
            </w:r>
            <w:r w:rsidRPr="000B56AD">
              <w:rPr>
                <w:rFonts w:ascii="Times New Roman" w:hAnsi="Times New Roman" w:cs="Times New Roman"/>
              </w:rPr>
              <w:fldChar w:fldCharType="end"/>
            </w:r>
            <w:r w:rsidRPr="000B56AD">
              <w:rPr>
                <w:rFonts w:ascii="Times New Roman" w:hAnsi="Times New Roman" w:cs="Times New Roman"/>
              </w:rPr>
              <w:t xml:space="preserve">       </w:t>
            </w:r>
            <w:r w:rsidR="00BE109B">
              <w:rPr>
                <w:rFonts w:ascii="Times New Roman" w:hAnsi="Times New Roman" w:cs="Times New Roman"/>
              </w:rPr>
              <w:t xml:space="preserve">                  </w:t>
            </w:r>
            <w:r w:rsidRPr="000B56AD">
              <w:rPr>
                <w:rFonts w:ascii="Times New Roman" w:hAnsi="Times New Roman" w:cs="Times New Roman"/>
              </w:rPr>
              <w:t xml:space="preserve">                   Date</w:t>
            </w:r>
          </w:p>
        </w:tc>
        <w:tc>
          <w:tcPr>
            <w:tcW w:w="655" w:type="dxa"/>
          </w:tcPr>
          <w:p w:rsidR="000B56AD" w:rsidRPr="000B56AD" w:rsidRDefault="000B56AD" w:rsidP="000B56AD">
            <w:pPr>
              <w:rPr>
                <w:rFonts w:ascii="Times New Roman" w:hAnsi="Times New Roman" w:cs="Times New Roman"/>
              </w:rPr>
            </w:pPr>
          </w:p>
        </w:tc>
        <w:tc>
          <w:tcPr>
            <w:tcW w:w="4375" w:type="dxa"/>
            <w:tcBorders>
              <w:top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t>Principle Broker</w:t>
            </w: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c>
          <w:tcPr>
            <w:tcW w:w="4330" w:type="dxa"/>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c>
          <w:tcPr>
            <w:tcW w:w="4375" w:type="dxa"/>
          </w:tcPr>
          <w:p w:rsidR="000B56AD" w:rsidRPr="000B56AD" w:rsidRDefault="000B56AD" w:rsidP="000B56AD">
            <w:pPr>
              <w:rPr>
                <w:rFonts w:ascii="Times New Roman" w:hAnsi="Times New Roman" w:cs="Times New Roman"/>
              </w:rPr>
            </w:pPr>
          </w:p>
        </w:tc>
      </w:tr>
      <w:tr w:rsidR="000B56AD" w:rsidRPr="000B56AD" w:rsidTr="00E21EE4">
        <w:trPr>
          <w:gridAfter w:val="1"/>
          <w:wAfter w:w="4375" w:type="dxa"/>
        </w:trPr>
        <w:tc>
          <w:tcPr>
            <w:tcW w:w="4330" w:type="dxa"/>
            <w:tcBorders>
              <w:bottom w:val="single" w:sz="4" w:space="0" w:color="auto"/>
            </w:tcBorders>
          </w:tcPr>
          <w:p w:rsidR="000B56AD" w:rsidRPr="000B56AD" w:rsidRDefault="000B56AD" w:rsidP="000B56AD">
            <w:pPr>
              <w:rPr>
                <w:rFonts w:ascii="Times New Roman" w:hAnsi="Times New Roman" w:cs="Times New Roman"/>
              </w:rPr>
            </w:pPr>
          </w:p>
        </w:tc>
        <w:tc>
          <w:tcPr>
            <w:tcW w:w="655" w:type="dxa"/>
          </w:tcPr>
          <w:p w:rsidR="000B56AD" w:rsidRPr="000B56AD" w:rsidRDefault="000B56AD" w:rsidP="000B56AD">
            <w:pPr>
              <w:rPr>
                <w:rFonts w:ascii="Times New Roman" w:hAnsi="Times New Roman" w:cs="Times New Roman"/>
              </w:rPr>
            </w:pPr>
          </w:p>
        </w:tc>
      </w:tr>
      <w:tr w:rsidR="000B56AD" w:rsidRPr="000B56AD" w:rsidTr="00E21EE4">
        <w:trPr>
          <w:gridAfter w:val="1"/>
          <w:wAfter w:w="4375" w:type="dxa"/>
        </w:trPr>
        <w:tc>
          <w:tcPr>
            <w:tcW w:w="4330" w:type="dxa"/>
            <w:tcBorders>
              <w:top w:val="single" w:sz="4" w:space="0" w:color="auto"/>
            </w:tcBorders>
          </w:tcPr>
          <w:p w:rsidR="000B56AD" w:rsidRPr="000B56AD" w:rsidRDefault="000B56AD" w:rsidP="000B56AD">
            <w:pPr>
              <w:rPr>
                <w:rFonts w:ascii="Times New Roman" w:hAnsi="Times New Roman" w:cs="Times New Roman"/>
              </w:rPr>
            </w:pPr>
            <w:r w:rsidRPr="000B56AD">
              <w:rPr>
                <w:rFonts w:ascii="Times New Roman" w:hAnsi="Times New Roman" w:cs="Times New Roman"/>
              </w:rPr>
              <w:fldChar w:fldCharType="begin">
                <w:ffData>
                  <w:name w:val="Text32"/>
                  <w:enabled/>
                  <w:calcOnExit w:val="0"/>
                  <w:textInput/>
                </w:ffData>
              </w:fldChar>
            </w:r>
            <w:r w:rsidRPr="000B56AD">
              <w:rPr>
                <w:rFonts w:ascii="Times New Roman" w:hAnsi="Times New Roman" w:cs="Times New Roman"/>
              </w:rPr>
              <w:instrText xml:space="preserve"> FORMTEXT </w:instrText>
            </w:r>
            <w:r w:rsidRPr="000B56AD">
              <w:rPr>
                <w:rFonts w:ascii="Times New Roman" w:hAnsi="Times New Roman" w:cs="Times New Roman"/>
              </w:rPr>
            </w:r>
            <w:r w:rsidRPr="000B56AD">
              <w:rPr>
                <w:rFonts w:ascii="Times New Roman" w:hAnsi="Times New Roman" w:cs="Times New Roman"/>
              </w:rPr>
              <w:fldChar w:fldCharType="separate"/>
            </w:r>
            <w:r w:rsidR="00BE109B">
              <w:rPr>
                <w:noProof/>
              </w:rPr>
              <w:t>[</w:t>
            </w:r>
            <w:r w:rsidR="00BE109B" w:rsidRPr="00BE109B">
              <w:rPr>
                <w:noProof/>
              </w:rPr>
              <w:t>SELLER3NAME]</w:t>
            </w:r>
            <w:r w:rsidRPr="000B56AD">
              <w:rPr>
                <w:rFonts w:ascii="Times New Roman" w:hAnsi="Times New Roman" w:cs="Times New Roman"/>
              </w:rPr>
              <w:fldChar w:fldCharType="end"/>
            </w:r>
            <w:r w:rsidRPr="000B56AD">
              <w:rPr>
                <w:rFonts w:ascii="Times New Roman" w:hAnsi="Times New Roman" w:cs="Times New Roman"/>
              </w:rPr>
              <w:t xml:space="preserve">            </w:t>
            </w:r>
            <w:r w:rsidR="00BE109B">
              <w:rPr>
                <w:rFonts w:ascii="Times New Roman" w:hAnsi="Times New Roman" w:cs="Times New Roman"/>
              </w:rPr>
              <w:t xml:space="preserve">                 </w:t>
            </w:r>
            <w:r w:rsidRPr="000B56AD">
              <w:rPr>
                <w:rFonts w:ascii="Times New Roman" w:hAnsi="Times New Roman" w:cs="Times New Roman"/>
              </w:rPr>
              <w:t xml:space="preserve">               Date</w:t>
            </w:r>
          </w:p>
        </w:tc>
        <w:tc>
          <w:tcPr>
            <w:tcW w:w="655" w:type="dxa"/>
          </w:tcPr>
          <w:p w:rsidR="000B56AD" w:rsidRPr="000B56AD" w:rsidRDefault="000B56AD" w:rsidP="000B56AD">
            <w:pPr>
              <w:rPr>
                <w:rFonts w:ascii="Times New Roman" w:hAnsi="Times New Roman" w:cs="Times New Roman"/>
              </w:rPr>
            </w:pPr>
          </w:p>
        </w:tc>
      </w:tr>
    </w:tbl>
    <w:p w:rsidR="000B56AD" w:rsidRPr="000B56AD" w:rsidRDefault="000B56AD" w:rsidP="000B56AD">
      <w:pPr>
        <w:jc w:val="both"/>
        <w:rPr>
          <w:rFonts w:ascii="Times New Roman" w:hAnsi="Times New Roman" w:cs="Times New Roman"/>
        </w:rPr>
      </w:pPr>
    </w:p>
    <w:p w:rsidR="000B56AD" w:rsidRPr="000B56AD" w:rsidRDefault="000B56AD" w:rsidP="000B56AD">
      <w:pPr>
        <w:jc w:val="both"/>
        <w:rPr>
          <w:rFonts w:ascii="Times New Roman" w:hAnsi="Times New Roman" w:cs="Times New Roman"/>
        </w:rPr>
        <w:sectPr w:rsidR="000B56AD" w:rsidRPr="000B56AD" w:rsidSect="00BE0060">
          <w:pgSz w:w="12240" w:h="20160" w:code="5"/>
          <w:pgMar w:top="720" w:right="1440" w:bottom="720" w:left="1440" w:header="720" w:footer="720" w:gutter="0"/>
          <w:cols w:space="720"/>
          <w:docGrid w:linePitch="360"/>
        </w:sectPr>
      </w:pPr>
    </w:p>
    <w:p w:rsidR="002773F4" w:rsidRPr="000C0520" w:rsidRDefault="002773F4" w:rsidP="002773F4">
      <w:pPr>
        <w:spacing w:before="80"/>
        <w:jc w:val="center"/>
        <w:rPr>
          <w:rFonts w:ascii="Times New Roman" w:hAnsi="Times New Roman" w:cs="Times New Roman"/>
          <w:b/>
          <w:sz w:val="20"/>
          <w:szCs w:val="20"/>
          <w:u w:val="single"/>
        </w:rPr>
      </w:pPr>
      <w:r w:rsidRPr="000C0520">
        <w:rPr>
          <w:rFonts w:ascii="Times New Roman" w:hAnsi="Times New Roman" w:cs="Times New Roman"/>
          <w:b/>
          <w:sz w:val="20"/>
          <w:szCs w:val="20"/>
          <w:u w:val="single"/>
        </w:rPr>
        <w:lastRenderedPageBreak/>
        <w:t>Property Info</w:t>
      </w:r>
    </w:p>
    <w:p w:rsidR="002773F4" w:rsidRPr="000C0520" w:rsidRDefault="002773F4" w:rsidP="002773F4">
      <w:pPr>
        <w:spacing w:before="80"/>
        <w:rPr>
          <w:rFonts w:ascii="Times New Roman" w:hAnsi="Times New Roman" w:cs="Times New Roman"/>
          <w:b/>
          <w:sz w:val="20"/>
          <w:szCs w:val="20"/>
        </w:rPr>
      </w:pPr>
      <w:r w:rsidRPr="000C0520">
        <w:rPr>
          <w:rFonts w:ascii="Times New Roman" w:hAnsi="Times New Roman" w:cs="Times New Roman"/>
          <w:b/>
          <w:sz w:val="20"/>
          <w:szCs w:val="20"/>
        </w:rPr>
        <w:t>Property Address:</w:t>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94165C" w:rsidRPr="0094165C">
        <w:rPr>
          <w:noProof/>
        </w:rPr>
        <w:t>[PROPERTYADDRESS]</w:t>
      </w:r>
      <w:r w:rsidRPr="000C0520">
        <w:rPr>
          <w:rFonts w:ascii="Times New Roman" w:hAnsi="Times New Roman" w:cs="Times New Roman"/>
          <w:b/>
          <w:sz w:val="20"/>
          <w:szCs w:val="20"/>
        </w:rPr>
        <w:fldChar w:fldCharType="end"/>
      </w:r>
    </w:p>
    <w:p w:rsidR="002773F4" w:rsidRPr="000C0520" w:rsidRDefault="002773F4" w:rsidP="002773F4">
      <w:pPr>
        <w:spacing w:before="80"/>
        <w:rPr>
          <w:rFonts w:ascii="Times New Roman" w:hAnsi="Times New Roman" w:cs="Times New Roman"/>
          <w:b/>
          <w:sz w:val="20"/>
          <w:szCs w:val="20"/>
        </w:rPr>
      </w:pPr>
      <w:r w:rsidRPr="000C0520">
        <w:rPr>
          <w:rFonts w:ascii="Times New Roman" w:hAnsi="Times New Roman" w:cs="Times New Roman"/>
          <w:b/>
          <w:sz w:val="20"/>
          <w:szCs w:val="20"/>
        </w:rPr>
        <w:t>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94165C" w:rsidRPr="0094165C">
        <w:rPr>
          <w:noProof/>
        </w:rPr>
        <w:t>[SELLER1NAME]</w:t>
      </w:r>
      <w:r w:rsidRPr="000C0520">
        <w:rPr>
          <w:rFonts w:ascii="Times New Roman" w:hAnsi="Times New Roman" w:cs="Times New Roman"/>
          <w:b/>
          <w:sz w:val="20"/>
          <w:szCs w:val="20"/>
        </w:rPr>
        <w:fldChar w:fldCharType="end"/>
      </w:r>
    </w:p>
    <w:p w:rsidR="002773F4" w:rsidRPr="000C0520" w:rsidRDefault="002773F4" w:rsidP="002773F4">
      <w:pPr>
        <w:spacing w:before="80"/>
        <w:rPr>
          <w:rFonts w:ascii="Times New Roman" w:hAnsi="Times New Roman" w:cs="Times New Roman"/>
          <w:b/>
          <w:sz w:val="20"/>
          <w:szCs w:val="20"/>
        </w:rPr>
      </w:pPr>
      <w:r w:rsidRPr="000C0520">
        <w:rPr>
          <w:rFonts w:ascii="Times New Roman" w:hAnsi="Times New Roman" w:cs="Times New Roman"/>
          <w:b/>
          <w:sz w:val="20"/>
          <w:szCs w:val="20"/>
        </w:rPr>
        <w:t>Co-Borrower: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94165C" w:rsidRPr="0094165C">
        <w:rPr>
          <w:noProof/>
        </w:rPr>
        <w:t>[SELLER</w:t>
      </w:r>
      <w:r w:rsidR="0094165C">
        <w:rPr>
          <w:noProof/>
        </w:rPr>
        <w:t>2</w:t>
      </w:r>
      <w:r w:rsidR="0094165C" w:rsidRPr="0094165C">
        <w:rPr>
          <w:noProof/>
        </w:rPr>
        <w:t>NAME]</w:t>
      </w:r>
      <w:r w:rsidRPr="000C0520">
        <w:rPr>
          <w:rFonts w:ascii="Times New Roman" w:hAnsi="Times New Roman" w:cs="Times New Roman"/>
          <w:b/>
          <w:sz w:val="20"/>
          <w:szCs w:val="20"/>
        </w:rPr>
        <w:fldChar w:fldCharType="end"/>
      </w:r>
    </w:p>
    <w:p w:rsidR="002773F4" w:rsidRPr="000C0520" w:rsidRDefault="002773F4" w:rsidP="002773F4">
      <w:pPr>
        <w:spacing w:before="80"/>
        <w:rPr>
          <w:rFonts w:ascii="Times New Roman" w:hAnsi="Times New Roman" w:cs="Times New Roman"/>
          <w:b/>
          <w:sz w:val="20"/>
          <w:szCs w:val="20"/>
        </w:rPr>
      </w:pPr>
      <w:r w:rsidRPr="000C0520">
        <w:rPr>
          <w:rFonts w:ascii="Times New Roman" w:hAnsi="Times New Roman" w:cs="Times New Roman"/>
          <w:b/>
          <w:sz w:val="20"/>
          <w:szCs w:val="20"/>
        </w:rPr>
        <w:t>3</w:t>
      </w:r>
      <w:r w:rsidRPr="000C0520">
        <w:rPr>
          <w:rFonts w:ascii="Times New Roman" w:hAnsi="Times New Roman" w:cs="Times New Roman"/>
          <w:b/>
          <w:sz w:val="20"/>
          <w:szCs w:val="20"/>
          <w:vertAlign w:val="superscript"/>
        </w:rPr>
        <w:t>rd</w:t>
      </w:r>
      <w:r w:rsidRPr="000C0520">
        <w:rPr>
          <w:rFonts w:ascii="Times New Roman" w:hAnsi="Times New Roman" w:cs="Times New Roman"/>
          <w:b/>
          <w:sz w:val="20"/>
          <w:szCs w:val="20"/>
        </w:rPr>
        <w:t xml:space="preserve"> Borrower:</w:t>
      </w:r>
      <w:r w:rsidRPr="000C0520">
        <w:rPr>
          <w:rFonts w:ascii="Times New Roman" w:hAnsi="Times New Roman" w:cs="Times New Roman"/>
          <w:b/>
          <w:sz w:val="20"/>
          <w:szCs w:val="20"/>
        </w:rPr>
        <w:tab/>
      </w:r>
      <w:r w:rsidRPr="000C0520">
        <w:rPr>
          <w:rFonts w:ascii="Times New Roman" w:hAnsi="Times New Roman" w:cs="Times New Roman"/>
          <w:b/>
          <w:sz w:val="20"/>
          <w:szCs w:val="20"/>
        </w:rPr>
        <w:tab/>
      </w:r>
      <w:r w:rsidRPr="000C0520">
        <w:rPr>
          <w:rFonts w:ascii="Times New Roman" w:hAnsi="Times New Roman" w:cs="Times New Roman"/>
          <w:b/>
          <w:sz w:val="20"/>
          <w:szCs w:val="20"/>
        </w:rPr>
        <w:fldChar w:fldCharType="begin">
          <w:ffData>
            <w:name w:val="Text6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0094165C" w:rsidRPr="0094165C">
        <w:rPr>
          <w:noProof/>
        </w:rPr>
        <w:t>[SELLER</w:t>
      </w:r>
      <w:r w:rsidR="0094165C">
        <w:rPr>
          <w:noProof/>
        </w:rPr>
        <w:t>3</w:t>
      </w:r>
      <w:r w:rsidR="0094165C" w:rsidRPr="0094165C">
        <w:rPr>
          <w:noProof/>
        </w:rPr>
        <w:t>NAME]</w:t>
      </w:r>
      <w:r w:rsidRPr="000C0520">
        <w:rPr>
          <w:rFonts w:ascii="Times New Roman" w:hAnsi="Times New Roman" w:cs="Times New Roman"/>
          <w:b/>
          <w:sz w:val="20"/>
          <w:szCs w:val="20"/>
        </w:rPr>
        <w:fldChar w:fldCharType="end"/>
      </w:r>
    </w:p>
    <w:p w:rsidR="002773F4" w:rsidRPr="000C0520" w:rsidRDefault="002773F4" w:rsidP="002773F4">
      <w:pPr>
        <w:spacing w:before="80"/>
        <w:rPr>
          <w:rFonts w:ascii="Times New Roman" w:hAnsi="Times New Roman" w:cs="Times New Roman"/>
          <w:b/>
          <w:sz w:val="20"/>
          <w:szCs w:val="20"/>
        </w:rPr>
      </w:pPr>
    </w:p>
    <w:tbl>
      <w:tblPr>
        <w:tblW w:w="9362" w:type="dxa"/>
        <w:tblInd w:w="-10" w:type="dxa"/>
        <w:tblLayout w:type="fixed"/>
        <w:tblCellMar>
          <w:left w:w="0" w:type="dxa"/>
          <w:right w:w="0" w:type="dxa"/>
        </w:tblCellMar>
        <w:tblLook w:val="01E0" w:firstRow="1" w:lastRow="1" w:firstColumn="1" w:lastColumn="1" w:noHBand="0" w:noVBand="0"/>
      </w:tblPr>
      <w:tblGrid>
        <w:gridCol w:w="1560"/>
        <w:gridCol w:w="1561"/>
        <w:gridCol w:w="1560"/>
        <w:gridCol w:w="1560"/>
        <w:gridCol w:w="1561"/>
        <w:gridCol w:w="1560"/>
      </w:tblGrid>
      <w:tr w:rsidR="002773F4" w:rsidRPr="000C0520" w:rsidTr="00130EC4">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Property Info</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Basement</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1st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r>
      <w:tr w:rsidR="002773F4" w:rsidRPr="000C0520" w:rsidTr="00130EC4">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Block</w:t>
            </w:r>
          </w:p>
        </w:tc>
        <w:tc>
          <w:tcPr>
            <w:tcW w:w="1561"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Type</w:t>
            </w:r>
          </w:p>
        </w:tc>
        <w:tc>
          <w:tcPr>
            <w:tcW w:w="1560"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Lot</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Boiler Room</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Building Type</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2"/>
                  <w:enabled/>
                  <w:calcOnExit w:val="0"/>
                  <w:textInput/>
                </w:ffData>
              </w:fldChar>
            </w:r>
            <w:bookmarkStart w:id="106" w:name="Text10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06"/>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C/O</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3"/>
                  <w:enabled/>
                  <w:calcOnExit w:val="0"/>
                  <w:textInput/>
                </w:ffData>
              </w:fldChar>
            </w:r>
            <w:bookmarkStart w:id="107" w:name="Text10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07"/>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 of Stories</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6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4"/>
                  <w:enabled/>
                  <w:calcOnExit w:val="0"/>
                  <w:textInput/>
                </w:ffData>
              </w:fldChar>
            </w:r>
            <w:bookmarkStart w:id="108" w:name="Text10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08"/>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 of Unit</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5"/>
                  <w:enabled/>
                  <w:calcOnExit w:val="0"/>
                  <w:textInput/>
                </w:ffData>
              </w:fldChar>
            </w:r>
            <w:bookmarkStart w:id="109" w:name="Text10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09"/>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bookmarkStart w:id="110" w:name="w/Access"/>
            <w:bookmarkEnd w:id="110"/>
            <w:r w:rsidRPr="000C0520">
              <w:rPr>
                <w:rFonts w:ascii="Times New Roman" w:hAnsi="Times New Roman" w:cs="Times New Roman"/>
                <w:b/>
                <w:sz w:val="20"/>
                <w:szCs w:val="20"/>
              </w:rPr>
              <w:t>Garage</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6"/>
                  <w:enabled/>
                  <w:calcOnExit w:val="0"/>
                  <w:textInput/>
                </w:ffData>
              </w:fldChar>
            </w:r>
            <w:bookmarkStart w:id="111" w:name="Text106"/>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1"/>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Parking</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7"/>
                  <w:enabled/>
                  <w:calcOnExit w:val="0"/>
                  <w:textInput/>
                </w:ffData>
              </w:fldChar>
            </w:r>
            <w:bookmarkStart w:id="112" w:name="Text107"/>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2"/>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Master Key</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p>
        </w:tc>
      </w:tr>
      <w:tr w:rsidR="002773F4" w:rsidRPr="000C0520" w:rsidTr="00130EC4">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Lockbox</w:t>
            </w:r>
          </w:p>
        </w:tc>
        <w:sdt>
          <w:sdtPr>
            <w:rPr>
              <w:rFonts w:ascii="Times New Roman" w:hAnsi="Times New Roman" w:cs="Times New Roman"/>
              <w:b/>
              <w:sz w:val="20"/>
              <w:szCs w:val="20"/>
            </w:rPr>
            <w:id w:val="-1661526597"/>
            <w:placeholder>
              <w:docPart w:val="FCE2D24D9B7744559B790485AF16C78B"/>
            </w:placeholder>
          </w:sdtPr>
          <w:sdtEndPr/>
          <w:sdtContent>
            <w:tc>
              <w:tcPr>
                <w:tcW w:w="1561"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3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sdtContent>
        </w:sdt>
        <w:tc>
          <w:tcPr>
            <w:tcW w:w="1560"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p>
        </w:tc>
        <w:tc>
          <w:tcPr>
            <w:tcW w:w="1560" w:type="dxa"/>
            <w:tcBorders>
              <w:top w:val="single" w:sz="4" w:space="0" w:color="000000"/>
              <w:left w:val="single" w:sz="4" w:space="0" w:color="000000"/>
              <w:bottom w:val="single" w:sz="8"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p>
        </w:tc>
      </w:tr>
      <w:tr w:rsidR="002773F4" w:rsidRPr="000C0520" w:rsidTr="00130EC4">
        <w:trPr>
          <w:trHeight w:hRule="exact" w:val="360"/>
        </w:trPr>
        <w:tc>
          <w:tcPr>
            <w:tcW w:w="1560" w:type="dxa"/>
            <w:tcBorders>
              <w:top w:val="single" w:sz="8" w:space="0" w:color="000000"/>
              <w:left w:val="single" w:sz="8"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2nd Floor</w:t>
            </w: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3rd Floor</w:t>
            </w:r>
          </w:p>
        </w:tc>
        <w:tc>
          <w:tcPr>
            <w:tcW w:w="1560"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c>
          <w:tcPr>
            <w:tcW w:w="1561" w:type="dxa"/>
            <w:tcBorders>
              <w:top w:val="single" w:sz="8" w:space="0" w:color="000000"/>
              <w:left w:val="single" w:sz="4" w:space="0" w:color="000000"/>
              <w:bottom w:val="single" w:sz="8" w:space="0" w:color="000000"/>
              <w:right w:val="single" w:sz="4"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4th Floor</w:t>
            </w:r>
          </w:p>
        </w:tc>
        <w:tc>
          <w:tcPr>
            <w:tcW w:w="1560" w:type="dxa"/>
            <w:tcBorders>
              <w:top w:val="single" w:sz="8" w:space="0" w:color="000000"/>
              <w:left w:val="single" w:sz="4" w:space="0" w:color="000000"/>
              <w:bottom w:val="single" w:sz="8" w:space="0" w:color="000000"/>
              <w:right w:val="single" w:sz="8" w:space="0" w:color="000000"/>
            </w:tcBorders>
            <w:shd w:val="clear" w:color="auto" w:fill="D9D9D9"/>
          </w:tcPr>
          <w:p w:rsidR="002773F4" w:rsidRPr="000C0520" w:rsidRDefault="002773F4" w:rsidP="00130EC4">
            <w:pPr>
              <w:spacing w:before="80"/>
              <w:rPr>
                <w:rFonts w:ascii="Times New Roman" w:hAnsi="Times New Roman" w:cs="Times New Roman"/>
                <w:b/>
                <w:sz w:val="20"/>
                <w:szCs w:val="20"/>
              </w:rPr>
            </w:pPr>
          </w:p>
        </w:tc>
      </w:tr>
      <w:tr w:rsidR="002773F4" w:rsidRPr="000C0520" w:rsidTr="00130EC4">
        <w:trPr>
          <w:trHeight w:hRule="exact" w:val="360"/>
        </w:trPr>
        <w:tc>
          <w:tcPr>
            <w:tcW w:w="1560" w:type="dxa"/>
            <w:tcBorders>
              <w:top w:val="single" w:sz="8"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1"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2"/>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8"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Bedrooms</w:t>
            </w:r>
          </w:p>
        </w:tc>
        <w:tc>
          <w:tcPr>
            <w:tcW w:w="1560" w:type="dxa"/>
            <w:tcBorders>
              <w:top w:val="single" w:sz="8"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8"/>
                  <w:enabled/>
                  <w:calcOnExit w:val="0"/>
                  <w:textInput/>
                </w:ffData>
              </w:fldChar>
            </w:r>
            <w:bookmarkStart w:id="113" w:name="Text108"/>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3"/>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3"/>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Bathrooms</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09"/>
                  <w:enabled/>
                  <w:calcOnExit w:val="0"/>
                  <w:textInput/>
                </w:ffData>
              </w:fldChar>
            </w:r>
            <w:bookmarkStart w:id="114" w:name="Text109"/>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4"/>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4"/>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Living Room</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0"/>
                  <w:enabled/>
                  <w:calcOnExit w:val="0"/>
                  <w:textInput/>
                </w:ffData>
              </w:fldChar>
            </w:r>
            <w:bookmarkStart w:id="115" w:name="Text110"/>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5"/>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5"/>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Kitchen</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1"/>
                  <w:enabled/>
                  <w:calcOnExit w:val="0"/>
                  <w:textInput/>
                </w:ffData>
              </w:fldChar>
            </w:r>
            <w:bookmarkStart w:id="116" w:name="Text111"/>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6"/>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6"/>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Dining Room</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2"/>
                  <w:enabled/>
                  <w:calcOnExit w:val="0"/>
                  <w:textInput/>
                </w:ffData>
              </w:fldChar>
            </w:r>
            <w:bookmarkStart w:id="117" w:name="Text112"/>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7"/>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7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7"/>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Occupied</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3"/>
                  <w:enabled/>
                  <w:calcOnExit w:val="0"/>
                  <w:textInput/>
                </w:ffData>
              </w:fldChar>
            </w:r>
            <w:bookmarkStart w:id="118" w:name="Text113"/>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8"/>
          </w:p>
        </w:tc>
      </w:tr>
      <w:tr w:rsidR="002773F4" w:rsidRPr="000C0520" w:rsidTr="00130EC4">
        <w:trPr>
          <w:trHeight w:hRule="exact" w:val="360"/>
        </w:trPr>
        <w:tc>
          <w:tcPr>
            <w:tcW w:w="1560" w:type="dxa"/>
            <w:tcBorders>
              <w:top w:val="single" w:sz="4" w:space="0" w:color="000000"/>
              <w:left w:val="single" w:sz="8"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0"/>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8"/>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4"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Lease</w:t>
            </w:r>
          </w:p>
        </w:tc>
        <w:tc>
          <w:tcPr>
            <w:tcW w:w="1560" w:type="dxa"/>
            <w:tcBorders>
              <w:top w:val="single" w:sz="4" w:space="0" w:color="000000"/>
              <w:left w:val="single" w:sz="4" w:space="0" w:color="000000"/>
              <w:bottom w:val="single" w:sz="4"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4"/>
                  <w:enabled/>
                  <w:calcOnExit w:val="0"/>
                  <w:textInput/>
                </w:ffData>
              </w:fldChar>
            </w:r>
            <w:bookmarkStart w:id="119" w:name="Text114"/>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19"/>
          </w:p>
        </w:tc>
      </w:tr>
      <w:tr w:rsidR="002773F4" w:rsidRPr="000C0520" w:rsidTr="00130EC4">
        <w:trPr>
          <w:trHeight w:hRule="exact" w:val="360"/>
        </w:trPr>
        <w:tc>
          <w:tcPr>
            <w:tcW w:w="1560" w:type="dxa"/>
            <w:tcBorders>
              <w:top w:val="single" w:sz="4" w:space="0" w:color="000000"/>
              <w:left w:val="single" w:sz="8"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1"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81"/>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0"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99"/>
                  <w:enabled/>
                  <w:calcOnExit w:val="0"/>
                  <w:textInput/>
                </w:ffData>
              </w:fldChar>
            </w:r>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p>
        </w:tc>
        <w:tc>
          <w:tcPr>
            <w:tcW w:w="1561" w:type="dxa"/>
            <w:tcBorders>
              <w:top w:val="single" w:sz="4" w:space="0" w:color="000000"/>
              <w:left w:val="single" w:sz="4" w:space="0" w:color="000000"/>
              <w:bottom w:val="single" w:sz="8" w:space="0" w:color="000000"/>
              <w:right w:val="single" w:sz="4"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t>Rent</w:t>
            </w:r>
          </w:p>
        </w:tc>
        <w:tc>
          <w:tcPr>
            <w:tcW w:w="1560" w:type="dxa"/>
            <w:tcBorders>
              <w:top w:val="single" w:sz="4" w:space="0" w:color="000000"/>
              <w:left w:val="single" w:sz="4" w:space="0" w:color="000000"/>
              <w:bottom w:val="single" w:sz="8" w:space="0" w:color="000000"/>
              <w:right w:val="single" w:sz="8" w:space="0" w:color="000000"/>
            </w:tcBorders>
          </w:tcPr>
          <w:p w:rsidR="002773F4" w:rsidRPr="000C0520" w:rsidRDefault="002773F4" w:rsidP="00130EC4">
            <w:pPr>
              <w:spacing w:before="80"/>
              <w:rPr>
                <w:rFonts w:ascii="Times New Roman" w:hAnsi="Times New Roman" w:cs="Times New Roman"/>
                <w:b/>
                <w:sz w:val="20"/>
                <w:szCs w:val="20"/>
              </w:rPr>
            </w:pPr>
            <w:r w:rsidRPr="000C0520">
              <w:rPr>
                <w:rFonts w:ascii="Times New Roman" w:hAnsi="Times New Roman" w:cs="Times New Roman"/>
                <w:b/>
                <w:sz w:val="20"/>
                <w:szCs w:val="20"/>
              </w:rPr>
              <w:fldChar w:fldCharType="begin">
                <w:ffData>
                  <w:name w:val="Text115"/>
                  <w:enabled/>
                  <w:calcOnExit w:val="0"/>
                  <w:textInput/>
                </w:ffData>
              </w:fldChar>
            </w:r>
            <w:bookmarkStart w:id="120" w:name="Text115"/>
            <w:r w:rsidRPr="000C0520">
              <w:rPr>
                <w:rFonts w:ascii="Times New Roman" w:hAnsi="Times New Roman" w:cs="Times New Roman"/>
                <w:b/>
                <w:sz w:val="20"/>
                <w:szCs w:val="20"/>
              </w:rPr>
              <w:instrText xml:space="preserve"> FORMTEXT </w:instrText>
            </w:r>
            <w:r w:rsidRPr="000C0520">
              <w:rPr>
                <w:rFonts w:ascii="Times New Roman" w:hAnsi="Times New Roman" w:cs="Times New Roman"/>
                <w:b/>
                <w:sz w:val="20"/>
                <w:szCs w:val="20"/>
              </w:rPr>
            </w:r>
            <w:r w:rsidRPr="000C0520">
              <w:rPr>
                <w:rFonts w:ascii="Times New Roman" w:hAnsi="Times New Roman" w:cs="Times New Roman"/>
                <w:b/>
                <w:sz w:val="20"/>
                <w:szCs w:val="20"/>
              </w:rPr>
              <w:fldChar w:fldCharType="separate"/>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noProof/>
                <w:sz w:val="20"/>
                <w:szCs w:val="20"/>
              </w:rPr>
              <w:t> </w:t>
            </w:r>
            <w:r w:rsidRPr="000C0520">
              <w:rPr>
                <w:rFonts w:ascii="Times New Roman" w:hAnsi="Times New Roman" w:cs="Times New Roman"/>
                <w:b/>
                <w:sz w:val="20"/>
                <w:szCs w:val="20"/>
              </w:rPr>
              <w:fldChar w:fldCharType="end"/>
            </w:r>
            <w:bookmarkEnd w:id="120"/>
          </w:p>
        </w:tc>
      </w:tr>
    </w:tbl>
    <w:p w:rsidR="002773F4" w:rsidRPr="000C0520" w:rsidRDefault="002773F4" w:rsidP="002773F4">
      <w:pPr>
        <w:spacing w:before="80"/>
        <w:rPr>
          <w:rFonts w:ascii="Times New Roman" w:hAnsi="Times New Roman" w:cs="Times New Roman"/>
          <w:b/>
          <w:bCs/>
          <w:sz w:val="20"/>
          <w:szCs w:val="20"/>
        </w:rPr>
      </w:pPr>
    </w:p>
    <w:p w:rsidR="002773F4" w:rsidRPr="000C0520" w:rsidRDefault="00314AAF" w:rsidP="002773F4">
      <w:pPr>
        <w:spacing w:before="80"/>
        <w:rPr>
          <w:rFonts w:ascii="Times New Roman" w:hAnsi="Times New Roman" w:cs="Times New Roman"/>
          <w:b/>
          <w:sz w:val="20"/>
          <w:szCs w:val="20"/>
        </w:rPr>
      </w:pPr>
      <w:sdt>
        <w:sdtPr>
          <w:rPr>
            <w:rFonts w:ascii="Times New Roman" w:hAnsi="Times New Roman" w:cs="Times New Roman"/>
            <w:b/>
            <w:sz w:val="20"/>
            <w:szCs w:val="20"/>
          </w:rPr>
          <w:id w:val="1514186374"/>
          <w14:checkbox>
            <w14:checked w14:val="0"/>
            <w14:checkedState w14:val="2612" w14:font="MS Gothic"/>
            <w14:uncheckedState w14:val="2610" w14:font="MS Gothic"/>
          </w14:checkbox>
        </w:sdtPr>
        <w:sdtEndPr/>
        <w:sdtContent>
          <w:r w:rsidR="002773F4" w:rsidRPr="000C0520">
            <w:rPr>
              <w:rFonts w:ascii="Segoe UI Symbol" w:hAnsi="Segoe UI Symbol" w:cs="Segoe UI Symbol"/>
              <w:b/>
              <w:sz w:val="20"/>
              <w:szCs w:val="20"/>
            </w:rPr>
            <w:t>☐</w:t>
          </w:r>
        </w:sdtContent>
      </w:sdt>
      <w:r w:rsidR="002773F4" w:rsidRPr="000C0520">
        <w:rPr>
          <w:rFonts w:ascii="Times New Roman" w:hAnsi="Times New Roman" w:cs="Times New Roman"/>
          <w:b/>
          <w:sz w:val="20"/>
          <w:szCs w:val="20"/>
        </w:rPr>
        <w:t>Vacant- Secured</w:t>
      </w:r>
      <w:r w:rsidR="002773F4" w:rsidRPr="000C0520">
        <w:rPr>
          <w:rFonts w:ascii="Times New Roman" w:hAnsi="Times New Roman" w:cs="Times New Roman"/>
          <w:b/>
          <w:sz w:val="20"/>
          <w:szCs w:val="20"/>
        </w:rPr>
        <w:tab/>
      </w:r>
      <w:sdt>
        <w:sdtPr>
          <w:rPr>
            <w:rFonts w:ascii="Times New Roman" w:hAnsi="Times New Roman" w:cs="Times New Roman"/>
            <w:b/>
            <w:sz w:val="20"/>
            <w:szCs w:val="20"/>
          </w:rPr>
          <w:id w:val="-1141188168"/>
          <w14:checkbox>
            <w14:checked w14:val="0"/>
            <w14:checkedState w14:val="2612" w14:font="MS Gothic"/>
            <w14:uncheckedState w14:val="2610" w14:font="MS Gothic"/>
          </w14:checkbox>
        </w:sdtPr>
        <w:sdtEndPr/>
        <w:sdtContent>
          <w:r w:rsidR="002773F4" w:rsidRPr="000C0520">
            <w:rPr>
              <w:rFonts w:ascii="Segoe UI Symbol" w:hAnsi="Segoe UI Symbol" w:cs="Segoe UI Symbol"/>
              <w:b/>
              <w:sz w:val="20"/>
              <w:szCs w:val="20"/>
            </w:rPr>
            <w:t>☐</w:t>
          </w:r>
        </w:sdtContent>
      </w:sdt>
      <w:r w:rsidR="002773F4" w:rsidRPr="000C0520">
        <w:rPr>
          <w:rFonts w:ascii="Times New Roman" w:hAnsi="Times New Roman" w:cs="Times New Roman"/>
          <w:b/>
          <w:sz w:val="20"/>
          <w:szCs w:val="20"/>
        </w:rPr>
        <w:t>Seller Occupied</w:t>
      </w:r>
      <w:r w:rsidR="002773F4" w:rsidRPr="000C0520">
        <w:rPr>
          <w:rFonts w:ascii="Times New Roman" w:hAnsi="Times New Roman" w:cs="Times New Roman"/>
          <w:b/>
          <w:sz w:val="20"/>
          <w:szCs w:val="20"/>
        </w:rPr>
        <w:tab/>
      </w:r>
      <w:sdt>
        <w:sdtPr>
          <w:rPr>
            <w:rFonts w:ascii="Times New Roman" w:hAnsi="Times New Roman" w:cs="Times New Roman"/>
            <w:b/>
            <w:sz w:val="20"/>
            <w:szCs w:val="20"/>
          </w:rPr>
          <w:id w:val="-533345683"/>
          <w14:checkbox>
            <w14:checked w14:val="0"/>
            <w14:checkedState w14:val="2612" w14:font="MS Gothic"/>
            <w14:uncheckedState w14:val="2610" w14:font="MS Gothic"/>
          </w14:checkbox>
        </w:sdtPr>
        <w:sdtEndPr/>
        <w:sdtContent>
          <w:r w:rsidR="002773F4" w:rsidRPr="000C0520">
            <w:rPr>
              <w:rFonts w:ascii="Segoe UI Symbol" w:hAnsi="Segoe UI Symbol" w:cs="Segoe UI Symbol"/>
              <w:b/>
              <w:sz w:val="20"/>
              <w:szCs w:val="20"/>
            </w:rPr>
            <w:t>☐</w:t>
          </w:r>
        </w:sdtContent>
      </w:sdt>
      <w:r w:rsidR="002773F4" w:rsidRPr="000C0520">
        <w:rPr>
          <w:rFonts w:ascii="Times New Roman" w:hAnsi="Times New Roman" w:cs="Times New Roman"/>
          <w:b/>
          <w:sz w:val="20"/>
          <w:szCs w:val="20"/>
        </w:rPr>
        <w:t>Tenant w/Access</w:t>
      </w:r>
      <w:r w:rsidR="002773F4" w:rsidRPr="000C0520">
        <w:rPr>
          <w:rFonts w:ascii="Times New Roman" w:hAnsi="Times New Roman" w:cs="Times New Roman"/>
          <w:b/>
          <w:sz w:val="20"/>
          <w:szCs w:val="20"/>
        </w:rPr>
        <w:tab/>
      </w:r>
      <w:sdt>
        <w:sdtPr>
          <w:rPr>
            <w:rFonts w:ascii="Times New Roman" w:hAnsi="Times New Roman" w:cs="Times New Roman"/>
            <w:b/>
            <w:sz w:val="20"/>
            <w:szCs w:val="20"/>
          </w:rPr>
          <w:id w:val="433176478"/>
          <w14:checkbox>
            <w14:checked w14:val="0"/>
            <w14:checkedState w14:val="2612" w14:font="MS Gothic"/>
            <w14:uncheckedState w14:val="2610" w14:font="MS Gothic"/>
          </w14:checkbox>
        </w:sdtPr>
        <w:sdtEndPr/>
        <w:sdtContent>
          <w:r w:rsidR="002773F4" w:rsidRPr="000C0520">
            <w:rPr>
              <w:rFonts w:ascii="Segoe UI Symbol" w:hAnsi="Segoe UI Symbol" w:cs="Segoe UI Symbol"/>
              <w:b/>
              <w:sz w:val="20"/>
              <w:szCs w:val="20"/>
            </w:rPr>
            <w:t>☐</w:t>
          </w:r>
        </w:sdtContent>
      </w:sdt>
      <w:r w:rsidR="002773F4" w:rsidRPr="000C0520">
        <w:rPr>
          <w:rFonts w:ascii="Times New Roman" w:hAnsi="Times New Roman" w:cs="Times New Roman"/>
          <w:b/>
          <w:sz w:val="20"/>
          <w:szCs w:val="20"/>
        </w:rPr>
        <w:t>Tenant/ Eviction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15"/>
        <w:gridCol w:w="7735"/>
      </w:tblGrid>
      <w:tr w:rsidR="002773F4" w:rsidRPr="000C0520" w:rsidTr="00130EC4">
        <w:trPr>
          <w:trHeight w:val="360"/>
        </w:trPr>
        <w:tc>
          <w:tcPr>
            <w:tcW w:w="9350" w:type="dxa"/>
            <w:gridSpan w:val="2"/>
          </w:tcPr>
          <w:p w:rsidR="002773F4" w:rsidRPr="000C0520" w:rsidRDefault="002773F4" w:rsidP="00130EC4">
            <w:pPr>
              <w:spacing w:before="80" w:after="160" w:line="259" w:lineRule="auto"/>
              <w:rPr>
                <w:rFonts w:ascii="Times New Roman" w:hAnsi="Times New Roman" w:cs="Times New Roman"/>
                <w:b/>
              </w:rPr>
            </w:pPr>
            <w:r w:rsidRPr="000C0520">
              <w:rPr>
                <w:rFonts w:ascii="Times New Roman" w:hAnsi="Times New Roman" w:cs="Times New Roman"/>
                <w:b/>
              </w:rPr>
              <w:t>Notes:</w:t>
            </w:r>
          </w:p>
        </w:tc>
      </w:tr>
      <w:tr w:rsidR="002773F4" w:rsidRPr="000C0520" w:rsidTr="00130EC4">
        <w:trPr>
          <w:trHeight w:val="360"/>
        </w:trPr>
        <w:tc>
          <w:tcPr>
            <w:tcW w:w="9350" w:type="dxa"/>
            <w:gridSpan w:val="2"/>
          </w:tcPr>
          <w:p w:rsidR="002773F4" w:rsidRPr="000C0520" w:rsidRDefault="002773F4" w:rsidP="00130EC4">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6"/>
                  <w:enabled/>
                  <w:calcOnExit w:val="0"/>
                  <w:textInput/>
                </w:ffData>
              </w:fldChar>
            </w:r>
            <w:bookmarkStart w:id="121" w:name="Text116"/>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rPr>
              <w:fldChar w:fldCharType="end"/>
            </w:r>
            <w:bookmarkEnd w:id="121"/>
          </w:p>
        </w:tc>
      </w:tr>
      <w:tr w:rsidR="002773F4" w:rsidRPr="000C0520" w:rsidTr="00130EC4">
        <w:trPr>
          <w:trHeight w:val="360"/>
        </w:trPr>
        <w:tc>
          <w:tcPr>
            <w:tcW w:w="9350" w:type="dxa"/>
            <w:gridSpan w:val="2"/>
          </w:tcPr>
          <w:p w:rsidR="002773F4" w:rsidRPr="000C0520" w:rsidRDefault="002773F4" w:rsidP="00130EC4">
            <w:pPr>
              <w:spacing w:before="80" w:after="160" w:line="259" w:lineRule="auto"/>
              <w:rPr>
                <w:rFonts w:ascii="Times New Roman" w:hAnsi="Times New Roman" w:cs="Times New Roman"/>
                <w:b/>
              </w:rPr>
            </w:pPr>
            <w:r w:rsidRPr="000C0520">
              <w:rPr>
                <w:rFonts w:ascii="Times New Roman" w:hAnsi="Times New Roman" w:cs="Times New Roman"/>
                <w:b/>
              </w:rPr>
              <w:t xml:space="preserve">Special Access Instructions: </w:t>
            </w:r>
          </w:p>
        </w:tc>
      </w:tr>
      <w:tr w:rsidR="002773F4" w:rsidRPr="000C0520" w:rsidTr="00130EC4">
        <w:trPr>
          <w:trHeight w:val="360"/>
        </w:trPr>
        <w:tc>
          <w:tcPr>
            <w:tcW w:w="9350" w:type="dxa"/>
            <w:gridSpan w:val="2"/>
          </w:tcPr>
          <w:p w:rsidR="002773F4" w:rsidRPr="000C0520" w:rsidRDefault="002773F4" w:rsidP="00130EC4">
            <w:pPr>
              <w:spacing w:before="80" w:after="160" w:line="259" w:lineRule="auto"/>
              <w:rPr>
                <w:rFonts w:ascii="Times New Roman" w:hAnsi="Times New Roman" w:cs="Times New Roman"/>
                <w:b/>
              </w:rPr>
            </w:pPr>
            <w:r w:rsidRPr="000C0520">
              <w:rPr>
                <w:rFonts w:ascii="Times New Roman" w:hAnsi="Times New Roman" w:cs="Times New Roman"/>
                <w:b/>
              </w:rPr>
              <w:fldChar w:fldCharType="begin">
                <w:ffData>
                  <w:name w:val="Text117"/>
                  <w:enabled/>
                  <w:calcOnExit w:val="0"/>
                  <w:textInput/>
                </w:ffData>
              </w:fldChar>
            </w:r>
            <w:bookmarkStart w:id="122" w:name="Text117"/>
            <w:r w:rsidRPr="000C0520">
              <w:rPr>
                <w:rFonts w:ascii="Times New Roman" w:hAnsi="Times New Roman" w:cs="Times New Roman"/>
                <w:b/>
              </w:rPr>
              <w:instrText xml:space="preserve"> FORMTEXT </w:instrText>
            </w:r>
            <w:r w:rsidRPr="000C0520">
              <w:rPr>
                <w:rFonts w:ascii="Times New Roman" w:hAnsi="Times New Roman" w:cs="Times New Roman"/>
                <w:b/>
              </w:rPr>
            </w:r>
            <w:r w:rsidRPr="000C0520">
              <w:rPr>
                <w:rFonts w:ascii="Times New Roman" w:hAnsi="Times New Roman" w:cs="Times New Roman"/>
                <w:b/>
              </w:rPr>
              <w:fldChar w:fldCharType="separate"/>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b/>
                <w:noProof/>
              </w:rPr>
              <w:t> </w:t>
            </w:r>
            <w:r w:rsidRPr="000C0520">
              <w:rPr>
                <w:rFonts w:ascii="Times New Roman" w:hAnsi="Times New Roman" w:cs="Times New Roman"/>
              </w:rPr>
              <w:fldChar w:fldCharType="end"/>
            </w:r>
            <w:bookmarkEnd w:id="122"/>
          </w:p>
        </w:tc>
      </w:tr>
      <w:tr w:rsidR="002773F4" w:rsidRPr="000C0520" w:rsidTr="00130EC4">
        <w:trPr>
          <w:trHeight w:val="360"/>
        </w:trPr>
        <w:tc>
          <w:tcPr>
            <w:tcW w:w="1615" w:type="dxa"/>
          </w:tcPr>
          <w:p w:rsidR="002773F4" w:rsidRPr="000C0520" w:rsidRDefault="002773F4" w:rsidP="00130EC4">
            <w:pPr>
              <w:spacing w:before="80" w:after="160" w:line="259" w:lineRule="auto"/>
              <w:rPr>
                <w:rFonts w:ascii="Times New Roman" w:hAnsi="Times New Roman" w:cs="Times New Roman"/>
                <w:b/>
              </w:rPr>
            </w:pPr>
            <w:r w:rsidRPr="000C0520">
              <w:rPr>
                <w:rFonts w:ascii="Times New Roman" w:hAnsi="Times New Roman" w:cs="Times New Roman"/>
                <w:b/>
              </w:rPr>
              <w:t>Lock Box Code:</w:t>
            </w:r>
          </w:p>
        </w:tc>
        <w:tc>
          <w:tcPr>
            <w:tcW w:w="7735" w:type="dxa"/>
          </w:tcPr>
          <w:p w:rsidR="002773F4" w:rsidRPr="000C0520" w:rsidRDefault="002773F4" w:rsidP="00130EC4">
            <w:pPr>
              <w:spacing w:before="80" w:after="160" w:line="259" w:lineRule="auto"/>
              <w:rPr>
                <w:rFonts w:ascii="Times New Roman" w:hAnsi="Times New Roman" w:cs="Times New Roman"/>
              </w:rPr>
            </w:pPr>
            <w:r w:rsidRPr="000C0520">
              <w:rPr>
                <w:rFonts w:ascii="Times New Roman" w:hAnsi="Times New Roman" w:cs="Times New Roman"/>
              </w:rPr>
              <w:fldChar w:fldCharType="begin">
                <w:ffData>
                  <w:name w:val="Text118"/>
                  <w:enabled/>
                  <w:calcOnExit w:val="0"/>
                  <w:textInput/>
                </w:ffData>
              </w:fldChar>
            </w:r>
            <w:bookmarkStart w:id="123" w:name="Text118"/>
            <w:r w:rsidRPr="000C0520">
              <w:rPr>
                <w:rFonts w:ascii="Times New Roman" w:hAnsi="Times New Roman" w:cs="Times New Roman"/>
              </w:rPr>
              <w:instrText xml:space="preserve"> FORMTEXT </w:instrText>
            </w:r>
            <w:r w:rsidRPr="000C0520">
              <w:rPr>
                <w:rFonts w:ascii="Times New Roman" w:hAnsi="Times New Roman" w:cs="Times New Roman"/>
              </w:rPr>
            </w:r>
            <w:r w:rsidRPr="000C0520">
              <w:rPr>
                <w:rFonts w:ascii="Times New Roman" w:hAnsi="Times New Roman" w:cs="Times New Roman"/>
              </w:rPr>
              <w:fldChar w:fldCharType="separate"/>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noProof/>
              </w:rPr>
              <w:t> </w:t>
            </w:r>
            <w:r w:rsidRPr="000C0520">
              <w:rPr>
                <w:rFonts w:ascii="Times New Roman" w:hAnsi="Times New Roman" w:cs="Times New Roman"/>
              </w:rPr>
              <w:fldChar w:fldCharType="end"/>
            </w:r>
            <w:bookmarkEnd w:id="123"/>
          </w:p>
        </w:tc>
      </w:tr>
    </w:tbl>
    <w:p w:rsidR="00487DBA" w:rsidRPr="00487DBA" w:rsidRDefault="00487DBA" w:rsidP="00F3374E">
      <w:pPr>
        <w:sectPr w:rsidR="00487DBA" w:rsidRPr="00487DBA" w:rsidSect="00130EC4">
          <w:pgSz w:w="12240" w:h="15840"/>
          <w:pgMar w:top="720" w:right="1440" w:bottom="720" w:left="1440" w:header="720" w:footer="720" w:gutter="0"/>
          <w:cols w:space="720"/>
          <w:docGrid w:linePitch="360"/>
        </w:sectPr>
      </w:pPr>
    </w:p>
    <w:p w:rsidR="00130EC4" w:rsidRPr="00CB5ABE" w:rsidRDefault="00130EC4" w:rsidP="00130EC4">
      <w:pPr>
        <w:spacing w:after="0" w:line="360" w:lineRule="auto"/>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Occupancy</w:t>
      </w:r>
      <w:r w:rsidRPr="00CB5ABE">
        <w:rPr>
          <w:rFonts w:ascii="Times New Roman" w:hAnsi="Times New Roman" w:cs="Times New Roman"/>
          <w:b/>
          <w:sz w:val="24"/>
          <w:szCs w:val="24"/>
          <w:u w:val="single"/>
        </w:rPr>
        <w:t xml:space="preserve"> Info</w:t>
      </w:r>
    </w:p>
    <w:tbl>
      <w:tblPr>
        <w:tblStyle w:val="TableGrid11"/>
        <w:tblW w:w="0" w:type="auto"/>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42"/>
        <w:gridCol w:w="1753"/>
        <w:gridCol w:w="1890"/>
        <w:gridCol w:w="1769"/>
        <w:gridCol w:w="1201"/>
        <w:gridCol w:w="1710"/>
      </w:tblGrid>
      <w:tr w:rsidR="00130EC4" w:rsidRPr="00CB5ABE" w:rsidTr="00130EC4">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Property:</w:t>
            </w:r>
          </w:p>
        </w:tc>
        <w:tc>
          <w:tcPr>
            <w:tcW w:w="5412" w:type="dxa"/>
            <w:gridSpan w:val="3"/>
            <w:tcBorders>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0094165C" w:rsidRPr="0094165C">
              <w:rPr>
                <w:noProof/>
              </w:rPr>
              <w:t>[PROPERTYADDRESS]</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County:</w:t>
            </w:r>
          </w:p>
        </w:tc>
        <w:tc>
          <w:tcPr>
            <w:tcW w:w="1710" w:type="dxa"/>
            <w:tcBorders>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7"/>
                  <w:enabled/>
                  <w:calcOnExit w:val="0"/>
                  <w:textInput/>
                </w:ffData>
              </w:fldChar>
            </w:r>
            <w:bookmarkStart w:id="124" w:name="Text47"/>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4"/>
          </w:p>
        </w:tc>
      </w:tr>
      <w:tr w:rsidR="00130EC4" w:rsidRPr="00CB5ABE" w:rsidTr="00130EC4">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Owner:</w:t>
            </w:r>
          </w:p>
        </w:tc>
        <w:tc>
          <w:tcPr>
            <w:tcW w:w="8323" w:type="dxa"/>
            <w:gridSpan w:val="5"/>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Email:</w:t>
            </w:r>
          </w:p>
        </w:tc>
        <w:tc>
          <w:tcPr>
            <w:tcW w:w="5412" w:type="dxa"/>
            <w:gridSpan w:val="3"/>
            <w:tcBorders>
              <w:top w:val="single" w:sz="4" w:space="0" w:color="auto"/>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6"/>
                  <w:enabled/>
                  <w:calcOnExit w:val="0"/>
                  <w:textInput/>
                </w:ffData>
              </w:fldChar>
            </w:r>
            <w:bookmarkStart w:id="125" w:name="Text46"/>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5"/>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Borders>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8"/>
                  <w:enabled/>
                  <w:calcOnExit w:val="0"/>
                  <w:textInput/>
                </w:ffData>
              </w:fldChar>
            </w:r>
            <w:bookmarkStart w:id="126" w:name="Text48"/>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6"/>
          </w:p>
        </w:tc>
      </w:tr>
      <w:tr w:rsidR="00130EC4" w:rsidRPr="00CB5ABE" w:rsidTr="00130EC4">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p>
        </w:tc>
        <w:tc>
          <w:tcPr>
            <w:tcW w:w="5412" w:type="dxa"/>
            <w:gridSpan w:val="3"/>
            <w:tcBorders>
              <w:top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p>
        </w:tc>
        <w:tc>
          <w:tcPr>
            <w:tcW w:w="1201" w:type="dxa"/>
            <w:tcBorders>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p>
        </w:tc>
        <w:tc>
          <w:tcPr>
            <w:tcW w:w="1710" w:type="dxa"/>
            <w:tcBorders>
              <w:top w:val="single" w:sz="4" w:space="0" w:color="auto"/>
              <w:bottom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occupy the Property?</w:t>
            </w:r>
          </w:p>
        </w:tc>
        <w:tc>
          <w:tcPr>
            <w:tcW w:w="189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0"/>
                  <w:enabled/>
                  <w:calcOnExit w:val="0"/>
                  <w:textInput/>
                </w:ffData>
              </w:fldChar>
            </w:r>
            <w:bookmarkStart w:id="127" w:name="Text50"/>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7"/>
          </w:p>
        </w:tc>
        <w:tc>
          <w:tcPr>
            <w:tcW w:w="2970"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Date you occupied?</w:t>
            </w:r>
          </w:p>
        </w:tc>
        <w:tc>
          <w:tcPr>
            <w:tcW w:w="171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3"/>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units is the property?</w:t>
            </w:r>
          </w:p>
        </w:tc>
        <w:tc>
          <w:tcPr>
            <w:tcW w:w="189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9"/>
                  <w:enabled/>
                  <w:calcOnExit w:val="0"/>
                  <w:textInput/>
                </w:ffData>
              </w:fldChar>
            </w:r>
            <w:bookmarkStart w:id="128" w:name="Text49"/>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8"/>
          </w:p>
        </w:tc>
        <w:tc>
          <w:tcPr>
            <w:tcW w:w="2970"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 of tenants in the property?</w:t>
            </w:r>
          </w:p>
        </w:tc>
        <w:tc>
          <w:tcPr>
            <w:tcW w:w="171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Do you have access?</w:t>
            </w:r>
          </w:p>
        </w:tc>
        <w:tc>
          <w:tcPr>
            <w:tcW w:w="189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1"/>
                  <w:enabled/>
                  <w:calcOnExit w:val="0"/>
                  <w:textInput/>
                </w:ffData>
              </w:fldChar>
            </w:r>
            <w:bookmarkStart w:id="129" w:name="Text51"/>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bookmarkEnd w:id="129"/>
          </w:p>
        </w:tc>
        <w:tc>
          <w:tcPr>
            <w:tcW w:w="2970"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Date you last had access?</w:t>
            </w:r>
          </w:p>
        </w:tc>
        <w:tc>
          <w:tcPr>
            <w:tcW w:w="171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2795"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Contact with the tenants?</w:t>
            </w:r>
          </w:p>
        </w:tc>
        <w:tc>
          <w:tcPr>
            <w:tcW w:w="189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2970" w:type="dxa"/>
            <w:gridSpan w:val="2"/>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Contact with the tenants?</w:t>
            </w:r>
          </w:p>
        </w:tc>
        <w:tc>
          <w:tcPr>
            <w:tcW w:w="1710" w:type="dxa"/>
            <w:tcBorders>
              <w:top w:val="single" w:sz="4" w:space="0" w:color="auto"/>
              <w:left w:val="single" w:sz="4" w:space="0" w:color="auto"/>
              <w:bottom w:val="single" w:sz="4" w:space="0" w:color="auto"/>
              <w:right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6"/>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single" w:sz="4" w:space="0" w:color="auto"/>
              <w:left w:val="nil"/>
              <w:bottom w:val="single" w:sz="4" w:space="0" w:color="auto"/>
              <w:right w:val="nil"/>
            </w:tcBorders>
          </w:tcPr>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p>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1</w:t>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p>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2</w:t>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p>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3</w:t>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9365" w:type="dxa"/>
            <w:gridSpan w:val="6"/>
            <w:tcBorders>
              <w:top w:val="nil"/>
              <w:left w:val="nil"/>
              <w:bottom w:val="single" w:sz="4" w:space="0" w:color="auto"/>
              <w:right w:val="nil"/>
            </w:tcBorders>
          </w:tcPr>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p>
          <w:p w:rsidR="00130EC4" w:rsidRPr="00CB5ABE" w:rsidRDefault="00130EC4" w:rsidP="00130EC4">
            <w:pPr>
              <w:spacing w:before="40" w:line="360" w:lineRule="auto"/>
              <w:contextualSpacing/>
              <w:jc w:val="center"/>
              <w:rPr>
                <w:rFonts w:ascii="Times New Roman" w:eastAsiaTheme="minorEastAsia" w:hAnsi="Times New Roman" w:cs="Times New Roman"/>
                <w:u w:val="single"/>
              </w:rPr>
            </w:pPr>
            <w:r w:rsidRPr="00CB5ABE">
              <w:rPr>
                <w:rFonts w:ascii="Times New Roman" w:eastAsiaTheme="minorEastAsia" w:hAnsi="Times New Roman" w:cs="Times New Roman"/>
                <w:u w:val="single"/>
              </w:rPr>
              <w:t>Tenant Info 4</w:t>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Borders>
              <w:top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Unit #:</w:t>
            </w:r>
          </w:p>
        </w:tc>
        <w:tc>
          <w:tcPr>
            <w:tcW w:w="5412" w:type="dxa"/>
            <w:gridSpan w:val="3"/>
            <w:tcBorders>
              <w:top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5"/>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Borders>
              <w:top w:val="single" w:sz="4" w:space="0" w:color="auto"/>
            </w:tcBorders>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Floor/Apt:</w:t>
            </w:r>
          </w:p>
        </w:tc>
        <w:tc>
          <w:tcPr>
            <w:tcW w:w="1710" w:type="dxa"/>
            <w:tcBorders>
              <w:top w:val="single" w:sz="4" w:space="0" w:color="auto"/>
            </w:tcBorders>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8"/>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Tenant(s):</w:t>
            </w:r>
          </w:p>
        </w:tc>
        <w:tc>
          <w:tcPr>
            <w:tcW w:w="5412" w:type="dxa"/>
            <w:gridSpan w:val="3"/>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44"/>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Phone #:</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9"/>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Lease:</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p>
              </w:tc>
            </w:tr>
          </w:tbl>
          <w:p w:rsidR="00130EC4" w:rsidRPr="00CB5ABE" w:rsidRDefault="00130EC4" w:rsidP="00130EC4">
            <w:pPr>
              <w:spacing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Rent:</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0"/>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Terms:</w:t>
            </w:r>
          </w:p>
        </w:tc>
        <w:tc>
          <w:tcPr>
            <w:tcW w:w="5412" w:type="dxa"/>
            <w:gridSpan w:val="3"/>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57"/>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Last Paid:</w:t>
            </w:r>
          </w:p>
        </w:tc>
        <w:tc>
          <w:tcPr>
            <w:tcW w:w="171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1"/>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Program:</w:t>
            </w:r>
          </w:p>
        </w:tc>
        <w:tc>
          <w:tcPr>
            <w:tcW w:w="5412" w:type="dxa"/>
            <w:gridSpan w:val="3"/>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gridCol w:w="1040"/>
              <w:gridCol w:w="1040"/>
              <w:gridCol w:w="1040"/>
            </w:tblGrid>
            <w:tr w:rsidR="00130EC4" w:rsidRPr="00CB5ABE" w:rsidTr="00130EC4">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NYCHA</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SEC8</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FEPS</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HPD</w:t>
                  </w:r>
                </w:p>
              </w:tc>
              <w:tc>
                <w:tcPr>
                  <w:tcW w:w="1040"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HASA</w:t>
                  </w:r>
                </w:p>
              </w:tc>
            </w:tr>
          </w:tbl>
          <w:p w:rsidR="00130EC4" w:rsidRPr="00CB5ABE" w:rsidRDefault="00130EC4" w:rsidP="00130EC4">
            <w:pPr>
              <w:spacing w:line="360" w:lineRule="auto"/>
              <w:contextualSpacing/>
              <w:rPr>
                <w:rFonts w:ascii="Times New Roman" w:eastAsiaTheme="minorEastAsia" w:hAnsi="Times New Roman" w:cs="Times New Roman"/>
              </w:rPr>
            </w:pPr>
          </w:p>
        </w:tc>
        <w:tc>
          <w:tcPr>
            <w:tcW w:w="1201"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Military:</w:t>
            </w:r>
          </w:p>
        </w:tc>
        <w:tc>
          <w:tcPr>
            <w:tcW w:w="1710" w:type="dxa"/>
          </w:tcPr>
          <w:tbl>
            <w:tblPr>
              <w:tblStyle w:val="TableGrid1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40"/>
              <w:gridCol w:w="1040"/>
            </w:tblGrid>
            <w:tr w:rsidR="00130EC4" w:rsidRPr="00CB5ABE" w:rsidTr="00130EC4">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Yes</w:t>
                  </w:r>
                </w:p>
              </w:tc>
              <w:tc>
                <w:tcPr>
                  <w:tcW w:w="1040" w:type="dxa"/>
                </w:tcPr>
                <w:p w:rsidR="00130EC4" w:rsidRPr="00CB5ABE" w:rsidRDefault="00130EC4" w:rsidP="00130EC4">
                  <w:pPr>
                    <w:spacing w:before="40"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w:t>
                  </w:r>
                </w:p>
              </w:tc>
            </w:tr>
          </w:tbl>
          <w:p w:rsidR="00130EC4" w:rsidRPr="00CB5ABE" w:rsidRDefault="00130EC4" w:rsidP="00130EC4">
            <w:pPr>
              <w:spacing w:before="40" w:line="360" w:lineRule="auto"/>
              <w:contextualSpacing/>
              <w:rPr>
                <w:rFonts w:ascii="Times New Roman" w:eastAsiaTheme="minorEastAsia" w:hAnsi="Times New Roman" w:cs="Times New Roman"/>
              </w:rPr>
            </w:pPr>
          </w:p>
        </w:tc>
      </w:tr>
      <w:tr w:rsidR="00130EC4" w:rsidRPr="00CB5ABE" w:rsidTr="00130EC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60"/>
        </w:trPr>
        <w:tc>
          <w:tcPr>
            <w:tcW w:w="1042" w:type="dxa"/>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t>Notes:</w:t>
            </w:r>
          </w:p>
        </w:tc>
        <w:tc>
          <w:tcPr>
            <w:tcW w:w="8323" w:type="dxa"/>
            <w:gridSpan w:val="5"/>
          </w:tcPr>
          <w:p w:rsidR="00130EC4" w:rsidRPr="00CB5ABE" w:rsidRDefault="00130EC4" w:rsidP="00130EC4">
            <w:pPr>
              <w:spacing w:line="360" w:lineRule="auto"/>
              <w:contextualSpacing/>
              <w:rPr>
                <w:rFonts w:ascii="Times New Roman" w:eastAsiaTheme="minorEastAsia" w:hAnsi="Times New Roman" w:cs="Times New Roman"/>
              </w:rPr>
            </w:pPr>
            <w:r w:rsidRPr="00CB5ABE">
              <w:rPr>
                <w:rFonts w:ascii="Times New Roman" w:eastAsiaTheme="minorEastAsia" w:hAnsi="Times New Roman" w:cs="Times New Roman"/>
              </w:rPr>
              <w:fldChar w:fldCharType="begin">
                <w:ffData>
                  <w:name w:val="Text62"/>
                  <w:enabled/>
                  <w:calcOnExit w:val="0"/>
                  <w:textInput/>
                </w:ffData>
              </w:fldChar>
            </w:r>
            <w:r w:rsidRPr="00CB5ABE">
              <w:rPr>
                <w:rFonts w:ascii="Times New Roman" w:eastAsiaTheme="minorEastAsia" w:hAnsi="Times New Roman" w:cs="Times New Roman"/>
              </w:rPr>
              <w:instrText xml:space="preserve"> FORMTEXT </w:instrText>
            </w:r>
            <w:r w:rsidRPr="00CB5ABE">
              <w:rPr>
                <w:rFonts w:ascii="Times New Roman" w:eastAsiaTheme="minorEastAsia" w:hAnsi="Times New Roman" w:cs="Times New Roman"/>
              </w:rPr>
            </w:r>
            <w:r w:rsidRPr="00CB5ABE">
              <w:rPr>
                <w:rFonts w:ascii="Times New Roman" w:eastAsiaTheme="minorEastAsia" w:hAnsi="Times New Roman" w:cs="Times New Roman"/>
              </w:rPr>
              <w:fldChar w:fldCharType="separate"/>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noProof/>
              </w:rPr>
              <w:t> </w:t>
            </w:r>
            <w:r w:rsidRPr="00CB5ABE">
              <w:rPr>
                <w:rFonts w:ascii="Times New Roman" w:eastAsiaTheme="minorEastAsia" w:hAnsi="Times New Roman" w:cs="Times New Roman"/>
              </w:rPr>
              <w:fldChar w:fldCharType="end"/>
            </w:r>
          </w:p>
        </w:tc>
      </w:tr>
    </w:tbl>
    <w:p w:rsidR="00130EC4" w:rsidRPr="00CB5ABE" w:rsidRDefault="00130EC4" w:rsidP="00130EC4">
      <w:pPr>
        <w:spacing w:before="40" w:after="0" w:line="360" w:lineRule="auto"/>
        <w:contextualSpacing/>
        <w:rPr>
          <w:rFonts w:ascii="Times New Roman" w:eastAsiaTheme="minorEastAsia" w:hAnsi="Times New Roman" w:cs="Times New Roman"/>
          <w:b/>
        </w:rPr>
      </w:pPr>
    </w:p>
    <w:p w:rsidR="00130EC4" w:rsidRDefault="00130EC4" w:rsidP="002773F4">
      <w:pPr>
        <w:rPr>
          <w:rFonts w:ascii="Times New Roman" w:eastAsia="Times New Roman" w:hAnsi="Times New Roman" w:cs="Times New Roman"/>
          <w:sz w:val="24"/>
          <w:szCs w:val="24"/>
        </w:rPr>
        <w:sectPr w:rsidR="00130EC4" w:rsidSect="00130EC4">
          <w:pgSz w:w="12240" w:h="20160" w:code="5"/>
          <w:pgMar w:top="720" w:right="1440" w:bottom="720" w:left="1440" w:header="720" w:footer="720" w:gutter="0"/>
          <w:cols w:space="720"/>
          <w:docGrid w:linePitch="360"/>
        </w:sectPr>
      </w:pPr>
    </w:p>
    <w:p w:rsidR="00B34D54" w:rsidRPr="00764762" w:rsidRDefault="00B34D54" w:rsidP="00B34D54">
      <w:pPr>
        <w:widowControl w:val="0"/>
        <w:autoSpaceDE w:val="0"/>
        <w:autoSpaceDN w:val="0"/>
        <w:spacing w:after="0" w:line="240" w:lineRule="auto"/>
        <w:jc w:val="center"/>
        <w:rPr>
          <w:rFonts w:ascii="Times New Roman" w:eastAsia="Times New Roman" w:hAnsi="Times New Roman" w:cs="Times New Roman"/>
          <w:b/>
          <w:bCs/>
          <w:sz w:val="24"/>
          <w:szCs w:val="24"/>
          <w:u w:val="single"/>
        </w:rPr>
      </w:pPr>
      <w:r w:rsidRPr="00764762">
        <w:rPr>
          <w:rFonts w:ascii="Times New Roman" w:eastAsia="Times New Roman" w:hAnsi="Times New Roman" w:cs="Times New Roman"/>
          <w:b/>
          <w:bCs/>
          <w:sz w:val="24"/>
          <w:szCs w:val="24"/>
          <w:u w:val="single"/>
        </w:rPr>
        <w:lastRenderedPageBreak/>
        <w:t>ADDENDUM TO CONTRACT OF SALE</w:t>
      </w:r>
    </w:p>
    <w:p w:rsidR="00B34D54" w:rsidRPr="00764762" w:rsidRDefault="00B34D54" w:rsidP="00B34D54">
      <w:pPr>
        <w:widowControl w:val="0"/>
        <w:tabs>
          <w:tab w:val="left" w:pos="6201"/>
        </w:tabs>
        <w:autoSpaceDE w:val="0"/>
        <w:autoSpaceDN w:val="0"/>
        <w:spacing w:after="0" w:line="240" w:lineRule="auto"/>
        <w:jc w:val="both"/>
        <w:rPr>
          <w:rFonts w:ascii="Times New Roman" w:eastAsia="Times New Roman" w:hAnsi="Times New Roman" w:cs="Times New Roman"/>
          <w:spacing w:val="2"/>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pacing w:val="2"/>
          <w:sz w:val="24"/>
          <w:szCs w:val="24"/>
        </w:rPr>
        <w:t xml:space="preserve">THIS ADDENDUM TO CONTRACT SALE made this </w:t>
      </w:r>
      <w:r w:rsidRPr="00764762">
        <w:rPr>
          <w:rFonts w:ascii="Times New Roman" w:eastAsia="Times New Roman" w:hAnsi="Times New Roman" w:cs="Times New Roman"/>
          <w:spacing w:val="2"/>
          <w:sz w:val="24"/>
          <w:szCs w:val="24"/>
        </w:rPr>
        <w:fldChar w:fldCharType="begin">
          <w:ffData>
            <w:name w:val="Text27"/>
            <w:enabled/>
            <w:calcOnExit w:val="0"/>
            <w:textInput/>
          </w:ffData>
        </w:fldChar>
      </w:r>
      <w:bookmarkStart w:id="130" w:name="Text27"/>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BE109B">
        <w:rPr>
          <w:noProof/>
        </w:rPr>
        <w:t>[DAY]</w:t>
      </w:r>
      <w:r w:rsidRPr="00764762">
        <w:rPr>
          <w:rFonts w:ascii="Times New Roman" w:eastAsia="Times New Roman" w:hAnsi="Times New Roman" w:cs="Times New Roman"/>
          <w:spacing w:val="2"/>
          <w:sz w:val="24"/>
          <w:szCs w:val="24"/>
        </w:rPr>
        <w:fldChar w:fldCharType="end"/>
      </w:r>
      <w:bookmarkEnd w:id="130"/>
      <w:r w:rsidRPr="00764762">
        <w:rPr>
          <w:rFonts w:ascii="Times New Roman" w:eastAsia="Times New Roman" w:hAnsi="Times New Roman" w:cs="Times New Roman"/>
          <w:spacing w:val="2"/>
          <w:sz w:val="24"/>
          <w:szCs w:val="24"/>
        </w:rPr>
        <w:t xml:space="preserve"> day</w:t>
      </w:r>
      <w:r w:rsidRPr="00764762">
        <w:rPr>
          <w:rFonts w:ascii="Times New Roman" w:eastAsia="Times New Roman" w:hAnsi="Times New Roman" w:cs="Times New Roman"/>
          <w:sz w:val="24"/>
          <w:szCs w:val="24"/>
        </w:rPr>
        <w:t xml:space="preserve"> of </w:t>
      </w:r>
      <w:r w:rsidRPr="00764762">
        <w:rPr>
          <w:rFonts w:ascii="Times New Roman" w:eastAsia="Times New Roman" w:hAnsi="Times New Roman" w:cs="Times New Roman"/>
          <w:sz w:val="24"/>
          <w:szCs w:val="24"/>
        </w:rPr>
        <w:fldChar w:fldCharType="begin">
          <w:ffData>
            <w:name w:val="Text2"/>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BE109B">
        <w:rPr>
          <w:noProof/>
        </w:rPr>
        <w:t>[MONTH]</w:t>
      </w:r>
      <w:r w:rsidRPr="00764762">
        <w:rPr>
          <w:rFonts w:ascii="Times New Roman" w:eastAsia="Times New Roman" w:hAnsi="Times New Roman" w:cs="Times New Roman"/>
          <w:sz w:val="24"/>
          <w:szCs w:val="24"/>
        </w:rPr>
        <w:fldChar w:fldCharType="end"/>
      </w:r>
      <w:r w:rsidR="003A4131">
        <w:rPr>
          <w:rFonts w:ascii="Times New Roman" w:eastAsia="Times New Roman" w:hAnsi="Times New Roman" w:cs="Times New Roman"/>
          <w:sz w:val="24"/>
          <w:szCs w:val="24"/>
        </w:rPr>
        <w:t xml:space="preserve">, </w:t>
      </w:r>
      <w:r w:rsidRPr="00764762">
        <w:rPr>
          <w:rFonts w:ascii="Times New Roman" w:eastAsia="Times New Roman" w:hAnsi="Times New Roman" w:cs="Times New Roman"/>
          <w:sz w:val="24"/>
          <w:szCs w:val="24"/>
        </w:rPr>
        <w:fldChar w:fldCharType="begin">
          <w:ffData>
            <w:name w:val="Text34"/>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BE109B">
        <w:rPr>
          <w:noProof/>
        </w:rPr>
        <w:t>[YEAR]</w:t>
      </w:r>
      <w:r w:rsidRPr="00764762">
        <w:rPr>
          <w:rFonts w:ascii="Times New Roman" w:eastAsia="Times New Roman" w:hAnsi="Times New Roman" w:cs="Times New Roman"/>
          <w:sz w:val="24"/>
          <w:szCs w:val="24"/>
        </w:rPr>
        <w:fldChar w:fldCharType="end"/>
      </w:r>
      <w:r w:rsidRPr="00764762">
        <w:rPr>
          <w:rFonts w:ascii="Times New Roman" w:eastAsia="Times New Roman" w:hAnsi="Times New Roman" w:cs="Times New Roman"/>
          <w:sz w:val="24"/>
          <w:szCs w:val="24"/>
        </w:rPr>
        <w:t xml:space="preserve">, Between </w:t>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fldChar w:fldCharType="begin">
          <w:ffData>
            <w:name w:val="Text3"/>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 xml:space="preserve">[SELLERNAMES] </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 xml:space="preserve">Having an address of </w:t>
      </w:r>
      <w:r w:rsidRPr="00764762">
        <w:rPr>
          <w:rFonts w:ascii="Times New Roman" w:eastAsia="Times New Roman" w:hAnsi="Times New Roman" w:cs="Times New Roman"/>
          <w:sz w:val="24"/>
          <w:szCs w:val="24"/>
        </w:rPr>
        <w:fldChar w:fldCharType="begin">
          <w:ffData>
            <w:name w:val="Text7"/>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[SELLER1ADDRESS]</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Hereinafter called “</w:t>
      </w:r>
      <w:r w:rsidRPr="00764762">
        <w:rPr>
          <w:rFonts w:ascii="Times New Roman" w:eastAsia="Times New Roman" w:hAnsi="Times New Roman" w:cs="Times New Roman"/>
          <w:b/>
          <w:sz w:val="24"/>
          <w:szCs w:val="24"/>
        </w:rPr>
        <w:t>SELLER</w:t>
      </w:r>
      <w:r w:rsidRPr="00764762">
        <w:rPr>
          <w:rFonts w:ascii="Times New Roman" w:eastAsia="Times New Roman" w:hAnsi="Times New Roman" w:cs="Times New Roman"/>
          <w:sz w:val="24"/>
          <w:szCs w:val="24"/>
        </w:rPr>
        <w:t>”</w:t>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i/>
          <w:sz w:val="24"/>
          <w:szCs w:val="24"/>
        </w:rPr>
      </w:pPr>
      <w:r w:rsidRPr="00764762">
        <w:rPr>
          <w:rFonts w:ascii="Times New Roman" w:eastAsia="Times New Roman" w:hAnsi="Times New Roman" w:cs="Times New Roman"/>
          <w:i/>
          <w:sz w:val="24"/>
          <w:szCs w:val="24"/>
        </w:rPr>
        <w:t>And,</w:t>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fldChar w:fldCharType="begin">
          <w:ffData>
            <w:name w:val="Text8"/>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[BUYERNAME]</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 xml:space="preserve">Having an address of </w:t>
      </w:r>
      <w:r w:rsidRPr="00764762">
        <w:rPr>
          <w:rFonts w:ascii="Times New Roman" w:eastAsia="Times New Roman" w:hAnsi="Times New Roman" w:cs="Times New Roman"/>
          <w:sz w:val="24"/>
          <w:szCs w:val="24"/>
        </w:rPr>
        <w:fldChar w:fldCharType="begin">
          <w:ffData>
            <w:name w:val="Text9"/>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[BUYERADDRESS]</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Hereinafter called “</w:t>
      </w:r>
      <w:r w:rsidRPr="00764762">
        <w:rPr>
          <w:rFonts w:ascii="Times New Roman" w:eastAsia="Times New Roman" w:hAnsi="Times New Roman" w:cs="Times New Roman"/>
          <w:b/>
          <w:sz w:val="24"/>
          <w:szCs w:val="24"/>
        </w:rPr>
        <w:t>PURCHASER</w:t>
      </w:r>
      <w:r w:rsidRPr="00764762">
        <w:rPr>
          <w:rFonts w:ascii="Times New Roman" w:eastAsia="Times New Roman" w:hAnsi="Times New Roman" w:cs="Times New Roman"/>
          <w:sz w:val="24"/>
          <w:szCs w:val="24"/>
        </w:rPr>
        <w:t>”</w:t>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i/>
          <w:sz w:val="24"/>
          <w:szCs w:val="24"/>
        </w:rPr>
      </w:pPr>
      <w:r w:rsidRPr="00764762">
        <w:rPr>
          <w:rFonts w:ascii="Times New Roman" w:eastAsia="Times New Roman" w:hAnsi="Times New Roman" w:cs="Times New Roman"/>
          <w:i/>
          <w:sz w:val="24"/>
          <w:szCs w:val="24"/>
        </w:rPr>
        <w:t>For the Property located at</w:t>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 xml:space="preserve">Address: </w:t>
      </w:r>
      <w:r w:rsidRPr="00764762">
        <w:rPr>
          <w:rFonts w:ascii="Times New Roman" w:eastAsia="Times New Roman" w:hAnsi="Times New Roman" w:cs="Times New Roman"/>
          <w:sz w:val="24"/>
          <w:szCs w:val="24"/>
        </w:rPr>
        <w:fldChar w:fldCharType="begin">
          <w:ffData>
            <w:name w:val="Text10"/>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[PROPERTYADDRESS]</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 xml:space="preserve">Block: </w:t>
      </w:r>
      <w:r w:rsidRPr="00764762">
        <w:rPr>
          <w:rFonts w:ascii="Times New Roman" w:eastAsia="Times New Roman" w:hAnsi="Times New Roman" w:cs="Times New Roman"/>
          <w:sz w:val="24"/>
          <w:szCs w:val="24"/>
        </w:rPr>
        <w:fldChar w:fldCharType="begin">
          <w:ffData>
            <w:name w:val="Text11"/>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[BLOCK]</w:t>
      </w:r>
      <w:r w:rsidRPr="00764762">
        <w:rPr>
          <w:rFonts w:ascii="Times New Roman" w:eastAsia="Times New Roman" w:hAnsi="Times New Roman" w:cs="Times New Roman"/>
          <w:sz w:val="24"/>
          <w:szCs w:val="24"/>
        </w:rPr>
        <w:fldChar w:fldCharType="end"/>
      </w:r>
      <w:r w:rsidRPr="00764762">
        <w:rPr>
          <w:rFonts w:ascii="Times New Roman" w:eastAsia="Times New Roman" w:hAnsi="Times New Roman" w:cs="Times New Roman"/>
          <w:sz w:val="24"/>
          <w:szCs w:val="24"/>
        </w:rPr>
        <w:t xml:space="preserve"> Lot: </w:t>
      </w:r>
      <w:r w:rsidRPr="00764762">
        <w:rPr>
          <w:rFonts w:ascii="Times New Roman" w:eastAsia="Times New Roman" w:hAnsi="Times New Roman" w:cs="Times New Roman"/>
          <w:sz w:val="24"/>
          <w:szCs w:val="24"/>
        </w:rPr>
        <w:fldChar w:fldCharType="begin">
          <w:ffData>
            <w:name w:val="Text12"/>
            <w:enabled/>
            <w:calcOnExit w:val="0"/>
            <w:textInput/>
          </w:ffData>
        </w:fldChar>
      </w:r>
      <w:r w:rsidRPr="00764762">
        <w:rPr>
          <w:rFonts w:ascii="Times New Roman" w:eastAsia="Times New Roman" w:hAnsi="Times New Roman" w:cs="Times New Roman"/>
          <w:sz w:val="24"/>
          <w:szCs w:val="24"/>
        </w:rPr>
        <w:instrText xml:space="preserve"> FORMTEXT </w:instrText>
      </w:r>
      <w:r w:rsidRPr="00764762">
        <w:rPr>
          <w:rFonts w:ascii="Times New Roman" w:eastAsia="Times New Roman" w:hAnsi="Times New Roman" w:cs="Times New Roman"/>
          <w:sz w:val="24"/>
          <w:szCs w:val="24"/>
        </w:rPr>
      </w:r>
      <w:r w:rsidRPr="00764762">
        <w:rPr>
          <w:rFonts w:ascii="Times New Roman" w:eastAsia="Times New Roman" w:hAnsi="Times New Roman" w:cs="Times New Roman"/>
          <w:sz w:val="24"/>
          <w:szCs w:val="24"/>
        </w:rPr>
        <w:fldChar w:fldCharType="separate"/>
      </w:r>
      <w:r w:rsidR="0094165C" w:rsidRPr="0094165C">
        <w:rPr>
          <w:noProof/>
        </w:rPr>
        <w:t>[LOT]</w:t>
      </w:r>
      <w:r w:rsidRPr="00764762">
        <w:rPr>
          <w:rFonts w:ascii="Times New Roman" w:eastAsia="Times New Roman" w:hAnsi="Times New Roman" w:cs="Times New Roman"/>
          <w:sz w:val="24"/>
          <w:szCs w:val="24"/>
        </w:rPr>
        <w:fldChar w:fldCharType="end"/>
      </w:r>
    </w:p>
    <w:p w:rsidR="00B34D54" w:rsidRPr="00764762" w:rsidRDefault="00B34D54" w:rsidP="00B34D54">
      <w:pPr>
        <w:widowControl w:val="0"/>
        <w:autoSpaceDE w:val="0"/>
        <w:autoSpaceDN w:val="0"/>
        <w:adjustRightInd w:val="0"/>
        <w:spacing w:after="0" w:line="240" w:lineRule="auto"/>
        <w:rPr>
          <w:rFonts w:ascii="Times New Roman" w:eastAsia="Times New Roman" w:hAnsi="Times New Roman" w:cs="Times New Roman"/>
          <w:sz w:val="24"/>
          <w:szCs w:val="24"/>
        </w:rPr>
      </w:pPr>
      <w:r w:rsidRPr="00764762">
        <w:rPr>
          <w:rFonts w:ascii="Times New Roman" w:eastAsia="Times New Roman" w:hAnsi="Times New Roman" w:cs="Times New Roman"/>
          <w:sz w:val="24"/>
          <w:szCs w:val="24"/>
        </w:rPr>
        <w:t>Hereinafter called “</w:t>
      </w:r>
      <w:r w:rsidRPr="00764762">
        <w:rPr>
          <w:rFonts w:ascii="Times New Roman" w:eastAsia="Times New Roman" w:hAnsi="Times New Roman" w:cs="Times New Roman"/>
          <w:b/>
          <w:sz w:val="24"/>
          <w:szCs w:val="24"/>
        </w:rPr>
        <w:t>PROPERTY</w:t>
      </w:r>
      <w:r w:rsidRPr="00764762">
        <w:rPr>
          <w:rFonts w:ascii="Times New Roman" w:eastAsia="Times New Roman" w:hAnsi="Times New Roman" w:cs="Times New Roman"/>
          <w:sz w:val="24"/>
          <w:szCs w:val="24"/>
        </w:rPr>
        <w:t>”</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ab/>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z w:val="24"/>
          <w:szCs w:val="24"/>
        </w:rPr>
      </w:pPr>
      <w:r w:rsidRPr="00764762">
        <w:rPr>
          <w:rFonts w:ascii="Times New Roman" w:eastAsia="Times New Roman" w:hAnsi="Times New Roman" w:cs="Times New Roman"/>
          <w:spacing w:val="2"/>
          <w:sz w:val="24"/>
          <w:szCs w:val="24"/>
        </w:rPr>
        <w:t xml:space="preserve">WHEREAS, for valuable consideration described in the Contract of Sale between the parties dated </w:t>
      </w:r>
      <w:r w:rsidRPr="00764762">
        <w:rPr>
          <w:rFonts w:ascii="Times New Roman" w:eastAsia="Times New Roman" w:hAnsi="Times New Roman" w:cs="Times New Roman"/>
          <w:spacing w:val="2"/>
          <w:sz w:val="24"/>
          <w:szCs w:val="24"/>
        </w:rPr>
        <w:fldChar w:fldCharType="begin">
          <w:ffData>
            <w:name w:val="Text13"/>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BE109B">
        <w:rPr>
          <w:rFonts w:ascii="Times New Roman" w:eastAsia="Times New Roman" w:hAnsi="Times New Roman" w:cs="Times New Roman"/>
          <w:noProof/>
          <w:spacing w:val="2"/>
          <w:sz w:val="24"/>
          <w:szCs w:val="24"/>
        </w:rPr>
        <w:t> </w:t>
      </w:r>
      <w:r w:rsidR="00BE109B">
        <w:rPr>
          <w:rFonts w:ascii="Times New Roman" w:eastAsia="Times New Roman" w:hAnsi="Times New Roman" w:cs="Times New Roman"/>
          <w:noProof/>
          <w:spacing w:val="2"/>
          <w:sz w:val="24"/>
          <w:szCs w:val="24"/>
        </w:rPr>
        <w:t> </w:t>
      </w:r>
      <w:r w:rsidR="00BE109B">
        <w:rPr>
          <w:rFonts w:ascii="Times New Roman" w:eastAsia="Times New Roman" w:hAnsi="Times New Roman" w:cs="Times New Roman"/>
          <w:noProof/>
          <w:spacing w:val="2"/>
          <w:sz w:val="24"/>
          <w:szCs w:val="24"/>
        </w:rPr>
        <w:t> </w:t>
      </w:r>
      <w:r w:rsidR="00BE109B">
        <w:rPr>
          <w:rFonts w:ascii="Times New Roman" w:eastAsia="Times New Roman" w:hAnsi="Times New Roman" w:cs="Times New Roman"/>
          <w:noProof/>
          <w:spacing w:val="2"/>
          <w:sz w:val="24"/>
          <w:szCs w:val="24"/>
        </w:rPr>
        <w:t> </w:t>
      </w:r>
      <w:r w:rsidR="00BE109B">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spacing w:val="2"/>
          <w:sz w:val="24"/>
          <w:szCs w:val="24"/>
        </w:rPr>
        <w:fldChar w:fldCharType="end"/>
      </w:r>
      <w:r w:rsidRPr="00764762">
        <w:rPr>
          <w:rFonts w:ascii="Times New Roman" w:eastAsia="Times New Roman" w:hAnsi="Times New Roman" w:cs="Times New Roman"/>
          <w:spacing w:val="2"/>
          <w:sz w:val="24"/>
          <w:szCs w:val="24"/>
        </w:rPr>
        <w:t>, 201</w:t>
      </w:r>
      <w:r w:rsidRPr="00764762">
        <w:rPr>
          <w:rFonts w:ascii="Times New Roman" w:eastAsia="Times New Roman" w:hAnsi="Times New Roman" w:cs="Times New Roman"/>
          <w:spacing w:val="2"/>
          <w:sz w:val="24"/>
          <w:szCs w:val="24"/>
        </w:rPr>
        <w:fldChar w:fldCharType="begin">
          <w:ffData>
            <w:name w:val="Text35"/>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spacing w:val="2"/>
          <w:sz w:val="24"/>
          <w:szCs w:val="24"/>
        </w:rPr>
        <w:fldChar w:fldCharType="end"/>
      </w:r>
      <w:r w:rsidRPr="00764762">
        <w:rPr>
          <w:rFonts w:ascii="Times New Roman" w:eastAsia="Times New Roman" w:hAnsi="Times New Roman" w:cs="Times New Roman"/>
          <w:spacing w:val="2"/>
          <w:sz w:val="24"/>
          <w:szCs w:val="24"/>
        </w:rPr>
        <w:t>, Seller(s) has agreed to sell and Purchaser(s) has agreed to purchase</w:t>
      </w:r>
      <w:r w:rsidRPr="00764762">
        <w:rPr>
          <w:rFonts w:ascii="Times New Roman" w:eastAsia="Times New Roman" w:hAnsi="Times New Roman" w:cs="Times New Roman"/>
          <w:spacing w:val="-2"/>
          <w:sz w:val="24"/>
          <w:szCs w:val="24"/>
        </w:rPr>
        <w:t xml:space="preserve"> the Property, as more fully described on </w:t>
      </w:r>
      <w:r w:rsidRPr="00764762">
        <w:rPr>
          <w:rFonts w:ascii="Times New Roman" w:eastAsia="Times New Roman" w:hAnsi="Times New Roman" w:cs="Times New Roman"/>
          <w:spacing w:val="1"/>
          <w:sz w:val="24"/>
          <w:szCs w:val="24"/>
        </w:rPr>
        <w:t>Exhibit A attached hereto, under the terms and conditions described in said Contract of Sale.</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764762">
        <w:rPr>
          <w:rFonts w:ascii="Times New Roman" w:eastAsia="Times New Roman" w:hAnsi="Times New Roman" w:cs="Times New Roman"/>
          <w:spacing w:val="1"/>
          <w:sz w:val="24"/>
          <w:szCs w:val="24"/>
        </w:rPr>
        <w:t>NOW, THEREFORE, Seller and Buyers hereby agree to the following:</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764762">
        <w:rPr>
          <w:rFonts w:ascii="Times New Roman" w:eastAsia="Times New Roman" w:hAnsi="Times New Roman" w:cs="Times New Roman"/>
          <w:spacing w:val="1"/>
          <w:sz w:val="24"/>
          <w:szCs w:val="24"/>
        </w:rPr>
        <w:t>The Subject Property is being sold AS-IS.</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r w:rsidRPr="00764762">
        <w:rPr>
          <w:rFonts w:ascii="Times New Roman" w:eastAsia="Times New Roman" w:hAnsi="Times New Roman" w:cs="Times New Roman"/>
          <w:spacing w:val="1"/>
          <w:sz w:val="24"/>
          <w:szCs w:val="24"/>
        </w:rPr>
        <w:t>Seller and buyer each represent that the sale is an “arm’s length” transaction and are unrelated to each other by family, marriage or commercial enterprise.</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1"/>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The Parties agree that the acceptance of Short Sale is contingent upon the approval of the Mortgage Holder, any investor, and/or mortgage insurance companies.</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 xml:space="preserve">The purchase price has been amended to: </w:t>
      </w:r>
      <w:r w:rsidRPr="00764762">
        <w:rPr>
          <w:rFonts w:ascii="Times New Roman" w:eastAsia="Times New Roman" w:hAnsi="Times New Roman" w:cs="Times New Roman"/>
          <w:spacing w:val="2"/>
          <w:sz w:val="24"/>
          <w:szCs w:val="24"/>
        </w:rPr>
        <w:tab/>
        <w:t>$ ______________________</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 xml:space="preserve">The closing date has been amended to: </w:t>
      </w:r>
      <w:r w:rsidRPr="00764762">
        <w:rPr>
          <w:rFonts w:ascii="Times New Roman" w:eastAsia="Times New Roman" w:hAnsi="Times New Roman" w:cs="Times New Roman"/>
          <w:spacing w:val="2"/>
          <w:sz w:val="24"/>
          <w:szCs w:val="24"/>
        </w:rPr>
        <w:tab/>
        <w:t xml:space="preserve">   ______________________</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Unless modified herein, all other provisions of the Contract of Sale remain in full force and effect.</w:t>
      </w: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p>
    <w:p w:rsidR="00B34D54" w:rsidRPr="00764762" w:rsidRDefault="00B34D54" w:rsidP="00B34D54">
      <w:pPr>
        <w:widowControl w:val="0"/>
        <w:autoSpaceDE w:val="0"/>
        <w:autoSpaceDN w:val="0"/>
        <w:spacing w:after="0" w:line="240" w:lineRule="auto"/>
        <w:jc w:val="both"/>
        <w:rPr>
          <w:rFonts w:ascii="Times New Roman" w:eastAsia="Times New Roman" w:hAnsi="Times New Roman" w:cs="Times New Roman"/>
          <w:spacing w:val="2"/>
          <w:sz w:val="24"/>
          <w:szCs w:val="24"/>
        </w:rPr>
      </w:pPr>
    </w:p>
    <w:tbl>
      <w:tblPr>
        <w:tblStyle w:val="TableGrid15"/>
        <w:tblW w:w="100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675"/>
      </w:tblGrid>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SELLER:</w:t>
            </w: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t>PURCHASER:</w:t>
            </w:r>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top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28"/>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94165C" w:rsidRPr="0094165C">
              <w:rPr>
                <w:noProof/>
              </w:rPr>
              <w:t>[SELLER1NAME]</w:t>
            </w:r>
            <w:r w:rsidRPr="00764762">
              <w:rPr>
                <w:rFonts w:ascii="Times New Roman" w:eastAsia="Times New Roman" w:hAnsi="Times New Roman" w:cs="Times New Roman"/>
                <w:spacing w:val="2"/>
                <w:sz w:val="24"/>
                <w:szCs w:val="24"/>
              </w:rPr>
              <w:fldChar w:fldCharType="end"/>
            </w: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29"/>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94165C" w:rsidRPr="0094165C">
              <w:rPr>
                <w:noProof/>
              </w:rPr>
              <w:t>[BUYERNAME]</w:t>
            </w:r>
            <w:r w:rsidRPr="00764762">
              <w:rPr>
                <w:rFonts w:ascii="Times New Roman" w:eastAsia="Times New Roman" w:hAnsi="Times New Roman" w:cs="Times New Roman"/>
                <w:spacing w:val="2"/>
                <w:sz w:val="24"/>
                <w:szCs w:val="24"/>
              </w:rPr>
              <w:fldChar w:fldCharType="end"/>
            </w:r>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top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30"/>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94165C" w:rsidRPr="0094165C">
              <w:rPr>
                <w:noProof/>
              </w:rPr>
              <w:t>[SELLER</w:t>
            </w:r>
            <w:r w:rsidR="0094165C">
              <w:rPr>
                <w:noProof/>
              </w:rPr>
              <w:t>2</w:t>
            </w:r>
            <w:r w:rsidR="0094165C" w:rsidRPr="0094165C">
              <w:rPr>
                <w:noProof/>
              </w:rPr>
              <w:t>NAME]</w:t>
            </w:r>
            <w:r w:rsidRPr="00764762">
              <w:rPr>
                <w:rFonts w:ascii="Times New Roman" w:eastAsia="Times New Roman" w:hAnsi="Times New Roman" w:cs="Times New Roman"/>
                <w:spacing w:val="2"/>
                <w:sz w:val="24"/>
                <w:szCs w:val="24"/>
              </w:rPr>
              <w:fldChar w:fldCharType="end"/>
            </w: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31"/>
                  <w:enabled/>
                  <w:calcOnExit w:val="0"/>
                  <w:textInput/>
                </w:ffData>
              </w:fldChar>
            </w:r>
            <w:bookmarkStart w:id="131" w:name="Text31"/>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spacing w:val="2"/>
                <w:sz w:val="24"/>
                <w:szCs w:val="24"/>
              </w:rPr>
              <w:fldChar w:fldCharType="end"/>
            </w:r>
            <w:bookmarkEnd w:id="131"/>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bottom w:val="single" w:sz="4" w:space="0" w:color="auto"/>
            </w:tcBorders>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r w:rsidR="00B34D54" w:rsidRPr="00764762" w:rsidTr="00BE0060">
        <w:tc>
          <w:tcPr>
            <w:tcW w:w="4675" w:type="dxa"/>
            <w:tcBorders>
              <w:top w:val="single" w:sz="4" w:space="0" w:color="auto"/>
            </w:tcBorders>
          </w:tcPr>
          <w:p w:rsidR="00B34D54"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32"/>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0094165C" w:rsidRPr="0094165C">
              <w:rPr>
                <w:noProof/>
              </w:rPr>
              <w:t>[SELLER</w:t>
            </w:r>
            <w:r w:rsidR="0094165C">
              <w:rPr>
                <w:noProof/>
              </w:rPr>
              <w:t>3</w:t>
            </w:r>
            <w:r w:rsidR="0094165C" w:rsidRPr="0094165C">
              <w:rPr>
                <w:noProof/>
              </w:rPr>
              <w:t>NAME]</w:t>
            </w:r>
            <w:r w:rsidRPr="00764762">
              <w:rPr>
                <w:rFonts w:ascii="Times New Roman" w:eastAsia="Times New Roman" w:hAnsi="Times New Roman" w:cs="Times New Roman"/>
                <w:spacing w:val="2"/>
                <w:sz w:val="24"/>
                <w:szCs w:val="24"/>
              </w:rPr>
              <w:fldChar w:fldCharType="end"/>
            </w:r>
          </w:p>
          <w:p w:rsidR="00783739" w:rsidRPr="00764762" w:rsidRDefault="00783739" w:rsidP="00BE0060">
            <w:pPr>
              <w:widowControl w:val="0"/>
              <w:autoSpaceDE w:val="0"/>
              <w:autoSpaceDN w:val="0"/>
              <w:rPr>
                <w:rFonts w:ascii="Times New Roman" w:eastAsia="Times New Roman" w:hAnsi="Times New Roman" w:cs="Times New Roman"/>
                <w:spacing w:val="2"/>
                <w:sz w:val="24"/>
                <w:szCs w:val="24"/>
              </w:rPr>
            </w:pPr>
          </w:p>
        </w:tc>
        <w:tc>
          <w:tcPr>
            <w:tcW w:w="720" w:type="dxa"/>
          </w:tcPr>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c>
          <w:tcPr>
            <w:tcW w:w="4675" w:type="dxa"/>
            <w:tcBorders>
              <w:top w:val="single" w:sz="4" w:space="0" w:color="auto"/>
            </w:tcBorders>
          </w:tcPr>
          <w:p w:rsidR="00783739" w:rsidRDefault="00B34D54" w:rsidP="00BE0060">
            <w:pPr>
              <w:widowControl w:val="0"/>
              <w:autoSpaceDE w:val="0"/>
              <w:autoSpaceDN w:val="0"/>
              <w:rPr>
                <w:rFonts w:ascii="Times New Roman" w:eastAsia="Times New Roman" w:hAnsi="Times New Roman" w:cs="Times New Roman"/>
                <w:spacing w:val="2"/>
                <w:sz w:val="24"/>
                <w:szCs w:val="24"/>
              </w:rPr>
            </w:pPr>
            <w:r w:rsidRPr="00764762">
              <w:rPr>
                <w:rFonts w:ascii="Times New Roman" w:eastAsia="Times New Roman" w:hAnsi="Times New Roman" w:cs="Times New Roman"/>
                <w:spacing w:val="2"/>
                <w:sz w:val="24"/>
                <w:szCs w:val="24"/>
              </w:rPr>
              <w:fldChar w:fldCharType="begin">
                <w:ffData>
                  <w:name w:val="Text33"/>
                  <w:enabled/>
                  <w:calcOnExit w:val="0"/>
                  <w:textInput/>
                </w:ffData>
              </w:fldChar>
            </w:r>
            <w:r w:rsidRPr="00764762">
              <w:rPr>
                <w:rFonts w:ascii="Times New Roman" w:eastAsia="Times New Roman" w:hAnsi="Times New Roman" w:cs="Times New Roman"/>
                <w:spacing w:val="2"/>
                <w:sz w:val="24"/>
                <w:szCs w:val="24"/>
              </w:rPr>
              <w:instrText xml:space="preserve"> FORMTEXT </w:instrText>
            </w:r>
            <w:r w:rsidRPr="00764762">
              <w:rPr>
                <w:rFonts w:ascii="Times New Roman" w:eastAsia="Times New Roman" w:hAnsi="Times New Roman" w:cs="Times New Roman"/>
                <w:spacing w:val="2"/>
                <w:sz w:val="24"/>
                <w:szCs w:val="24"/>
              </w:rPr>
            </w:r>
            <w:r w:rsidRPr="00764762">
              <w:rPr>
                <w:rFonts w:ascii="Times New Roman" w:eastAsia="Times New Roman" w:hAnsi="Times New Roman" w:cs="Times New Roman"/>
                <w:spacing w:val="2"/>
                <w:sz w:val="24"/>
                <w:szCs w:val="24"/>
              </w:rPr>
              <w:fldChar w:fldCharType="separate"/>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noProof/>
                <w:spacing w:val="2"/>
                <w:sz w:val="24"/>
                <w:szCs w:val="24"/>
              </w:rPr>
              <w:t> </w:t>
            </w:r>
            <w:r w:rsidRPr="00764762">
              <w:rPr>
                <w:rFonts w:ascii="Times New Roman" w:eastAsia="Times New Roman" w:hAnsi="Times New Roman" w:cs="Times New Roman"/>
                <w:spacing w:val="2"/>
                <w:sz w:val="24"/>
                <w:szCs w:val="24"/>
              </w:rPr>
              <w:fldChar w:fldCharType="end"/>
            </w:r>
          </w:p>
          <w:p w:rsidR="00B34D54" w:rsidRPr="00764762" w:rsidRDefault="00B34D54" w:rsidP="00BE0060">
            <w:pPr>
              <w:widowControl w:val="0"/>
              <w:autoSpaceDE w:val="0"/>
              <w:autoSpaceDN w:val="0"/>
              <w:rPr>
                <w:rFonts w:ascii="Times New Roman" w:eastAsia="Times New Roman" w:hAnsi="Times New Roman" w:cs="Times New Roman"/>
                <w:spacing w:val="2"/>
                <w:sz w:val="24"/>
                <w:szCs w:val="24"/>
              </w:rPr>
            </w:pPr>
          </w:p>
        </w:tc>
      </w:tr>
    </w:tbl>
    <w:p w:rsidR="002773F4" w:rsidRDefault="002773F4" w:rsidP="002773F4">
      <w:pPr>
        <w:rPr>
          <w:rFonts w:ascii="Times New Roman" w:eastAsia="Times New Roman" w:hAnsi="Times New Roman" w:cs="Times New Roman"/>
          <w:sz w:val="24"/>
          <w:szCs w:val="24"/>
        </w:rPr>
      </w:pPr>
    </w:p>
    <w:p w:rsidR="00783739" w:rsidRDefault="00783739" w:rsidP="002773F4">
      <w:pPr>
        <w:rPr>
          <w:rFonts w:ascii="Times New Roman" w:eastAsia="Times New Roman" w:hAnsi="Times New Roman" w:cs="Times New Roman"/>
          <w:sz w:val="24"/>
          <w:szCs w:val="24"/>
        </w:rPr>
      </w:pPr>
    </w:p>
    <w:p w:rsidR="00CB1CD9" w:rsidRDefault="00CB1CD9" w:rsidP="002773F4">
      <w:pPr>
        <w:rPr>
          <w:rFonts w:ascii="Times New Roman" w:eastAsia="Times New Roman" w:hAnsi="Times New Roman" w:cs="Times New Roman"/>
          <w:sz w:val="24"/>
          <w:szCs w:val="24"/>
        </w:rPr>
        <w:sectPr w:rsidR="00CB1CD9" w:rsidSect="00130EC4">
          <w:pgSz w:w="12240" w:h="20160" w:code="5"/>
          <w:pgMar w:top="720" w:right="1440" w:bottom="720" w:left="1440" w:header="720" w:footer="720" w:gutter="0"/>
          <w:cols w:space="720"/>
          <w:docGrid w:linePitch="360"/>
        </w:sectPr>
      </w:pPr>
    </w:p>
    <w:p w:rsidR="00CB1CD9" w:rsidRPr="00CB1CD9" w:rsidRDefault="00CB1CD9" w:rsidP="00CB1CD9">
      <w:pPr>
        <w:jc w:val="center"/>
        <w:rPr>
          <w:rFonts w:ascii="Times New Roman" w:hAnsi="Times New Roman" w:cs="Times New Roman"/>
          <w:b/>
          <w:sz w:val="24"/>
          <w:szCs w:val="24"/>
          <w:u w:val="single"/>
        </w:rPr>
      </w:pPr>
      <w:r w:rsidRPr="00CB1CD9">
        <w:rPr>
          <w:rFonts w:ascii="Times New Roman" w:hAnsi="Times New Roman" w:cs="Times New Roman"/>
          <w:b/>
          <w:sz w:val="24"/>
          <w:szCs w:val="24"/>
          <w:u w:val="single"/>
        </w:rPr>
        <w:lastRenderedPageBreak/>
        <w:t>SHORT SALE RIDER TO CONTRACT OF SALE</w:t>
      </w:r>
    </w:p>
    <w:p w:rsidR="00CB1CD9" w:rsidRPr="00CB1CD9" w:rsidRDefault="00CB1CD9" w:rsidP="00CB1CD9">
      <w:pPr>
        <w:rPr>
          <w:rFonts w:ascii="Times New Roman" w:hAnsi="Times New Roman" w:cs="Times New Roman"/>
          <w:sz w:val="24"/>
          <w:szCs w:val="24"/>
        </w:rPr>
      </w:pPr>
    </w:p>
    <w:p w:rsidR="00CB1CD9" w:rsidRPr="000D7B43" w:rsidRDefault="00CB1CD9" w:rsidP="00CB1CD9">
      <w:pPr>
        <w:rPr>
          <w:rFonts w:ascii="Times New Roman" w:hAnsi="Times New Roman" w:cs="Times New Roman"/>
          <w:sz w:val="24"/>
          <w:szCs w:val="24"/>
        </w:rPr>
      </w:pPr>
      <w:r w:rsidRPr="000D7B43">
        <w:rPr>
          <w:rFonts w:ascii="Times New Roman" w:hAnsi="Times New Roman" w:cs="Times New Roman"/>
          <w:b/>
          <w:sz w:val="24"/>
          <w:szCs w:val="24"/>
        </w:rPr>
        <w:t>DATE:</w:t>
      </w:r>
      <w:r w:rsidRPr="000D7B43">
        <w:rPr>
          <w:rFonts w:ascii="Times New Roman" w:hAnsi="Times New Roman" w:cs="Times New Roman"/>
          <w:sz w:val="24"/>
          <w:szCs w:val="24"/>
        </w:rPr>
        <w:t xml:space="preserve">   </w:t>
      </w:r>
      <w:bookmarkStart w:id="132" w:name="_Hlk491333991"/>
      <w:r w:rsidRPr="000D7B43">
        <w:rPr>
          <w:rFonts w:ascii="Times New Roman" w:hAnsi="Times New Roman" w:cs="Times New Roman"/>
          <w:sz w:val="24"/>
          <w:szCs w:val="24"/>
        </w:rPr>
        <w:fldChar w:fldCharType="begin">
          <w:ffData>
            <w:name w:val=""/>
            <w:enabled/>
            <w:calcOnExit w:val="0"/>
            <w:textInput>
              <w:type w:val="date"/>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BE109B">
        <w:rPr>
          <w:noProof/>
        </w:rPr>
        <w:t>[TODAY]</w:t>
      </w:r>
      <w:r w:rsidRPr="000D7B43">
        <w:rPr>
          <w:rFonts w:ascii="Times New Roman" w:hAnsi="Times New Roman" w:cs="Times New Roman"/>
          <w:sz w:val="24"/>
          <w:szCs w:val="24"/>
        </w:rPr>
        <w:fldChar w:fldCharType="end"/>
      </w:r>
      <w:bookmarkEnd w:id="132"/>
      <w:r w:rsidRPr="000D7B43">
        <w:rPr>
          <w:rFonts w:ascii="Times New Roman" w:hAnsi="Times New Roman" w:cs="Times New Roman"/>
          <w:sz w:val="24"/>
          <w:szCs w:val="24"/>
        </w:rPr>
        <w:t xml:space="preserve">               </w:t>
      </w:r>
    </w:p>
    <w:p w:rsidR="00CB1CD9" w:rsidRPr="000D7B43" w:rsidRDefault="00CB1CD9" w:rsidP="00CB1CD9">
      <w:pPr>
        <w:rPr>
          <w:rFonts w:ascii="Times New Roman" w:hAnsi="Times New Roman" w:cs="Times New Roman"/>
          <w:sz w:val="24"/>
          <w:szCs w:val="24"/>
        </w:rPr>
      </w:pPr>
      <w:r w:rsidRPr="000D7B43">
        <w:rPr>
          <w:rFonts w:ascii="Times New Roman" w:hAnsi="Times New Roman" w:cs="Times New Roman"/>
          <w:b/>
          <w:sz w:val="24"/>
          <w:szCs w:val="24"/>
        </w:rPr>
        <w:t>SELLER:</w:t>
      </w:r>
      <w:r w:rsidRPr="000D7B43">
        <w:rPr>
          <w:rFonts w:ascii="Times New Roman" w:hAnsi="Times New Roman" w:cs="Times New Roman"/>
          <w:sz w:val="24"/>
          <w:szCs w:val="24"/>
        </w:rPr>
        <w:t xml:space="preserve">   </w:t>
      </w:r>
      <w:bookmarkStart w:id="133" w:name="_Hlk491334038"/>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94165C" w:rsidRPr="0094165C">
        <w:rPr>
          <w:noProof/>
        </w:rPr>
        <w:t>[SELLER1NAME]</w:t>
      </w:r>
      <w:r w:rsidRPr="000D7B43">
        <w:rPr>
          <w:rFonts w:ascii="Times New Roman" w:hAnsi="Times New Roman" w:cs="Times New Roman"/>
          <w:sz w:val="24"/>
          <w:szCs w:val="24"/>
        </w:rPr>
        <w:fldChar w:fldCharType="end"/>
      </w:r>
      <w:bookmarkEnd w:id="133"/>
    </w:p>
    <w:p w:rsidR="00CB1CD9" w:rsidRPr="000D7B43" w:rsidRDefault="00CB1CD9" w:rsidP="00CB1CD9">
      <w:pPr>
        <w:rPr>
          <w:rFonts w:ascii="Times New Roman" w:hAnsi="Times New Roman" w:cs="Times New Roman"/>
          <w:sz w:val="24"/>
          <w:szCs w:val="24"/>
        </w:rPr>
      </w:pPr>
      <w:r w:rsidRPr="000D7B43">
        <w:rPr>
          <w:rFonts w:ascii="Times New Roman" w:hAnsi="Times New Roman" w:cs="Times New Roman"/>
          <w:b/>
          <w:sz w:val="24"/>
          <w:szCs w:val="24"/>
        </w:rPr>
        <w:t>SELLER:</w:t>
      </w:r>
      <w:r w:rsidRPr="000D7B43">
        <w:rPr>
          <w:rFonts w:ascii="Times New Roman" w:hAnsi="Times New Roman" w:cs="Times New Roman"/>
          <w:sz w:val="24"/>
          <w:szCs w:val="24"/>
        </w:rPr>
        <w:t xml:space="preserve">   </w:t>
      </w:r>
      <w:r w:rsidRPr="000D7B43">
        <w:rPr>
          <w:rFonts w:ascii="Times New Roman" w:hAnsi="Times New Roman" w:cs="Times New Roman"/>
          <w:sz w:val="24"/>
          <w:szCs w:val="24"/>
        </w:rPr>
        <w:fldChar w:fldCharType="begin">
          <w:ffData>
            <w:name w:val=""/>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94165C" w:rsidRPr="0094165C">
        <w:rPr>
          <w:noProof/>
        </w:rPr>
        <w:t>[SELLER</w:t>
      </w:r>
      <w:r w:rsidR="0094165C">
        <w:rPr>
          <w:noProof/>
        </w:rPr>
        <w:t>2</w:t>
      </w:r>
      <w:r w:rsidR="0094165C" w:rsidRPr="0094165C">
        <w:rPr>
          <w:noProof/>
        </w:rPr>
        <w:t>NAME]</w:t>
      </w:r>
      <w:r w:rsidRPr="000D7B43">
        <w:rPr>
          <w:rFonts w:ascii="Times New Roman" w:hAnsi="Times New Roman" w:cs="Times New Roman"/>
          <w:sz w:val="24"/>
          <w:szCs w:val="24"/>
        </w:rPr>
        <w:fldChar w:fldCharType="end"/>
      </w:r>
    </w:p>
    <w:p w:rsidR="00CB1CD9" w:rsidRPr="000D7B43" w:rsidRDefault="00CB1CD9" w:rsidP="00CB1CD9">
      <w:pPr>
        <w:rPr>
          <w:rFonts w:ascii="Times New Roman" w:hAnsi="Times New Roman" w:cs="Times New Roman"/>
          <w:sz w:val="24"/>
          <w:szCs w:val="24"/>
        </w:rPr>
      </w:pPr>
      <w:r w:rsidRPr="000D7B43">
        <w:rPr>
          <w:rFonts w:ascii="Times New Roman" w:hAnsi="Times New Roman" w:cs="Times New Roman"/>
          <w:b/>
          <w:sz w:val="24"/>
          <w:szCs w:val="24"/>
        </w:rPr>
        <w:t>SELLER:</w:t>
      </w:r>
      <w:r w:rsidRPr="000D7B43">
        <w:rPr>
          <w:rFonts w:ascii="Times New Roman" w:hAnsi="Times New Roman" w:cs="Times New Roman"/>
          <w:sz w:val="24"/>
          <w:szCs w:val="24"/>
        </w:rPr>
        <w:t xml:space="preserve">   </w:t>
      </w:r>
      <w:bookmarkStart w:id="134" w:name="_Hlk491334053"/>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94165C" w:rsidRPr="0094165C">
        <w:rPr>
          <w:noProof/>
        </w:rPr>
        <w:t>[SELLER</w:t>
      </w:r>
      <w:r w:rsidR="0094165C">
        <w:rPr>
          <w:noProof/>
        </w:rPr>
        <w:t>3</w:t>
      </w:r>
      <w:r w:rsidR="0094165C" w:rsidRPr="0094165C">
        <w:rPr>
          <w:noProof/>
        </w:rPr>
        <w:t>NAME]</w:t>
      </w:r>
      <w:r w:rsidRPr="000D7B43">
        <w:rPr>
          <w:rFonts w:ascii="Times New Roman" w:hAnsi="Times New Roman" w:cs="Times New Roman"/>
          <w:sz w:val="24"/>
          <w:szCs w:val="24"/>
        </w:rPr>
        <w:fldChar w:fldCharType="end"/>
      </w:r>
      <w:bookmarkEnd w:id="134"/>
    </w:p>
    <w:p w:rsidR="00CB1CD9" w:rsidRPr="000D7B43" w:rsidRDefault="00CB1CD9" w:rsidP="00CB1CD9">
      <w:pPr>
        <w:rPr>
          <w:rFonts w:ascii="Times New Roman" w:hAnsi="Times New Roman" w:cs="Times New Roman"/>
          <w:sz w:val="24"/>
          <w:szCs w:val="24"/>
        </w:rPr>
      </w:pPr>
      <w:r w:rsidRPr="000D7B43">
        <w:rPr>
          <w:rFonts w:ascii="Times New Roman" w:hAnsi="Times New Roman" w:cs="Times New Roman"/>
          <w:b/>
          <w:sz w:val="24"/>
          <w:szCs w:val="24"/>
        </w:rPr>
        <w:t>PURCHASER:</w:t>
      </w:r>
      <w:r w:rsidRPr="000D7B43">
        <w:rPr>
          <w:rFonts w:ascii="Times New Roman" w:hAnsi="Times New Roman" w:cs="Times New Roman"/>
          <w:sz w:val="24"/>
          <w:szCs w:val="24"/>
        </w:rPr>
        <w:t xml:space="preserve">  </w:t>
      </w:r>
      <w:r w:rsidRPr="000D7B43">
        <w:rPr>
          <w:rFonts w:ascii="Times New Roman" w:hAnsi="Times New Roman" w:cs="Times New Roman"/>
          <w:sz w:val="24"/>
          <w:szCs w:val="24"/>
        </w:rPr>
        <w:fldChar w:fldCharType="begin">
          <w:ffData>
            <w:name w:val=""/>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B5471A" w:rsidRPr="00B5471A">
        <w:rPr>
          <w:noProof/>
        </w:rPr>
        <w:t>[BUYERNAME]</w:t>
      </w:r>
      <w:r w:rsidRPr="000D7B43">
        <w:rPr>
          <w:rFonts w:ascii="Times New Roman" w:hAnsi="Times New Roman" w:cs="Times New Roman"/>
          <w:sz w:val="24"/>
          <w:szCs w:val="24"/>
        </w:rPr>
        <w:fldChar w:fldCharType="end"/>
      </w:r>
    </w:p>
    <w:p w:rsidR="00CB1CD9" w:rsidRPr="000D7B43" w:rsidRDefault="00CB1CD9" w:rsidP="00CB1CD9">
      <w:pPr>
        <w:rPr>
          <w:rFonts w:ascii="Times New Roman" w:hAnsi="Times New Roman" w:cs="Times New Roman"/>
          <w:sz w:val="24"/>
          <w:szCs w:val="24"/>
        </w:rPr>
      </w:pPr>
      <w:bookmarkStart w:id="135" w:name="_Hlk491334066"/>
      <w:r w:rsidRPr="000D7B43">
        <w:rPr>
          <w:rFonts w:ascii="Times New Roman" w:hAnsi="Times New Roman" w:cs="Times New Roman"/>
          <w:b/>
          <w:sz w:val="24"/>
          <w:szCs w:val="24"/>
        </w:rPr>
        <w:t>PREMISES:</w:t>
      </w:r>
      <w:r w:rsidRPr="000D7B43">
        <w:rPr>
          <w:rFonts w:ascii="Times New Roman" w:hAnsi="Times New Roman" w:cs="Times New Roman"/>
          <w:sz w:val="24"/>
          <w:szCs w:val="24"/>
        </w:rPr>
        <w:t xml:space="preserve">  </w:t>
      </w:r>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B5471A" w:rsidRPr="00B5471A">
        <w:rPr>
          <w:noProof/>
        </w:rPr>
        <w:t>[PROPERTYADDRESS]</w:t>
      </w:r>
      <w:r w:rsidRPr="000D7B43">
        <w:rPr>
          <w:rFonts w:ascii="Times New Roman" w:hAnsi="Times New Roman" w:cs="Times New Roman"/>
          <w:sz w:val="24"/>
          <w:szCs w:val="24"/>
        </w:rPr>
        <w:fldChar w:fldCharType="end"/>
      </w:r>
      <w:r w:rsidRPr="000D7B43">
        <w:rPr>
          <w:rFonts w:ascii="Times New Roman" w:hAnsi="Times New Roman" w:cs="Times New Roman"/>
          <w:sz w:val="24"/>
          <w:szCs w:val="24"/>
        </w:rPr>
        <w:t xml:space="preserve">    </w:t>
      </w:r>
      <w:bookmarkEnd w:id="135"/>
    </w:p>
    <w:p w:rsidR="00CB1CD9" w:rsidRPr="000D7B43" w:rsidRDefault="00CB1CD9" w:rsidP="00CB1CD9">
      <w:pPr>
        <w:pBdr>
          <w:bottom w:val="single" w:sz="4" w:space="1" w:color="808080" w:themeColor="background1" w:themeShade="80"/>
        </w:pBdr>
        <w:jc w:val="both"/>
        <w:rPr>
          <w:rFonts w:ascii="Times New Roman" w:hAnsi="Times New Roman" w:cs="Times New Roman"/>
          <w:sz w:val="24"/>
          <w:szCs w:val="24"/>
          <w:u w:val="single"/>
        </w:rPr>
      </w:pP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CB1CD9" w:rsidP="00CB1CD9">
      <w:pPr>
        <w:pStyle w:val="ListParagraph"/>
        <w:ind w:left="0"/>
        <w:jc w:val="both"/>
        <w:rPr>
          <w:rFonts w:ascii="Times New Roman" w:hAnsi="Times New Roman" w:cs="Times New Roman"/>
          <w:sz w:val="24"/>
          <w:szCs w:val="24"/>
        </w:rPr>
      </w:pPr>
      <w:r w:rsidRPr="000D7B43">
        <w:rPr>
          <w:rFonts w:ascii="Times New Roman" w:hAnsi="Times New Roman" w:cs="Times New Roman"/>
          <w:sz w:val="24"/>
          <w:szCs w:val="24"/>
        </w:rPr>
        <w:t>This contract is subject  to and conditional upon the approval  of this contract by existing mortgagee(s) of record, and approval and agreement of the existing mortgagees to a reduced payoff amount (“short sale”), such that the purchase price payable hereunder is sufficient to pay, discharge and satisfy all obligations  of the Seller under this contract, monetary or otherwise, plus allowance to Seller for reasonable  attorneys fees, with no further liability by the Seller to any mortgagee except for the net proceeds of this is transaction.  It is the intention of the Seller, and understood and agreed by Purchaser that the Seller shall incur no out-of pocket expense whatsoever to comply with any of the terms of the contract of sale, and that the only funds to be used to satisfy Seller’s obligations under this contract, and Seller’s liability to any existing mortgagee, shall be the sale proceeds payable under this contract.</w:t>
      </w: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CB1CD9" w:rsidP="00CB1CD9">
      <w:pPr>
        <w:pStyle w:val="ListParagraph"/>
        <w:ind w:left="0"/>
        <w:jc w:val="both"/>
        <w:rPr>
          <w:rFonts w:ascii="Times New Roman" w:hAnsi="Times New Roman" w:cs="Times New Roman"/>
          <w:sz w:val="24"/>
          <w:szCs w:val="24"/>
        </w:rPr>
      </w:pPr>
      <w:r w:rsidRPr="000D7B43">
        <w:rPr>
          <w:rFonts w:ascii="Times New Roman" w:hAnsi="Times New Roman" w:cs="Times New Roman"/>
          <w:sz w:val="24"/>
          <w:szCs w:val="24"/>
        </w:rPr>
        <w:t>If the mortgagee(s) approval as described above is not obtained within 90 days of the date hereof, then purchaser shall have the right to cancel this contract and upon refund of the contract deposit to purchaser, this contract shall e deemed null and void , and neither party shall have any further rights against the other.</w:t>
      </w: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CB1CD9" w:rsidP="00CB1CD9">
      <w:pPr>
        <w:pStyle w:val="ListParagraph"/>
        <w:ind w:left="0"/>
        <w:jc w:val="both"/>
        <w:rPr>
          <w:rFonts w:ascii="Times New Roman" w:hAnsi="Times New Roman" w:cs="Times New Roman"/>
          <w:sz w:val="24"/>
          <w:szCs w:val="24"/>
        </w:rPr>
      </w:pPr>
      <w:r w:rsidRPr="000D7B43">
        <w:rPr>
          <w:rFonts w:ascii="Times New Roman" w:hAnsi="Times New Roman" w:cs="Times New Roman"/>
          <w:sz w:val="24"/>
          <w:szCs w:val="24"/>
        </w:rPr>
        <w:t>It is further agreed that, should the short sale approval as issued by the mortgagee(s) be insufficient to provide for all of the Seller’s obligations under this contract, monetary or otherwise, then Purchaser shall have the option to waive Seller’s compliance with any such obligations, and close “as is” subject to said obligations, or Purchaser shall have the right to cancel this contract and receive a full refund of the contract deposit.</w:t>
      </w: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CB1CD9" w:rsidP="00CB1CD9">
      <w:pPr>
        <w:pStyle w:val="ListParagraph"/>
        <w:ind w:left="0"/>
        <w:jc w:val="both"/>
        <w:rPr>
          <w:rFonts w:ascii="Times New Roman" w:hAnsi="Times New Roman" w:cs="Times New Roman"/>
          <w:sz w:val="24"/>
          <w:szCs w:val="24"/>
        </w:rPr>
      </w:pPr>
      <w:r w:rsidRPr="000D7B43">
        <w:rPr>
          <w:rFonts w:ascii="Times New Roman" w:hAnsi="Times New Roman" w:cs="Times New Roman"/>
          <w:sz w:val="24"/>
          <w:szCs w:val="24"/>
        </w:rPr>
        <w:t>Without limiting the Purchaser’s rights as described above, if the mortgagee(s) shall make a counter offer contrary to any provision of this contract, including the contract price, Seller shall so advise Purchaser in writing forthwith. If Purchaser is willing to accept the mortgagee(s) counter offer terms, including but not limited to an increase in price, the parties shall enter into an amendment of this contract reflecting the terms offered by mortgagee(s) and acceptable to Purchaser.</w:t>
      </w: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CB1CD9" w:rsidP="00CB1CD9">
      <w:pPr>
        <w:pStyle w:val="ListParagraph"/>
        <w:ind w:left="0"/>
        <w:jc w:val="both"/>
        <w:rPr>
          <w:rFonts w:ascii="Times New Roman" w:hAnsi="Times New Roman" w:cs="Times New Roman"/>
          <w:sz w:val="24"/>
          <w:szCs w:val="24"/>
        </w:rPr>
      </w:pPr>
    </w:p>
    <w:p w:rsidR="00CB1CD9" w:rsidRPr="000D7B43" w:rsidRDefault="00F74133" w:rsidP="00CB1CD9">
      <w:pPr>
        <w:pStyle w:val="ListParagraph"/>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Notwithstanding </w:t>
      </w:r>
      <w:r w:rsidR="00CB1CD9" w:rsidRPr="000D7B43">
        <w:rPr>
          <w:rFonts w:ascii="Times New Roman" w:hAnsi="Times New Roman" w:cs="Times New Roman"/>
          <w:sz w:val="24"/>
          <w:szCs w:val="24"/>
        </w:rPr>
        <w:t>any provision of this  contract to the contrary, the closing date shall be 20 days from written notice to Purchaser’s attorney of short sale approval, which notice shall include a true and complete copy of the short  sale approval and a true and complete copy of the HUD-1 Settlement statement upon which the short sale approval was based.</w:t>
      </w:r>
    </w:p>
    <w:p w:rsidR="00CB1CD9" w:rsidRPr="000D7B43" w:rsidRDefault="00CB1CD9" w:rsidP="00CB1CD9">
      <w:pPr>
        <w:rPr>
          <w:rFonts w:ascii="Times New Roman" w:hAnsi="Times New Roman" w:cs="Times New Roman"/>
          <w:sz w:val="24"/>
          <w:szCs w:val="24"/>
        </w:rPr>
      </w:pPr>
    </w:p>
    <w:p w:rsidR="00CB1CD9" w:rsidRPr="000D7B43" w:rsidRDefault="00CB1CD9" w:rsidP="00CB1CD9">
      <w:pPr>
        <w:rPr>
          <w:rFonts w:ascii="Times New Roman" w:hAnsi="Times New Roman" w:cs="Times New Roman"/>
          <w:sz w:val="24"/>
          <w:szCs w:val="24"/>
        </w:rPr>
      </w:pPr>
    </w:p>
    <w:p w:rsidR="00CB1CD9" w:rsidRPr="000D7B43" w:rsidRDefault="00CB1CD9" w:rsidP="00CB1CD9">
      <w:pPr>
        <w:rPr>
          <w:rFonts w:ascii="Times New Roman" w:hAnsi="Times New Roman" w:cs="Times New Roman"/>
          <w:sz w:val="24"/>
          <w:szCs w:val="24"/>
        </w:rPr>
      </w:pPr>
    </w:p>
    <w:p w:rsidR="00CB1CD9" w:rsidRPr="000D7B43" w:rsidRDefault="00CB1CD9" w:rsidP="00CB1CD9">
      <w:pPr>
        <w:rPr>
          <w:rFonts w:ascii="Times New Roman" w:hAnsi="Times New Roman" w:cs="Times New Roman"/>
          <w:sz w:val="24"/>
          <w:szCs w:val="24"/>
        </w:rPr>
      </w:pPr>
    </w:p>
    <w:p w:rsidR="00CB1CD9" w:rsidRPr="000D7B43" w:rsidRDefault="00CB1CD9" w:rsidP="00CB1CD9">
      <w:pPr>
        <w:pStyle w:val="NoSpacing"/>
        <w:rPr>
          <w:rFonts w:ascii="Times New Roman" w:hAnsi="Times New Roman" w:cs="Times New Roman"/>
          <w:sz w:val="24"/>
          <w:szCs w:val="24"/>
          <w:u w:val="single"/>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BE109B">
        <w:rPr>
          <w:rFonts w:ascii="Times New Roman" w:hAnsi="Times New Roman" w:cs="Times New Roman"/>
          <w:sz w:val="24"/>
          <w:szCs w:val="24"/>
        </w:rPr>
        <w:fldChar w:fldCharType="begin">
          <w:ffData>
            <w:name w:val=""/>
            <w:enabled/>
            <w:calcOnExit w:val="0"/>
            <w:textInput/>
          </w:ffData>
        </w:fldChar>
      </w:r>
      <w:r w:rsidR="00BE109B">
        <w:rPr>
          <w:rFonts w:ascii="Times New Roman" w:hAnsi="Times New Roman" w:cs="Times New Roman"/>
          <w:sz w:val="24"/>
          <w:szCs w:val="24"/>
        </w:rPr>
        <w:instrText xml:space="preserve"> FORMTEXT </w:instrText>
      </w:r>
      <w:r w:rsidR="00BE109B">
        <w:rPr>
          <w:rFonts w:ascii="Times New Roman" w:hAnsi="Times New Roman" w:cs="Times New Roman"/>
          <w:sz w:val="24"/>
          <w:szCs w:val="24"/>
        </w:rPr>
      </w:r>
      <w:r w:rsidR="00BE109B">
        <w:rPr>
          <w:rFonts w:ascii="Times New Roman" w:hAnsi="Times New Roman" w:cs="Times New Roman"/>
          <w:sz w:val="24"/>
          <w:szCs w:val="24"/>
        </w:rPr>
        <w:fldChar w:fldCharType="separate"/>
      </w:r>
      <w:r w:rsidR="00BE109B" w:rsidRPr="00BE109B">
        <w:rPr>
          <w:noProof/>
        </w:rPr>
        <w:t>[SELLER1NAME]</w:t>
      </w:r>
      <w:r w:rsidR="00BE109B">
        <w:rPr>
          <w:rFonts w:ascii="Times New Roman" w:hAnsi="Times New Roman" w:cs="Times New Roman"/>
          <w:sz w:val="24"/>
          <w:szCs w:val="24"/>
        </w:rPr>
        <w:fldChar w:fldCharType="end"/>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 xml:space="preserve">BY: </w:t>
      </w:r>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Pr="000D7B43">
        <w:rPr>
          <w:rFonts w:ascii="Times New Roman" w:hAnsi="Times New Roman" w:cs="Times New Roman"/>
          <w:noProof/>
          <w:sz w:val="24"/>
          <w:szCs w:val="24"/>
        </w:rPr>
        <w:t> </w:t>
      </w:r>
      <w:r w:rsidRPr="000D7B43">
        <w:rPr>
          <w:rFonts w:ascii="Times New Roman" w:hAnsi="Times New Roman" w:cs="Times New Roman"/>
          <w:noProof/>
          <w:sz w:val="24"/>
          <w:szCs w:val="24"/>
        </w:rPr>
        <w:t> </w:t>
      </w:r>
      <w:r w:rsidRPr="000D7B43">
        <w:rPr>
          <w:rFonts w:ascii="Times New Roman" w:hAnsi="Times New Roman" w:cs="Times New Roman"/>
          <w:noProof/>
          <w:sz w:val="24"/>
          <w:szCs w:val="24"/>
        </w:rPr>
        <w:t> </w:t>
      </w:r>
      <w:r w:rsidRPr="000D7B43">
        <w:rPr>
          <w:rFonts w:ascii="Times New Roman" w:hAnsi="Times New Roman" w:cs="Times New Roman"/>
          <w:noProof/>
          <w:sz w:val="24"/>
          <w:szCs w:val="24"/>
        </w:rPr>
        <w:t> </w:t>
      </w:r>
      <w:r w:rsidRPr="000D7B43">
        <w:rPr>
          <w:rFonts w:ascii="Times New Roman" w:hAnsi="Times New Roman" w:cs="Times New Roman"/>
          <w:noProof/>
          <w:sz w:val="24"/>
          <w:szCs w:val="24"/>
        </w:rPr>
        <w:t> </w:t>
      </w:r>
      <w:r w:rsidRPr="000D7B43">
        <w:rPr>
          <w:rFonts w:ascii="Times New Roman" w:hAnsi="Times New Roman" w:cs="Times New Roman"/>
          <w:sz w:val="24"/>
          <w:szCs w:val="24"/>
        </w:rPr>
        <w:fldChar w:fldCharType="end"/>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Pr="000D7B43">
        <w:rPr>
          <w:rFonts w:ascii="Times New Roman" w:hAnsi="Times New Roman" w:cs="Times New Roman"/>
          <w:sz w:val="24"/>
          <w:szCs w:val="24"/>
        </w:rPr>
        <w:br/>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BE109B">
        <w:rPr>
          <w:rFonts w:ascii="Times New Roman" w:hAnsi="Times New Roman" w:cs="Times New Roman"/>
          <w:sz w:val="24"/>
          <w:szCs w:val="24"/>
        </w:rPr>
        <w:fldChar w:fldCharType="begin">
          <w:ffData>
            <w:name w:val=""/>
            <w:enabled/>
            <w:calcOnExit w:val="0"/>
            <w:textInput/>
          </w:ffData>
        </w:fldChar>
      </w:r>
      <w:r w:rsidR="00BE109B">
        <w:rPr>
          <w:rFonts w:ascii="Times New Roman" w:hAnsi="Times New Roman" w:cs="Times New Roman"/>
          <w:sz w:val="24"/>
          <w:szCs w:val="24"/>
        </w:rPr>
        <w:instrText xml:space="preserve"> FORMTEXT </w:instrText>
      </w:r>
      <w:r w:rsidR="00BE109B">
        <w:rPr>
          <w:rFonts w:ascii="Times New Roman" w:hAnsi="Times New Roman" w:cs="Times New Roman"/>
          <w:sz w:val="24"/>
          <w:szCs w:val="24"/>
        </w:rPr>
      </w:r>
      <w:r w:rsidR="00BE109B">
        <w:rPr>
          <w:rFonts w:ascii="Times New Roman" w:hAnsi="Times New Roman" w:cs="Times New Roman"/>
          <w:sz w:val="24"/>
          <w:szCs w:val="24"/>
        </w:rPr>
        <w:fldChar w:fldCharType="separate"/>
      </w:r>
      <w:r w:rsidR="00BE109B" w:rsidRPr="00BE109B">
        <w:rPr>
          <w:noProof/>
        </w:rPr>
        <w:t>[SELLER1NAME]</w:t>
      </w:r>
      <w:r w:rsidR="00BE109B">
        <w:rPr>
          <w:rFonts w:ascii="Times New Roman" w:hAnsi="Times New Roman" w:cs="Times New Roman"/>
          <w:sz w:val="24"/>
          <w:szCs w:val="24"/>
        </w:rPr>
        <w:fldChar w:fldCharType="end"/>
      </w:r>
    </w:p>
    <w:p w:rsidR="00CB1CD9" w:rsidRPr="000D7B43" w:rsidRDefault="00CB1CD9" w:rsidP="00CB1CD9">
      <w:pPr>
        <w:pStyle w:val="NoSpacing"/>
        <w:rPr>
          <w:rFonts w:ascii="Times New Roman" w:hAnsi="Times New Roman" w:cs="Times New Roman"/>
          <w:sz w:val="24"/>
          <w:szCs w:val="24"/>
        </w:rPr>
      </w:pPr>
    </w:p>
    <w:p w:rsidR="00CB1CD9" w:rsidRPr="000D7B43" w:rsidRDefault="00CB1CD9" w:rsidP="00CB1CD9">
      <w:pPr>
        <w:pStyle w:val="NoSpacing"/>
        <w:rPr>
          <w:rFonts w:ascii="Times New Roman" w:hAnsi="Times New Roman" w:cs="Times New Roman"/>
          <w:sz w:val="24"/>
          <w:szCs w:val="24"/>
        </w:rPr>
      </w:pPr>
    </w:p>
    <w:p w:rsidR="00CB1CD9" w:rsidRPr="000D7B43" w:rsidRDefault="00CB1CD9" w:rsidP="00CB1CD9">
      <w:pPr>
        <w:pStyle w:val="NoSpacing"/>
        <w:rPr>
          <w:rFonts w:ascii="Times New Roman" w:hAnsi="Times New Roman" w:cs="Times New Roman"/>
          <w:sz w:val="24"/>
          <w:szCs w:val="24"/>
          <w:u w:val="single"/>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BE109B" w:rsidRPr="00BE109B">
        <w:rPr>
          <w:noProof/>
        </w:rPr>
        <w:t>[SELLER3NAME]</w:t>
      </w:r>
      <w:r w:rsidRPr="000D7B43">
        <w:rPr>
          <w:rFonts w:ascii="Times New Roman" w:hAnsi="Times New Roman" w:cs="Times New Roman"/>
          <w:sz w:val="24"/>
          <w:szCs w:val="24"/>
        </w:rPr>
        <w:fldChar w:fldCharType="end"/>
      </w: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p>
    <w:p w:rsidR="00CB1CD9" w:rsidRPr="000D7B43" w:rsidRDefault="00CB1CD9" w:rsidP="00CB1CD9">
      <w:pPr>
        <w:pStyle w:val="NoSpacing"/>
        <w:rPr>
          <w:rFonts w:ascii="Times New Roman" w:hAnsi="Times New Roman" w:cs="Times New Roman"/>
          <w:sz w:val="24"/>
          <w:szCs w:val="24"/>
        </w:rPr>
      </w:pPr>
    </w:p>
    <w:p w:rsidR="00CB1CD9" w:rsidRPr="000D7B43" w:rsidRDefault="00CB1CD9" w:rsidP="00CB1CD9">
      <w:pPr>
        <w:pStyle w:val="NoSpacing"/>
        <w:rPr>
          <w:rFonts w:ascii="Times New Roman" w:hAnsi="Times New Roman" w:cs="Times New Roman"/>
          <w:sz w:val="24"/>
          <w:szCs w:val="24"/>
        </w:rPr>
      </w:pP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000D7B43">
        <w:rPr>
          <w:rFonts w:ascii="Times New Roman" w:hAnsi="Times New Roman" w:cs="Times New Roman"/>
          <w:sz w:val="24"/>
          <w:szCs w:val="24"/>
          <w:u w:val="single"/>
        </w:rPr>
        <w:tab/>
      </w:r>
      <w:r w:rsidRPr="000D7B43">
        <w:rPr>
          <w:rFonts w:ascii="Times New Roman" w:hAnsi="Times New Roman" w:cs="Times New Roman"/>
          <w:sz w:val="24"/>
          <w:szCs w:val="24"/>
        </w:rPr>
        <w:br/>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tab/>
      </w:r>
      <w:r w:rsidRPr="000D7B43">
        <w:rPr>
          <w:rFonts w:ascii="Times New Roman" w:hAnsi="Times New Roman" w:cs="Times New Roman"/>
          <w:sz w:val="24"/>
          <w:szCs w:val="24"/>
        </w:rPr>
        <w:fldChar w:fldCharType="begin">
          <w:ffData>
            <w:name w:val="Text1"/>
            <w:enabled/>
            <w:calcOnExit w:val="0"/>
            <w:textInput/>
          </w:ffData>
        </w:fldChar>
      </w:r>
      <w:r w:rsidRPr="000D7B43">
        <w:rPr>
          <w:rFonts w:ascii="Times New Roman" w:hAnsi="Times New Roman" w:cs="Times New Roman"/>
          <w:sz w:val="24"/>
          <w:szCs w:val="24"/>
        </w:rPr>
        <w:instrText xml:space="preserve"> FORMTEXT </w:instrText>
      </w:r>
      <w:r w:rsidRPr="000D7B43">
        <w:rPr>
          <w:rFonts w:ascii="Times New Roman" w:hAnsi="Times New Roman" w:cs="Times New Roman"/>
          <w:sz w:val="24"/>
          <w:szCs w:val="24"/>
        </w:rPr>
      </w:r>
      <w:r w:rsidRPr="000D7B43">
        <w:rPr>
          <w:rFonts w:ascii="Times New Roman" w:hAnsi="Times New Roman" w:cs="Times New Roman"/>
          <w:sz w:val="24"/>
          <w:szCs w:val="24"/>
        </w:rPr>
        <w:fldChar w:fldCharType="separate"/>
      </w:r>
      <w:r w:rsidR="00BE109B" w:rsidRPr="00BE109B">
        <w:rPr>
          <w:noProof/>
        </w:rPr>
        <w:t>[BUYERNAME]</w:t>
      </w:r>
      <w:r w:rsidRPr="000D7B43">
        <w:rPr>
          <w:rFonts w:ascii="Times New Roman" w:hAnsi="Times New Roman" w:cs="Times New Roman"/>
          <w:sz w:val="24"/>
          <w:szCs w:val="24"/>
        </w:rPr>
        <w:fldChar w:fldCharType="end"/>
      </w:r>
    </w:p>
    <w:p w:rsidR="00783739" w:rsidRPr="000D7B43" w:rsidRDefault="00783739" w:rsidP="00CB1CD9">
      <w:pPr>
        <w:rPr>
          <w:rFonts w:ascii="Times New Roman" w:hAnsi="Times New Roman" w:cs="Times New Roman"/>
          <w:sz w:val="24"/>
          <w:szCs w:val="24"/>
        </w:rPr>
        <w:sectPr w:rsidR="00783739" w:rsidRPr="000D7B43" w:rsidSect="00CB1CD9">
          <w:pgSz w:w="12240" w:h="15840" w:code="1"/>
          <w:pgMar w:top="720" w:right="1440" w:bottom="720" w:left="1440" w:header="720" w:footer="720" w:gutter="0"/>
          <w:cols w:space="720"/>
          <w:docGrid w:linePitch="360"/>
        </w:sectPr>
      </w:pPr>
    </w:p>
    <w:p w:rsidR="00783739" w:rsidRPr="00162D26" w:rsidRDefault="00783739" w:rsidP="00783739">
      <w:pPr>
        <w:pStyle w:val="NoSpacing"/>
        <w:jc w:val="center"/>
        <w:rPr>
          <w:rFonts w:ascii="Times New Roman" w:hAnsi="Times New Roman" w:cs="Times New Roman"/>
          <w:b/>
          <w:bCs/>
          <w:sz w:val="24"/>
          <w:szCs w:val="24"/>
          <w:u w:val="single"/>
        </w:rPr>
      </w:pPr>
      <w:r w:rsidRPr="00162D26">
        <w:rPr>
          <w:rFonts w:ascii="Times New Roman" w:hAnsi="Times New Roman" w:cs="Times New Roman"/>
          <w:b/>
          <w:bCs/>
          <w:sz w:val="24"/>
          <w:szCs w:val="24"/>
          <w:u w:val="single"/>
        </w:rPr>
        <w:lastRenderedPageBreak/>
        <w:t>PROPERTY MANAGEMENT AGREEMENT</w:t>
      </w:r>
    </w:p>
    <w:p w:rsidR="00783739" w:rsidRPr="00162D26" w:rsidRDefault="00783739" w:rsidP="00783739">
      <w:pPr>
        <w:pStyle w:val="NoSpacing"/>
        <w:rPr>
          <w:rFonts w:ascii="Times New Roman" w:hAnsi="Times New Roman" w:cs="Times New Roman"/>
          <w:b/>
          <w:bCs/>
          <w:sz w:val="24"/>
          <w:szCs w:val="24"/>
          <w:u w:val="single"/>
        </w:rPr>
      </w:pP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 xml:space="preserve">THIS PROPERTY MANAGEMENT AGREEMENT made </w:t>
      </w:r>
      <w:r w:rsidRPr="00162D26">
        <w:rPr>
          <w:rFonts w:ascii="Times New Roman" w:hAnsi="Times New Roman" w:cs="Times New Roman"/>
          <w:bCs/>
          <w:sz w:val="24"/>
          <w:szCs w:val="24"/>
        </w:rPr>
        <w:fldChar w:fldCharType="begin">
          <w:ffData>
            <w:name w:val="Text1"/>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[DAY]</w:t>
      </w:r>
      <w:r w:rsidRPr="00162D26">
        <w:rPr>
          <w:rFonts w:ascii="Times New Roman" w:hAnsi="Times New Roman" w:cs="Times New Roman"/>
          <w:bCs/>
          <w:sz w:val="24"/>
          <w:szCs w:val="24"/>
        </w:rPr>
        <w:fldChar w:fldCharType="end"/>
      </w:r>
      <w:r w:rsidRPr="00162D26">
        <w:rPr>
          <w:rFonts w:ascii="Times New Roman" w:hAnsi="Times New Roman" w:cs="Times New Roman"/>
          <w:bCs/>
          <w:sz w:val="24"/>
          <w:szCs w:val="24"/>
        </w:rPr>
        <w:t xml:space="preserve"> day of </w:t>
      </w:r>
      <w:r w:rsidRPr="00162D26">
        <w:rPr>
          <w:rFonts w:ascii="Times New Roman" w:hAnsi="Times New Roman" w:cs="Times New Roman"/>
          <w:bCs/>
          <w:sz w:val="24"/>
          <w:szCs w:val="24"/>
        </w:rPr>
        <w:fldChar w:fldCharType="begin">
          <w:ffData>
            <w:name w:val="Text2"/>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[MONTH]</w:t>
      </w:r>
      <w:r w:rsidRPr="00162D26">
        <w:rPr>
          <w:rFonts w:ascii="Times New Roman" w:hAnsi="Times New Roman" w:cs="Times New Roman"/>
          <w:bCs/>
          <w:sz w:val="24"/>
          <w:szCs w:val="24"/>
        </w:rPr>
        <w:fldChar w:fldCharType="end"/>
      </w:r>
      <w:r w:rsidR="00FF77FA">
        <w:rPr>
          <w:rFonts w:ascii="Times New Roman" w:hAnsi="Times New Roman" w:cs="Times New Roman"/>
          <w:bCs/>
          <w:sz w:val="24"/>
          <w:szCs w:val="24"/>
        </w:rPr>
        <w:t xml:space="preserve">, </w:t>
      </w:r>
      <w:r w:rsidRPr="00162D26">
        <w:rPr>
          <w:rFonts w:ascii="Times New Roman" w:hAnsi="Times New Roman" w:cs="Times New Roman"/>
          <w:bCs/>
          <w:sz w:val="24"/>
          <w:szCs w:val="24"/>
        </w:rPr>
        <w:fldChar w:fldCharType="begin">
          <w:ffData>
            <w:name w:val="Text3"/>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[YEAR]</w:t>
      </w:r>
      <w:r w:rsidRPr="00162D26">
        <w:rPr>
          <w:rFonts w:ascii="Times New Roman" w:hAnsi="Times New Roman" w:cs="Times New Roman"/>
          <w:bCs/>
          <w:sz w:val="24"/>
          <w:szCs w:val="24"/>
        </w:rPr>
        <w:fldChar w:fldCharType="end"/>
      </w:r>
      <w:r w:rsidRPr="00162D26">
        <w:rPr>
          <w:rFonts w:ascii="Times New Roman" w:hAnsi="Times New Roman" w:cs="Times New Roman"/>
          <w:bCs/>
          <w:sz w:val="24"/>
          <w:szCs w:val="24"/>
        </w:rPr>
        <w:t>, Between</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fldChar w:fldCharType="begin">
          <w:ffData>
            <w:name w:val="Text3"/>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[SELLERNAMES]</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 xml:space="preserve">Having an address of </w:t>
      </w:r>
      <w:r w:rsidRPr="00162D26">
        <w:rPr>
          <w:rFonts w:ascii="Times New Roman" w:hAnsi="Times New Roman" w:cs="Times New Roman"/>
          <w:bCs/>
          <w:sz w:val="24"/>
          <w:szCs w:val="24"/>
        </w:rPr>
        <w:fldChar w:fldCharType="begin">
          <w:ffData>
            <w:name w:val="Text7"/>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[SELLER1ADDRESS]</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Hereinafter called “</w:t>
      </w:r>
      <w:r w:rsidRPr="00162D26">
        <w:rPr>
          <w:rFonts w:ascii="Times New Roman" w:hAnsi="Times New Roman" w:cs="Times New Roman"/>
          <w:b/>
          <w:bCs/>
          <w:sz w:val="24"/>
          <w:szCs w:val="24"/>
        </w:rPr>
        <w:t>OWNER</w:t>
      </w:r>
      <w:r w:rsidRPr="00162D26">
        <w:rPr>
          <w:rFonts w:ascii="Times New Roman" w:hAnsi="Times New Roman" w:cs="Times New Roman"/>
          <w:bCs/>
          <w:sz w:val="24"/>
          <w:szCs w:val="24"/>
        </w:rPr>
        <w:t xml:space="preserve">”, </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i/>
          <w:sz w:val="24"/>
          <w:szCs w:val="24"/>
        </w:rPr>
      </w:pPr>
      <w:r w:rsidRPr="00162D26">
        <w:rPr>
          <w:rFonts w:ascii="Times New Roman" w:hAnsi="Times New Roman" w:cs="Times New Roman"/>
          <w:bCs/>
          <w:i/>
          <w:sz w:val="24"/>
          <w:szCs w:val="24"/>
        </w:rPr>
        <w:t>And,</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fldChar w:fldCharType="begin">
          <w:ffData>
            <w:name w:val="Text8"/>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 xml:space="preserve">Having an address of </w:t>
      </w:r>
      <w:r w:rsidRPr="00162D26">
        <w:rPr>
          <w:rFonts w:ascii="Times New Roman" w:hAnsi="Times New Roman" w:cs="Times New Roman"/>
          <w:bCs/>
          <w:sz w:val="24"/>
          <w:szCs w:val="24"/>
        </w:rPr>
        <w:fldChar w:fldCharType="begin">
          <w:ffData>
            <w:name w:val="Text9"/>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noProof/>
          <w:sz w:val="24"/>
          <w:szCs w:val="24"/>
        </w:rPr>
        <w:t> </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Hereinafter called “</w:t>
      </w:r>
      <w:r w:rsidRPr="00162D26">
        <w:rPr>
          <w:rFonts w:ascii="Times New Roman" w:hAnsi="Times New Roman" w:cs="Times New Roman"/>
          <w:b/>
          <w:bCs/>
          <w:sz w:val="24"/>
          <w:szCs w:val="24"/>
        </w:rPr>
        <w:t>MANAGING AGENT</w:t>
      </w:r>
      <w:r w:rsidRPr="00162D26">
        <w:rPr>
          <w:rFonts w:ascii="Times New Roman" w:hAnsi="Times New Roman" w:cs="Times New Roman"/>
          <w:bCs/>
          <w:sz w:val="24"/>
          <w:szCs w:val="24"/>
        </w:rPr>
        <w:t>”</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i/>
          <w:sz w:val="24"/>
          <w:szCs w:val="24"/>
        </w:rPr>
      </w:pPr>
      <w:r w:rsidRPr="00162D26">
        <w:rPr>
          <w:rFonts w:ascii="Times New Roman" w:hAnsi="Times New Roman" w:cs="Times New Roman"/>
          <w:bCs/>
          <w:i/>
          <w:sz w:val="24"/>
          <w:szCs w:val="24"/>
        </w:rPr>
        <w:t>For the Property located at</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 xml:space="preserve">Address: </w:t>
      </w:r>
      <w:r w:rsidRPr="00162D26">
        <w:rPr>
          <w:rFonts w:ascii="Times New Roman" w:hAnsi="Times New Roman" w:cs="Times New Roman"/>
          <w:bCs/>
          <w:sz w:val="24"/>
          <w:szCs w:val="24"/>
        </w:rPr>
        <w:fldChar w:fldCharType="begin">
          <w:ffData>
            <w:name w:val="Text10"/>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[PROPERTYADDRESS]</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 xml:space="preserve">Block: </w:t>
      </w:r>
      <w:r w:rsidRPr="00162D26">
        <w:rPr>
          <w:rFonts w:ascii="Times New Roman" w:hAnsi="Times New Roman" w:cs="Times New Roman"/>
          <w:bCs/>
          <w:sz w:val="24"/>
          <w:szCs w:val="24"/>
        </w:rPr>
        <w:fldChar w:fldCharType="begin">
          <w:ffData>
            <w:name w:val="Text11"/>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[BLOCK]</w:t>
      </w:r>
      <w:r w:rsidRPr="00162D26">
        <w:rPr>
          <w:rFonts w:ascii="Times New Roman" w:hAnsi="Times New Roman" w:cs="Times New Roman"/>
          <w:bCs/>
          <w:sz w:val="24"/>
          <w:szCs w:val="24"/>
        </w:rPr>
        <w:fldChar w:fldCharType="end"/>
      </w:r>
      <w:r w:rsidRPr="00162D26">
        <w:rPr>
          <w:rFonts w:ascii="Times New Roman" w:hAnsi="Times New Roman" w:cs="Times New Roman"/>
          <w:bCs/>
          <w:sz w:val="24"/>
          <w:szCs w:val="24"/>
        </w:rPr>
        <w:t xml:space="preserve"> Lot: </w:t>
      </w:r>
      <w:r w:rsidRPr="00162D26">
        <w:rPr>
          <w:rFonts w:ascii="Times New Roman" w:hAnsi="Times New Roman" w:cs="Times New Roman"/>
          <w:bCs/>
          <w:sz w:val="24"/>
          <w:szCs w:val="24"/>
        </w:rPr>
        <w:fldChar w:fldCharType="begin">
          <w:ffData>
            <w:name w:val="Text12"/>
            <w:enabled/>
            <w:calcOnExit w:val="0"/>
            <w:textInput/>
          </w:ffData>
        </w:fldChar>
      </w:r>
      <w:r w:rsidRPr="00162D26">
        <w:rPr>
          <w:rFonts w:ascii="Times New Roman" w:hAnsi="Times New Roman" w:cs="Times New Roman"/>
          <w:bCs/>
          <w:sz w:val="24"/>
          <w:szCs w:val="24"/>
        </w:rPr>
        <w:instrText xml:space="preserve"> FORMTEXT </w:instrText>
      </w:r>
      <w:r w:rsidRPr="00162D26">
        <w:rPr>
          <w:rFonts w:ascii="Times New Roman" w:hAnsi="Times New Roman" w:cs="Times New Roman"/>
          <w:bCs/>
          <w:sz w:val="24"/>
          <w:szCs w:val="24"/>
        </w:rPr>
      </w:r>
      <w:r w:rsidRPr="00162D26">
        <w:rPr>
          <w:rFonts w:ascii="Times New Roman" w:hAnsi="Times New Roman" w:cs="Times New Roman"/>
          <w:bCs/>
          <w:sz w:val="24"/>
          <w:szCs w:val="24"/>
        </w:rPr>
        <w:fldChar w:fldCharType="separate"/>
      </w:r>
      <w:r w:rsidR="0094165C" w:rsidRPr="0094165C">
        <w:rPr>
          <w:noProof/>
        </w:rPr>
        <w:t>[LOT]</w:t>
      </w:r>
      <w:r w:rsidRPr="00162D26">
        <w:rPr>
          <w:rFonts w:ascii="Times New Roman" w:hAnsi="Times New Roman" w:cs="Times New Roman"/>
          <w:bCs/>
          <w:sz w:val="24"/>
          <w:szCs w:val="24"/>
        </w:rPr>
        <w:fldChar w:fldCharType="end"/>
      </w: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Hereinafter called “</w:t>
      </w:r>
      <w:r w:rsidRPr="00162D26">
        <w:rPr>
          <w:rFonts w:ascii="Times New Roman" w:hAnsi="Times New Roman" w:cs="Times New Roman"/>
          <w:b/>
          <w:bCs/>
          <w:sz w:val="24"/>
          <w:szCs w:val="24"/>
        </w:rPr>
        <w:t>PROPERTY</w:t>
      </w:r>
      <w:r w:rsidRPr="00162D26">
        <w:rPr>
          <w:rFonts w:ascii="Times New Roman" w:hAnsi="Times New Roman" w:cs="Times New Roman"/>
          <w:bCs/>
          <w:sz w:val="24"/>
          <w:szCs w:val="24"/>
        </w:rPr>
        <w:t>”</w:t>
      </w:r>
    </w:p>
    <w:p w:rsidR="00783739" w:rsidRPr="00162D26" w:rsidRDefault="00783739" w:rsidP="00783739">
      <w:pPr>
        <w:pStyle w:val="NoSpacing"/>
        <w:rPr>
          <w:rFonts w:ascii="Times New Roman" w:hAnsi="Times New Roman" w:cs="Times New Roman"/>
          <w:bCs/>
          <w:sz w:val="24"/>
          <w:szCs w:val="24"/>
        </w:rPr>
      </w:pPr>
    </w:p>
    <w:p w:rsidR="00783739" w:rsidRPr="00162D26" w:rsidRDefault="00783739" w:rsidP="00783739">
      <w:pPr>
        <w:pStyle w:val="NoSpacing"/>
        <w:rPr>
          <w:rFonts w:ascii="Times New Roman" w:hAnsi="Times New Roman" w:cs="Times New Roman"/>
          <w:bCs/>
          <w:sz w:val="24"/>
          <w:szCs w:val="24"/>
        </w:rPr>
      </w:pPr>
      <w:r w:rsidRPr="00162D26">
        <w:rPr>
          <w:rFonts w:ascii="Times New Roman" w:hAnsi="Times New Roman" w:cs="Times New Roman"/>
          <w:bCs/>
          <w:sz w:val="24"/>
          <w:szCs w:val="24"/>
        </w:rPr>
        <w:t>In consideration of the mutual covenants set forth below, Owner and Managing Agent hereby agree as follows:</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TERM</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The term of this agreement shall continue for a period of one (1) year. After a period of one year (1) from commencement date, either Owner or Agent may cancel the agreement by giving to the other party at least thirty days (30) written notice of termination. Unless written notice of termination is given, this contract shall automatically renew on a yearly basis.</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AGENT’S AUTHORITY</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Owner hereby grants Agent the right to rent or lease the property; to inspect the property at such time as the Agent deems necessary; to collect all rental funds, late fees, insufficient funds and charges, security deposits, and any other funds that may be due; to advertise the property, including placing a sign on or at the property; to compromise and settle claims; and to make reasonable effort to collect all delinquent accounts due Owner.</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MAINTENANCE AND REPAIRS</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Owner hereby grants Agent the right to perform all duties necessary to maintain property in a safe and habitable condition, in compliance with all city, county and state health ordinances and regulations. Owner hereby authorizes Agent to hire, pay, supervise, and discharge or cause to be hired, paid, supervised, or discharged all employees and independent contractors necessary for property maintenance, operation, and repair of said property at Owner's expense. Owner agrees to leave on deposit with Agent money in the amount of two hundred dollars ($200.00) for execution of untimely repairs and maintenance, hereinafter known as the Repair Deposit.</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DISBURSEMENTS</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Agent shall make all disbursements for expenses directly related to said property from said property funds.</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ACCOUNTING: Agent shall maintain books of an account in accordance with accepted accounting practices to reflect all receipts of income and all expenditures or disbursements relating to management of the property. Owner hereby agrees that Agent shall maintain in an account separate from the operating account of Agent and from the management account of Agent all security deposits secured for the performance of all lease agreements applicable to said property.</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MONTHLY STATEMENTS: Agent shall render to Owner a monthly statement showing all income and expenses.</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OWNERS DISBURSEMENT: Agent shall render Owner a check from rents received, less expenses, on the 10th or first business day following, of each month. The rendered disbursement may have, but is not limited to, the following withheld: Repair Deposit as noted in paragraph III, monies for an owner approved expense not yet paid, and/or an emergency expense not yet paid.</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LIABILITY AND INSURANCE</w:t>
      </w:r>
    </w:p>
    <w:p w:rsidR="00783739" w:rsidRDefault="00783739" w:rsidP="00783739">
      <w:pPr>
        <w:pStyle w:val="NoSpacing"/>
        <w:jc w:val="both"/>
        <w:rPr>
          <w:rFonts w:ascii="Times New Roman" w:hAnsi="Times New Roman" w:cs="Times New Roman"/>
          <w:bCs/>
          <w:sz w:val="24"/>
          <w:szCs w:val="24"/>
        </w:rPr>
      </w:pPr>
      <w:r w:rsidRPr="00A015E9">
        <w:rPr>
          <w:rFonts w:ascii="Times New Roman" w:hAnsi="Times New Roman" w:cs="Times New Roman"/>
          <w:bCs/>
          <w:sz w:val="24"/>
          <w:szCs w:val="24"/>
        </w:rPr>
        <w:lastRenderedPageBreak/>
        <w:t>AGENT LIABILITY: Owner hereby releases Agent from any liability involving said property excepting where Agent's actions have been negligent and fault thereby occurs. Agent, at Agent's expense, shall carry a broad form comprehensive general liability insurance policy.</w:t>
      </w:r>
    </w:p>
    <w:p w:rsidR="00783739" w:rsidRPr="00A015E9" w:rsidRDefault="00783739" w:rsidP="00783739">
      <w:pPr>
        <w:pStyle w:val="NoSpacing"/>
        <w:jc w:val="both"/>
        <w:rPr>
          <w:rFonts w:ascii="Times New Roman" w:hAnsi="Times New Roman" w:cs="Times New Roman"/>
          <w:bCs/>
          <w:sz w:val="24"/>
          <w:szCs w:val="24"/>
        </w:rPr>
      </w:pPr>
      <w:r w:rsidRPr="00A015E9">
        <w:rPr>
          <w:rFonts w:ascii="Times New Roman" w:hAnsi="Times New Roman" w:cs="Times New Roman"/>
          <w:bCs/>
          <w:sz w:val="24"/>
          <w:szCs w:val="24"/>
        </w:rPr>
        <w:t>OWNER LIABILITY: It shall be the Owner's sole responsibility to ensure that proper insurance coverage is in effect for said property based on minimum state standards and including liability and hazard insurance. Owner will provide Agent with proof of such coverage and with the name and address of Owner's insurance agent.</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INDEMNITY: Owner agrees to indemnify and hold harmless the Agent, his employees, agents, contractors, and servants for any claims, debts, demands, suits, costs, or charges, including necessary attorney's fees, that may arise in connection with the management of said property.</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If any legal actions are brought by either of the parties hereto, it is expressly agreed that the party in whose favor final judgment shall be entered shall be entitled to recover from other party reasonable attorney's fees in addition to any other relief which may be awarded in the final judgment.</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
          <w:bCs/>
          <w:sz w:val="24"/>
          <w:szCs w:val="24"/>
        </w:rPr>
        <w:t>TERMINATION OF AGREEMENT</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EXPIRATION OF CONTRACT: At the expiration of the term of this contract, termination of this agreement can be executed by either party giving thirty (30) days written notice.</w:t>
      </w:r>
    </w:p>
    <w:p w:rsidR="00783739" w:rsidRPr="00162D26" w:rsidRDefault="00783739" w:rsidP="00783739">
      <w:pPr>
        <w:pStyle w:val="NoSpacing"/>
        <w:jc w:val="both"/>
        <w:rPr>
          <w:rFonts w:ascii="Times New Roman" w:hAnsi="Times New Roman" w:cs="Times New Roman"/>
          <w:bCs/>
          <w:sz w:val="24"/>
          <w:szCs w:val="24"/>
        </w:rPr>
      </w:pPr>
      <w:r w:rsidRPr="00162D26">
        <w:rPr>
          <w:rFonts w:ascii="Times New Roman" w:hAnsi="Times New Roman" w:cs="Times New Roman"/>
          <w:bCs/>
          <w:sz w:val="24"/>
          <w:szCs w:val="24"/>
        </w:rPr>
        <w:t>BY OTHER ACTS: This agreement shall be terminated and except as to liabilities of claims which shall have accrued or arisen prior to such terminations, all obligations herein shall cease upon the filing by either Owner of Agent of a petition of bankruptcy, or if either party shall make an assignment for the benefit of creditors, or after either party gives thirty (30) days’ notice in writing by certified mail to the other party.</w:t>
      </w:r>
    </w:p>
    <w:p w:rsidR="00783739" w:rsidRPr="00162D26" w:rsidRDefault="00783739" w:rsidP="00783739">
      <w:pPr>
        <w:pStyle w:val="NoSpacing"/>
        <w:jc w:val="both"/>
        <w:rPr>
          <w:rFonts w:ascii="Times New Roman" w:hAnsi="Times New Roman" w:cs="Times New Roman"/>
          <w:bCs/>
          <w:sz w:val="24"/>
          <w:szCs w:val="24"/>
        </w:rPr>
      </w:pP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b/>
          <w:bCs/>
          <w:sz w:val="24"/>
          <w:szCs w:val="24"/>
        </w:rPr>
        <w:t>ASSIGNMENT</w:t>
      </w: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sz w:val="24"/>
          <w:szCs w:val="24"/>
        </w:rPr>
        <w:t>This agreement cannot be assigned to another party unless written approval is secured from the other party. This agreement shall be binding upon all heirs and recipients of Owner of said property.</w:t>
      </w:r>
    </w:p>
    <w:p w:rsidR="00783739" w:rsidRPr="00162D26" w:rsidRDefault="00783739" w:rsidP="00783739">
      <w:pPr>
        <w:pStyle w:val="NoSpacing"/>
        <w:jc w:val="both"/>
        <w:rPr>
          <w:rFonts w:ascii="Times New Roman" w:hAnsi="Times New Roman" w:cs="Times New Roman"/>
          <w:sz w:val="24"/>
          <w:szCs w:val="24"/>
        </w:rPr>
      </w:pP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b/>
          <w:bCs/>
          <w:sz w:val="24"/>
          <w:szCs w:val="24"/>
        </w:rPr>
        <w:t>COMPENSATION OF AGENT</w:t>
      </w: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sz w:val="24"/>
          <w:szCs w:val="24"/>
        </w:rPr>
        <w:t xml:space="preserve">In consideration for the services to be rendered to the Owner by the Agent under this agreement, the Owner agrees to pay the Agent a management fee of Ten percent </w:t>
      </w:r>
      <w:r w:rsidRPr="00162D26">
        <w:rPr>
          <w:rFonts w:ascii="Times New Roman" w:hAnsi="Times New Roman" w:cs="Times New Roman"/>
          <w:b/>
          <w:bCs/>
          <w:sz w:val="24"/>
          <w:szCs w:val="24"/>
        </w:rPr>
        <w:t xml:space="preserve">(10 %) </w:t>
      </w:r>
      <w:r w:rsidRPr="00162D26">
        <w:rPr>
          <w:rFonts w:ascii="Times New Roman" w:hAnsi="Times New Roman" w:cs="Times New Roman"/>
          <w:sz w:val="24"/>
          <w:szCs w:val="24"/>
        </w:rPr>
        <w:t>of the gross monthly rents collected. All late charges and returned check fees will be retained by the Agent. Owner shall pay Agent one half (50%) of one month's rent as a lease commission for renting unit and $50.00 for each subsequent lease renewal.</w:t>
      </w: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sz w:val="24"/>
          <w:szCs w:val="24"/>
        </w:rPr>
        <w:t>In the event of the Owner’s bankruptcy, appointment of a receiver to manage the premises or commencement of foreclosure proceedings, voluntary or involuntary against the Owners, the Agent is expressly authorized to remit to the Owners or other designates person any of the Owners funds then remaining in the Agents hands, after having deducted from Owners funds a sum equal to three (3) months management fees, as liquidated damages. In the event the property is sold, placed under contract for sale or exchanged during the term of this agreement by any person including the Owner, to any person, firm or corporation, Agent shall be entitled to a referral fee of 20% of commission from listing broker. All sums due Agent by any provision of this agreement, may be deducted from funds held by Agent for benefit of Owner. Owner acknowledges that Agent will retain any interest earned on monies held by Agent for Owner.</w:t>
      </w:r>
    </w:p>
    <w:p w:rsidR="00783739" w:rsidRPr="00162D26" w:rsidRDefault="00783739" w:rsidP="00783739">
      <w:pPr>
        <w:pStyle w:val="NoSpacing"/>
        <w:jc w:val="both"/>
        <w:rPr>
          <w:rFonts w:ascii="Times New Roman" w:hAnsi="Times New Roman" w:cs="Times New Roman"/>
          <w:sz w:val="24"/>
          <w:szCs w:val="24"/>
        </w:rPr>
      </w:pP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b/>
          <w:bCs/>
          <w:sz w:val="24"/>
          <w:szCs w:val="24"/>
        </w:rPr>
        <w:t>OTHER PROVISIONS</w:t>
      </w:r>
    </w:p>
    <w:p w:rsidR="00783739" w:rsidRPr="00162D26"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sz w:val="24"/>
          <w:szCs w:val="24"/>
        </w:rPr>
        <w:t>This written instrument contains the entire agreement between the parties hereto, and no representations, promises or agreements, oral or otherwise, not embodied herein shall be of any force or effect.</w:t>
      </w:r>
    </w:p>
    <w:p w:rsidR="00783739" w:rsidRDefault="00783739" w:rsidP="00783739">
      <w:pPr>
        <w:pStyle w:val="NoSpacing"/>
        <w:jc w:val="both"/>
        <w:rPr>
          <w:rFonts w:ascii="Times New Roman" w:hAnsi="Times New Roman" w:cs="Times New Roman"/>
          <w:sz w:val="24"/>
          <w:szCs w:val="24"/>
        </w:rPr>
      </w:pPr>
      <w:r w:rsidRPr="00162D26">
        <w:rPr>
          <w:rFonts w:ascii="Times New Roman" w:hAnsi="Times New Roman" w:cs="Times New Roman"/>
          <w:sz w:val="24"/>
          <w:szCs w:val="24"/>
        </w:rPr>
        <w:t>There may not be any changes or amendments to this agreement unless all changes and amendments are placed in writing and agreed to in writing by both parties to this agreement.</w:t>
      </w:r>
    </w:p>
    <w:p w:rsidR="00783739" w:rsidRPr="00026109" w:rsidRDefault="00783739" w:rsidP="00783739">
      <w:pPr>
        <w:pStyle w:val="ListParagraph"/>
        <w:ind w:left="0"/>
        <w:rPr>
          <w:rFonts w:ascii="Times New Roman" w:hAnsi="Times New Roman" w:cs="Times New Roman"/>
          <w:sz w:val="24"/>
          <w:szCs w:val="24"/>
        </w:rPr>
      </w:pPr>
      <w:r w:rsidRPr="00026109">
        <w:rPr>
          <w:rFonts w:ascii="Times New Roman" w:hAnsi="Times New Roman" w:cs="Times New Roman"/>
          <w:sz w:val="24"/>
          <w:szCs w:val="24"/>
        </w:rPr>
        <w:t>In every case the Owner maintains the final authority and control over the property. Special instructions are as follows:</w:t>
      </w:r>
    </w:p>
    <w:p w:rsidR="00783739" w:rsidRPr="00162D26" w:rsidRDefault="00783739" w:rsidP="00783739">
      <w:pPr>
        <w:pStyle w:val="NoSpacing"/>
        <w:jc w:val="both"/>
        <w:rPr>
          <w:rFonts w:ascii="Times New Roman" w:hAnsi="Times New Roman" w:cs="Times New Roman"/>
          <w:sz w:val="24"/>
          <w:szCs w:val="24"/>
        </w:rPr>
      </w:pP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0"/>
      </w:tblGrid>
      <w:tr w:rsidR="00783739" w:rsidTr="00BE0060">
        <w:trPr>
          <w:trHeight w:val="504"/>
        </w:trPr>
        <w:tc>
          <w:tcPr>
            <w:tcW w:w="10070" w:type="dxa"/>
            <w:tcBorders>
              <w:top w:val="single" w:sz="4" w:space="0" w:color="auto"/>
              <w:bottom w:val="single" w:sz="4" w:space="0" w:color="auto"/>
            </w:tcBorders>
          </w:tcPr>
          <w:p w:rsidR="00783739" w:rsidRDefault="00783739" w:rsidP="00BE0060">
            <w:pPr>
              <w:pStyle w:val="NoSpacing"/>
              <w:rPr>
                <w:rFonts w:ascii="Times New Roman" w:hAnsi="Times New Roman" w:cs="Times New Roman"/>
                <w:sz w:val="24"/>
                <w:szCs w:val="24"/>
              </w:rPr>
            </w:pPr>
          </w:p>
        </w:tc>
      </w:tr>
      <w:tr w:rsidR="00783739" w:rsidTr="00BE0060">
        <w:trPr>
          <w:trHeight w:val="504"/>
        </w:trPr>
        <w:tc>
          <w:tcPr>
            <w:tcW w:w="10070" w:type="dxa"/>
            <w:tcBorders>
              <w:top w:val="single" w:sz="4" w:space="0" w:color="auto"/>
              <w:bottom w:val="single" w:sz="4" w:space="0" w:color="auto"/>
            </w:tcBorders>
          </w:tcPr>
          <w:p w:rsidR="00783739" w:rsidRDefault="00783739" w:rsidP="00BE0060">
            <w:pPr>
              <w:pStyle w:val="NoSpacing"/>
              <w:rPr>
                <w:rFonts w:ascii="Times New Roman" w:hAnsi="Times New Roman" w:cs="Times New Roman"/>
                <w:sz w:val="24"/>
                <w:szCs w:val="24"/>
              </w:rPr>
            </w:pPr>
          </w:p>
        </w:tc>
      </w:tr>
      <w:tr w:rsidR="00783739" w:rsidTr="00BE0060">
        <w:trPr>
          <w:trHeight w:val="504"/>
        </w:trPr>
        <w:tc>
          <w:tcPr>
            <w:tcW w:w="10070" w:type="dxa"/>
            <w:tcBorders>
              <w:top w:val="single" w:sz="4" w:space="0" w:color="auto"/>
              <w:bottom w:val="single" w:sz="4" w:space="0" w:color="auto"/>
            </w:tcBorders>
          </w:tcPr>
          <w:p w:rsidR="00783739" w:rsidRDefault="00783739" w:rsidP="00BE0060">
            <w:pPr>
              <w:pStyle w:val="NoSpacing"/>
              <w:rPr>
                <w:rFonts w:ascii="Times New Roman" w:hAnsi="Times New Roman" w:cs="Times New Roman"/>
                <w:sz w:val="24"/>
                <w:szCs w:val="24"/>
              </w:rPr>
            </w:pPr>
          </w:p>
        </w:tc>
      </w:tr>
    </w:tbl>
    <w:p w:rsidR="00783739" w:rsidRDefault="00783739" w:rsidP="00783739">
      <w:pPr>
        <w:pStyle w:val="NoSpacing"/>
        <w:rPr>
          <w:rFonts w:ascii="Times New Roman" w:hAnsi="Times New Roman" w:cs="Times New Roman"/>
          <w:sz w:val="24"/>
          <w:szCs w:val="24"/>
        </w:rPr>
      </w:pPr>
      <w:r>
        <w:rPr>
          <w:rFonts w:ascii="Times New Roman" w:hAnsi="Times New Roman" w:cs="Times New Roman"/>
          <w:sz w:val="24"/>
          <w:szCs w:val="24"/>
        </w:rPr>
        <w:t xml:space="preserve">This Property Management Agreement is </w:t>
      </w:r>
      <w:r w:rsidRPr="00162D26">
        <w:rPr>
          <w:rFonts w:ascii="Times New Roman" w:hAnsi="Times New Roman" w:cs="Times New Roman"/>
          <w:sz w:val="24"/>
          <w:szCs w:val="24"/>
        </w:rPr>
        <w:t>Acknowledged and agreed to a</w:t>
      </w:r>
      <w:r>
        <w:rPr>
          <w:rFonts w:ascii="Times New Roman" w:hAnsi="Times New Roman" w:cs="Times New Roman"/>
          <w:sz w:val="24"/>
          <w:szCs w:val="24"/>
        </w:rPr>
        <w:t>nd executed in duplicate copies.</w:t>
      </w:r>
    </w:p>
    <w:p w:rsidR="00783739" w:rsidRDefault="00783739" w:rsidP="00783739">
      <w:pPr>
        <w:pStyle w:val="NoSpacing"/>
        <w:rPr>
          <w:rFonts w:ascii="Times New Roman" w:hAnsi="Times New Roman" w:cs="Times New Roman"/>
          <w:sz w:val="24"/>
          <w:szCs w:val="24"/>
        </w:rPr>
      </w:pPr>
    </w:p>
    <w:tbl>
      <w:tblPr>
        <w:tblStyle w:val="TableGrid"/>
        <w:tblW w:w="99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4675"/>
        <w:gridCol w:w="720"/>
        <w:gridCol w:w="4595"/>
      </w:tblGrid>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r>
              <w:rPr>
                <w:rFonts w:ascii="Times New Roman" w:hAnsi="Times New Roman" w:cs="Times New Roman"/>
                <w:sz w:val="24"/>
                <w:szCs w:val="24"/>
              </w:rPr>
              <w:t>OWNER</w:t>
            </w:r>
            <w:r w:rsidRPr="00162D26">
              <w:rPr>
                <w:rFonts w:ascii="Times New Roman" w:hAnsi="Times New Roman" w:cs="Times New Roman"/>
                <w:sz w:val="24"/>
                <w:szCs w:val="24"/>
              </w:rPr>
              <w:t>:</w:t>
            </w: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r>
              <w:rPr>
                <w:rFonts w:ascii="Times New Roman" w:hAnsi="Times New Roman" w:cs="Times New Roman"/>
                <w:sz w:val="24"/>
                <w:szCs w:val="24"/>
              </w:rPr>
              <w:t>MANAGING AGENT</w:t>
            </w:r>
            <w:r w:rsidRPr="00162D26">
              <w:rPr>
                <w:rFonts w:ascii="Times New Roman" w:hAnsi="Times New Roman" w:cs="Times New Roman"/>
                <w:sz w:val="24"/>
                <w:szCs w:val="24"/>
              </w:rPr>
              <w:t>:</w:t>
            </w: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28"/>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0094165C" w:rsidRPr="0094165C">
              <w:rPr>
                <w:noProof/>
              </w:rPr>
              <w:t>[SELLER1NAME]</w:t>
            </w:r>
            <w:r w:rsidRPr="00162D26">
              <w:rPr>
                <w:rFonts w:ascii="Times New Roman" w:hAnsi="Times New Roman" w:cs="Times New Roman"/>
                <w:sz w:val="24"/>
                <w:szCs w:val="24"/>
              </w:rPr>
              <w:fldChar w:fldCharType="end"/>
            </w: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29"/>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sz w:val="24"/>
                <w:szCs w:val="24"/>
              </w:rPr>
              <w:fldChar w:fldCharType="end"/>
            </w: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30"/>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0094165C" w:rsidRPr="0094165C">
              <w:rPr>
                <w:noProof/>
              </w:rPr>
              <w:t>[SELLER</w:t>
            </w:r>
            <w:r w:rsidR="0094165C">
              <w:rPr>
                <w:noProof/>
              </w:rPr>
              <w:t>2</w:t>
            </w:r>
            <w:r w:rsidR="0094165C" w:rsidRPr="0094165C">
              <w:rPr>
                <w:noProof/>
              </w:rPr>
              <w:t>NAME]</w:t>
            </w:r>
            <w:r w:rsidRPr="00162D26">
              <w:rPr>
                <w:rFonts w:ascii="Times New Roman" w:hAnsi="Times New Roman" w:cs="Times New Roman"/>
                <w:sz w:val="24"/>
                <w:szCs w:val="24"/>
              </w:rPr>
              <w:fldChar w:fldCharType="end"/>
            </w: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31"/>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sz w:val="24"/>
                <w:szCs w:val="24"/>
              </w:rPr>
              <w:fldChar w:fldCharType="end"/>
            </w: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bottom w:val="single" w:sz="4" w:space="0" w:color="auto"/>
            </w:tcBorders>
          </w:tcPr>
          <w:p w:rsidR="00783739" w:rsidRPr="00162D26" w:rsidRDefault="00783739" w:rsidP="00BE0060">
            <w:pPr>
              <w:pStyle w:val="NoSpacing"/>
              <w:rPr>
                <w:rFonts w:ascii="Times New Roman" w:hAnsi="Times New Roman" w:cs="Times New Roman"/>
                <w:sz w:val="24"/>
                <w:szCs w:val="24"/>
              </w:rPr>
            </w:pPr>
          </w:p>
        </w:tc>
      </w:tr>
      <w:tr w:rsidR="00783739" w:rsidRPr="00162D26" w:rsidTr="00BE0060">
        <w:tc>
          <w:tcPr>
            <w:tcW w:w="467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32"/>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0094165C" w:rsidRPr="0094165C">
              <w:rPr>
                <w:noProof/>
              </w:rPr>
              <w:t>[SELLER</w:t>
            </w:r>
            <w:r w:rsidR="0094165C">
              <w:rPr>
                <w:noProof/>
              </w:rPr>
              <w:t>3</w:t>
            </w:r>
            <w:r w:rsidR="0094165C" w:rsidRPr="0094165C">
              <w:rPr>
                <w:noProof/>
              </w:rPr>
              <w:t>NAME]</w:t>
            </w:r>
            <w:r w:rsidRPr="00162D26">
              <w:rPr>
                <w:rFonts w:ascii="Times New Roman" w:hAnsi="Times New Roman" w:cs="Times New Roman"/>
                <w:sz w:val="24"/>
                <w:szCs w:val="24"/>
              </w:rPr>
              <w:fldChar w:fldCharType="end"/>
            </w:r>
          </w:p>
        </w:tc>
        <w:tc>
          <w:tcPr>
            <w:tcW w:w="720" w:type="dxa"/>
          </w:tcPr>
          <w:p w:rsidR="00783739" w:rsidRPr="00162D26" w:rsidRDefault="00783739" w:rsidP="00BE0060">
            <w:pPr>
              <w:pStyle w:val="NoSpacing"/>
              <w:rPr>
                <w:rFonts w:ascii="Times New Roman" w:hAnsi="Times New Roman" w:cs="Times New Roman"/>
                <w:sz w:val="24"/>
                <w:szCs w:val="24"/>
              </w:rPr>
            </w:pPr>
          </w:p>
        </w:tc>
        <w:tc>
          <w:tcPr>
            <w:tcW w:w="4595" w:type="dxa"/>
            <w:tcBorders>
              <w:top w:val="single" w:sz="4" w:space="0" w:color="auto"/>
            </w:tcBorders>
          </w:tcPr>
          <w:p w:rsidR="00783739" w:rsidRPr="00162D26" w:rsidRDefault="00783739" w:rsidP="00BE0060">
            <w:pPr>
              <w:pStyle w:val="NoSpacing"/>
              <w:rPr>
                <w:rFonts w:ascii="Times New Roman" w:hAnsi="Times New Roman" w:cs="Times New Roman"/>
                <w:sz w:val="24"/>
                <w:szCs w:val="24"/>
              </w:rPr>
            </w:pPr>
            <w:r w:rsidRPr="00162D26">
              <w:rPr>
                <w:rFonts w:ascii="Times New Roman" w:hAnsi="Times New Roman" w:cs="Times New Roman"/>
                <w:sz w:val="24"/>
                <w:szCs w:val="24"/>
              </w:rPr>
              <w:fldChar w:fldCharType="begin">
                <w:ffData>
                  <w:name w:val="Text33"/>
                  <w:enabled/>
                  <w:calcOnExit w:val="0"/>
                  <w:textInput/>
                </w:ffData>
              </w:fldChar>
            </w:r>
            <w:r w:rsidRPr="00162D26">
              <w:rPr>
                <w:rFonts w:ascii="Times New Roman" w:hAnsi="Times New Roman" w:cs="Times New Roman"/>
                <w:sz w:val="24"/>
                <w:szCs w:val="24"/>
              </w:rPr>
              <w:instrText xml:space="preserve"> FORMTEXT </w:instrText>
            </w:r>
            <w:r w:rsidRPr="00162D26">
              <w:rPr>
                <w:rFonts w:ascii="Times New Roman" w:hAnsi="Times New Roman" w:cs="Times New Roman"/>
                <w:sz w:val="24"/>
                <w:szCs w:val="24"/>
              </w:rPr>
            </w:r>
            <w:r w:rsidRPr="00162D26">
              <w:rPr>
                <w:rFonts w:ascii="Times New Roman" w:hAnsi="Times New Roman" w:cs="Times New Roman"/>
                <w:sz w:val="24"/>
                <w:szCs w:val="24"/>
              </w:rPr>
              <w:fldChar w:fldCharType="separate"/>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noProof/>
                <w:sz w:val="24"/>
                <w:szCs w:val="24"/>
              </w:rPr>
              <w:t> </w:t>
            </w:r>
            <w:r w:rsidRPr="00162D26">
              <w:rPr>
                <w:rFonts w:ascii="Times New Roman" w:hAnsi="Times New Roman" w:cs="Times New Roman"/>
                <w:sz w:val="24"/>
                <w:szCs w:val="24"/>
              </w:rPr>
              <w:fldChar w:fldCharType="end"/>
            </w:r>
          </w:p>
        </w:tc>
      </w:tr>
    </w:tbl>
    <w:p w:rsidR="00783739" w:rsidRDefault="00783739" w:rsidP="00783739">
      <w:pPr>
        <w:pStyle w:val="NoSpacing"/>
        <w:rPr>
          <w:rFonts w:ascii="Times New Roman" w:hAnsi="Times New Roman" w:cs="Times New Roman"/>
          <w:sz w:val="24"/>
          <w:szCs w:val="24"/>
        </w:rPr>
      </w:pPr>
    </w:p>
    <w:p w:rsidR="00783739"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State of New York, County of </w:t>
      </w:r>
      <w:r w:rsidRPr="00162D26">
        <w:rPr>
          <w:rFonts w:ascii="Times New Roman" w:eastAsia="Times New Roman" w:hAnsi="Times New Roman" w:cs="Times New Roman"/>
          <w:sz w:val="24"/>
          <w:szCs w:val="24"/>
        </w:rPr>
        <w:fldChar w:fldCharType="begin">
          <w:ffData>
            <w:name w:val="Text1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ss.:</w:t>
      </w:r>
    </w:p>
    <w:p w:rsidR="00783739" w:rsidRPr="00162D26" w:rsidRDefault="00783739" w:rsidP="00783739">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On the </w:t>
      </w:r>
      <w:r w:rsidRPr="00162D26">
        <w:rPr>
          <w:rFonts w:ascii="Times New Roman" w:eastAsia="Times New Roman" w:hAnsi="Times New Roman" w:cs="Times New Roman"/>
          <w:sz w:val="24"/>
          <w:szCs w:val="24"/>
        </w:rPr>
        <w:fldChar w:fldCharType="begin">
          <w:ffData>
            <w:name w:val="Text20"/>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day of </w:t>
      </w:r>
      <w:r w:rsidRPr="00162D26">
        <w:rPr>
          <w:rFonts w:ascii="Times New Roman" w:eastAsia="Times New Roman" w:hAnsi="Times New Roman" w:cs="Times New Roman"/>
          <w:sz w:val="24"/>
          <w:szCs w:val="24"/>
        </w:rPr>
        <w:fldChar w:fldCharType="begin">
          <w:ffData>
            <w:name w:val="Text21"/>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201</w:t>
      </w:r>
      <w:r w:rsidRPr="00162D26">
        <w:rPr>
          <w:rFonts w:ascii="Times New Roman" w:eastAsia="Times New Roman" w:hAnsi="Times New Roman" w:cs="Times New Roman"/>
          <w:sz w:val="24"/>
          <w:szCs w:val="24"/>
        </w:rPr>
        <w:fldChar w:fldCharType="begin">
          <w:ffData>
            <w:name w:val="Text3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before me, the undersigned, personally appeared </w:t>
      </w:r>
      <w:r w:rsidRPr="00162D26">
        <w:rPr>
          <w:rFonts w:ascii="Times New Roman" w:eastAsia="Times New Roman" w:hAnsi="Times New Roman" w:cs="Times New Roman"/>
          <w:sz w:val="24"/>
          <w:szCs w:val="24"/>
        </w:rPr>
        <w:fldChar w:fldCharType="begin">
          <w:ffData>
            <w:name w:val="Text22"/>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00BE109B" w:rsidRPr="00BE109B">
        <w:rPr>
          <w:noProof/>
        </w:rPr>
        <w:t>[SELLER1NAME]</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783739"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764762"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783739" w:rsidRPr="00162D26"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t>Notary Public</w:t>
      </w:r>
      <w:r w:rsidRPr="00162D26">
        <w:rPr>
          <w:rFonts w:ascii="Times New Roman" w:eastAsia="Times New Roman" w:hAnsi="Times New Roman" w:cs="Times New Roman"/>
          <w:sz w:val="24"/>
          <w:szCs w:val="24"/>
        </w:rPr>
        <w:tab/>
      </w:r>
    </w:p>
    <w:p w:rsidR="00783739"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State of New York, County of </w:t>
      </w:r>
      <w:r w:rsidRPr="00162D26">
        <w:rPr>
          <w:rFonts w:ascii="Times New Roman" w:eastAsia="Times New Roman" w:hAnsi="Times New Roman" w:cs="Times New Roman"/>
          <w:sz w:val="24"/>
          <w:szCs w:val="24"/>
        </w:rPr>
        <w:fldChar w:fldCharType="begin">
          <w:ffData>
            <w:name w:val="Text1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ss.:</w:t>
      </w:r>
    </w:p>
    <w:p w:rsidR="00783739" w:rsidRPr="00162D26" w:rsidRDefault="00783739" w:rsidP="00783739">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On the </w:t>
      </w:r>
      <w:r w:rsidRPr="00162D26">
        <w:rPr>
          <w:rFonts w:ascii="Times New Roman" w:eastAsia="Times New Roman" w:hAnsi="Times New Roman" w:cs="Times New Roman"/>
          <w:sz w:val="24"/>
          <w:szCs w:val="24"/>
        </w:rPr>
        <w:fldChar w:fldCharType="begin">
          <w:ffData>
            <w:name w:val="Text20"/>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day of </w:t>
      </w:r>
      <w:r w:rsidRPr="00162D26">
        <w:rPr>
          <w:rFonts w:ascii="Times New Roman" w:eastAsia="Times New Roman" w:hAnsi="Times New Roman" w:cs="Times New Roman"/>
          <w:sz w:val="24"/>
          <w:szCs w:val="24"/>
        </w:rPr>
        <w:fldChar w:fldCharType="begin">
          <w:ffData>
            <w:name w:val="Text21"/>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201</w:t>
      </w:r>
      <w:r w:rsidRPr="00162D26">
        <w:rPr>
          <w:rFonts w:ascii="Times New Roman" w:eastAsia="Times New Roman" w:hAnsi="Times New Roman" w:cs="Times New Roman"/>
          <w:sz w:val="24"/>
          <w:szCs w:val="24"/>
        </w:rPr>
        <w:fldChar w:fldCharType="begin">
          <w:ffData>
            <w:name w:val="Text3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before me, the undersigned, personally appeared </w:t>
      </w:r>
      <w:r w:rsidRPr="00162D26">
        <w:rPr>
          <w:rFonts w:ascii="Times New Roman" w:eastAsia="Times New Roman" w:hAnsi="Times New Roman" w:cs="Times New Roman"/>
          <w:sz w:val="24"/>
          <w:szCs w:val="24"/>
        </w:rPr>
        <w:fldChar w:fldCharType="begin">
          <w:ffData>
            <w:name w:val="Text22"/>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00BE109B" w:rsidRPr="00BE109B">
        <w:rPr>
          <w:noProof/>
        </w:rPr>
        <w:t>[SELLER2NAME]</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783739"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764762"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783739" w:rsidRPr="00162D26"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t>Notary Public</w:t>
      </w:r>
      <w:r w:rsidRPr="00162D26">
        <w:rPr>
          <w:rFonts w:ascii="Times New Roman" w:eastAsia="Times New Roman" w:hAnsi="Times New Roman" w:cs="Times New Roman"/>
          <w:sz w:val="24"/>
          <w:szCs w:val="24"/>
        </w:rPr>
        <w:tab/>
      </w:r>
    </w:p>
    <w:p w:rsidR="00783739"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State of New York, County of </w:t>
      </w:r>
      <w:r w:rsidRPr="00162D26">
        <w:rPr>
          <w:rFonts w:ascii="Times New Roman" w:eastAsia="Times New Roman" w:hAnsi="Times New Roman" w:cs="Times New Roman"/>
          <w:sz w:val="24"/>
          <w:szCs w:val="24"/>
        </w:rPr>
        <w:fldChar w:fldCharType="begin">
          <w:ffData>
            <w:name w:val="Text1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ss.:</w:t>
      </w:r>
    </w:p>
    <w:p w:rsidR="00783739" w:rsidRPr="00162D26" w:rsidRDefault="00783739" w:rsidP="00783739">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On the </w:t>
      </w:r>
      <w:r w:rsidRPr="00162D26">
        <w:rPr>
          <w:rFonts w:ascii="Times New Roman" w:eastAsia="Times New Roman" w:hAnsi="Times New Roman" w:cs="Times New Roman"/>
          <w:sz w:val="24"/>
          <w:szCs w:val="24"/>
        </w:rPr>
        <w:fldChar w:fldCharType="begin">
          <w:ffData>
            <w:name w:val="Text20"/>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day of </w:t>
      </w:r>
      <w:r w:rsidRPr="00162D26">
        <w:rPr>
          <w:rFonts w:ascii="Times New Roman" w:eastAsia="Times New Roman" w:hAnsi="Times New Roman" w:cs="Times New Roman"/>
          <w:sz w:val="24"/>
          <w:szCs w:val="24"/>
        </w:rPr>
        <w:fldChar w:fldCharType="begin">
          <w:ffData>
            <w:name w:val="Text21"/>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201</w:t>
      </w:r>
      <w:r w:rsidRPr="00162D26">
        <w:rPr>
          <w:rFonts w:ascii="Times New Roman" w:eastAsia="Times New Roman" w:hAnsi="Times New Roman" w:cs="Times New Roman"/>
          <w:sz w:val="24"/>
          <w:szCs w:val="24"/>
        </w:rPr>
        <w:fldChar w:fldCharType="begin">
          <w:ffData>
            <w:name w:val="Text3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before me, the undersigned, personally appeared </w:t>
      </w:r>
      <w:r w:rsidRPr="00162D26">
        <w:rPr>
          <w:rFonts w:ascii="Times New Roman" w:eastAsia="Times New Roman" w:hAnsi="Times New Roman" w:cs="Times New Roman"/>
          <w:sz w:val="24"/>
          <w:szCs w:val="24"/>
        </w:rPr>
        <w:fldChar w:fldCharType="begin">
          <w:ffData>
            <w:name w:val="Text22"/>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00BE109B" w:rsidRPr="00BE109B">
        <w:rPr>
          <w:noProof/>
        </w:rPr>
        <w:t>[SELLER3NAME]</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783739"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764762"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783739" w:rsidRPr="00162D26"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t>Notary Public</w:t>
      </w:r>
      <w:r w:rsidRPr="00162D26">
        <w:rPr>
          <w:rFonts w:ascii="Times New Roman" w:eastAsia="Times New Roman" w:hAnsi="Times New Roman" w:cs="Times New Roman"/>
          <w:sz w:val="24"/>
          <w:szCs w:val="24"/>
        </w:rPr>
        <w:tab/>
      </w:r>
    </w:p>
    <w:p w:rsidR="00783739"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State of New York, County of </w:t>
      </w:r>
      <w:r w:rsidRPr="00162D26">
        <w:rPr>
          <w:rFonts w:ascii="Times New Roman" w:eastAsia="Times New Roman" w:hAnsi="Times New Roman" w:cs="Times New Roman"/>
          <w:sz w:val="24"/>
          <w:szCs w:val="24"/>
        </w:rPr>
        <w:fldChar w:fldCharType="begin">
          <w:ffData>
            <w:name w:val="Text1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ss.:</w:t>
      </w:r>
    </w:p>
    <w:p w:rsidR="00783739" w:rsidRPr="00162D26" w:rsidRDefault="00783739" w:rsidP="00783739">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162D26" w:rsidRDefault="00783739" w:rsidP="00783739">
      <w:pPr>
        <w:widowControl w:val="0"/>
        <w:tabs>
          <w:tab w:val="left" w:pos="2200"/>
          <w:tab w:val="left" w:pos="6100"/>
        </w:tabs>
        <w:autoSpaceDE w:val="0"/>
        <w:autoSpaceDN w:val="0"/>
        <w:adjustRightInd w:val="0"/>
        <w:spacing w:after="0" w:line="240" w:lineRule="auto"/>
        <w:jc w:val="both"/>
        <w:rPr>
          <w:rFonts w:ascii="Times New Roman" w:eastAsia="Times New Roman" w:hAnsi="Times New Roman" w:cs="Times New Roman"/>
          <w:sz w:val="24"/>
          <w:szCs w:val="24"/>
        </w:rPr>
      </w:pPr>
      <w:r w:rsidRPr="00162D26">
        <w:rPr>
          <w:rFonts w:ascii="Times New Roman" w:eastAsia="Times New Roman" w:hAnsi="Times New Roman" w:cs="Times New Roman"/>
          <w:sz w:val="24"/>
          <w:szCs w:val="24"/>
        </w:rPr>
        <w:t xml:space="preserve">          On the </w:t>
      </w:r>
      <w:r w:rsidRPr="00162D26">
        <w:rPr>
          <w:rFonts w:ascii="Times New Roman" w:eastAsia="Times New Roman" w:hAnsi="Times New Roman" w:cs="Times New Roman"/>
          <w:sz w:val="24"/>
          <w:szCs w:val="24"/>
        </w:rPr>
        <w:fldChar w:fldCharType="begin">
          <w:ffData>
            <w:name w:val="Text23"/>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day of </w:t>
      </w:r>
      <w:r w:rsidRPr="00162D26">
        <w:rPr>
          <w:rFonts w:ascii="Times New Roman" w:eastAsia="Times New Roman" w:hAnsi="Times New Roman" w:cs="Times New Roman"/>
          <w:sz w:val="24"/>
          <w:szCs w:val="24"/>
        </w:rPr>
        <w:fldChar w:fldCharType="begin">
          <w:ffData>
            <w:name w:val="Text24"/>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201</w:t>
      </w:r>
      <w:r w:rsidRPr="00162D26">
        <w:rPr>
          <w:rFonts w:ascii="Times New Roman" w:eastAsia="Times New Roman" w:hAnsi="Times New Roman" w:cs="Times New Roman"/>
          <w:sz w:val="24"/>
          <w:szCs w:val="24"/>
        </w:rPr>
        <w:fldChar w:fldCharType="begin">
          <w:ffData>
            <w:name w:val="Text3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before me, the undersigned, personally appeared </w:t>
      </w:r>
      <w:r w:rsidRPr="00162D26">
        <w:rPr>
          <w:rFonts w:ascii="Times New Roman" w:eastAsia="Times New Roman" w:hAnsi="Times New Roman" w:cs="Times New Roman"/>
          <w:sz w:val="24"/>
          <w:szCs w:val="24"/>
        </w:rPr>
        <w:fldChar w:fldCharType="begin">
          <w:ffData>
            <w:name w:val="Text25"/>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xml:space="preserve">, managing member of </w:t>
      </w:r>
      <w:r w:rsidRPr="00162D26">
        <w:rPr>
          <w:rFonts w:ascii="Times New Roman" w:eastAsia="Times New Roman" w:hAnsi="Times New Roman" w:cs="Times New Roman"/>
          <w:sz w:val="24"/>
          <w:szCs w:val="24"/>
        </w:rPr>
        <w:fldChar w:fldCharType="begin">
          <w:ffData>
            <w:name w:val="Text26"/>
            <w:enabled/>
            <w:calcOnExit w:val="0"/>
            <w:textInput/>
          </w:ffData>
        </w:fldChar>
      </w:r>
      <w:r w:rsidRPr="00162D26">
        <w:rPr>
          <w:rFonts w:ascii="Times New Roman" w:eastAsia="Times New Roman" w:hAnsi="Times New Roman" w:cs="Times New Roman"/>
          <w:sz w:val="24"/>
          <w:szCs w:val="24"/>
        </w:rPr>
        <w:instrText xml:space="preserve"> FORMTEXT </w:instrText>
      </w:r>
      <w:r w:rsidRPr="00162D26">
        <w:rPr>
          <w:rFonts w:ascii="Times New Roman" w:eastAsia="Times New Roman" w:hAnsi="Times New Roman" w:cs="Times New Roman"/>
          <w:sz w:val="24"/>
          <w:szCs w:val="24"/>
        </w:rPr>
      </w:r>
      <w:r w:rsidRPr="00162D26">
        <w:rPr>
          <w:rFonts w:ascii="Times New Roman" w:eastAsia="Times New Roman" w:hAnsi="Times New Roman" w:cs="Times New Roman"/>
          <w:sz w:val="24"/>
          <w:szCs w:val="24"/>
        </w:rPr>
        <w:fldChar w:fldCharType="separate"/>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noProof/>
          <w:sz w:val="24"/>
          <w:szCs w:val="24"/>
        </w:rPr>
        <w:t> </w:t>
      </w:r>
      <w:r w:rsidRPr="00162D26">
        <w:rPr>
          <w:rFonts w:ascii="Times New Roman" w:eastAsia="Times New Roman" w:hAnsi="Times New Roman" w:cs="Times New Roman"/>
          <w:sz w:val="24"/>
          <w:szCs w:val="24"/>
        </w:rPr>
        <w:fldChar w:fldCharType="end"/>
      </w:r>
      <w:r w:rsidRPr="00162D26">
        <w:rPr>
          <w:rFonts w:ascii="Times New Roman" w:eastAsia="Times New Roman" w:hAnsi="Times New Roman" w:cs="Times New Roman"/>
          <w:sz w:val="24"/>
          <w:szCs w:val="24"/>
        </w:rPr>
        <w:t>, personally known to me or proved to me on the basis of satisfactory evidence to be the individual(s) whose name(s) is (are) subscribed to within instrument and acknowledged to me that he/she/they executed the same in his/her/their capacity(ies), and that by his/her/their signature(s) on the instrument, the individual(s), or the person upon behalf of which the individual(s) acted, executed the instrument.</w:t>
      </w:r>
    </w:p>
    <w:p w:rsidR="00783739"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pPr>
    </w:p>
    <w:p w:rsidR="00783739" w:rsidRPr="00764762"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r>
        <w:rPr>
          <w:rFonts w:ascii="Times New Roman" w:eastAsia="Times New Roman" w:hAnsi="Times New Roman" w:cs="Times New Roman"/>
          <w:sz w:val="24"/>
          <w:szCs w:val="24"/>
          <w:u w:val="single"/>
        </w:rPr>
        <w:tab/>
      </w:r>
    </w:p>
    <w:p w:rsidR="000E1765" w:rsidRDefault="00783739" w:rsidP="00783739">
      <w:pPr>
        <w:widowControl w:val="0"/>
        <w:tabs>
          <w:tab w:val="left" w:pos="1770"/>
        </w:tabs>
        <w:autoSpaceDE w:val="0"/>
        <w:autoSpaceDN w:val="0"/>
        <w:adjustRightInd w:val="0"/>
        <w:spacing w:after="0" w:line="240" w:lineRule="auto"/>
        <w:jc w:val="both"/>
        <w:rPr>
          <w:rFonts w:ascii="Times New Roman" w:eastAsia="Times New Roman" w:hAnsi="Times New Roman" w:cs="Times New Roman"/>
          <w:sz w:val="24"/>
          <w:szCs w:val="24"/>
        </w:rPr>
        <w:sectPr w:rsidR="000E1765" w:rsidSect="00783739">
          <w:pgSz w:w="12240" w:h="20160" w:code="5"/>
          <w:pgMar w:top="720" w:right="1440" w:bottom="720" w:left="1440" w:header="720" w:footer="720" w:gutter="0"/>
          <w:cols w:space="720"/>
          <w:docGrid w:linePitch="360"/>
        </w:sectPr>
      </w:pP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r>
      <w:r w:rsidRPr="00162D26">
        <w:rPr>
          <w:rFonts w:ascii="Times New Roman" w:eastAsia="Times New Roman" w:hAnsi="Times New Roman" w:cs="Times New Roman"/>
          <w:sz w:val="24"/>
          <w:szCs w:val="24"/>
        </w:rPr>
        <w:tab/>
        <w:t>Notary Public</w:t>
      </w:r>
      <w:r w:rsidRPr="00162D26">
        <w:rPr>
          <w:rFonts w:ascii="Times New Roman" w:eastAsia="Times New Roman" w:hAnsi="Times New Roman" w:cs="Times New Roman"/>
          <w:sz w:val="24"/>
          <w:szCs w:val="24"/>
        </w:rPr>
        <w:tab/>
      </w:r>
    </w:p>
    <w:p w:rsidR="00930AE8" w:rsidRPr="00930AE8" w:rsidRDefault="00930AE8" w:rsidP="00930AE8">
      <w:pPr>
        <w:widowControl w:val="0"/>
        <w:spacing w:after="0" w:line="200" w:lineRule="exact"/>
        <w:rPr>
          <w:rFonts w:ascii="Calibri" w:eastAsia="Calibri" w:hAnsi="Calibri" w:cs="Times New Roman"/>
          <w:sz w:val="20"/>
          <w:szCs w:val="20"/>
        </w:rPr>
      </w:pPr>
    </w:p>
    <w:p w:rsidR="00930AE8" w:rsidRPr="00930AE8" w:rsidRDefault="00930AE8" w:rsidP="00930AE8">
      <w:pPr>
        <w:widowControl w:val="0"/>
        <w:spacing w:before="77" w:after="0" w:line="252" w:lineRule="exact"/>
        <w:ind w:right="5010"/>
        <w:rPr>
          <w:rFonts w:ascii="Arial" w:eastAsia="Arial" w:hAnsi="Arial" w:cs="Arial"/>
        </w:rPr>
      </w:pPr>
      <w:r>
        <w:rPr>
          <w:rFonts w:ascii="Arial" w:eastAsia="Arial" w:hAnsi="Arial" w:cs="Arial"/>
          <w:spacing w:val="-2"/>
        </w:rPr>
        <w:tab/>
      </w:r>
      <w:r>
        <w:rPr>
          <w:rFonts w:ascii="Arial" w:eastAsia="Arial" w:hAnsi="Arial" w:cs="Arial"/>
          <w:spacing w:val="-2"/>
        </w:rPr>
        <w:tab/>
      </w:r>
      <w:r>
        <w:rPr>
          <w:rFonts w:ascii="Arial" w:eastAsia="Arial" w:hAnsi="Arial" w:cs="Arial"/>
          <w:spacing w:val="-2"/>
        </w:rPr>
        <w:tab/>
      </w:r>
      <w:r w:rsidRPr="00930AE8">
        <w:rPr>
          <w:rFonts w:ascii="Calibri" w:eastAsia="Calibri" w:hAnsi="Calibri" w:cs="Times New Roman"/>
          <w:noProof/>
        </w:rPr>
        <w:drawing>
          <wp:anchor distT="0" distB="0" distL="114300" distR="114300" simplePos="0" relativeHeight="251692032" behindDoc="1" locked="0" layoutInCell="1" allowOverlap="1" wp14:anchorId="50C21C96" wp14:editId="41CF7923">
            <wp:simplePos x="0" y="0"/>
            <wp:positionH relativeFrom="page">
              <wp:posOffset>228600</wp:posOffset>
            </wp:positionH>
            <wp:positionV relativeFrom="paragraph">
              <wp:posOffset>-274320</wp:posOffset>
            </wp:positionV>
            <wp:extent cx="1151890" cy="1149350"/>
            <wp:effectExtent l="0" t="0" r="0" b="0"/>
            <wp:wrapNone/>
            <wp:docPr id="20" name="Picture 20" descr="þÿ"/>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þÿ"/>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51890" cy="1149350"/>
                    </a:xfrm>
                    <a:prstGeom prst="rect">
                      <a:avLst/>
                    </a:prstGeom>
                    <a:noFill/>
                  </pic:spPr>
                </pic:pic>
              </a:graphicData>
            </a:graphic>
            <wp14:sizeRelH relativeFrom="page">
              <wp14:pctWidth>0</wp14:pctWidth>
            </wp14:sizeRelH>
            <wp14:sizeRelV relativeFrom="page">
              <wp14:pctHeight>0</wp14:pctHeight>
            </wp14:sizeRelV>
          </wp:anchor>
        </w:drawing>
      </w:r>
      <w:r w:rsidRPr="00930AE8">
        <w:rPr>
          <w:rFonts w:ascii="Arial" w:eastAsia="Arial" w:hAnsi="Arial" w:cs="Arial"/>
          <w:spacing w:val="-2"/>
        </w:rPr>
        <w:t>N</w:t>
      </w:r>
      <w:r w:rsidRPr="00930AE8">
        <w:rPr>
          <w:rFonts w:ascii="Arial" w:eastAsia="Arial" w:hAnsi="Arial" w:cs="Arial"/>
          <w:spacing w:val="-1"/>
        </w:rPr>
        <w:t>e</w:t>
      </w:r>
      <w:r w:rsidRPr="00930AE8">
        <w:rPr>
          <w:rFonts w:ascii="Arial" w:eastAsia="Arial" w:hAnsi="Arial" w:cs="Arial"/>
        </w:rPr>
        <w:t>w</w:t>
      </w:r>
      <w:r w:rsidRPr="00930AE8">
        <w:rPr>
          <w:rFonts w:ascii="Arial" w:eastAsia="Arial" w:hAnsi="Arial" w:cs="Arial"/>
          <w:spacing w:val="-2"/>
        </w:rPr>
        <w:t xml:space="preserve"> </w:t>
      </w:r>
      <w:r w:rsidRPr="00930AE8">
        <w:rPr>
          <w:rFonts w:ascii="Arial" w:eastAsia="Arial" w:hAnsi="Arial" w:cs="Arial"/>
          <w:spacing w:val="-1"/>
        </w:rPr>
        <w:t>Yo</w:t>
      </w:r>
      <w:r w:rsidRPr="00930AE8">
        <w:rPr>
          <w:rFonts w:ascii="Arial" w:eastAsia="Arial" w:hAnsi="Arial" w:cs="Arial"/>
        </w:rPr>
        <w:t>rk</w:t>
      </w:r>
      <w:r w:rsidRPr="00930AE8">
        <w:rPr>
          <w:rFonts w:ascii="Arial" w:eastAsia="Arial" w:hAnsi="Arial" w:cs="Arial"/>
          <w:spacing w:val="3"/>
        </w:rPr>
        <w:t xml:space="preserve"> </w:t>
      </w:r>
      <w:r w:rsidRPr="00930AE8">
        <w:rPr>
          <w:rFonts w:ascii="Arial" w:eastAsia="Arial" w:hAnsi="Arial" w:cs="Arial"/>
          <w:spacing w:val="-4"/>
        </w:rPr>
        <w:t>S</w:t>
      </w:r>
      <w:r w:rsidRPr="00930AE8">
        <w:rPr>
          <w:rFonts w:ascii="Arial" w:eastAsia="Arial" w:hAnsi="Arial" w:cs="Arial"/>
          <w:spacing w:val="1"/>
        </w:rPr>
        <w:t>t</w:t>
      </w:r>
      <w:r w:rsidRPr="00930AE8">
        <w:rPr>
          <w:rFonts w:ascii="Arial" w:eastAsia="Arial" w:hAnsi="Arial" w:cs="Arial"/>
          <w:spacing w:val="-1"/>
        </w:rPr>
        <w:t>a</w:t>
      </w:r>
      <w:r w:rsidRPr="00930AE8">
        <w:rPr>
          <w:rFonts w:ascii="Arial" w:eastAsia="Arial" w:hAnsi="Arial" w:cs="Arial"/>
          <w:spacing w:val="1"/>
        </w:rPr>
        <w:t>t</w:t>
      </w:r>
      <w:r>
        <w:rPr>
          <w:rFonts w:ascii="Arial" w:eastAsia="Arial" w:hAnsi="Arial" w:cs="Arial"/>
        </w:rPr>
        <w:t>e D</w:t>
      </w:r>
      <w:r w:rsidRPr="00930AE8">
        <w:rPr>
          <w:rFonts w:ascii="Arial" w:eastAsia="Arial" w:hAnsi="Arial" w:cs="Arial"/>
          <w:spacing w:val="-1"/>
        </w:rPr>
        <w:t>EPA</w:t>
      </w:r>
      <w:r w:rsidRPr="00930AE8">
        <w:rPr>
          <w:rFonts w:ascii="Arial" w:eastAsia="Arial" w:hAnsi="Arial" w:cs="Arial"/>
          <w:spacing w:val="-2"/>
        </w:rPr>
        <w:t>R</w:t>
      </w:r>
      <w:r w:rsidRPr="00930AE8">
        <w:rPr>
          <w:rFonts w:ascii="Arial" w:eastAsia="Arial" w:hAnsi="Arial" w:cs="Arial"/>
          <w:spacing w:val="2"/>
        </w:rPr>
        <w:t>T</w:t>
      </w:r>
      <w:r w:rsidRPr="00930AE8">
        <w:rPr>
          <w:rFonts w:ascii="Arial" w:eastAsia="Arial" w:hAnsi="Arial" w:cs="Arial"/>
          <w:spacing w:val="-4"/>
        </w:rPr>
        <w:t>M</w:t>
      </w:r>
      <w:r w:rsidRPr="00930AE8">
        <w:rPr>
          <w:rFonts w:ascii="Arial" w:eastAsia="Arial" w:hAnsi="Arial" w:cs="Arial"/>
          <w:spacing w:val="1"/>
        </w:rPr>
        <w:t>E</w:t>
      </w:r>
      <w:r w:rsidRPr="00930AE8">
        <w:rPr>
          <w:rFonts w:ascii="Arial" w:eastAsia="Arial" w:hAnsi="Arial" w:cs="Arial"/>
          <w:spacing w:val="-2"/>
        </w:rPr>
        <w:t>N</w:t>
      </w:r>
      <w:r w:rsidRPr="00930AE8">
        <w:rPr>
          <w:rFonts w:ascii="Arial" w:eastAsia="Arial" w:hAnsi="Arial" w:cs="Arial"/>
        </w:rPr>
        <w:t xml:space="preserve">T </w:t>
      </w:r>
      <w:r w:rsidRPr="00930AE8">
        <w:rPr>
          <w:rFonts w:ascii="Arial" w:eastAsia="Arial" w:hAnsi="Arial" w:cs="Arial"/>
          <w:spacing w:val="1"/>
        </w:rPr>
        <w:t>O</w:t>
      </w:r>
      <w:r w:rsidRPr="00930AE8">
        <w:rPr>
          <w:rFonts w:ascii="Arial" w:eastAsia="Arial" w:hAnsi="Arial" w:cs="Arial"/>
        </w:rPr>
        <w:t xml:space="preserve">F </w:t>
      </w:r>
      <w:r w:rsidRPr="00930AE8">
        <w:rPr>
          <w:rFonts w:ascii="Arial" w:eastAsia="Arial" w:hAnsi="Arial" w:cs="Arial"/>
          <w:spacing w:val="-4"/>
        </w:rPr>
        <w:t>S</w:t>
      </w:r>
      <w:r w:rsidRPr="00930AE8">
        <w:rPr>
          <w:rFonts w:ascii="Arial" w:eastAsia="Arial" w:hAnsi="Arial" w:cs="Arial"/>
          <w:spacing w:val="1"/>
        </w:rPr>
        <w:t>T</w:t>
      </w:r>
      <w:r w:rsidRPr="00930AE8">
        <w:rPr>
          <w:rFonts w:ascii="Arial" w:eastAsia="Arial" w:hAnsi="Arial" w:cs="Arial"/>
          <w:spacing w:val="-4"/>
        </w:rPr>
        <w:t>A</w:t>
      </w:r>
      <w:r w:rsidRPr="00930AE8">
        <w:rPr>
          <w:rFonts w:ascii="Arial" w:eastAsia="Arial" w:hAnsi="Arial" w:cs="Arial"/>
          <w:spacing w:val="2"/>
        </w:rPr>
        <w:t>TE</w:t>
      </w:r>
    </w:p>
    <w:p w:rsidR="00930AE8" w:rsidRPr="00930AE8" w:rsidRDefault="00930AE8" w:rsidP="00930AE8">
      <w:pPr>
        <w:widowControl w:val="0"/>
        <w:spacing w:after="0" w:line="251" w:lineRule="exact"/>
        <w:rPr>
          <w:rFonts w:ascii="Arial" w:eastAsia="Arial" w:hAnsi="Arial" w:cs="Arial"/>
        </w:rPr>
      </w:pPr>
      <w:r>
        <w:rPr>
          <w:rFonts w:ascii="Arial" w:eastAsia="Arial" w:hAnsi="Arial" w:cs="Arial"/>
          <w:spacing w:val="-2"/>
        </w:rPr>
        <w:tab/>
      </w:r>
      <w:r>
        <w:rPr>
          <w:rFonts w:ascii="Arial" w:eastAsia="Arial" w:hAnsi="Arial" w:cs="Arial"/>
          <w:spacing w:val="-2"/>
        </w:rPr>
        <w:tab/>
      </w:r>
      <w:r>
        <w:rPr>
          <w:rFonts w:ascii="Arial" w:eastAsia="Arial" w:hAnsi="Arial" w:cs="Arial"/>
          <w:spacing w:val="-2"/>
        </w:rPr>
        <w:tab/>
      </w:r>
      <w:r w:rsidRPr="00930AE8">
        <w:rPr>
          <w:rFonts w:ascii="Arial" w:eastAsia="Arial" w:hAnsi="Arial" w:cs="Arial"/>
          <w:spacing w:val="-2"/>
        </w:rPr>
        <w:t>Di</w:t>
      </w:r>
      <w:r w:rsidRPr="00930AE8">
        <w:rPr>
          <w:rFonts w:ascii="Arial" w:eastAsia="Arial" w:hAnsi="Arial" w:cs="Arial"/>
          <w:spacing w:val="-1"/>
        </w:rPr>
        <w:t>visio</w:t>
      </w:r>
      <w:r w:rsidRPr="00930AE8">
        <w:rPr>
          <w:rFonts w:ascii="Arial" w:eastAsia="Arial" w:hAnsi="Arial" w:cs="Arial"/>
        </w:rPr>
        <w:t xml:space="preserve">n </w:t>
      </w:r>
      <w:r w:rsidRPr="00930AE8">
        <w:rPr>
          <w:rFonts w:ascii="Arial" w:eastAsia="Arial" w:hAnsi="Arial" w:cs="Arial"/>
          <w:spacing w:val="-1"/>
        </w:rPr>
        <w:t>o</w:t>
      </w:r>
      <w:r w:rsidRPr="00930AE8">
        <w:rPr>
          <w:rFonts w:ascii="Arial" w:eastAsia="Arial" w:hAnsi="Arial" w:cs="Arial"/>
        </w:rPr>
        <w:t>f</w:t>
      </w:r>
      <w:r w:rsidRPr="00930AE8">
        <w:rPr>
          <w:rFonts w:ascii="Arial" w:eastAsia="Arial" w:hAnsi="Arial" w:cs="Arial"/>
          <w:spacing w:val="2"/>
        </w:rPr>
        <w:t xml:space="preserve"> </w:t>
      </w:r>
      <w:r w:rsidRPr="00930AE8">
        <w:rPr>
          <w:rFonts w:ascii="Arial" w:eastAsia="Arial" w:hAnsi="Arial" w:cs="Arial"/>
          <w:spacing w:val="-1"/>
        </w:rPr>
        <w:t>L</w:t>
      </w:r>
      <w:r w:rsidRPr="00930AE8">
        <w:rPr>
          <w:rFonts w:ascii="Arial" w:eastAsia="Arial" w:hAnsi="Arial" w:cs="Arial"/>
          <w:spacing w:val="-2"/>
        </w:rPr>
        <w:t>i</w:t>
      </w:r>
      <w:r w:rsidRPr="00930AE8">
        <w:rPr>
          <w:rFonts w:ascii="Arial" w:eastAsia="Arial" w:hAnsi="Arial" w:cs="Arial"/>
          <w:spacing w:val="-1"/>
        </w:rPr>
        <w:t>c</w:t>
      </w:r>
      <w:r w:rsidRPr="00930AE8">
        <w:rPr>
          <w:rFonts w:ascii="Arial" w:eastAsia="Arial" w:hAnsi="Arial" w:cs="Arial"/>
        </w:rPr>
        <w:t>e</w:t>
      </w:r>
      <w:r w:rsidRPr="00930AE8">
        <w:rPr>
          <w:rFonts w:ascii="Arial" w:eastAsia="Arial" w:hAnsi="Arial" w:cs="Arial"/>
          <w:spacing w:val="-1"/>
        </w:rPr>
        <w:t>nsin</w:t>
      </w:r>
      <w:r w:rsidRPr="00930AE8">
        <w:rPr>
          <w:rFonts w:ascii="Arial" w:eastAsia="Arial" w:hAnsi="Arial" w:cs="Arial"/>
        </w:rPr>
        <w:t xml:space="preserve">g </w:t>
      </w:r>
      <w:r w:rsidRPr="00930AE8">
        <w:rPr>
          <w:rFonts w:ascii="Arial" w:eastAsia="Arial" w:hAnsi="Arial" w:cs="Arial"/>
          <w:spacing w:val="-1"/>
        </w:rPr>
        <w:t>Se</w:t>
      </w:r>
      <w:r w:rsidRPr="00930AE8">
        <w:rPr>
          <w:rFonts w:ascii="Arial" w:eastAsia="Arial" w:hAnsi="Arial" w:cs="Arial"/>
          <w:spacing w:val="-2"/>
        </w:rPr>
        <w:t>r</w:t>
      </w:r>
      <w:r w:rsidRPr="00930AE8">
        <w:rPr>
          <w:rFonts w:ascii="Arial" w:eastAsia="Arial" w:hAnsi="Arial" w:cs="Arial"/>
          <w:spacing w:val="-3"/>
        </w:rPr>
        <w:t>v</w:t>
      </w:r>
      <w:r w:rsidRPr="00930AE8">
        <w:rPr>
          <w:rFonts w:ascii="Arial" w:eastAsia="Arial" w:hAnsi="Arial" w:cs="Arial"/>
          <w:spacing w:val="-2"/>
        </w:rPr>
        <w:t>i</w:t>
      </w:r>
      <w:r w:rsidRPr="00930AE8">
        <w:rPr>
          <w:rFonts w:ascii="Arial" w:eastAsia="Arial" w:hAnsi="Arial" w:cs="Arial"/>
          <w:spacing w:val="-1"/>
        </w:rPr>
        <w:t>c</w:t>
      </w:r>
      <w:r w:rsidRPr="00930AE8">
        <w:rPr>
          <w:rFonts w:ascii="Arial" w:eastAsia="Arial" w:hAnsi="Arial" w:cs="Arial"/>
        </w:rPr>
        <w:t>es</w:t>
      </w:r>
    </w:p>
    <w:p w:rsidR="00930AE8" w:rsidRDefault="00930AE8" w:rsidP="00930AE8">
      <w:pPr>
        <w:widowControl w:val="0"/>
        <w:tabs>
          <w:tab w:val="left" w:pos="8102"/>
          <w:tab w:val="left" w:pos="9458"/>
        </w:tabs>
        <w:spacing w:before="3" w:after="0" w:line="252" w:lineRule="exact"/>
        <w:ind w:left="2160" w:right="281"/>
        <w:rPr>
          <w:rFonts w:ascii="Arial" w:eastAsia="Arial" w:hAnsi="Arial" w:cs="Arial"/>
          <w:spacing w:val="-1"/>
        </w:rPr>
      </w:pPr>
      <w:r w:rsidRPr="00930AE8">
        <w:rPr>
          <w:rFonts w:ascii="Arial" w:eastAsia="Arial" w:hAnsi="Arial" w:cs="Arial"/>
          <w:spacing w:val="-1"/>
        </w:rPr>
        <w:t>P</w:t>
      </w:r>
      <w:r w:rsidRPr="00930AE8">
        <w:rPr>
          <w:rFonts w:ascii="Arial" w:eastAsia="Arial" w:hAnsi="Arial" w:cs="Arial"/>
          <w:spacing w:val="1"/>
        </w:rPr>
        <w:t>.</w:t>
      </w:r>
      <w:r w:rsidRPr="00930AE8">
        <w:rPr>
          <w:rFonts w:ascii="Arial" w:eastAsia="Arial" w:hAnsi="Arial" w:cs="Arial"/>
          <w:spacing w:val="-2"/>
        </w:rPr>
        <w:t>O</w:t>
      </w:r>
      <w:r w:rsidRPr="00930AE8">
        <w:rPr>
          <w:rFonts w:ascii="Arial" w:eastAsia="Arial" w:hAnsi="Arial" w:cs="Arial"/>
        </w:rPr>
        <w:t>.</w:t>
      </w:r>
      <w:r w:rsidRPr="00930AE8">
        <w:rPr>
          <w:rFonts w:ascii="Arial" w:eastAsia="Arial" w:hAnsi="Arial" w:cs="Arial"/>
          <w:spacing w:val="2"/>
        </w:rPr>
        <w:t xml:space="preserve"> </w:t>
      </w:r>
      <w:r w:rsidRPr="00930AE8">
        <w:rPr>
          <w:rFonts w:ascii="Arial" w:eastAsia="Arial" w:hAnsi="Arial" w:cs="Arial"/>
          <w:spacing w:val="-1"/>
        </w:rPr>
        <w:t>Bo</w:t>
      </w:r>
      <w:r w:rsidRPr="00930AE8">
        <w:rPr>
          <w:rFonts w:ascii="Arial" w:eastAsia="Arial" w:hAnsi="Arial" w:cs="Arial"/>
        </w:rPr>
        <w:t>x</w:t>
      </w:r>
      <w:r w:rsidRPr="00930AE8">
        <w:rPr>
          <w:rFonts w:ascii="Arial" w:eastAsia="Arial" w:hAnsi="Arial" w:cs="Arial"/>
          <w:spacing w:val="-2"/>
        </w:rPr>
        <w:t xml:space="preserve"> </w:t>
      </w:r>
      <w:r w:rsidRPr="00930AE8">
        <w:rPr>
          <w:rFonts w:ascii="Arial" w:eastAsia="Arial" w:hAnsi="Arial" w:cs="Arial"/>
          <w:spacing w:val="-1"/>
        </w:rPr>
        <w:t>2200</w:t>
      </w:r>
      <w:r w:rsidRPr="00930AE8">
        <w:rPr>
          <w:rFonts w:ascii="Arial" w:eastAsia="Arial" w:hAnsi="Arial" w:cs="Arial"/>
        </w:rPr>
        <w:t>1</w:t>
      </w:r>
      <w:r w:rsidRPr="00930AE8">
        <w:rPr>
          <w:rFonts w:ascii="Arial" w:eastAsia="Arial" w:hAnsi="Arial" w:cs="Arial"/>
        </w:rPr>
        <w:tab/>
      </w:r>
      <w:r w:rsidRPr="00930AE8">
        <w:rPr>
          <w:rFonts w:ascii="Arial" w:eastAsia="Arial" w:hAnsi="Arial" w:cs="Arial"/>
          <w:spacing w:val="-2"/>
        </w:rPr>
        <w:t>C</w:t>
      </w:r>
      <w:r w:rsidRPr="00930AE8">
        <w:rPr>
          <w:rFonts w:ascii="Arial" w:eastAsia="Arial" w:hAnsi="Arial" w:cs="Arial"/>
          <w:spacing w:val="-1"/>
        </w:rPr>
        <w:t>us</w:t>
      </w:r>
      <w:r w:rsidRPr="00930AE8">
        <w:rPr>
          <w:rFonts w:ascii="Arial" w:eastAsia="Arial" w:hAnsi="Arial" w:cs="Arial"/>
          <w:spacing w:val="1"/>
        </w:rPr>
        <w:t>t</w:t>
      </w:r>
      <w:r w:rsidRPr="00930AE8">
        <w:rPr>
          <w:rFonts w:ascii="Arial" w:eastAsia="Arial" w:hAnsi="Arial" w:cs="Arial"/>
          <w:spacing w:val="-1"/>
        </w:rPr>
        <w:t>o</w:t>
      </w:r>
      <w:r w:rsidRPr="00930AE8">
        <w:rPr>
          <w:rFonts w:ascii="Arial" w:eastAsia="Arial" w:hAnsi="Arial" w:cs="Arial"/>
        </w:rPr>
        <w:t>m</w:t>
      </w:r>
      <w:r w:rsidRPr="00930AE8">
        <w:rPr>
          <w:rFonts w:ascii="Arial" w:eastAsia="Arial" w:hAnsi="Arial" w:cs="Arial"/>
          <w:spacing w:val="-3"/>
        </w:rPr>
        <w:t>e</w:t>
      </w:r>
      <w:r w:rsidRPr="00930AE8">
        <w:rPr>
          <w:rFonts w:ascii="Arial" w:eastAsia="Arial" w:hAnsi="Arial" w:cs="Arial"/>
        </w:rPr>
        <w:t>r</w:t>
      </w:r>
      <w:r w:rsidRPr="00930AE8">
        <w:rPr>
          <w:rFonts w:ascii="Arial" w:eastAsia="Arial" w:hAnsi="Arial" w:cs="Arial"/>
          <w:spacing w:val="2"/>
        </w:rPr>
        <w:t xml:space="preserve"> </w:t>
      </w:r>
      <w:r w:rsidRPr="00930AE8">
        <w:rPr>
          <w:rFonts w:ascii="Arial" w:eastAsia="Arial" w:hAnsi="Arial" w:cs="Arial"/>
          <w:spacing w:val="-1"/>
        </w:rPr>
        <w:t>S</w:t>
      </w:r>
      <w:r w:rsidRPr="00930AE8">
        <w:rPr>
          <w:rFonts w:ascii="Arial" w:eastAsia="Arial" w:hAnsi="Arial" w:cs="Arial"/>
          <w:spacing w:val="-3"/>
        </w:rPr>
        <w:t>e</w:t>
      </w:r>
      <w:r w:rsidRPr="00930AE8">
        <w:rPr>
          <w:rFonts w:ascii="Arial" w:eastAsia="Arial" w:hAnsi="Arial" w:cs="Arial"/>
        </w:rPr>
        <w:t>r</w:t>
      </w:r>
      <w:r w:rsidRPr="00930AE8">
        <w:rPr>
          <w:rFonts w:ascii="Arial" w:eastAsia="Arial" w:hAnsi="Arial" w:cs="Arial"/>
          <w:spacing w:val="-3"/>
        </w:rPr>
        <w:t>v</w:t>
      </w:r>
      <w:r w:rsidRPr="00930AE8">
        <w:rPr>
          <w:rFonts w:ascii="Arial" w:eastAsia="Arial" w:hAnsi="Arial" w:cs="Arial"/>
          <w:spacing w:val="-2"/>
        </w:rPr>
        <w:t>i</w:t>
      </w:r>
      <w:r w:rsidRPr="00930AE8">
        <w:rPr>
          <w:rFonts w:ascii="Arial" w:eastAsia="Arial" w:hAnsi="Arial" w:cs="Arial"/>
          <w:spacing w:val="-1"/>
        </w:rPr>
        <w:t>c</w:t>
      </w:r>
      <w:r w:rsidRPr="00930AE8">
        <w:rPr>
          <w:rFonts w:ascii="Arial" w:eastAsia="Arial" w:hAnsi="Arial" w:cs="Arial"/>
        </w:rPr>
        <w:t>e:</w:t>
      </w:r>
      <w:r w:rsidRPr="00930AE8">
        <w:rPr>
          <w:rFonts w:ascii="Arial" w:eastAsia="Arial" w:hAnsi="Arial" w:cs="Arial"/>
          <w:spacing w:val="2"/>
        </w:rPr>
        <w:t xml:space="preserve"> </w:t>
      </w:r>
      <w:r w:rsidRPr="00930AE8">
        <w:rPr>
          <w:rFonts w:ascii="Arial" w:eastAsia="Arial" w:hAnsi="Arial" w:cs="Arial"/>
        </w:rPr>
        <w:t>(</w:t>
      </w:r>
      <w:r w:rsidRPr="00930AE8">
        <w:rPr>
          <w:rFonts w:ascii="Arial" w:eastAsia="Arial" w:hAnsi="Arial" w:cs="Arial"/>
          <w:spacing w:val="-1"/>
        </w:rPr>
        <w:t>51</w:t>
      </w:r>
      <w:r w:rsidRPr="00930AE8">
        <w:rPr>
          <w:rFonts w:ascii="Arial" w:eastAsia="Arial" w:hAnsi="Arial" w:cs="Arial"/>
          <w:spacing w:val="-3"/>
        </w:rPr>
        <w:t>8</w:t>
      </w:r>
      <w:r w:rsidRPr="00930AE8">
        <w:rPr>
          <w:rFonts w:ascii="Arial" w:eastAsia="Arial" w:hAnsi="Arial" w:cs="Arial"/>
        </w:rPr>
        <w:t>)</w:t>
      </w:r>
      <w:r w:rsidRPr="00930AE8">
        <w:rPr>
          <w:rFonts w:ascii="Arial" w:eastAsia="Arial" w:hAnsi="Arial" w:cs="Arial"/>
          <w:spacing w:val="-1"/>
        </w:rPr>
        <w:t xml:space="preserve"> 474</w:t>
      </w:r>
      <w:r w:rsidRPr="00930AE8">
        <w:rPr>
          <w:rFonts w:ascii="Arial" w:eastAsia="Arial" w:hAnsi="Arial" w:cs="Arial"/>
          <w:spacing w:val="1"/>
        </w:rPr>
        <w:t>-</w:t>
      </w:r>
      <w:r w:rsidRPr="00930AE8">
        <w:rPr>
          <w:rFonts w:ascii="Arial" w:eastAsia="Arial" w:hAnsi="Arial" w:cs="Arial"/>
          <w:spacing w:val="-1"/>
        </w:rPr>
        <w:t>4429 A</w:t>
      </w:r>
      <w:r w:rsidRPr="00930AE8">
        <w:rPr>
          <w:rFonts w:ascii="Arial" w:eastAsia="Arial" w:hAnsi="Arial" w:cs="Arial"/>
          <w:spacing w:val="-2"/>
        </w:rPr>
        <w:t>l</w:t>
      </w:r>
      <w:r w:rsidRPr="00930AE8">
        <w:rPr>
          <w:rFonts w:ascii="Arial" w:eastAsia="Arial" w:hAnsi="Arial" w:cs="Arial"/>
          <w:spacing w:val="-1"/>
        </w:rPr>
        <w:t>ban</w:t>
      </w:r>
      <w:r w:rsidRPr="00930AE8">
        <w:rPr>
          <w:rFonts w:ascii="Arial" w:eastAsia="Arial" w:hAnsi="Arial" w:cs="Arial"/>
          <w:spacing w:val="-3"/>
        </w:rPr>
        <w:t>y</w:t>
      </w:r>
      <w:r w:rsidRPr="00930AE8">
        <w:rPr>
          <w:rFonts w:ascii="Arial" w:eastAsia="Arial" w:hAnsi="Arial" w:cs="Arial"/>
        </w:rPr>
        <w:t>,</w:t>
      </w:r>
      <w:r w:rsidRPr="00930AE8">
        <w:rPr>
          <w:rFonts w:ascii="Arial" w:eastAsia="Arial" w:hAnsi="Arial" w:cs="Arial"/>
          <w:spacing w:val="2"/>
        </w:rPr>
        <w:t xml:space="preserve"> </w:t>
      </w:r>
      <w:r w:rsidRPr="00930AE8">
        <w:rPr>
          <w:rFonts w:ascii="Arial" w:eastAsia="Arial" w:hAnsi="Arial" w:cs="Arial"/>
          <w:spacing w:val="-2"/>
        </w:rPr>
        <w:t>N</w:t>
      </w:r>
      <w:r w:rsidRPr="00930AE8">
        <w:rPr>
          <w:rFonts w:ascii="Arial" w:eastAsia="Arial" w:hAnsi="Arial" w:cs="Arial"/>
        </w:rPr>
        <w:t xml:space="preserve">Y </w:t>
      </w:r>
      <w:r w:rsidRPr="00930AE8">
        <w:rPr>
          <w:rFonts w:ascii="Arial" w:eastAsia="Arial" w:hAnsi="Arial" w:cs="Arial"/>
          <w:spacing w:val="-1"/>
        </w:rPr>
        <w:t>12201</w:t>
      </w:r>
      <w:r w:rsidRPr="00930AE8">
        <w:rPr>
          <w:rFonts w:ascii="Arial" w:eastAsia="Arial" w:hAnsi="Arial" w:cs="Arial"/>
          <w:spacing w:val="1"/>
        </w:rPr>
        <w:t>-</w:t>
      </w:r>
      <w:r w:rsidRPr="00930AE8">
        <w:rPr>
          <w:rFonts w:ascii="Arial" w:eastAsia="Arial" w:hAnsi="Arial" w:cs="Arial"/>
          <w:spacing w:val="-1"/>
        </w:rPr>
        <w:t>200</w:t>
      </w:r>
      <w:r w:rsidRPr="00930AE8">
        <w:rPr>
          <w:rFonts w:ascii="Arial" w:eastAsia="Arial" w:hAnsi="Arial" w:cs="Arial"/>
        </w:rPr>
        <w:t>1</w:t>
      </w:r>
      <w:r w:rsidRPr="00930AE8">
        <w:rPr>
          <w:rFonts w:ascii="Arial" w:eastAsia="Arial" w:hAnsi="Arial" w:cs="Arial"/>
        </w:rPr>
        <w:tab/>
      </w:r>
      <w:r w:rsidRPr="00930AE8">
        <w:rPr>
          <w:rFonts w:ascii="Arial" w:eastAsia="Arial" w:hAnsi="Arial" w:cs="Arial"/>
        </w:rPr>
        <w:tab/>
      </w:r>
      <w:hyperlink r:id="rId13">
        <w:r w:rsidRPr="00930AE8">
          <w:rPr>
            <w:rFonts w:ascii="Arial" w:eastAsia="Arial" w:hAnsi="Arial" w:cs="Arial"/>
            <w:spacing w:val="-2"/>
          </w:rPr>
          <w:t>ww</w:t>
        </w:r>
        <w:r w:rsidRPr="00930AE8">
          <w:rPr>
            <w:rFonts w:ascii="Arial" w:eastAsia="Arial" w:hAnsi="Arial" w:cs="Arial"/>
            <w:spacing w:val="-4"/>
          </w:rPr>
          <w:t>w</w:t>
        </w:r>
        <w:r w:rsidRPr="00930AE8">
          <w:rPr>
            <w:rFonts w:ascii="Arial" w:eastAsia="Arial" w:hAnsi="Arial" w:cs="Arial"/>
            <w:spacing w:val="1"/>
          </w:rPr>
          <w:t>.</w:t>
        </w:r>
        <w:r w:rsidRPr="00930AE8">
          <w:rPr>
            <w:rFonts w:ascii="Arial" w:eastAsia="Arial" w:hAnsi="Arial" w:cs="Arial"/>
            <w:spacing w:val="-1"/>
          </w:rPr>
          <w:t>dos</w:t>
        </w:r>
        <w:r w:rsidRPr="00930AE8">
          <w:rPr>
            <w:rFonts w:ascii="Arial" w:eastAsia="Arial" w:hAnsi="Arial" w:cs="Arial"/>
            <w:spacing w:val="1"/>
          </w:rPr>
          <w:t>.</w:t>
        </w:r>
        <w:r w:rsidRPr="00930AE8">
          <w:rPr>
            <w:rFonts w:ascii="Arial" w:eastAsia="Arial" w:hAnsi="Arial" w:cs="Arial"/>
            <w:spacing w:val="-1"/>
          </w:rPr>
          <w:t>s</w:t>
        </w:r>
        <w:r w:rsidRPr="00930AE8">
          <w:rPr>
            <w:rFonts w:ascii="Arial" w:eastAsia="Arial" w:hAnsi="Arial" w:cs="Arial"/>
            <w:spacing w:val="1"/>
          </w:rPr>
          <w:t>t</w:t>
        </w:r>
        <w:r w:rsidRPr="00930AE8">
          <w:rPr>
            <w:rFonts w:ascii="Arial" w:eastAsia="Arial" w:hAnsi="Arial" w:cs="Arial"/>
            <w:spacing w:val="-1"/>
          </w:rPr>
          <w:t>a</w:t>
        </w:r>
        <w:r w:rsidRPr="00930AE8">
          <w:rPr>
            <w:rFonts w:ascii="Arial" w:eastAsia="Arial" w:hAnsi="Arial" w:cs="Arial"/>
            <w:spacing w:val="1"/>
          </w:rPr>
          <w:t>t</w:t>
        </w:r>
        <w:r w:rsidRPr="00930AE8">
          <w:rPr>
            <w:rFonts w:ascii="Arial" w:eastAsia="Arial" w:hAnsi="Arial" w:cs="Arial"/>
            <w:spacing w:val="-1"/>
          </w:rPr>
          <w:t>e</w:t>
        </w:r>
        <w:r w:rsidRPr="00930AE8">
          <w:rPr>
            <w:rFonts w:ascii="Arial" w:eastAsia="Arial" w:hAnsi="Arial" w:cs="Arial"/>
            <w:spacing w:val="1"/>
          </w:rPr>
          <w:t>.</w:t>
        </w:r>
        <w:r w:rsidRPr="00930AE8">
          <w:rPr>
            <w:rFonts w:ascii="Arial" w:eastAsia="Arial" w:hAnsi="Arial" w:cs="Arial"/>
            <w:spacing w:val="-1"/>
          </w:rPr>
          <w:t>n</w:t>
        </w:r>
        <w:r w:rsidRPr="00930AE8">
          <w:rPr>
            <w:rFonts w:ascii="Arial" w:eastAsia="Arial" w:hAnsi="Arial" w:cs="Arial"/>
            <w:spacing w:val="-3"/>
          </w:rPr>
          <w:t>y</w:t>
        </w:r>
        <w:r w:rsidRPr="00930AE8">
          <w:rPr>
            <w:rFonts w:ascii="Arial" w:eastAsia="Arial" w:hAnsi="Arial" w:cs="Arial"/>
            <w:spacing w:val="1"/>
          </w:rPr>
          <w:t>.</w:t>
        </w:r>
        <w:r w:rsidRPr="00930AE8">
          <w:rPr>
            <w:rFonts w:ascii="Arial" w:eastAsia="Arial" w:hAnsi="Arial" w:cs="Arial"/>
            <w:spacing w:val="-1"/>
          </w:rPr>
          <w:t>us</w:t>
        </w:r>
      </w:hyperlink>
    </w:p>
    <w:p w:rsidR="00930AE8" w:rsidRPr="00930AE8" w:rsidRDefault="00930AE8" w:rsidP="00930AE8">
      <w:pPr>
        <w:widowControl w:val="0"/>
        <w:tabs>
          <w:tab w:val="left" w:pos="8102"/>
          <w:tab w:val="left" w:pos="9458"/>
        </w:tabs>
        <w:spacing w:before="3" w:after="0" w:line="252" w:lineRule="exact"/>
        <w:ind w:left="2160" w:right="281"/>
        <w:rPr>
          <w:rFonts w:ascii="Arial" w:eastAsia="Arial" w:hAnsi="Arial" w:cs="Arial"/>
        </w:rPr>
      </w:pPr>
    </w:p>
    <w:p w:rsidR="00930AE8" w:rsidRPr="00930AE8" w:rsidRDefault="00930AE8" w:rsidP="00930AE8">
      <w:pPr>
        <w:widowControl w:val="0"/>
        <w:spacing w:before="12" w:after="0" w:line="200" w:lineRule="exact"/>
        <w:rPr>
          <w:rFonts w:ascii="Calibri" w:eastAsia="Calibri" w:hAnsi="Calibri" w:cs="Times New Roman"/>
          <w:sz w:val="20"/>
          <w:szCs w:val="20"/>
        </w:rPr>
      </w:pPr>
    </w:p>
    <w:p w:rsidR="00930AE8" w:rsidRPr="00930AE8" w:rsidRDefault="00930AE8" w:rsidP="00930AE8">
      <w:pPr>
        <w:widowControl w:val="0"/>
        <w:spacing w:after="0" w:line="240" w:lineRule="auto"/>
        <w:ind w:right="120"/>
        <w:rPr>
          <w:rFonts w:ascii="Arial" w:eastAsia="Arial" w:hAnsi="Arial" w:cs="Arial"/>
          <w:sz w:val="26"/>
          <w:szCs w:val="26"/>
        </w:rPr>
      </w:pPr>
      <w:r w:rsidRPr="00930AE8">
        <w:rPr>
          <w:rFonts w:ascii="Calibri" w:eastAsia="Calibri" w:hAnsi="Calibri" w:cs="Times New Roman"/>
          <w:noProof/>
        </w:rPr>
        <mc:AlternateContent>
          <mc:Choice Requires="wpg">
            <w:drawing>
              <wp:anchor distT="0" distB="0" distL="114300" distR="114300" simplePos="0" relativeHeight="251693056" behindDoc="1" locked="0" layoutInCell="1" allowOverlap="1" wp14:anchorId="4F671AF7" wp14:editId="41825B1C">
                <wp:simplePos x="0" y="0"/>
                <wp:positionH relativeFrom="page">
                  <wp:posOffset>235585</wp:posOffset>
                </wp:positionH>
                <wp:positionV relativeFrom="paragraph">
                  <wp:posOffset>-6985</wp:posOffset>
                </wp:positionV>
                <wp:extent cx="7315200" cy="1270"/>
                <wp:effectExtent l="6985" t="13335" r="12065" b="1397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1270"/>
                          <a:chOff x="371" y="-11"/>
                          <a:chExt cx="11520" cy="2"/>
                        </a:xfrm>
                      </wpg:grpSpPr>
                      <wps:wsp>
                        <wps:cNvPr id="19" name="Freeform 19"/>
                        <wps:cNvSpPr>
                          <a:spLocks/>
                        </wps:cNvSpPr>
                        <wps:spPr bwMode="auto">
                          <a:xfrm>
                            <a:off x="371" y="-11"/>
                            <a:ext cx="11520" cy="2"/>
                          </a:xfrm>
                          <a:custGeom>
                            <a:avLst/>
                            <a:gdLst>
                              <a:gd name="T0" fmla="+- 0 371 371"/>
                              <a:gd name="T1" fmla="*/ T0 w 11520"/>
                              <a:gd name="T2" fmla="+- 0 11891 371"/>
                              <a:gd name="T3" fmla="*/ T2 w 11520"/>
                            </a:gdLst>
                            <a:ahLst/>
                            <a:cxnLst>
                              <a:cxn ang="0">
                                <a:pos x="T1" y="0"/>
                              </a:cxn>
                              <a:cxn ang="0">
                                <a:pos x="T3" y="0"/>
                              </a:cxn>
                            </a:cxnLst>
                            <a:rect l="0" t="0" r="r" b="b"/>
                            <a:pathLst>
                              <a:path w="11520">
                                <a:moveTo>
                                  <a:pt x="0" y="0"/>
                                </a:moveTo>
                                <a:lnTo>
                                  <a:pt x="115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62508B" id="Group 18" o:spid="_x0000_s1026" style="position:absolute;margin-left:18.55pt;margin-top:-.55pt;width:8in;height:.1pt;z-index:-251623424;mso-position-horizontal-relative:page" coordorigin="371,-11" coordsize="11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">
                <v:shape id="Freeform 19" o:spid="_x0000_s1027" style="position:absolute;left:371;top:-11;width:11520;height:2;visibility:visible;mso-wrap-style:square;v-text-anchor:top" coordsize="1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" path="m,l11520,e" filled="f" strokeweight="1pt">
                  <v:path arrowok="t" o:connecttype="custom" o:connectlocs="0,0;11520,0" o:connectangles="0,0"/>
                </v:shape>
                <w10:wrap anchorx="page"/>
              </v:group>
            </w:pict>
          </mc:Fallback>
        </mc:AlternateContent>
      </w:r>
      <w:r w:rsidRPr="00930AE8">
        <w:rPr>
          <w:rFonts w:ascii="Calibri" w:eastAsia="Calibri" w:hAnsi="Calibri" w:cs="Times New Roman"/>
          <w:noProof/>
        </w:rPr>
        <mc:AlternateContent>
          <mc:Choice Requires="wpg">
            <w:drawing>
              <wp:anchor distT="0" distB="0" distL="114300" distR="114300" simplePos="0" relativeHeight="251694080" behindDoc="1" locked="0" layoutInCell="1" allowOverlap="1" wp14:anchorId="40EE11CC" wp14:editId="082D83AC">
                <wp:simplePos x="0" y="0"/>
                <wp:positionH relativeFrom="page">
                  <wp:posOffset>235585</wp:posOffset>
                </wp:positionH>
                <wp:positionV relativeFrom="paragraph">
                  <wp:posOffset>219710</wp:posOffset>
                </wp:positionV>
                <wp:extent cx="7315200" cy="1270"/>
                <wp:effectExtent l="6985" t="11430" r="12065" b="635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5200" cy="1270"/>
                          <a:chOff x="371" y="346"/>
                          <a:chExt cx="11520" cy="2"/>
                        </a:xfrm>
                      </wpg:grpSpPr>
                      <wps:wsp>
                        <wps:cNvPr id="17" name="Freeform 17"/>
                        <wps:cNvSpPr>
                          <a:spLocks/>
                        </wps:cNvSpPr>
                        <wps:spPr bwMode="auto">
                          <a:xfrm>
                            <a:off x="371" y="346"/>
                            <a:ext cx="11520" cy="2"/>
                          </a:xfrm>
                          <a:custGeom>
                            <a:avLst/>
                            <a:gdLst>
                              <a:gd name="T0" fmla="+- 0 371 371"/>
                              <a:gd name="T1" fmla="*/ T0 w 11520"/>
                              <a:gd name="T2" fmla="+- 0 11891 371"/>
                              <a:gd name="T3" fmla="*/ T2 w 11520"/>
                            </a:gdLst>
                            <a:ahLst/>
                            <a:cxnLst>
                              <a:cxn ang="0">
                                <a:pos x="T1" y="0"/>
                              </a:cxn>
                              <a:cxn ang="0">
                                <a:pos x="T3" y="0"/>
                              </a:cxn>
                            </a:cxnLst>
                            <a:rect l="0" t="0" r="r" b="b"/>
                            <a:pathLst>
                              <a:path w="11520">
                                <a:moveTo>
                                  <a:pt x="0" y="0"/>
                                </a:moveTo>
                                <a:lnTo>
                                  <a:pt x="11520" y="0"/>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3087B81" id="Group 16" o:spid="_x0000_s1026" style="position:absolute;margin-left:18.55pt;margin-top:17.3pt;width:8in;height:.1pt;z-index:-251622400;mso-position-horizontal-relative:page" coordorigin="371,346" coordsize="115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">
                <v:shape id="Freeform 17" o:spid="_x0000_s1027" style="position:absolute;left:371;top:346;width:11520;height:2;visibility:visible;mso-wrap-style:square;v-text-anchor:top" coordsize="115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" path="m,l11520,e" filled="f" strokeweight="1pt">
                  <v:path arrowok="t" o:connecttype="custom" o:connectlocs="0,0;11520,0" o:connectangles="0,0"/>
                </v:shape>
                <w10:wrap anchorx="page"/>
              </v:group>
            </w:pict>
          </mc:Fallback>
        </mc:AlternateContent>
      </w:r>
      <w:r w:rsidRPr="00930AE8">
        <w:rPr>
          <w:rFonts w:ascii="Arial" w:eastAsia="Arial" w:hAnsi="Arial" w:cs="Arial"/>
          <w:spacing w:val="-2"/>
          <w:w w:val="160"/>
          <w:sz w:val="26"/>
          <w:szCs w:val="26"/>
        </w:rPr>
        <w:t>N</w:t>
      </w:r>
      <w:r w:rsidRPr="00930AE8">
        <w:rPr>
          <w:rFonts w:ascii="Arial" w:eastAsia="Arial" w:hAnsi="Arial" w:cs="Arial"/>
          <w:w w:val="160"/>
          <w:sz w:val="26"/>
          <w:szCs w:val="26"/>
        </w:rPr>
        <w:t>ew</w:t>
      </w:r>
      <w:r w:rsidRPr="00930AE8">
        <w:rPr>
          <w:rFonts w:ascii="Arial" w:eastAsia="Arial" w:hAnsi="Arial" w:cs="Arial"/>
          <w:spacing w:val="-2"/>
          <w:w w:val="160"/>
          <w:sz w:val="26"/>
          <w:szCs w:val="26"/>
        </w:rPr>
        <w:t xml:space="preserve"> </w:t>
      </w:r>
      <w:r w:rsidRPr="00930AE8">
        <w:rPr>
          <w:rFonts w:ascii="Arial" w:eastAsia="Arial" w:hAnsi="Arial" w:cs="Arial"/>
          <w:spacing w:val="2"/>
          <w:w w:val="160"/>
          <w:sz w:val="26"/>
          <w:szCs w:val="26"/>
        </w:rPr>
        <w:t>Y</w:t>
      </w:r>
      <w:r w:rsidRPr="00930AE8">
        <w:rPr>
          <w:rFonts w:ascii="Arial" w:eastAsia="Arial" w:hAnsi="Arial" w:cs="Arial"/>
          <w:spacing w:val="-3"/>
          <w:w w:val="160"/>
          <w:sz w:val="26"/>
          <w:szCs w:val="26"/>
        </w:rPr>
        <w:t>o</w:t>
      </w:r>
      <w:r w:rsidRPr="00930AE8">
        <w:rPr>
          <w:rFonts w:ascii="Arial" w:eastAsia="Arial" w:hAnsi="Arial" w:cs="Arial"/>
          <w:w w:val="160"/>
          <w:sz w:val="26"/>
          <w:szCs w:val="26"/>
        </w:rPr>
        <w:t>rk</w:t>
      </w:r>
      <w:r w:rsidRPr="00930AE8">
        <w:rPr>
          <w:rFonts w:ascii="Arial" w:eastAsia="Arial" w:hAnsi="Arial" w:cs="Arial"/>
          <w:spacing w:val="-1"/>
          <w:w w:val="160"/>
          <w:sz w:val="26"/>
          <w:szCs w:val="26"/>
        </w:rPr>
        <w:t xml:space="preserve"> </w:t>
      </w:r>
      <w:r w:rsidRPr="00930AE8">
        <w:rPr>
          <w:rFonts w:ascii="Arial" w:eastAsia="Arial" w:hAnsi="Arial" w:cs="Arial"/>
          <w:w w:val="160"/>
          <w:sz w:val="26"/>
          <w:szCs w:val="26"/>
        </w:rPr>
        <w:t>St</w:t>
      </w:r>
      <w:r w:rsidRPr="00930AE8">
        <w:rPr>
          <w:rFonts w:ascii="Arial" w:eastAsia="Arial" w:hAnsi="Arial" w:cs="Arial"/>
          <w:spacing w:val="-1"/>
          <w:w w:val="160"/>
          <w:sz w:val="26"/>
          <w:szCs w:val="26"/>
        </w:rPr>
        <w:t>at</w:t>
      </w:r>
      <w:r w:rsidRPr="00930AE8">
        <w:rPr>
          <w:rFonts w:ascii="Arial" w:eastAsia="Arial" w:hAnsi="Arial" w:cs="Arial"/>
          <w:w w:val="160"/>
          <w:sz w:val="26"/>
          <w:szCs w:val="26"/>
        </w:rPr>
        <w:t>e</w:t>
      </w:r>
      <w:r w:rsidRPr="00930AE8">
        <w:rPr>
          <w:rFonts w:ascii="Arial" w:eastAsia="Arial" w:hAnsi="Arial" w:cs="Arial"/>
          <w:spacing w:val="-1"/>
          <w:w w:val="160"/>
          <w:sz w:val="26"/>
          <w:szCs w:val="26"/>
        </w:rPr>
        <w:t xml:space="preserve"> </w:t>
      </w:r>
      <w:r w:rsidRPr="00930AE8">
        <w:rPr>
          <w:rFonts w:ascii="Arial" w:eastAsia="Arial" w:hAnsi="Arial" w:cs="Arial"/>
          <w:spacing w:val="-3"/>
          <w:w w:val="160"/>
          <w:sz w:val="26"/>
          <w:szCs w:val="26"/>
        </w:rPr>
        <w:t>D</w:t>
      </w:r>
      <w:r w:rsidRPr="00930AE8">
        <w:rPr>
          <w:rFonts w:ascii="Arial" w:eastAsia="Arial" w:hAnsi="Arial" w:cs="Arial"/>
          <w:spacing w:val="2"/>
          <w:w w:val="160"/>
          <w:sz w:val="26"/>
          <w:szCs w:val="26"/>
        </w:rPr>
        <w:t>i</w:t>
      </w:r>
      <w:r w:rsidRPr="00930AE8">
        <w:rPr>
          <w:rFonts w:ascii="Arial" w:eastAsia="Arial" w:hAnsi="Arial" w:cs="Arial"/>
          <w:spacing w:val="-2"/>
          <w:w w:val="160"/>
          <w:sz w:val="26"/>
          <w:szCs w:val="26"/>
        </w:rPr>
        <w:t>s</w:t>
      </w:r>
      <w:r w:rsidRPr="00930AE8">
        <w:rPr>
          <w:rFonts w:ascii="Arial" w:eastAsia="Arial" w:hAnsi="Arial" w:cs="Arial"/>
          <w:spacing w:val="-1"/>
          <w:w w:val="160"/>
          <w:sz w:val="26"/>
          <w:szCs w:val="26"/>
        </w:rPr>
        <w:t>c</w:t>
      </w:r>
      <w:r w:rsidRPr="00930AE8">
        <w:rPr>
          <w:rFonts w:ascii="Arial" w:eastAsia="Arial" w:hAnsi="Arial" w:cs="Arial"/>
          <w:spacing w:val="2"/>
          <w:w w:val="160"/>
          <w:sz w:val="26"/>
          <w:szCs w:val="26"/>
        </w:rPr>
        <w:t>l</w:t>
      </w:r>
      <w:r w:rsidRPr="00930AE8">
        <w:rPr>
          <w:rFonts w:ascii="Arial" w:eastAsia="Arial" w:hAnsi="Arial" w:cs="Arial"/>
          <w:spacing w:val="1"/>
          <w:w w:val="160"/>
          <w:sz w:val="26"/>
          <w:szCs w:val="26"/>
        </w:rPr>
        <w:t>o</w:t>
      </w:r>
      <w:r w:rsidRPr="00930AE8">
        <w:rPr>
          <w:rFonts w:ascii="Arial" w:eastAsia="Arial" w:hAnsi="Arial" w:cs="Arial"/>
          <w:w w:val="160"/>
          <w:sz w:val="26"/>
          <w:szCs w:val="26"/>
        </w:rPr>
        <w:t>s</w:t>
      </w:r>
      <w:r w:rsidRPr="00930AE8">
        <w:rPr>
          <w:rFonts w:ascii="Arial" w:eastAsia="Arial" w:hAnsi="Arial" w:cs="Arial"/>
          <w:spacing w:val="1"/>
          <w:w w:val="160"/>
          <w:sz w:val="26"/>
          <w:szCs w:val="26"/>
        </w:rPr>
        <w:t>u</w:t>
      </w:r>
      <w:r w:rsidRPr="00930AE8">
        <w:rPr>
          <w:rFonts w:ascii="Arial" w:eastAsia="Arial" w:hAnsi="Arial" w:cs="Arial"/>
          <w:w w:val="160"/>
          <w:sz w:val="26"/>
          <w:szCs w:val="26"/>
        </w:rPr>
        <w:t>re</w:t>
      </w:r>
      <w:r w:rsidRPr="00930AE8">
        <w:rPr>
          <w:rFonts w:ascii="Arial" w:eastAsia="Arial" w:hAnsi="Arial" w:cs="Arial"/>
          <w:spacing w:val="-1"/>
          <w:w w:val="160"/>
          <w:sz w:val="26"/>
          <w:szCs w:val="26"/>
        </w:rPr>
        <w:t xml:space="preserve"> </w:t>
      </w:r>
      <w:r w:rsidRPr="00930AE8">
        <w:rPr>
          <w:rFonts w:ascii="Arial" w:eastAsia="Arial" w:hAnsi="Arial" w:cs="Arial"/>
          <w:spacing w:val="1"/>
          <w:w w:val="160"/>
          <w:sz w:val="26"/>
          <w:szCs w:val="26"/>
        </w:rPr>
        <w:t>F</w:t>
      </w:r>
      <w:r w:rsidRPr="00930AE8">
        <w:rPr>
          <w:rFonts w:ascii="Arial" w:eastAsia="Arial" w:hAnsi="Arial" w:cs="Arial"/>
          <w:spacing w:val="-3"/>
          <w:w w:val="160"/>
          <w:sz w:val="26"/>
          <w:szCs w:val="26"/>
        </w:rPr>
        <w:t>o</w:t>
      </w:r>
      <w:r w:rsidRPr="00930AE8">
        <w:rPr>
          <w:rFonts w:ascii="Arial" w:eastAsia="Arial" w:hAnsi="Arial" w:cs="Arial"/>
          <w:w w:val="160"/>
          <w:sz w:val="26"/>
          <w:szCs w:val="26"/>
        </w:rPr>
        <w:t>rm f</w:t>
      </w:r>
      <w:r w:rsidRPr="00930AE8">
        <w:rPr>
          <w:rFonts w:ascii="Arial" w:eastAsia="Arial" w:hAnsi="Arial" w:cs="Arial"/>
          <w:spacing w:val="-3"/>
          <w:w w:val="160"/>
          <w:sz w:val="26"/>
          <w:szCs w:val="26"/>
        </w:rPr>
        <w:t>o</w:t>
      </w:r>
      <w:r w:rsidRPr="00930AE8">
        <w:rPr>
          <w:rFonts w:ascii="Arial" w:eastAsia="Arial" w:hAnsi="Arial" w:cs="Arial"/>
          <w:w w:val="160"/>
          <w:sz w:val="26"/>
          <w:szCs w:val="26"/>
        </w:rPr>
        <w:t>r</w:t>
      </w:r>
      <w:r w:rsidRPr="00930AE8">
        <w:rPr>
          <w:rFonts w:ascii="Arial" w:eastAsia="Arial" w:hAnsi="Arial" w:cs="Arial"/>
          <w:spacing w:val="1"/>
          <w:w w:val="160"/>
          <w:sz w:val="26"/>
          <w:szCs w:val="26"/>
        </w:rPr>
        <w:t xml:space="preserve"> </w:t>
      </w:r>
      <w:r w:rsidRPr="00930AE8">
        <w:rPr>
          <w:rFonts w:ascii="Arial" w:eastAsia="Arial" w:hAnsi="Arial" w:cs="Arial"/>
          <w:w w:val="160"/>
          <w:sz w:val="26"/>
          <w:szCs w:val="26"/>
        </w:rPr>
        <w:t>B</w:t>
      </w:r>
      <w:r w:rsidRPr="00930AE8">
        <w:rPr>
          <w:rFonts w:ascii="Arial" w:eastAsia="Arial" w:hAnsi="Arial" w:cs="Arial"/>
          <w:spacing w:val="-3"/>
          <w:w w:val="160"/>
          <w:sz w:val="26"/>
          <w:szCs w:val="26"/>
        </w:rPr>
        <w:t>u</w:t>
      </w:r>
      <w:r w:rsidRPr="00930AE8">
        <w:rPr>
          <w:rFonts w:ascii="Arial" w:eastAsia="Arial" w:hAnsi="Arial" w:cs="Arial"/>
          <w:w w:val="160"/>
          <w:sz w:val="26"/>
          <w:szCs w:val="26"/>
        </w:rPr>
        <w:t>yer</w:t>
      </w:r>
      <w:r w:rsidRPr="00930AE8">
        <w:rPr>
          <w:rFonts w:ascii="Arial" w:eastAsia="Arial" w:hAnsi="Arial" w:cs="Arial"/>
          <w:spacing w:val="1"/>
          <w:w w:val="160"/>
          <w:sz w:val="26"/>
          <w:szCs w:val="26"/>
        </w:rPr>
        <w:t xml:space="preserve"> </w:t>
      </w:r>
      <w:r w:rsidRPr="00930AE8">
        <w:rPr>
          <w:rFonts w:ascii="Arial" w:eastAsia="Arial" w:hAnsi="Arial" w:cs="Arial"/>
          <w:spacing w:val="-1"/>
          <w:w w:val="160"/>
          <w:sz w:val="26"/>
          <w:szCs w:val="26"/>
        </w:rPr>
        <w:t>a</w:t>
      </w:r>
      <w:r w:rsidRPr="00930AE8">
        <w:rPr>
          <w:rFonts w:ascii="Arial" w:eastAsia="Arial" w:hAnsi="Arial" w:cs="Arial"/>
          <w:spacing w:val="-3"/>
          <w:w w:val="160"/>
          <w:sz w:val="26"/>
          <w:szCs w:val="26"/>
        </w:rPr>
        <w:t>n</w:t>
      </w:r>
      <w:r w:rsidRPr="00930AE8">
        <w:rPr>
          <w:rFonts w:ascii="Arial" w:eastAsia="Arial" w:hAnsi="Arial" w:cs="Arial"/>
          <w:w w:val="160"/>
          <w:sz w:val="26"/>
          <w:szCs w:val="26"/>
        </w:rPr>
        <w:t>d</w:t>
      </w:r>
      <w:r w:rsidRPr="00930AE8">
        <w:rPr>
          <w:rFonts w:ascii="Arial" w:eastAsia="Arial" w:hAnsi="Arial" w:cs="Arial"/>
          <w:spacing w:val="-1"/>
          <w:w w:val="160"/>
          <w:sz w:val="26"/>
          <w:szCs w:val="26"/>
        </w:rPr>
        <w:t xml:space="preserve"> </w:t>
      </w:r>
      <w:r w:rsidRPr="00930AE8">
        <w:rPr>
          <w:rFonts w:ascii="Arial" w:eastAsia="Arial" w:hAnsi="Arial" w:cs="Arial"/>
          <w:spacing w:val="3"/>
          <w:w w:val="160"/>
          <w:sz w:val="26"/>
          <w:szCs w:val="26"/>
        </w:rPr>
        <w:t>S</w:t>
      </w:r>
      <w:r w:rsidRPr="00930AE8">
        <w:rPr>
          <w:rFonts w:ascii="Arial" w:eastAsia="Arial" w:hAnsi="Arial" w:cs="Arial"/>
          <w:w w:val="160"/>
          <w:sz w:val="26"/>
          <w:szCs w:val="26"/>
        </w:rPr>
        <w:t>eller</w:t>
      </w:r>
    </w:p>
    <w:p w:rsidR="00930AE8" w:rsidRPr="00930AE8" w:rsidRDefault="00930AE8" w:rsidP="00930AE8">
      <w:pPr>
        <w:widowControl w:val="0"/>
        <w:spacing w:before="7" w:after="0" w:line="190" w:lineRule="exact"/>
        <w:rPr>
          <w:rFonts w:ascii="Calibri" w:eastAsia="Calibri" w:hAnsi="Calibri" w:cs="Times New Roman"/>
          <w:sz w:val="19"/>
          <w:szCs w:val="19"/>
        </w:rPr>
      </w:pPr>
    </w:p>
    <w:p w:rsidR="00930AE8" w:rsidRPr="00930AE8" w:rsidRDefault="00930AE8" w:rsidP="00930AE8">
      <w:pPr>
        <w:widowControl w:val="0"/>
        <w:spacing w:after="0" w:line="190" w:lineRule="exact"/>
        <w:rPr>
          <w:rFonts w:ascii="Calibri" w:eastAsia="Calibri" w:hAnsi="Calibri" w:cs="Times New Roman"/>
          <w:sz w:val="19"/>
          <w:szCs w:val="19"/>
        </w:rPr>
        <w:sectPr w:rsidR="00930AE8" w:rsidRPr="00930AE8" w:rsidSect="00930AE8">
          <w:footerReference w:type="default" r:id="rId14"/>
          <w:pgSz w:w="12240" w:h="15840"/>
          <w:pgMar w:top="620" w:right="240" w:bottom="600" w:left="240" w:header="720" w:footer="401" w:gutter="0"/>
          <w:cols w:space="720"/>
        </w:sectPr>
      </w:pPr>
    </w:p>
    <w:p w:rsidR="00930AE8" w:rsidRPr="00930AE8" w:rsidRDefault="00930AE8" w:rsidP="00930AE8">
      <w:pPr>
        <w:widowControl w:val="0"/>
        <w:spacing w:before="81" w:after="0" w:line="240" w:lineRule="auto"/>
        <w:rPr>
          <w:rFonts w:ascii="Arial" w:eastAsia="Arial" w:hAnsi="Arial" w:cs="Arial"/>
          <w:sz w:val="28"/>
          <w:szCs w:val="28"/>
        </w:rPr>
      </w:pPr>
      <w:r w:rsidRPr="00930AE8">
        <w:rPr>
          <w:rFonts w:ascii="Arial" w:eastAsia="Arial" w:hAnsi="Arial" w:cs="Arial"/>
          <w:spacing w:val="-3"/>
          <w:w w:val="140"/>
          <w:sz w:val="28"/>
          <w:szCs w:val="28"/>
        </w:rPr>
        <w:t>T</w:t>
      </w:r>
      <w:r w:rsidRPr="00930AE8">
        <w:rPr>
          <w:rFonts w:ascii="Arial" w:eastAsia="Arial" w:hAnsi="Arial" w:cs="Arial"/>
          <w:spacing w:val="-1"/>
          <w:w w:val="140"/>
          <w:sz w:val="28"/>
          <w:szCs w:val="28"/>
        </w:rPr>
        <w:t>HI</w:t>
      </w:r>
      <w:r w:rsidRPr="00930AE8">
        <w:rPr>
          <w:rFonts w:ascii="Arial" w:eastAsia="Arial" w:hAnsi="Arial" w:cs="Arial"/>
          <w:w w:val="140"/>
          <w:sz w:val="28"/>
          <w:szCs w:val="28"/>
        </w:rPr>
        <w:t>S</w:t>
      </w:r>
      <w:r w:rsidRPr="00930AE8">
        <w:rPr>
          <w:rFonts w:ascii="Arial" w:eastAsia="Arial" w:hAnsi="Arial" w:cs="Arial"/>
          <w:spacing w:val="21"/>
          <w:w w:val="140"/>
          <w:sz w:val="28"/>
          <w:szCs w:val="28"/>
        </w:rPr>
        <w:t xml:space="preserve"> </w:t>
      </w:r>
      <w:r w:rsidRPr="00930AE8">
        <w:rPr>
          <w:rFonts w:ascii="Arial" w:eastAsia="Arial" w:hAnsi="Arial" w:cs="Arial"/>
          <w:spacing w:val="-3"/>
          <w:w w:val="140"/>
          <w:sz w:val="28"/>
          <w:szCs w:val="28"/>
        </w:rPr>
        <w:t>I</w:t>
      </w:r>
      <w:r w:rsidRPr="00930AE8">
        <w:rPr>
          <w:rFonts w:ascii="Arial" w:eastAsia="Arial" w:hAnsi="Arial" w:cs="Arial"/>
          <w:w w:val="140"/>
          <w:sz w:val="28"/>
          <w:szCs w:val="28"/>
        </w:rPr>
        <w:t>S</w:t>
      </w:r>
      <w:r w:rsidRPr="00930AE8">
        <w:rPr>
          <w:rFonts w:ascii="Arial" w:eastAsia="Arial" w:hAnsi="Arial" w:cs="Arial"/>
          <w:spacing w:val="22"/>
          <w:w w:val="140"/>
          <w:sz w:val="28"/>
          <w:szCs w:val="28"/>
        </w:rPr>
        <w:t xml:space="preserve"> </w:t>
      </w:r>
      <w:r w:rsidRPr="00930AE8">
        <w:rPr>
          <w:rFonts w:ascii="Arial" w:eastAsia="Arial" w:hAnsi="Arial" w:cs="Arial"/>
          <w:spacing w:val="-2"/>
          <w:w w:val="140"/>
          <w:sz w:val="28"/>
          <w:szCs w:val="28"/>
        </w:rPr>
        <w:t>N</w:t>
      </w:r>
      <w:r w:rsidRPr="00930AE8">
        <w:rPr>
          <w:rFonts w:ascii="Arial" w:eastAsia="Arial" w:hAnsi="Arial" w:cs="Arial"/>
          <w:spacing w:val="-1"/>
          <w:w w:val="140"/>
          <w:sz w:val="28"/>
          <w:szCs w:val="28"/>
        </w:rPr>
        <w:t>O</w:t>
      </w:r>
      <w:r w:rsidRPr="00930AE8">
        <w:rPr>
          <w:rFonts w:ascii="Arial" w:eastAsia="Arial" w:hAnsi="Arial" w:cs="Arial"/>
          <w:w w:val="140"/>
          <w:sz w:val="28"/>
          <w:szCs w:val="28"/>
        </w:rPr>
        <w:t>T</w:t>
      </w:r>
      <w:r w:rsidRPr="00930AE8">
        <w:rPr>
          <w:rFonts w:ascii="Arial" w:eastAsia="Arial" w:hAnsi="Arial" w:cs="Arial"/>
          <w:spacing w:val="17"/>
          <w:w w:val="140"/>
          <w:sz w:val="28"/>
          <w:szCs w:val="28"/>
        </w:rPr>
        <w:t xml:space="preserve"> </w:t>
      </w:r>
      <w:r w:rsidRPr="00930AE8">
        <w:rPr>
          <w:rFonts w:ascii="Arial" w:eastAsia="Arial" w:hAnsi="Arial" w:cs="Arial"/>
          <w:w w:val="140"/>
          <w:sz w:val="28"/>
          <w:szCs w:val="28"/>
        </w:rPr>
        <w:t>A</w:t>
      </w:r>
      <w:r w:rsidRPr="00930AE8">
        <w:rPr>
          <w:rFonts w:ascii="Arial" w:eastAsia="Arial" w:hAnsi="Arial" w:cs="Arial"/>
          <w:spacing w:val="22"/>
          <w:w w:val="140"/>
          <w:sz w:val="28"/>
          <w:szCs w:val="28"/>
        </w:rPr>
        <w:t xml:space="preserve"> </w:t>
      </w:r>
      <w:r w:rsidRPr="00930AE8">
        <w:rPr>
          <w:rFonts w:ascii="Arial" w:eastAsia="Arial" w:hAnsi="Arial" w:cs="Arial"/>
          <w:spacing w:val="-1"/>
          <w:w w:val="140"/>
          <w:sz w:val="28"/>
          <w:szCs w:val="28"/>
        </w:rPr>
        <w:t>C</w:t>
      </w:r>
      <w:r w:rsidRPr="00930AE8">
        <w:rPr>
          <w:rFonts w:ascii="Arial" w:eastAsia="Arial" w:hAnsi="Arial" w:cs="Arial"/>
          <w:spacing w:val="-2"/>
          <w:w w:val="140"/>
          <w:sz w:val="28"/>
          <w:szCs w:val="28"/>
        </w:rPr>
        <w:t>O</w:t>
      </w:r>
      <w:r w:rsidRPr="00930AE8">
        <w:rPr>
          <w:rFonts w:ascii="Arial" w:eastAsia="Arial" w:hAnsi="Arial" w:cs="Arial"/>
          <w:spacing w:val="-3"/>
          <w:w w:val="140"/>
          <w:sz w:val="28"/>
          <w:szCs w:val="28"/>
        </w:rPr>
        <w:t>NT</w:t>
      </w:r>
      <w:r w:rsidRPr="00930AE8">
        <w:rPr>
          <w:rFonts w:ascii="Arial" w:eastAsia="Arial" w:hAnsi="Arial" w:cs="Arial"/>
          <w:spacing w:val="-4"/>
          <w:w w:val="140"/>
          <w:sz w:val="28"/>
          <w:szCs w:val="28"/>
        </w:rPr>
        <w:t>R</w:t>
      </w:r>
      <w:r w:rsidRPr="00930AE8">
        <w:rPr>
          <w:rFonts w:ascii="Arial" w:eastAsia="Arial" w:hAnsi="Arial" w:cs="Arial"/>
          <w:w w:val="140"/>
          <w:sz w:val="28"/>
          <w:szCs w:val="28"/>
        </w:rPr>
        <w:t>A</w:t>
      </w:r>
      <w:r w:rsidRPr="00930AE8">
        <w:rPr>
          <w:rFonts w:ascii="Arial" w:eastAsia="Arial" w:hAnsi="Arial" w:cs="Arial"/>
          <w:spacing w:val="-4"/>
          <w:w w:val="140"/>
          <w:sz w:val="28"/>
          <w:szCs w:val="28"/>
        </w:rPr>
        <w:t>C</w:t>
      </w:r>
      <w:r w:rsidRPr="00930AE8">
        <w:rPr>
          <w:rFonts w:ascii="Arial" w:eastAsia="Arial" w:hAnsi="Arial" w:cs="Arial"/>
          <w:w w:val="140"/>
          <w:sz w:val="28"/>
          <w:szCs w:val="28"/>
        </w:rPr>
        <w:t>T</w:t>
      </w:r>
    </w:p>
    <w:p w:rsidR="00930AE8" w:rsidRPr="00930AE8" w:rsidRDefault="00930AE8" w:rsidP="00930AE8">
      <w:pPr>
        <w:widowControl w:val="0"/>
        <w:spacing w:before="80" w:after="0" w:line="240" w:lineRule="auto"/>
        <w:ind w:right="1"/>
        <w:jc w:val="both"/>
        <w:rPr>
          <w:rFonts w:ascii="Arial" w:eastAsia="Arial" w:hAnsi="Arial" w:cs="Arial"/>
        </w:rPr>
      </w:pPr>
      <w:r w:rsidRPr="00930AE8">
        <w:rPr>
          <w:rFonts w:ascii="Arial" w:eastAsia="Arial" w:hAnsi="Arial" w:cs="Arial"/>
          <w:i/>
          <w:spacing w:val="-2"/>
        </w:rPr>
        <w:t>N</w:t>
      </w:r>
      <w:r w:rsidRPr="00930AE8">
        <w:rPr>
          <w:rFonts w:ascii="Arial" w:eastAsia="Arial" w:hAnsi="Arial" w:cs="Arial"/>
          <w:i/>
          <w:spacing w:val="-1"/>
        </w:rPr>
        <w:t>e</w:t>
      </w:r>
      <w:r w:rsidRPr="00930AE8">
        <w:rPr>
          <w:rFonts w:ascii="Arial" w:eastAsia="Arial" w:hAnsi="Arial" w:cs="Arial"/>
          <w:i/>
        </w:rPr>
        <w:t>w</w:t>
      </w:r>
      <w:r w:rsidRPr="00930AE8">
        <w:rPr>
          <w:rFonts w:ascii="Arial" w:eastAsia="Arial" w:hAnsi="Arial" w:cs="Arial"/>
          <w:i/>
          <w:spacing w:val="12"/>
        </w:rPr>
        <w:t xml:space="preserve"> </w:t>
      </w:r>
      <w:r w:rsidRPr="00930AE8">
        <w:rPr>
          <w:rFonts w:ascii="Arial" w:eastAsia="Arial" w:hAnsi="Arial" w:cs="Arial"/>
          <w:i/>
          <w:spacing w:val="-1"/>
        </w:rPr>
        <w:t>Yo</w:t>
      </w:r>
      <w:r w:rsidRPr="00930AE8">
        <w:rPr>
          <w:rFonts w:ascii="Arial" w:eastAsia="Arial" w:hAnsi="Arial" w:cs="Arial"/>
          <w:i/>
        </w:rPr>
        <w:t>rk</w:t>
      </w:r>
      <w:r w:rsidRPr="00930AE8">
        <w:rPr>
          <w:rFonts w:ascii="Arial" w:eastAsia="Arial" w:hAnsi="Arial" w:cs="Arial"/>
          <w:i/>
          <w:spacing w:val="10"/>
        </w:rPr>
        <w:t xml:space="preserve"> </w:t>
      </w:r>
      <w:r w:rsidRPr="00930AE8">
        <w:rPr>
          <w:rFonts w:ascii="Arial" w:eastAsia="Arial" w:hAnsi="Arial" w:cs="Arial"/>
          <w:i/>
          <w:spacing w:val="-1"/>
        </w:rPr>
        <w:t>S</w:t>
      </w:r>
      <w:r w:rsidRPr="00930AE8">
        <w:rPr>
          <w:rFonts w:ascii="Arial" w:eastAsia="Arial" w:hAnsi="Arial" w:cs="Arial"/>
          <w:i/>
          <w:spacing w:val="1"/>
        </w:rPr>
        <w:t>t</w:t>
      </w:r>
      <w:r w:rsidRPr="00930AE8">
        <w:rPr>
          <w:rFonts w:ascii="Arial" w:eastAsia="Arial" w:hAnsi="Arial" w:cs="Arial"/>
          <w:i/>
          <w:spacing w:val="-1"/>
        </w:rPr>
        <w:t>a</w:t>
      </w:r>
      <w:r w:rsidRPr="00930AE8">
        <w:rPr>
          <w:rFonts w:ascii="Arial" w:eastAsia="Arial" w:hAnsi="Arial" w:cs="Arial"/>
          <w:i/>
          <w:spacing w:val="1"/>
        </w:rPr>
        <w:t>t</w:t>
      </w:r>
      <w:r w:rsidRPr="00930AE8">
        <w:rPr>
          <w:rFonts w:ascii="Arial" w:eastAsia="Arial" w:hAnsi="Arial" w:cs="Arial"/>
          <w:i/>
        </w:rPr>
        <w:t>e</w:t>
      </w:r>
      <w:r w:rsidRPr="00930AE8">
        <w:rPr>
          <w:rFonts w:ascii="Arial" w:eastAsia="Arial" w:hAnsi="Arial" w:cs="Arial"/>
          <w:i/>
          <w:spacing w:val="10"/>
        </w:rPr>
        <w:t xml:space="preserve"> </w:t>
      </w:r>
      <w:r w:rsidRPr="00930AE8">
        <w:rPr>
          <w:rFonts w:ascii="Arial" w:eastAsia="Arial" w:hAnsi="Arial" w:cs="Arial"/>
          <w:i/>
          <w:spacing w:val="-2"/>
        </w:rPr>
        <w:t>l</w:t>
      </w:r>
      <w:r w:rsidRPr="00930AE8">
        <w:rPr>
          <w:rFonts w:ascii="Arial" w:eastAsia="Arial" w:hAnsi="Arial" w:cs="Arial"/>
          <w:i/>
          <w:spacing w:val="-3"/>
        </w:rPr>
        <w:t>a</w:t>
      </w:r>
      <w:r w:rsidRPr="00930AE8">
        <w:rPr>
          <w:rFonts w:ascii="Arial" w:eastAsia="Arial" w:hAnsi="Arial" w:cs="Arial"/>
          <w:i/>
        </w:rPr>
        <w:t>w</w:t>
      </w:r>
      <w:r w:rsidRPr="00930AE8">
        <w:rPr>
          <w:rFonts w:ascii="Arial" w:eastAsia="Arial" w:hAnsi="Arial" w:cs="Arial"/>
          <w:i/>
          <w:spacing w:val="12"/>
        </w:rPr>
        <w:t xml:space="preserve"> </w:t>
      </w:r>
      <w:r w:rsidRPr="00930AE8">
        <w:rPr>
          <w:rFonts w:ascii="Arial" w:eastAsia="Arial" w:hAnsi="Arial" w:cs="Arial"/>
          <w:i/>
        </w:rPr>
        <w:t>r</w:t>
      </w:r>
      <w:r w:rsidRPr="00930AE8">
        <w:rPr>
          <w:rFonts w:ascii="Arial" w:eastAsia="Arial" w:hAnsi="Arial" w:cs="Arial"/>
          <w:i/>
          <w:spacing w:val="-1"/>
        </w:rPr>
        <w:t>e</w:t>
      </w:r>
      <w:r w:rsidRPr="00930AE8">
        <w:rPr>
          <w:rFonts w:ascii="Arial" w:eastAsia="Arial" w:hAnsi="Arial" w:cs="Arial"/>
          <w:i/>
          <w:spacing w:val="-3"/>
        </w:rPr>
        <w:t>q</w:t>
      </w:r>
      <w:r w:rsidRPr="00930AE8">
        <w:rPr>
          <w:rFonts w:ascii="Arial" w:eastAsia="Arial" w:hAnsi="Arial" w:cs="Arial"/>
          <w:i/>
          <w:spacing w:val="-1"/>
        </w:rPr>
        <w:t>u</w:t>
      </w:r>
      <w:r w:rsidRPr="00930AE8">
        <w:rPr>
          <w:rFonts w:ascii="Arial" w:eastAsia="Arial" w:hAnsi="Arial" w:cs="Arial"/>
          <w:i/>
          <w:spacing w:val="-2"/>
        </w:rPr>
        <w:t>i</w:t>
      </w:r>
      <w:r w:rsidRPr="00930AE8">
        <w:rPr>
          <w:rFonts w:ascii="Arial" w:eastAsia="Arial" w:hAnsi="Arial" w:cs="Arial"/>
          <w:i/>
        </w:rPr>
        <w:t>r</w:t>
      </w:r>
      <w:r w:rsidRPr="00930AE8">
        <w:rPr>
          <w:rFonts w:ascii="Arial" w:eastAsia="Arial" w:hAnsi="Arial" w:cs="Arial"/>
          <w:i/>
          <w:spacing w:val="-1"/>
        </w:rPr>
        <w:t>e</w:t>
      </w:r>
      <w:r w:rsidRPr="00930AE8">
        <w:rPr>
          <w:rFonts w:ascii="Arial" w:eastAsia="Arial" w:hAnsi="Arial" w:cs="Arial"/>
          <w:i/>
        </w:rPr>
        <w:t>s</w:t>
      </w:r>
      <w:r w:rsidRPr="00930AE8">
        <w:rPr>
          <w:rFonts w:ascii="Arial" w:eastAsia="Arial" w:hAnsi="Arial" w:cs="Arial"/>
          <w:i/>
          <w:spacing w:val="10"/>
        </w:rPr>
        <w:t xml:space="preserve"> </w:t>
      </w:r>
      <w:r w:rsidRPr="00930AE8">
        <w:rPr>
          <w:rFonts w:ascii="Arial" w:eastAsia="Arial" w:hAnsi="Arial" w:cs="Arial"/>
          <w:i/>
        </w:rPr>
        <w:t>r</w:t>
      </w:r>
      <w:r w:rsidRPr="00930AE8">
        <w:rPr>
          <w:rFonts w:ascii="Arial" w:eastAsia="Arial" w:hAnsi="Arial" w:cs="Arial"/>
          <w:i/>
          <w:spacing w:val="-1"/>
        </w:rPr>
        <w:t>ea</w:t>
      </w:r>
      <w:r w:rsidRPr="00930AE8">
        <w:rPr>
          <w:rFonts w:ascii="Arial" w:eastAsia="Arial" w:hAnsi="Arial" w:cs="Arial"/>
          <w:i/>
        </w:rPr>
        <w:t>l</w:t>
      </w:r>
      <w:r w:rsidRPr="00930AE8">
        <w:rPr>
          <w:rFonts w:ascii="Arial" w:eastAsia="Arial" w:hAnsi="Arial" w:cs="Arial"/>
          <w:i/>
          <w:spacing w:val="9"/>
        </w:rPr>
        <w:t xml:space="preserve"> </w:t>
      </w:r>
      <w:r w:rsidRPr="00930AE8">
        <w:rPr>
          <w:rFonts w:ascii="Arial" w:eastAsia="Arial" w:hAnsi="Arial" w:cs="Arial"/>
          <w:i/>
          <w:spacing w:val="-1"/>
        </w:rPr>
        <w:t>es</w:t>
      </w:r>
      <w:r w:rsidRPr="00930AE8">
        <w:rPr>
          <w:rFonts w:ascii="Arial" w:eastAsia="Arial" w:hAnsi="Arial" w:cs="Arial"/>
          <w:i/>
          <w:spacing w:val="1"/>
        </w:rPr>
        <w:t>t</w:t>
      </w:r>
      <w:r w:rsidRPr="00930AE8">
        <w:rPr>
          <w:rFonts w:ascii="Arial" w:eastAsia="Arial" w:hAnsi="Arial" w:cs="Arial"/>
          <w:i/>
          <w:spacing w:val="-1"/>
        </w:rPr>
        <w:t>a</w:t>
      </w:r>
      <w:r w:rsidRPr="00930AE8">
        <w:rPr>
          <w:rFonts w:ascii="Arial" w:eastAsia="Arial" w:hAnsi="Arial" w:cs="Arial"/>
          <w:i/>
          <w:spacing w:val="1"/>
        </w:rPr>
        <w:t>t</w:t>
      </w:r>
      <w:r w:rsidRPr="00930AE8">
        <w:rPr>
          <w:rFonts w:ascii="Arial" w:eastAsia="Arial" w:hAnsi="Arial" w:cs="Arial"/>
          <w:i/>
        </w:rPr>
        <w:t>e</w:t>
      </w:r>
      <w:r w:rsidRPr="00930AE8">
        <w:rPr>
          <w:rFonts w:ascii="Arial" w:eastAsia="Arial" w:hAnsi="Arial" w:cs="Arial"/>
          <w:i/>
          <w:spacing w:val="10"/>
        </w:rPr>
        <w:t xml:space="preserve"> </w:t>
      </w:r>
      <w:r w:rsidRPr="00930AE8">
        <w:rPr>
          <w:rFonts w:ascii="Arial" w:eastAsia="Arial" w:hAnsi="Arial" w:cs="Arial"/>
          <w:i/>
          <w:spacing w:val="-2"/>
        </w:rPr>
        <w:t>li</w:t>
      </w:r>
      <w:r w:rsidRPr="00930AE8">
        <w:rPr>
          <w:rFonts w:ascii="Arial" w:eastAsia="Arial" w:hAnsi="Arial" w:cs="Arial"/>
          <w:i/>
          <w:spacing w:val="-1"/>
        </w:rPr>
        <w:t>c</w:t>
      </w:r>
      <w:r w:rsidRPr="00930AE8">
        <w:rPr>
          <w:rFonts w:ascii="Arial" w:eastAsia="Arial" w:hAnsi="Arial" w:cs="Arial"/>
          <w:i/>
        </w:rPr>
        <w:t>e</w:t>
      </w:r>
      <w:r w:rsidRPr="00930AE8">
        <w:rPr>
          <w:rFonts w:ascii="Arial" w:eastAsia="Arial" w:hAnsi="Arial" w:cs="Arial"/>
          <w:i/>
          <w:spacing w:val="-1"/>
        </w:rPr>
        <w:t>ns</w:t>
      </w:r>
      <w:r w:rsidRPr="00930AE8">
        <w:rPr>
          <w:rFonts w:ascii="Arial" w:eastAsia="Arial" w:hAnsi="Arial" w:cs="Arial"/>
          <w:i/>
        </w:rPr>
        <w:t>e</w:t>
      </w:r>
      <w:r w:rsidRPr="00930AE8">
        <w:rPr>
          <w:rFonts w:ascii="Arial" w:eastAsia="Arial" w:hAnsi="Arial" w:cs="Arial"/>
          <w:i/>
          <w:spacing w:val="-1"/>
        </w:rPr>
        <w:t>e</w:t>
      </w:r>
      <w:r w:rsidRPr="00930AE8">
        <w:rPr>
          <w:rFonts w:ascii="Arial" w:eastAsia="Arial" w:hAnsi="Arial" w:cs="Arial"/>
          <w:i/>
        </w:rPr>
        <w:t>s</w:t>
      </w:r>
      <w:r w:rsidRPr="00930AE8">
        <w:rPr>
          <w:rFonts w:ascii="Arial" w:eastAsia="Arial" w:hAnsi="Arial" w:cs="Arial"/>
          <w:i/>
          <w:spacing w:val="10"/>
        </w:rPr>
        <w:t xml:space="preserve"> </w:t>
      </w:r>
      <w:r w:rsidRPr="00930AE8">
        <w:rPr>
          <w:rFonts w:ascii="Arial" w:eastAsia="Arial" w:hAnsi="Arial" w:cs="Arial"/>
          <w:i/>
          <w:spacing w:val="1"/>
        </w:rPr>
        <w:t>w</w:t>
      </w:r>
      <w:r w:rsidRPr="00930AE8">
        <w:rPr>
          <w:rFonts w:ascii="Arial" w:eastAsia="Arial" w:hAnsi="Arial" w:cs="Arial"/>
          <w:i/>
          <w:spacing w:val="-1"/>
        </w:rPr>
        <w:t>ho a</w:t>
      </w:r>
      <w:r w:rsidRPr="00930AE8">
        <w:rPr>
          <w:rFonts w:ascii="Arial" w:eastAsia="Arial" w:hAnsi="Arial" w:cs="Arial"/>
          <w:i/>
        </w:rPr>
        <w:t>re</w:t>
      </w:r>
      <w:r w:rsidRPr="00930AE8">
        <w:rPr>
          <w:rFonts w:ascii="Arial" w:eastAsia="Arial" w:hAnsi="Arial" w:cs="Arial"/>
          <w:i/>
          <w:spacing w:val="31"/>
        </w:rPr>
        <w:t xml:space="preserve"> </w:t>
      </w:r>
      <w:r w:rsidRPr="00930AE8">
        <w:rPr>
          <w:rFonts w:ascii="Arial" w:eastAsia="Arial" w:hAnsi="Arial" w:cs="Arial"/>
          <w:i/>
          <w:spacing w:val="-1"/>
        </w:rPr>
        <w:t>ac</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n</w:t>
      </w:r>
      <w:r w:rsidRPr="00930AE8">
        <w:rPr>
          <w:rFonts w:ascii="Arial" w:eastAsia="Arial" w:hAnsi="Arial" w:cs="Arial"/>
          <w:i/>
        </w:rPr>
        <w:t>g</w:t>
      </w:r>
      <w:r w:rsidRPr="00930AE8">
        <w:rPr>
          <w:rFonts w:ascii="Arial" w:eastAsia="Arial" w:hAnsi="Arial" w:cs="Arial"/>
          <w:i/>
          <w:spacing w:val="31"/>
        </w:rPr>
        <w:t xml:space="preserve"> </w:t>
      </w:r>
      <w:r w:rsidRPr="00930AE8">
        <w:rPr>
          <w:rFonts w:ascii="Arial" w:eastAsia="Arial" w:hAnsi="Arial" w:cs="Arial"/>
          <w:i/>
          <w:spacing w:val="-1"/>
        </w:rPr>
        <w:t>a</w:t>
      </w:r>
      <w:r w:rsidRPr="00930AE8">
        <w:rPr>
          <w:rFonts w:ascii="Arial" w:eastAsia="Arial" w:hAnsi="Arial" w:cs="Arial"/>
          <w:i/>
        </w:rPr>
        <w:t>s</w:t>
      </w:r>
      <w:r w:rsidRPr="00930AE8">
        <w:rPr>
          <w:rFonts w:ascii="Arial" w:eastAsia="Arial" w:hAnsi="Arial" w:cs="Arial"/>
          <w:i/>
          <w:spacing w:val="32"/>
        </w:rPr>
        <w:t xml:space="preserve"> </w:t>
      </w:r>
      <w:r w:rsidRPr="00930AE8">
        <w:rPr>
          <w:rFonts w:ascii="Arial" w:eastAsia="Arial" w:hAnsi="Arial" w:cs="Arial"/>
          <w:i/>
          <w:spacing w:val="-1"/>
        </w:rPr>
        <w:t>age</w:t>
      </w:r>
      <w:r w:rsidRPr="00930AE8">
        <w:rPr>
          <w:rFonts w:ascii="Arial" w:eastAsia="Arial" w:hAnsi="Arial" w:cs="Arial"/>
          <w:i/>
          <w:spacing w:val="-3"/>
        </w:rPr>
        <w:t>n</w:t>
      </w:r>
      <w:r w:rsidRPr="00930AE8">
        <w:rPr>
          <w:rFonts w:ascii="Arial" w:eastAsia="Arial" w:hAnsi="Arial" w:cs="Arial"/>
          <w:i/>
          <w:spacing w:val="1"/>
        </w:rPr>
        <w:t>t</w:t>
      </w:r>
      <w:r w:rsidRPr="00930AE8">
        <w:rPr>
          <w:rFonts w:ascii="Arial" w:eastAsia="Arial" w:hAnsi="Arial" w:cs="Arial"/>
          <w:i/>
        </w:rPr>
        <w:t>s</w:t>
      </w:r>
      <w:r w:rsidRPr="00930AE8">
        <w:rPr>
          <w:rFonts w:ascii="Arial" w:eastAsia="Arial" w:hAnsi="Arial" w:cs="Arial"/>
          <w:i/>
          <w:spacing w:val="32"/>
        </w:rPr>
        <w:t xml:space="preserve"> </w:t>
      </w:r>
      <w:r w:rsidRPr="00930AE8">
        <w:rPr>
          <w:rFonts w:ascii="Arial" w:eastAsia="Arial" w:hAnsi="Arial" w:cs="Arial"/>
          <w:i/>
          <w:spacing w:val="-3"/>
        </w:rPr>
        <w:t>o</w:t>
      </w:r>
      <w:r w:rsidRPr="00930AE8">
        <w:rPr>
          <w:rFonts w:ascii="Arial" w:eastAsia="Arial" w:hAnsi="Arial" w:cs="Arial"/>
          <w:i/>
        </w:rPr>
        <w:t>f</w:t>
      </w:r>
      <w:r w:rsidRPr="00930AE8">
        <w:rPr>
          <w:rFonts w:ascii="Arial" w:eastAsia="Arial" w:hAnsi="Arial" w:cs="Arial"/>
          <w:i/>
          <w:spacing w:val="30"/>
        </w:rPr>
        <w:t xml:space="preserve"> </w:t>
      </w:r>
      <w:r w:rsidRPr="00930AE8">
        <w:rPr>
          <w:rFonts w:ascii="Arial" w:eastAsia="Arial" w:hAnsi="Arial" w:cs="Arial"/>
          <w:i/>
          <w:spacing w:val="-1"/>
        </w:rPr>
        <w:t>buy</w:t>
      </w:r>
      <w:r w:rsidRPr="00930AE8">
        <w:rPr>
          <w:rFonts w:ascii="Arial" w:eastAsia="Arial" w:hAnsi="Arial" w:cs="Arial"/>
          <w:i/>
        </w:rPr>
        <w:t>ers</w:t>
      </w:r>
      <w:r w:rsidRPr="00930AE8">
        <w:rPr>
          <w:rFonts w:ascii="Arial" w:eastAsia="Arial" w:hAnsi="Arial" w:cs="Arial"/>
          <w:i/>
          <w:spacing w:val="32"/>
        </w:rPr>
        <w:t xml:space="preserve"> </w:t>
      </w:r>
      <w:r w:rsidRPr="00930AE8">
        <w:rPr>
          <w:rFonts w:ascii="Arial" w:eastAsia="Arial" w:hAnsi="Arial" w:cs="Arial"/>
          <w:i/>
          <w:spacing w:val="-1"/>
        </w:rPr>
        <w:t>o</w:t>
      </w:r>
      <w:r w:rsidRPr="00930AE8">
        <w:rPr>
          <w:rFonts w:ascii="Arial" w:eastAsia="Arial" w:hAnsi="Arial" w:cs="Arial"/>
          <w:i/>
        </w:rPr>
        <w:t>r</w:t>
      </w:r>
      <w:r w:rsidRPr="00930AE8">
        <w:rPr>
          <w:rFonts w:ascii="Arial" w:eastAsia="Arial" w:hAnsi="Arial" w:cs="Arial"/>
          <w:i/>
          <w:spacing w:val="31"/>
        </w:rPr>
        <w:t xml:space="preserve"> </w:t>
      </w:r>
      <w:r w:rsidRPr="00930AE8">
        <w:rPr>
          <w:rFonts w:ascii="Arial" w:eastAsia="Arial" w:hAnsi="Arial" w:cs="Arial"/>
          <w:i/>
          <w:spacing w:val="-1"/>
        </w:rPr>
        <w:t>s</w:t>
      </w:r>
      <w:r w:rsidRPr="00930AE8">
        <w:rPr>
          <w:rFonts w:ascii="Arial" w:eastAsia="Arial" w:hAnsi="Arial" w:cs="Arial"/>
          <w:i/>
        </w:rPr>
        <w:t>e</w:t>
      </w:r>
      <w:r w:rsidRPr="00930AE8">
        <w:rPr>
          <w:rFonts w:ascii="Arial" w:eastAsia="Arial" w:hAnsi="Arial" w:cs="Arial"/>
          <w:i/>
          <w:spacing w:val="-2"/>
        </w:rPr>
        <w:t>ll</w:t>
      </w:r>
      <w:r w:rsidRPr="00930AE8">
        <w:rPr>
          <w:rFonts w:ascii="Arial" w:eastAsia="Arial" w:hAnsi="Arial" w:cs="Arial"/>
          <w:i/>
          <w:spacing w:val="-1"/>
        </w:rPr>
        <w:t>e</w:t>
      </w:r>
      <w:r w:rsidRPr="00930AE8">
        <w:rPr>
          <w:rFonts w:ascii="Arial" w:eastAsia="Arial" w:hAnsi="Arial" w:cs="Arial"/>
          <w:i/>
        </w:rPr>
        <w:t>rs</w:t>
      </w:r>
      <w:r w:rsidRPr="00930AE8">
        <w:rPr>
          <w:rFonts w:ascii="Arial" w:eastAsia="Arial" w:hAnsi="Arial" w:cs="Arial"/>
          <w:i/>
          <w:spacing w:val="32"/>
        </w:rPr>
        <w:t xml:space="preserve"> </w:t>
      </w:r>
      <w:r w:rsidRPr="00930AE8">
        <w:rPr>
          <w:rFonts w:ascii="Arial" w:eastAsia="Arial" w:hAnsi="Arial" w:cs="Arial"/>
          <w:i/>
          <w:spacing w:val="-1"/>
        </w:rPr>
        <w:t>o</w:t>
      </w:r>
      <w:r w:rsidRPr="00930AE8">
        <w:rPr>
          <w:rFonts w:ascii="Arial" w:eastAsia="Arial" w:hAnsi="Arial" w:cs="Arial"/>
          <w:i/>
        </w:rPr>
        <w:t>f</w:t>
      </w:r>
      <w:r w:rsidRPr="00930AE8">
        <w:rPr>
          <w:rFonts w:ascii="Arial" w:eastAsia="Arial" w:hAnsi="Arial" w:cs="Arial"/>
          <w:i/>
          <w:spacing w:val="33"/>
        </w:rPr>
        <w:t xml:space="preserve"> </w:t>
      </w:r>
      <w:r w:rsidRPr="00930AE8">
        <w:rPr>
          <w:rFonts w:ascii="Arial" w:eastAsia="Arial" w:hAnsi="Arial" w:cs="Arial"/>
          <w:i/>
          <w:spacing w:val="-3"/>
        </w:rPr>
        <w:t>p</w:t>
      </w:r>
      <w:r w:rsidRPr="00930AE8">
        <w:rPr>
          <w:rFonts w:ascii="Arial" w:eastAsia="Arial" w:hAnsi="Arial" w:cs="Arial"/>
          <w:i/>
        </w:rPr>
        <w:t>r</w:t>
      </w:r>
      <w:r w:rsidRPr="00930AE8">
        <w:rPr>
          <w:rFonts w:ascii="Arial" w:eastAsia="Arial" w:hAnsi="Arial" w:cs="Arial"/>
          <w:i/>
          <w:spacing w:val="-3"/>
        </w:rPr>
        <w:t>o</w:t>
      </w:r>
      <w:r w:rsidRPr="00930AE8">
        <w:rPr>
          <w:rFonts w:ascii="Arial" w:eastAsia="Arial" w:hAnsi="Arial" w:cs="Arial"/>
          <w:i/>
          <w:spacing w:val="-1"/>
        </w:rPr>
        <w:t>pe</w:t>
      </w:r>
      <w:r w:rsidRPr="00930AE8">
        <w:rPr>
          <w:rFonts w:ascii="Arial" w:eastAsia="Arial" w:hAnsi="Arial" w:cs="Arial"/>
          <w:i/>
        </w:rPr>
        <w:t>r</w:t>
      </w:r>
      <w:r w:rsidRPr="00930AE8">
        <w:rPr>
          <w:rFonts w:ascii="Arial" w:eastAsia="Arial" w:hAnsi="Arial" w:cs="Arial"/>
          <w:i/>
          <w:spacing w:val="1"/>
        </w:rPr>
        <w:t>t</w:t>
      </w:r>
      <w:r w:rsidRPr="00930AE8">
        <w:rPr>
          <w:rFonts w:ascii="Arial" w:eastAsia="Arial" w:hAnsi="Arial" w:cs="Arial"/>
          <w:i/>
        </w:rPr>
        <w:t>y</w:t>
      </w:r>
      <w:r w:rsidRPr="00930AE8">
        <w:rPr>
          <w:rFonts w:ascii="Arial" w:eastAsia="Arial" w:hAnsi="Arial" w:cs="Arial"/>
          <w:i/>
          <w:spacing w:val="30"/>
        </w:rPr>
        <w:t xml:space="preserve"> </w:t>
      </w:r>
      <w:r w:rsidRPr="00930AE8">
        <w:rPr>
          <w:rFonts w:ascii="Arial" w:eastAsia="Arial" w:hAnsi="Arial" w:cs="Arial"/>
          <w:i/>
          <w:spacing w:val="1"/>
        </w:rPr>
        <w:t>t</w:t>
      </w:r>
      <w:r w:rsidRPr="00930AE8">
        <w:rPr>
          <w:rFonts w:ascii="Arial" w:eastAsia="Arial" w:hAnsi="Arial" w:cs="Arial"/>
          <w:i/>
        </w:rPr>
        <w:t xml:space="preserve">o </w:t>
      </w:r>
      <w:r w:rsidRPr="00930AE8">
        <w:rPr>
          <w:rFonts w:ascii="Arial" w:eastAsia="Arial" w:hAnsi="Arial" w:cs="Arial"/>
          <w:i/>
          <w:spacing w:val="-1"/>
        </w:rPr>
        <w:t>advis</w:t>
      </w:r>
      <w:r w:rsidRPr="00930AE8">
        <w:rPr>
          <w:rFonts w:ascii="Arial" w:eastAsia="Arial" w:hAnsi="Arial" w:cs="Arial"/>
          <w:i/>
        </w:rPr>
        <w:t>e</w:t>
      </w:r>
      <w:r w:rsidRPr="00930AE8">
        <w:rPr>
          <w:rFonts w:ascii="Arial" w:eastAsia="Arial" w:hAnsi="Arial" w:cs="Arial"/>
          <w:i/>
          <w:spacing w:val="53"/>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rPr>
        <w:t>e</w:t>
      </w:r>
      <w:r w:rsidRPr="00930AE8">
        <w:rPr>
          <w:rFonts w:ascii="Arial" w:eastAsia="Arial" w:hAnsi="Arial" w:cs="Arial"/>
          <w:i/>
          <w:spacing w:val="53"/>
        </w:rPr>
        <w:t xml:space="preserve"> </w:t>
      </w:r>
      <w:r w:rsidRPr="00930AE8">
        <w:rPr>
          <w:rFonts w:ascii="Arial" w:eastAsia="Arial" w:hAnsi="Arial" w:cs="Arial"/>
          <w:i/>
          <w:spacing w:val="-1"/>
        </w:rPr>
        <w:t>po</w:t>
      </w:r>
      <w:r w:rsidRPr="00930AE8">
        <w:rPr>
          <w:rFonts w:ascii="Arial" w:eastAsia="Arial" w:hAnsi="Arial" w:cs="Arial"/>
          <w:i/>
          <w:spacing w:val="1"/>
        </w:rPr>
        <w:t>t</w:t>
      </w:r>
      <w:r w:rsidRPr="00930AE8">
        <w:rPr>
          <w:rFonts w:ascii="Arial" w:eastAsia="Arial" w:hAnsi="Arial" w:cs="Arial"/>
          <w:i/>
          <w:spacing w:val="-1"/>
        </w:rPr>
        <w:t>e</w:t>
      </w:r>
      <w:r w:rsidRPr="00930AE8">
        <w:rPr>
          <w:rFonts w:ascii="Arial" w:eastAsia="Arial" w:hAnsi="Arial" w:cs="Arial"/>
          <w:i/>
          <w:spacing w:val="-3"/>
        </w:rPr>
        <w:t>n</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a</w:t>
      </w:r>
      <w:r w:rsidRPr="00930AE8">
        <w:rPr>
          <w:rFonts w:ascii="Arial" w:eastAsia="Arial" w:hAnsi="Arial" w:cs="Arial"/>
          <w:i/>
        </w:rPr>
        <w:t>l</w:t>
      </w:r>
      <w:r w:rsidRPr="00930AE8">
        <w:rPr>
          <w:rFonts w:ascii="Arial" w:eastAsia="Arial" w:hAnsi="Arial" w:cs="Arial"/>
          <w:i/>
          <w:spacing w:val="52"/>
        </w:rPr>
        <w:t xml:space="preserve"> </w:t>
      </w:r>
      <w:r w:rsidRPr="00930AE8">
        <w:rPr>
          <w:rFonts w:ascii="Arial" w:eastAsia="Arial" w:hAnsi="Arial" w:cs="Arial"/>
          <w:i/>
          <w:spacing w:val="-1"/>
        </w:rPr>
        <w:t>buy</w:t>
      </w:r>
      <w:r w:rsidRPr="00930AE8">
        <w:rPr>
          <w:rFonts w:ascii="Arial" w:eastAsia="Arial" w:hAnsi="Arial" w:cs="Arial"/>
          <w:i/>
        </w:rPr>
        <w:t>ers</w:t>
      </w:r>
      <w:r w:rsidRPr="00930AE8">
        <w:rPr>
          <w:rFonts w:ascii="Arial" w:eastAsia="Arial" w:hAnsi="Arial" w:cs="Arial"/>
          <w:i/>
          <w:spacing w:val="53"/>
        </w:rPr>
        <w:t xml:space="preserve"> </w:t>
      </w:r>
      <w:r w:rsidRPr="00930AE8">
        <w:rPr>
          <w:rFonts w:ascii="Arial" w:eastAsia="Arial" w:hAnsi="Arial" w:cs="Arial"/>
          <w:i/>
          <w:spacing w:val="-1"/>
        </w:rPr>
        <w:t>o</w:t>
      </w:r>
      <w:r w:rsidRPr="00930AE8">
        <w:rPr>
          <w:rFonts w:ascii="Arial" w:eastAsia="Arial" w:hAnsi="Arial" w:cs="Arial"/>
          <w:i/>
        </w:rPr>
        <w:t>r</w:t>
      </w:r>
      <w:r w:rsidRPr="00930AE8">
        <w:rPr>
          <w:rFonts w:ascii="Arial" w:eastAsia="Arial" w:hAnsi="Arial" w:cs="Arial"/>
          <w:i/>
          <w:spacing w:val="52"/>
        </w:rPr>
        <w:t xml:space="preserve"> </w:t>
      </w:r>
      <w:r w:rsidRPr="00930AE8">
        <w:rPr>
          <w:rFonts w:ascii="Arial" w:eastAsia="Arial" w:hAnsi="Arial" w:cs="Arial"/>
          <w:i/>
          <w:spacing w:val="-1"/>
        </w:rPr>
        <w:t>s</w:t>
      </w:r>
      <w:r w:rsidRPr="00930AE8">
        <w:rPr>
          <w:rFonts w:ascii="Arial" w:eastAsia="Arial" w:hAnsi="Arial" w:cs="Arial"/>
          <w:i/>
        </w:rPr>
        <w:t>e</w:t>
      </w:r>
      <w:r w:rsidRPr="00930AE8">
        <w:rPr>
          <w:rFonts w:ascii="Arial" w:eastAsia="Arial" w:hAnsi="Arial" w:cs="Arial"/>
          <w:i/>
          <w:spacing w:val="-2"/>
        </w:rPr>
        <w:t>ll</w:t>
      </w:r>
      <w:r w:rsidRPr="00930AE8">
        <w:rPr>
          <w:rFonts w:ascii="Arial" w:eastAsia="Arial" w:hAnsi="Arial" w:cs="Arial"/>
          <w:i/>
          <w:spacing w:val="-1"/>
        </w:rPr>
        <w:t>e</w:t>
      </w:r>
      <w:r w:rsidRPr="00930AE8">
        <w:rPr>
          <w:rFonts w:ascii="Arial" w:eastAsia="Arial" w:hAnsi="Arial" w:cs="Arial"/>
          <w:i/>
        </w:rPr>
        <w:t>rs</w:t>
      </w:r>
      <w:r w:rsidRPr="00930AE8">
        <w:rPr>
          <w:rFonts w:ascii="Arial" w:eastAsia="Arial" w:hAnsi="Arial" w:cs="Arial"/>
          <w:i/>
          <w:spacing w:val="53"/>
        </w:rPr>
        <w:t xml:space="preserve"> </w:t>
      </w:r>
      <w:r w:rsidRPr="00930AE8">
        <w:rPr>
          <w:rFonts w:ascii="Arial" w:eastAsia="Arial" w:hAnsi="Arial" w:cs="Arial"/>
          <w:i/>
          <w:spacing w:val="1"/>
        </w:rPr>
        <w:t>w</w:t>
      </w:r>
      <w:r w:rsidRPr="00930AE8">
        <w:rPr>
          <w:rFonts w:ascii="Arial" w:eastAsia="Arial" w:hAnsi="Arial" w:cs="Arial"/>
          <w:i/>
          <w:spacing w:val="-2"/>
        </w:rPr>
        <w:t>i</w:t>
      </w:r>
      <w:r w:rsidRPr="00930AE8">
        <w:rPr>
          <w:rFonts w:ascii="Arial" w:eastAsia="Arial" w:hAnsi="Arial" w:cs="Arial"/>
          <w:i/>
          <w:spacing w:val="1"/>
        </w:rPr>
        <w:t>t</w:t>
      </w:r>
      <w:r w:rsidRPr="00930AE8">
        <w:rPr>
          <w:rFonts w:ascii="Arial" w:eastAsia="Arial" w:hAnsi="Arial" w:cs="Arial"/>
          <w:i/>
        </w:rPr>
        <w:t>h</w:t>
      </w:r>
      <w:r w:rsidRPr="00930AE8">
        <w:rPr>
          <w:rFonts w:ascii="Arial" w:eastAsia="Arial" w:hAnsi="Arial" w:cs="Arial"/>
          <w:i/>
          <w:spacing w:val="52"/>
        </w:rPr>
        <w:t xml:space="preserve"> </w:t>
      </w:r>
      <w:r w:rsidRPr="00930AE8">
        <w:rPr>
          <w:rFonts w:ascii="Arial" w:eastAsia="Arial" w:hAnsi="Arial" w:cs="Arial"/>
          <w:i/>
          <w:spacing w:val="1"/>
        </w:rPr>
        <w:t>w</w:t>
      </w:r>
      <w:r w:rsidRPr="00930AE8">
        <w:rPr>
          <w:rFonts w:ascii="Arial" w:eastAsia="Arial" w:hAnsi="Arial" w:cs="Arial"/>
          <w:i/>
          <w:spacing w:val="-3"/>
        </w:rPr>
        <w:t>h</w:t>
      </w:r>
      <w:r w:rsidRPr="00930AE8">
        <w:rPr>
          <w:rFonts w:ascii="Arial" w:eastAsia="Arial" w:hAnsi="Arial" w:cs="Arial"/>
          <w:i/>
          <w:spacing w:val="-1"/>
        </w:rPr>
        <w:t>o</w:t>
      </w:r>
      <w:r w:rsidRPr="00930AE8">
        <w:rPr>
          <w:rFonts w:ascii="Arial" w:eastAsia="Arial" w:hAnsi="Arial" w:cs="Arial"/>
          <w:i/>
        </w:rPr>
        <w:t>m</w:t>
      </w:r>
      <w:r w:rsidRPr="00930AE8">
        <w:rPr>
          <w:rFonts w:ascii="Arial" w:eastAsia="Arial" w:hAnsi="Arial" w:cs="Arial"/>
          <w:i/>
          <w:spacing w:val="54"/>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spacing w:val="-3"/>
        </w:rPr>
        <w:t>e</w:t>
      </w:r>
      <w:r w:rsidRPr="00930AE8">
        <w:rPr>
          <w:rFonts w:ascii="Arial" w:eastAsia="Arial" w:hAnsi="Arial" w:cs="Arial"/>
          <w:i/>
        </w:rPr>
        <w:t xml:space="preserve">y </w:t>
      </w:r>
      <w:r w:rsidRPr="00930AE8">
        <w:rPr>
          <w:rFonts w:ascii="Arial" w:eastAsia="Arial" w:hAnsi="Arial" w:cs="Arial"/>
          <w:i/>
          <w:spacing w:val="1"/>
        </w:rPr>
        <w:t>w</w:t>
      </w:r>
      <w:r w:rsidRPr="00930AE8">
        <w:rPr>
          <w:rFonts w:ascii="Arial" w:eastAsia="Arial" w:hAnsi="Arial" w:cs="Arial"/>
          <w:i/>
          <w:spacing w:val="-1"/>
        </w:rPr>
        <w:t>o</w:t>
      </w:r>
      <w:r w:rsidRPr="00930AE8">
        <w:rPr>
          <w:rFonts w:ascii="Arial" w:eastAsia="Arial" w:hAnsi="Arial" w:cs="Arial"/>
          <w:i/>
        </w:rPr>
        <w:t>rk</w:t>
      </w:r>
      <w:r w:rsidRPr="00930AE8">
        <w:rPr>
          <w:rFonts w:ascii="Arial" w:eastAsia="Arial" w:hAnsi="Arial" w:cs="Arial"/>
          <w:i/>
          <w:spacing w:val="34"/>
        </w:rPr>
        <w:t xml:space="preserve"> </w:t>
      </w:r>
      <w:r w:rsidRPr="00930AE8">
        <w:rPr>
          <w:rFonts w:ascii="Arial" w:eastAsia="Arial" w:hAnsi="Arial" w:cs="Arial"/>
          <w:i/>
          <w:spacing w:val="-1"/>
        </w:rPr>
        <w:t>o</w:t>
      </w:r>
      <w:r w:rsidRPr="00930AE8">
        <w:rPr>
          <w:rFonts w:ascii="Arial" w:eastAsia="Arial" w:hAnsi="Arial" w:cs="Arial"/>
          <w:i/>
        </w:rPr>
        <w:t>f</w:t>
      </w:r>
      <w:r w:rsidRPr="00930AE8">
        <w:rPr>
          <w:rFonts w:ascii="Arial" w:eastAsia="Arial" w:hAnsi="Arial" w:cs="Arial"/>
          <w:i/>
          <w:spacing w:val="35"/>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rPr>
        <w:t>e</w:t>
      </w:r>
      <w:r w:rsidRPr="00930AE8">
        <w:rPr>
          <w:rFonts w:ascii="Arial" w:eastAsia="Arial" w:hAnsi="Arial" w:cs="Arial"/>
          <w:i/>
          <w:spacing w:val="36"/>
        </w:rPr>
        <w:t xml:space="preserve"> </w:t>
      </w:r>
      <w:r w:rsidRPr="00930AE8">
        <w:rPr>
          <w:rFonts w:ascii="Arial" w:eastAsia="Arial" w:hAnsi="Arial" w:cs="Arial"/>
          <w:i/>
          <w:spacing w:val="-1"/>
        </w:rPr>
        <w:t>na</w:t>
      </w:r>
      <w:r w:rsidRPr="00930AE8">
        <w:rPr>
          <w:rFonts w:ascii="Arial" w:eastAsia="Arial" w:hAnsi="Arial" w:cs="Arial"/>
          <w:i/>
          <w:spacing w:val="1"/>
        </w:rPr>
        <w:t>t</w:t>
      </w:r>
      <w:r w:rsidRPr="00930AE8">
        <w:rPr>
          <w:rFonts w:ascii="Arial" w:eastAsia="Arial" w:hAnsi="Arial" w:cs="Arial"/>
          <w:i/>
          <w:spacing w:val="-3"/>
        </w:rPr>
        <w:t>u</w:t>
      </w:r>
      <w:r w:rsidRPr="00930AE8">
        <w:rPr>
          <w:rFonts w:ascii="Arial" w:eastAsia="Arial" w:hAnsi="Arial" w:cs="Arial"/>
          <w:i/>
        </w:rPr>
        <w:t>re</w:t>
      </w:r>
      <w:r w:rsidRPr="00930AE8">
        <w:rPr>
          <w:rFonts w:ascii="Arial" w:eastAsia="Arial" w:hAnsi="Arial" w:cs="Arial"/>
          <w:i/>
          <w:spacing w:val="36"/>
        </w:rPr>
        <w:t xml:space="preserve"> </w:t>
      </w:r>
      <w:r w:rsidRPr="00930AE8">
        <w:rPr>
          <w:rFonts w:ascii="Arial" w:eastAsia="Arial" w:hAnsi="Arial" w:cs="Arial"/>
          <w:i/>
          <w:spacing w:val="-3"/>
        </w:rPr>
        <w:t>o</w:t>
      </w:r>
      <w:r w:rsidRPr="00930AE8">
        <w:rPr>
          <w:rFonts w:ascii="Arial" w:eastAsia="Arial" w:hAnsi="Arial" w:cs="Arial"/>
          <w:i/>
        </w:rPr>
        <w:t>f</w:t>
      </w:r>
      <w:r w:rsidRPr="00930AE8">
        <w:rPr>
          <w:rFonts w:ascii="Arial" w:eastAsia="Arial" w:hAnsi="Arial" w:cs="Arial"/>
          <w:i/>
          <w:spacing w:val="38"/>
        </w:rPr>
        <w:t xml:space="preserve"> </w:t>
      </w:r>
      <w:r w:rsidRPr="00930AE8">
        <w:rPr>
          <w:rFonts w:ascii="Arial" w:eastAsia="Arial" w:hAnsi="Arial" w:cs="Arial"/>
          <w:i/>
          <w:spacing w:val="1"/>
        </w:rPr>
        <w:t>t</w:t>
      </w:r>
      <w:r w:rsidRPr="00930AE8">
        <w:rPr>
          <w:rFonts w:ascii="Arial" w:eastAsia="Arial" w:hAnsi="Arial" w:cs="Arial"/>
          <w:i/>
          <w:spacing w:val="-3"/>
        </w:rPr>
        <w:t>h</w:t>
      </w:r>
      <w:r w:rsidRPr="00930AE8">
        <w:rPr>
          <w:rFonts w:ascii="Arial" w:eastAsia="Arial" w:hAnsi="Arial" w:cs="Arial"/>
          <w:i/>
          <w:spacing w:val="-1"/>
        </w:rPr>
        <w:t>e</w:t>
      </w:r>
      <w:r w:rsidRPr="00930AE8">
        <w:rPr>
          <w:rFonts w:ascii="Arial" w:eastAsia="Arial" w:hAnsi="Arial" w:cs="Arial"/>
          <w:i/>
          <w:spacing w:val="-2"/>
        </w:rPr>
        <w:t>i</w:t>
      </w:r>
      <w:r w:rsidRPr="00930AE8">
        <w:rPr>
          <w:rFonts w:ascii="Arial" w:eastAsia="Arial" w:hAnsi="Arial" w:cs="Arial"/>
          <w:i/>
        </w:rPr>
        <w:t>r</w:t>
      </w:r>
      <w:r w:rsidRPr="00930AE8">
        <w:rPr>
          <w:rFonts w:ascii="Arial" w:eastAsia="Arial" w:hAnsi="Arial" w:cs="Arial"/>
          <w:i/>
          <w:spacing w:val="38"/>
        </w:rPr>
        <w:t xml:space="preserve"> </w:t>
      </w:r>
      <w:r w:rsidRPr="00930AE8">
        <w:rPr>
          <w:rFonts w:ascii="Arial" w:eastAsia="Arial" w:hAnsi="Arial" w:cs="Arial"/>
          <w:i/>
          <w:spacing w:val="-1"/>
        </w:rPr>
        <w:t>agenc</w:t>
      </w:r>
      <w:r w:rsidRPr="00930AE8">
        <w:rPr>
          <w:rFonts w:ascii="Arial" w:eastAsia="Arial" w:hAnsi="Arial" w:cs="Arial"/>
          <w:i/>
        </w:rPr>
        <w:t>y</w:t>
      </w:r>
      <w:r w:rsidRPr="00930AE8">
        <w:rPr>
          <w:rFonts w:ascii="Arial" w:eastAsia="Arial" w:hAnsi="Arial" w:cs="Arial"/>
          <w:i/>
          <w:spacing w:val="38"/>
        </w:rPr>
        <w:t xml:space="preserve"> </w:t>
      </w:r>
      <w:r w:rsidRPr="00930AE8">
        <w:rPr>
          <w:rFonts w:ascii="Arial" w:eastAsia="Arial" w:hAnsi="Arial" w:cs="Arial"/>
          <w:i/>
        </w:rPr>
        <w:t>r</w:t>
      </w:r>
      <w:r w:rsidRPr="00930AE8">
        <w:rPr>
          <w:rFonts w:ascii="Arial" w:eastAsia="Arial" w:hAnsi="Arial" w:cs="Arial"/>
          <w:i/>
          <w:spacing w:val="-1"/>
        </w:rPr>
        <w:t>e</w:t>
      </w:r>
      <w:r w:rsidRPr="00930AE8">
        <w:rPr>
          <w:rFonts w:ascii="Arial" w:eastAsia="Arial" w:hAnsi="Arial" w:cs="Arial"/>
          <w:i/>
          <w:spacing w:val="-2"/>
        </w:rPr>
        <w:t>l</w:t>
      </w:r>
      <w:r w:rsidRPr="00930AE8">
        <w:rPr>
          <w:rFonts w:ascii="Arial" w:eastAsia="Arial" w:hAnsi="Arial" w:cs="Arial"/>
          <w:i/>
          <w:spacing w:val="-1"/>
        </w:rPr>
        <w:t>a</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ons</w:t>
      </w:r>
      <w:r w:rsidRPr="00930AE8">
        <w:rPr>
          <w:rFonts w:ascii="Arial" w:eastAsia="Arial" w:hAnsi="Arial" w:cs="Arial"/>
          <w:i/>
        </w:rPr>
        <w:t>h</w:t>
      </w:r>
      <w:r w:rsidRPr="00930AE8">
        <w:rPr>
          <w:rFonts w:ascii="Arial" w:eastAsia="Arial" w:hAnsi="Arial" w:cs="Arial"/>
          <w:i/>
          <w:spacing w:val="-2"/>
        </w:rPr>
        <w:t>i</w:t>
      </w:r>
      <w:r w:rsidRPr="00930AE8">
        <w:rPr>
          <w:rFonts w:ascii="Arial" w:eastAsia="Arial" w:hAnsi="Arial" w:cs="Arial"/>
          <w:i/>
        </w:rPr>
        <w:t>p</w:t>
      </w:r>
      <w:r w:rsidRPr="00930AE8">
        <w:rPr>
          <w:rFonts w:ascii="Arial" w:eastAsia="Arial" w:hAnsi="Arial" w:cs="Arial"/>
          <w:i/>
          <w:spacing w:val="34"/>
        </w:rPr>
        <w:t xml:space="preserve"> </w:t>
      </w:r>
      <w:r w:rsidRPr="00930AE8">
        <w:rPr>
          <w:rFonts w:ascii="Arial" w:eastAsia="Arial" w:hAnsi="Arial" w:cs="Arial"/>
          <w:i/>
          <w:spacing w:val="-1"/>
        </w:rPr>
        <w:t>an</w:t>
      </w:r>
      <w:r w:rsidRPr="00930AE8">
        <w:rPr>
          <w:rFonts w:ascii="Arial" w:eastAsia="Arial" w:hAnsi="Arial" w:cs="Arial"/>
          <w:i/>
        </w:rPr>
        <w:t>d</w:t>
      </w:r>
      <w:r w:rsidRPr="00930AE8">
        <w:rPr>
          <w:rFonts w:ascii="Arial" w:eastAsia="Arial" w:hAnsi="Arial" w:cs="Arial"/>
          <w:i/>
          <w:spacing w:val="36"/>
        </w:rPr>
        <w:t xml:space="preserve"> </w:t>
      </w:r>
      <w:r w:rsidRPr="00930AE8">
        <w:rPr>
          <w:rFonts w:ascii="Arial" w:eastAsia="Arial" w:hAnsi="Arial" w:cs="Arial"/>
          <w:i/>
          <w:spacing w:val="1"/>
        </w:rPr>
        <w:t>t</w:t>
      </w:r>
      <w:r w:rsidRPr="00930AE8">
        <w:rPr>
          <w:rFonts w:ascii="Arial" w:eastAsia="Arial" w:hAnsi="Arial" w:cs="Arial"/>
          <w:i/>
          <w:spacing w:val="-1"/>
        </w:rPr>
        <w:t xml:space="preserve">he </w:t>
      </w:r>
      <w:r w:rsidRPr="00930AE8">
        <w:rPr>
          <w:rFonts w:ascii="Arial" w:eastAsia="Arial" w:hAnsi="Arial" w:cs="Arial"/>
          <w:i/>
        </w:rPr>
        <w:t>r</w:t>
      </w:r>
      <w:r w:rsidRPr="00930AE8">
        <w:rPr>
          <w:rFonts w:ascii="Arial" w:eastAsia="Arial" w:hAnsi="Arial" w:cs="Arial"/>
          <w:i/>
          <w:spacing w:val="-2"/>
        </w:rPr>
        <w:t>i</w:t>
      </w:r>
      <w:r w:rsidRPr="00930AE8">
        <w:rPr>
          <w:rFonts w:ascii="Arial" w:eastAsia="Arial" w:hAnsi="Arial" w:cs="Arial"/>
          <w:i/>
          <w:spacing w:val="-1"/>
        </w:rPr>
        <w:t>gh</w:t>
      </w:r>
      <w:r w:rsidRPr="00930AE8">
        <w:rPr>
          <w:rFonts w:ascii="Arial" w:eastAsia="Arial" w:hAnsi="Arial" w:cs="Arial"/>
          <w:i/>
          <w:spacing w:val="1"/>
        </w:rPr>
        <w:t>t</w:t>
      </w:r>
      <w:r w:rsidRPr="00930AE8">
        <w:rPr>
          <w:rFonts w:ascii="Arial" w:eastAsia="Arial" w:hAnsi="Arial" w:cs="Arial"/>
          <w:i/>
        </w:rPr>
        <w:t>s</w:t>
      </w:r>
      <w:r w:rsidRPr="00930AE8">
        <w:rPr>
          <w:rFonts w:ascii="Arial" w:eastAsia="Arial" w:hAnsi="Arial" w:cs="Arial"/>
          <w:i/>
          <w:spacing w:val="13"/>
        </w:rPr>
        <w:t xml:space="preserve"> </w:t>
      </w:r>
      <w:r w:rsidRPr="00930AE8">
        <w:rPr>
          <w:rFonts w:ascii="Arial" w:eastAsia="Arial" w:hAnsi="Arial" w:cs="Arial"/>
          <w:i/>
          <w:spacing w:val="-1"/>
        </w:rPr>
        <w:t>an</w:t>
      </w:r>
      <w:r w:rsidRPr="00930AE8">
        <w:rPr>
          <w:rFonts w:ascii="Arial" w:eastAsia="Arial" w:hAnsi="Arial" w:cs="Arial"/>
          <w:i/>
        </w:rPr>
        <w:t>d</w:t>
      </w:r>
      <w:r w:rsidRPr="00930AE8">
        <w:rPr>
          <w:rFonts w:ascii="Arial" w:eastAsia="Arial" w:hAnsi="Arial" w:cs="Arial"/>
          <w:i/>
          <w:spacing w:val="12"/>
        </w:rPr>
        <w:t xml:space="preserve"> </w:t>
      </w:r>
      <w:r w:rsidRPr="00930AE8">
        <w:rPr>
          <w:rFonts w:ascii="Arial" w:eastAsia="Arial" w:hAnsi="Arial" w:cs="Arial"/>
          <w:i/>
          <w:spacing w:val="-1"/>
        </w:rPr>
        <w:t>ob</w:t>
      </w:r>
      <w:r w:rsidRPr="00930AE8">
        <w:rPr>
          <w:rFonts w:ascii="Arial" w:eastAsia="Arial" w:hAnsi="Arial" w:cs="Arial"/>
          <w:i/>
          <w:spacing w:val="-2"/>
        </w:rPr>
        <w:t>li</w:t>
      </w:r>
      <w:r w:rsidRPr="00930AE8">
        <w:rPr>
          <w:rFonts w:ascii="Arial" w:eastAsia="Arial" w:hAnsi="Arial" w:cs="Arial"/>
          <w:i/>
          <w:spacing w:val="-1"/>
        </w:rPr>
        <w:t>ga</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on</w:t>
      </w:r>
      <w:r w:rsidRPr="00930AE8">
        <w:rPr>
          <w:rFonts w:ascii="Arial" w:eastAsia="Arial" w:hAnsi="Arial" w:cs="Arial"/>
          <w:i/>
        </w:rPr>
        <w:t>s</w:t>
      </w:r>
      <w:r w:rsidRPr="00930AE8">
        <w:rPr>
          <w:rFonts w:ascii="Arial" w:eastAsia="Arial" w:hAnsi="Arial" w:cs="Arial"/>
          <w:i/>
          <w:spacing w:val="13"/>
        </w:rPr>
        <w:t xml:space="preserve"> </w:t>
      </w:r>
      <w:r w:rsidRPr="00930AE8">
        <w:rPr>
          <w:rFonts w:ascii="Arial" w:eastAsia="Arial" w:hAnsi="Arial" w:cs="Arial"/>
          <w:i/>
          <w:spacing w:val="-2"/>
        </w:rPr>
        <w:t>i</w:t>
      </w:r>
      <w:r w:rsidRPr="00930AE8">
        <w:rPr>
          <w:rFonts w:ascii="Arial" w:eastAsia="Arial" w:hAnsi="Arial" w:cs="Arial"/>
          <w:i/>
        </w:rPr>
        <w:t>t</w:t>
      </w:r>
      <w:r w:rsidRPr="00930AE8">
        <w:rPr>
          <w:rFonts w:ascii="Arial" w:eastAsia="Arial" w:hAnsi="Arial" w:cs="Arial"/>
          <w:i/>
          <w:spacing w:val="16"/>
        </w:rPr>
        <w:t xml:space="preserve"> </w:t>
      </w:r>
      <w:r w:rsidRPr="00930AE8">
        <w:rPr>
          <w:rFonts w:ascii="Arial" w:eastAsia="Arial" w:hAnsi="Arial" w:cs="Arial"/>
          <w:i/>
          <w:spacing w:val="-1"/>
        </w:rPr>
        <w:t>c</w:t>
      </w:r>
      <w:r w:rsidRPr="00930AE8">
        <w:rPr>
          <w:rFonts w:ascii="Arial" w:eastAsia="Arial" w:hAnsi="Arial" w:cs="Arial"/>
          <w:i/>
          <w:spacing w:val="1"/>
        </w:rPr>
        <w:t>r</w:t>
      </w:r>
      <w:r w:rsidRPr="00930AE8">
        <w:rPr>
          <w:rFonts w:ascii="Arial" w:eastAsia="Arial" w:hAnsi="Arial" w:cs="Arial"/>
          <w:i/>
          <w:spacing w:val="-1"/>
        </w:rPr>
        <w:t>ea</w:t>
      </w:r>
      <w:r w:rsidRPr="00930AE8">
        <w:rPr>
          <w:rFonts w:ascii="Arial" w:eastAsia="Arial" w:hAnsi="Arial" w:cs="Arial"/>
          <w:i/>
          <w:spacing w:val="1"/>
        </w:rPr>
        <w:t>t</w:t>
      </w:r>
      <w:r w:rsidRPr="00930AE8">
        <w:rPr>
          <w:rFonts w:ascii="Arial" w:eastAsia="Arial" w:hAnsi="Arial" w:cs="Arial"/>
          <w:i/>
          <w:spacing w:val="-1"/>
        </w:rPr>
        <w:t>e</w:t>
      </w:r>
      <w:r w:rsidRPr="00930AE8">
        <w:rPr>
          <w:rFonts w:ascii="Arial" w:eastAsia="Arial" w:hAnsi="Arial" w:cs="Arial"/>
          <w:i/>
          <w:spacing w:val="-3"/>
        </w:rPr>
        <w:t>s</w:t>
      </w:r>
      <w:r w:rsidRPr="00930AE8">
        <w:rPr>
          <w:rFonts w:ascii="Arial" w:eastAsia="Arial" w:hAnsi="Arial" w:cs="Arial"/>
          <w:i/>
        </w:rPr>
        <w:t>.</w:t>
      </w:r>
      <w:r w:rsidRPr="00930AE8">
        <w:rPr>
          <w:rFonts w:ascii="Arial" w:eastAsia="Arial" w:hAnsi="Arial" w:cs="Arial"/>
          <w:i/>
          <w:spacing w:val="14"/>
        </w:rPr>
        <w:t xml:space="preserve"> </w:t>
      </w:r>
      <w:r w:rsidRPr="00930AE8">
        <w:rPr>
          <w:rFonts w:ascii="Arial" w:eastAsia="Arial" w:hAnsi="Arial" w:cs="Arial"/>
          <w:i/>
          <w:spacing w:val="-1"/>
        </w:rPr>
        <w:t>Th</w:t>
      </w:r>
      <w:r w:rsidRPr="00930AE8">
        <w:rPr>
          <w:rFonts w:ascii="Arial" w:eastAsia="Arial" w:hAnsi="Arial" w:cs="Arial"/>
          <w:i/>
          <w:spacing w:val="-2"/>
        </w:rPr>
        <w:t>i</w:t>
      </w:r>
      <w:r w:rsidRPr="00930AE8">
        <w:rPr>
          <w:rFonts w:ascii="Arial" w:eastAsia="Arial" w:hAnsi="Arial" w:cs="Arial"/>
          <w:i/>
        </w:rPr>
        <w:t>s</w:t>
      </w:r>
      <w:r w:rsidRPr="00930AE8">
        <w:rPr>
          <w:rFonts w:ascii="Arial" w:eastAsia="Arial" w:hAnsi="Arial" w:cs="Arial"/>
          <w:i/>
          <w:spacing w:val="13"/>
        </w:rPr>
        <w:t xml:space="preserve"> </w:t>
      </w:r>
      <w:r w:rsidRPr="00930AE8">
        <w:rPr>
          <w:rFonts w:ascii="Arial" w:eastAsia="Arial" w:hAnsi="Arial" w:cs="Arial"/>
          <w:i/>
          <w:spacing w:val="-1"/>
        </w:rPr>
        <w:t>d</w:t>
      </w:r>
      <w:r w:rsidRPr="00930AE8">
        <w:rPr>
          <w:rFonts w:ascii="Arial" w:eastAsia="Arial" w:hAnsi="Arial" w:cs="Arial"/>
          <w:i/>
          <w:spacing w:val="-2"/>
        </w:rPr>
        <w:t>i</w:t>
      </w:r>
      <w:r w:rsidRPr="00930AE8">
        <w:rPr>
          <w:rFonts w:ascii="Arial" w:eastAsia="Arial" w:hAnsi="Arial" w:cs="Arial"/>
          <w:i/>
          <w:spacing w:val="-1"/>
        </w:rPr>
        <w:t>sclos</w:t>
      </w:r>
      <w:r w:rsidRPr="00930AE8">
        <w:rPr>
          <w:rFonts w:ascii="Arial" w:eastAsia="Arial" w:hAnsi="Arial" w:cs="Arial"/>
          <w:i/>
        </w:rPr>
        <w:t>u</w:t>
      </w:r>
      <w:r w:rsidRPr="00930AE8">
        <w:rPr>
          <w:rFonts w:ascii="Arial" w:eastAsia="Arial" w:hAnsi="Arial" w:cs="Arial"/>
          <w:i/>
          <w:spacing w:val="2"/>
        </w:rPr>
        <w:t>r</w:t>
      </w:r>
      <w:r w:rsidRPr="00930AE8">
        <w:rPr>
          <w:rFonts w:ascii="Arial" w:eastAsia="Arial" w:hAnsi="Arial" w:cs="Arial"/>
          <w:i/>
        </w:rPr>
        <w:t>e</w:t>
      </w:r>
      <w:r w:rsidRPr="00930AE8">
        <w:rPr>
          <w:rFonts w:ascii="Arial" w:eastAsia="Arial" w:hAnsi="Arial" w:cs="Arial"/>
          <w:i/>
          <w:spacing w:val="12"/>
        </w:rPr>
        <w:t xml:space="preserve"> </w:t>
      </w:r>
      <w:r w:rsidRPr="00930AE8">
        <w:rPr>
          <w:rFonts w:ascii="Arial" w:eastAsia="Arial" w:hAnsi="Arial" w:cs="Arial"/>
          <w:i/>
          <w:spacing w:val="1"/>
        </w:rPr>
        <w:t>w</w:t>
      </w:r>
      <w:r w:rsidRPr="00930AE8">
        <w:rPr>
          <w:rFonts w:ascii="Arial" w:eastAsia="Arial" w:hAnsi="Arial" w:cs="Arial"/>
          <w:i/>
          <w:spacing w:val="-2"/>
        </w:rPr>
        <w:t>il</w:t>
      </w:r>
      <w:r w:rsidRPr="00930AE8">
        <w:rPr>
          <w:rFonts w:ascii="Arial" w:eastAsia="Arial" w:hAnsi="Arial" w:cs="Arial"/>
          <w:i/>
        </w:rPr>
        <w:t>l</w:t>
      </w:r>
      <w:r w:rsidRPr="00930AE8">
        <w:rPr>
          <w:rFonts w:ascii="Arial" w:eastAsia="Arial" w:hAnsi="Arial" w:cs="Arial"/>
          <w:i/>
          <w:spacing w:val="12"/>
        </w:rPr>
        <w:t xml:space="preserve"> </w:t>
      </w:r>
      <w:r w:rsidRPr="00930AE8">
        <w:rPr>
          <w:rFonts w:ascii="Arial" w:eastAsia="Arial" w:hAnsi="Arial" w:cs="Arial"/>
          <w:i/>
          <w:spacing w:val="-1"/>
        </w:rPr>
        <w:t>he</w:t>
      </w:r>
      <w:r w:rsidRPr="00930AE8">
        <w:rPr>
          <w:rFonts w:ascii="Arial" w:eastAsia="Arial" w:hAnsi="Arial" w:cs="Arial"/>
          <w:i/>
          <w:spacing w:val="-2"/>
        </w:rPr>
        <w:t xml:space="preserve">lp </w:t>
      </w:r>
      <w:r w:rsidRPr="00930AE8">
        <w:rPr>
          <w:rFonts w:ascii="Arial" w:eastAsia="Arial" w:hAnsi="Arial" w:cs="Arial"/>
          <w:i/>
          <w:spacing w:val="-1"/>
        </w:rPr>
        <w:t>y</w:t>
      </w:r>
      <w:r w:rsidRPr="00930AE8">
        <w:rPr>
          <w:rFonts w:ascii="Arial" w:eastAsia="Arial" w:hAnsi="Arial" w:cs="Arial"/>
          <w:i/>
        </w:rPr>
        <w:t>ou</w:t>
      </w:r>
      <w:r w:rsidRPr="00930AE8">
        <w:rPr>
          <w:rFonts w:ascii="Arial" w:eastAsia="Arial" w:hAnsi="Arial" w:cs="Arial"/>
          <w:i/>
          <w:spacing w:val="53"/>
        </w:rPr>
        <w:t xml:space="preserve"> </w:t>
      </w:r>
      <w:r w:rsidRPr="00930AE8">
        <w:rPr>
          <w:rFonts w:ascii="Arial" w:eastAsia="Arial" w:hAnsi="Arial" w:cs="Arial"/>
          <w:i/>
          <w:spacing w:val="1"/>
        </w:rPr>
        <w:t>t</w:t>
      </w:r>
      <w:r w:rsidRPr="00930AE8">
        <w:rPr>
          <w:rFonts w:ascii="Arial" w:eastAsia="Arial" w:hAnsi="Arial" w:cs="Arial"/>
          <w:i/>
        </w:rPr>
        <w:t>o</w:t>
      </w:r>
      <w:r w:rsidRPr="00930AE8">
        <w:rPr>
          <w:rFonts w:ascii="Arial" w:eastAsia="Arial" w:hAnsi="Arial" w:cs="Arial"/>
          <w:i/>
          <w:spacing w:val="51"/>
        </w:rPr>
        <w:t xml:space="preserve"> </w:t>
      </w:r>
      <w:r w:rsidRPr="00930AE8">
        <w:rPr>
          <w:rFonts w:ascii="Arial" w:eastAsia="Arial" w:hAnsi="Arial" w:cs="Arial"/>
          <w:i/>
        </w:rPr>
        <w:t>m</w:t>
      </w:r>
      <w:r w:rsidRPr="00930AE8">
        <w:rPr>
          <w:rFonts w:ascii="Arial" w:eastAsia="Arial" w:hAnsi="Arial" w:cs="Arial"/>
          <w:i/>
          <w:spacing w:val="-3"/>
        </w:rPr>
        <w:t>a</w:t>
      </w:r>
      <w:r w:rsidRPr="00930AE8">
        <w:rPr>
          <w:rFonts w:ascii="Arial" w:eastAsia="Arial" w:hAnsi="Arial" w:cs="Arial"/>
          <w:i/>
          <w:spacing w:val="-1"/>
        </w:rPr>
        <w:t>k</w:t>
      </w:r>
      <w:r w:rsidRPr="00930AE8">
        <w:rPr>
          <w:rFonts w:ascii="Arial" w:eastAsia="Arial" w:hAnsi="Arial" w:cs="Arial"/>
          <w:i/>
        </w:rPr>
        <w:t>e</w:t>
      </w:r>
      <w:r w:rsidRPr="00930AE8">
        <w:rPr>
          <w:rFonts w:ascii="Arial" w:eastAsia="Arial" w:hAnsi="Arial" w:cs="Arial"/>
          <w:i/>
          <w:spacing w:val="53"/>
        </w:rPr>
        <w:t xml:space="preserve"> </w:t>
      </w:r>
      <w:r w:rsidRPr="00930AE8">
        <w:rPr>
          <w:rFonts w:ascii="Arial" w:eastAsia="Arial" w:hAnsi="Arial" w:cs="Arial"/>
          <w:i/>
          <w:spacing w:val="-2"/>
        </w:rPr>
        <w:t>i</w:t>
      </w:r>
      <w:r w:rsidRPr="00930AE8">
        <w:rPr>
          <w:rFonts w:ascii="Arial" w:eastAsia="Arial" w:hAnsi="Arial" w:cs="Arial"/>
          <w:i/>
          <w:spacing w:val="-1"/>
        </w:rPr>
        <w:t>n</w:t>
      </w:r>
      <w:r w:rsidRPr="00930AE8">
        <w:rPr>
          <w:rFonts w:ascii="Arial" w:eastAsia="Arial" w:hAnsi="Arial" w:cs="Arial"/>
          <w:i/>
          <w:spacing w:val="1"/>
        </w:rPr>
        <w:t>f</w:t>
      </w:r>
      <w:r w:rsidRPr="00930AE8">
        <w:rPr>
          <w:rFonts w:ascii="Arial" w:eastAsia="Arial" w:hAnsi="Arial" w:cs="Arial"/>
          <w:i/>
          <w:spacing w:val="-3"/>
        </w:rPr>
        <w:t>o</w:t>
      </w:r>
      <w:r w:rsidRPr="00930AE8">
        <w:rPr>
          <w:rFonts w:ascii="Arial" w:eastAsia="Arial" w:hAnsi="Arial" w:cs="Arial"/>
          <w:i/>
        </w:rPr>
        <w:t>rm</w:t>
      </w:r>
      <w:r w:rsidRPr="00930AE8">
        <w:rPr>
          <w:rFonts w:ascii="Arial" w:eastAsia="Arial" w:hAnsi="Arial" w:cs="Arial"/>
          <w:i/>
          <w:spacing w:val="-1"/>
        </w:rPr>
        <w:t>e</w:t>
      </w:r>
      <w:r w:rsidRPr="00930AE8">
        <w:rPr>
          <w:rFonts w:ascii="Arial" w:eastAsia="Arial" w:hAnsi="Arial" w:cs="Arial"/>
          <w:i/>
        </w:rPr>
        <w:t>d</w:t>
      </w:r>
      <w:r w:rsidRPr="00930AE8">
        <w:rPr>
          <w:rFonts w:ascii="Arial" w:eastAsia="Arial" w:hAnsi="Arial" w:cs="Arial"/>
          <w:i/>
          <w:spacing w:val="48"/>
        </w:rPr>
        <w:t xml:space="preserve"> </w:t>
      </w:r>
      <w:r w:rsidRPr="00930AE8">
        <w:rPr>
          <w:rFonts w:ascii="Arial" w:eastAsia="Arial" w:hAnsi="Arial" w:cs="Arial"/>
          <w:i/>
          <w:spacing w:val="-1"/>
        </w:rPr>
        <w:t>c</w:t>
      </w:r>
      <w:r w:rsidRPr="00930AE8">
        <w:rPr>
          <w:rFonts w:ascii="Arial" w:eastAsia="Arial" w:hAnsi="Arial" w:cs="Arial"/>
          <w:i/>
        </w:rPr>
        <w:t>h</w:t>
      </w:r>
      <w:r w:rsidRPr="00930AE8">
        <w:rPr>
          <w:rFonts w:ascii="Arial" w:eastAsia="Arial" w:hAnsi="Arial" w:cs="Arial"/>
          <w:i/>
          <w:spacing w:val="-1"/>
        </w:rPr>
        <w:t>o</w:t>
      </w:r>
      <w:r w:rsidRPr="00930AE8">
        <w:rPr>
          <w:rFonts w:ascii="Arial" w:eastAsia="Arial" w:hAnsi="Arial" w:cs="Arial"/>
          <w:i/>
          <w:spacing w:val="-2"/>
        </w:rPr>
        <w:t>i</w:t>
      </w:r>
      <w:r w:rsidRPr="00930AE8">
        <w:rPr>
          <w:rFonts w:ascii="Arial" w:eastAsia="Arial" w:hAnsi="Arial" w:cs="Arial"/>
          <w:i/>
          <w:spacing w:val="-1"/>
        </w:rPr>
        <w:t>c</w:t>
      </w:r>
      <w:r w:rsidRPr="00930AE8">
        <w:rPr>
          <w:rFonts w:ascii="Arial" w:eastAsia="Arial" w:hAnsi="Arial" w:cs="Arial"/>
          <w:i/>
        </w:rPr>
        <w:t>es</w:t>
      </w:r>
      <w:r w:rsidRPr="00930AE8">
        <w:rPr>
          <w:rFonts w:ascii="Arial" w:eastAsia="Arial" w:hAnsi="Arial" w:cs="Arial"/>
          <w:i/>
          <w:spacing w:val="53"/>
        </w:rPr>
        <w:t xml:space="preserve"> </w:t>
      </w:r>
      <w:r w:rsidRPr="00930AE8">
        <w:rPr>
          <w:rFonts w:ascii="Arial" w:eastAsia="Arial" w:hAnsi="Arial" w:cs="Arial"/>
          <w:i/>
          <w:spacing w:val="-1"/>
        </w:rPr>
        <w:t>abou</w:t>
      </w:r>
      <w:r w:rsidRPr="00930AE8">
        <w:rPr>
          <w:rFonts w:ascii="Arial" w:eastAsia="Arial" w:hAnsi="Arial" w:cs="Arial"/>
          <w:i/>
        </w:rPr>
        <w:t>t</w:t>
      </w:r>
      <w:r w:rsidRPr="00930AE8">
        <w:rPr>
          <w:rFonts w:ascii="Arial" w:eastAsia="Arial" w:hAnsi="Arial" w:cs="Arial"/>
          <w:i/>
          <w:spacing w:val="52"/>
        </w:rPr>
        <w:t xml:space="preserve"> </w:t>
      </w:r>
      <w:r w:rsidRPr="00930AE8">
        <w:rPr>
          <w:rFonts w:ascii="Arial" w:eastAsia="Arial" w:hAnsi="Arial" w:cs="Arial"/>
          <w:i/>
          <w:spacing w:val="-1"/>
        </w:rPr>
        <w:t>y</w:t>
      </w:r>
      <w:r w:rsidRPr="00930AE8">
        <w:rPr>
          <w:rFonts w:ascii="Arial" w:eastAsia="Arial" w:hAnsi="Arial" w:cs="Arial"/>
          <w:i/>
        </w:rPr>
        <w:t>o</w:t>
      </w:r>
      <w:r w:rsidRPr="00930AE8">
        <w:rPr>
          <w:rFonts w:ascii="Arial" w:eastAsia="Arial" w:hAnsi="Arial" w:cs="Arial"/>
          <w:i/>
          <w:spacing w:val="-1"/>
        </w:rPr>
        <w:t>u</w:t>
      </w:r>
      <w:r w:rsidRPr="00930AE8">
        <w:rPr>
          <w:rFonts w:ascii="Arial" w:eastAsia="Arial" w:hAnsi="Arial" w:cs="Arial"/>
          <w:i/>
        </w:rPr>
        <w:t>r</w:t>
      </w:r>
      <w:r w:rsidRPr="00930AE8">
        <w:rPr>
          <w:rFonts w:ascii="Arial" w:eastAsia="Arial" w:hAnsi="Arial" w:cs="Arial"/>
          <w:i/>
          <w:spacing w:val="53"/>
        </w:rPr>
        <w:t xml:space="preserve"> </w:t>
      </w:r>
      <w:r w:rsidRPr="00930AE8">
        <w:rPr>
          <w:rFonts w:ascii="Arial" w:eastAsia="Arial" w:hAnsi="Arial" w:cs="Arial"/>
          <w:i/>
        </w:rPr>
        <w:t>r</w:t>
      </w:r>
      <w:r w:rsidRPr="00930AE8">
        <w:rPr>
          <w:rFonts w:ascii="Arial" w:eastAsia="Arial" w:hAnsi="Arial" w:cs="Arial"/>
          <w:i/>
          <w:spacing w:val="-1"/>
        </w:rPr>
        <w:t>e</w:t>
      </w:r>
      <w:r w:rsidRPr="00930AE8">
        <w:rPr>
          <w:rFonts w:ascii="Arial" w:eastAsia="Arial" w:hAnsi="Arial" w:cs="Arial"/>
          <w:i/>
          <w:spacing w:val="-2"/>
        </w:rPr>
        <w:t>l</w:t>
      </w:r>
      <w:r w:rsidRPr="00930AE8">
        <w:rPr>
          <w:rFonts w:ascii="Arial" w:eastAsia="Arial" w:hAnsi="Arial" w:cs="Arial"/>
          <w:i/>
          <w:spacing w:val="-3"/>
        </w:rPr>
        <w:t>a</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ons</w:t>
      </w:r>
      <w:r w:rsidRPr="00930AE8">
        <w:rPr>
          <w:rFonts w:ascii="Arial" w:eastAsia="Arial" w:hAnsi="Arial" w:cs="Arial"/>
          <w:i/>
        </w:rPr>
        <w:t>h</w:t>
      </w:r>
      <w:r w:rsidRPr="00930AE8">
        <w:rPr>
          <w:rFonts w:ascii="Arial" w:eastAsia="Arial" w:hAnsi="Arial" w:cs="Arial"/>
          <w:i/>
          <w:spacing w:val="-2"/>
        </w:rPr>
        <w:t>i</w:t>
      </w:r>
      <w:r w:rsidRPr="00930AE8">
        <w:rPr>
          <w:rFonts w:ascii="Arial" w:eastAsia="Arial" w:hAnsi="Arial" w:cs="Arial"/>
          <w:i/>
        </w:rPr>
        <w:t xml:space="preserve">p </w:t>
      </w:r>
      <w:r w:rsidRPr="00930AE8">
        <w:rPr>
          <w:rFonts w:ascii="Arial" w:eastAsia="Arial" w:hAnsi="Arial" w:cs="Arial"/>
          <w:i/>
          <w:spacing w:val="1"/>
        </w:rPr>
        <w:t>w</w:t>
      </w:r>
      <w:r w:rsidRPr="00930AE8">
        <w:rPr>
          <w:rFonts w:ascii="Arial" w:eastAsia="Arial" w:hAnsi="Arial" w:cs="Arial"/>
          <w:i/>
          <w:spacing w:val="-2"/>
        </w:rPr>
        <w:t>i</w:t>
      </w:r>
      <w:r w:rsidRPr="00930AE8">
        <w:rPr>
          <w:rFonts w:ascii="Arial" w:eastAsia="Arial" w:hAnsi="Arial" w:cs="Arial"/>
          <w:i/>
          <w:spacing w:val="1"/>
        </w:rPr>
        <w:t>t</w:t>
      </w:r>
      <w:r w:rsidRPr="00930AE8">
        <w:rPr>
          <w:rFonts w:ascii="Arial" w:eastAsia="Arial" w:hAnsi="Arial" w:cs="Arial"/>
          <w:i/>
        </w:rPr>
        <w:t>h</w:t>
      </w:r>
      <w:r w:rsidRPr="00930AE8">
        <w:rPr>
          <w:rFonts w:ascii="Arial" w:eastAsia="Arial" w:hAnsi="Arial" w:cs="Arial"/>
          <w:i/>
          <w:spacing w:val="-2"/>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rPr>
        <w:t>e</w:t>
      </w:r>
      <w:r w:rsidRPr="00930AE8">
        <w:rPr>
          <w:rFonts w:ascii="Arial" w:eastAsia="Arial" w:hAnsi="Arial" w:cs="Arial"/>
          <w:i/>
          <w:spacing w:val="-2"/>
        </w:rPr>
        <w:t xml:space="preserve"> </w:t>
      </w:r>
      <w:r w:rsidRPr="00930AE8">
        <w:rPr>
          <w:rFonts w:ascii="Arial" w:eastAsia="Arial" w:hAnsi="Arial" w:cs="Arial"/>
          <w:i/>
        </w:rPr>
        <w:t>r</w:t>
      </w:r>
      <w:r w:rsidRPr="00930AE8">
        <w:rPr>
          <w:rFonts w:ascii="Arial" w:eastAsia="Arial" w:hAnsi="Arial" w:cs="Arial"/>
          <w:i/>
          <w:spacing w:val="-1"/>
        </w:rPr>
        <w:t>ea</w:t>
      </w:r>
      <w:r w:rsidRPr="00930AE8">
        <w:rPr>
          <w:rFonts w:ascii="Arial" w:eastAsia="Arial" w:hAnsi="Arial" w:cs="Arial"/>
          <w:i/>
        </w:rPr>
        <w:t xml:space="preserve">l </w:t>
      </w:r>
      <w:r w:rsidRPr="00930AE8">
        <w:rPr>
          <w:rFonts w:ascii="Arial" w:eastAsia="Arial" w:hAnsi="Arial" w:cs="Arial"/>
          <w:i/>
          <w:spacing w:val="-1"/>
        </w:rPr>
        <w:t>e</w:t>
      </w:r>
      <w:r w:rsidRPr="00930AE8">
        <w:rPr>
          <w:rFonts w:ascii="Arial" w:eastAsia="Arial" w:hAnsi="Arial" w:cs="Arial"/>
          <w:i/>
          <w:spacing w:val="-3"/>
        </w:rPr>
        <w:t>s</w:t>
      </w:r>
      <w:r w:rsidRPr="00930AE8">
        <w:rPr>
          <w:rFonts w:ascii="Arial" w:eastAsia="Arial" w:hAnsi="Arial" w:cs="Arial"/>
          <w:i/>
          <w:spacing w:val="1"/>
        </w:rPr>
        <w:t>t</w:t>
      </w:r>
      <w:r w:rsidRPr="00930AE8">
        <w:rPr>
          <w:rFonts w:ascii="Arial" w:eastAsia="Arial" w:hAnsi="Arial" w:cs="Arial"/>
          <w:i/>
          <w:spacing w:val="-3"/>
        </w:rPr>
        <w:t>a</w:t>
      </w:r>
      <w:r w:rsidRPr="00930AE8">
        <w:rPr>
          <w:rFonts w:ascii="Arial" w:eastAsia="Arial" w:hAnsi="Arial" w:cs="Arial"/>
          <w:i/>
          <w:spacing w:val="1"/>
        </w:rPr>
        <w:t>t</w:t>
      </w:r>
      <w:r w:rsidRPr="00930AE8">
        <w:rPr>
          <w:rFonts w:ascii="Arial" w:eastAsia="Arial" w:hAnsi="Arial" w:cs="Arial"/>
          <w:i/>
        </w:rPr>
        <w:t xml:space="preserve">e </w:t>
      </w:r>
      <w:r w:rsidRPr="00930AE8">
        <w:rPr>
          <w:rFonts w:ascii="Arial" w:eastAsia="Arial" w:hAnsi="Arial" w:cs="Arial"/>
          <w:i/>
          <w:spacing w:val="-3"/>
        </w:rPr>
        <w:t>b</w:t>
      </w:r>
      <w:r w:rsidRPr="00930AE8">
        <w:rPr>
          <w:rFonts w:ascii="Arial" w:eastAsia="Arial" w:hAnsi="Arial" w:cs="Arial"/>
          <w:i/>
        </w:rPr>
        <w:t>r</w:t>
      </w:r>
      <w:r w:rsidRPr="00930AE8">
        <w:rPr>
          <w:rFonts w:ascii="Arial" w:eastAsia="Arial" w:hAnsi="Arial" w:cs="Arial"/>
          <w:i/>
          <w:spacing w:val="-1"/>
        </w:rPr>
        <w:t>o</w:t>
      </w:r>
      <w:r w:rsidRPr="00930AE8">
        <w:rPr>
          <w:rFonts w:ascii="Arial" w:eastAsia="Arial" w:hAnsi="Arial" w:cs="Arial"/>
          <w:i/>
          <w:spacing w:val="-3"/>
        </w:rPr>
        <w:t>k</w:t>
      </w:r>
      <w:r w:rsidRPr="00930AE8">
        <w:rPr>
          <w:rFonts w:ascii="Arial" w:eastAsia="Arial" w:hAnsi="Arial" w:cs="Arial"/>
          <w:i/>
          <w:spacing w:val="-1"/>
        </w:rPr>
        <w:t>e</w:t>
      </w:r>
      <w:r w:rsidRPr="00930AE8">
        <w:rPr>
          <w:rFonts w:ascii="Arial" w:eastAsia="Arial" w:hAnsi="Arial" w:cs="Arial"/>
          <w:i/>
        </w:rPr>
        <w:t>r</w:t>
      </w:r>
      <w:r w:rsidRPr="00930AE8">
        <w:rPr>
          <w:rFonts w:ascii="Arial" w:eastAsia="Arial" w:hAnsi="Arial" w:cs="Arial"/>
          <w:i/>
          <w:spacing w:val="2"/>
        </w:rPr>
        <w:t xml:space="preserve"> </w:t>
      </w:r>
      <w:r w:rsidRPr="00930AE8">
        <w:rPr>
          <w:rFonts w:ascii="Arial" w:eastAsia="Arial" w:hAnsi="Arial" w:cs="Arial"/>
          <w:i/>
          <w:spacing w:val="-1"/>
        </w:rPr>
        <w:t>an</w:t>
      </w:r>
      <w:r w:rsidRPr="00930AE8">
        <w:rPr>
          <w:rFonts w:ascii="Arial" w:eastAsia="Arial" w:hAnsi="Arial" w:cs="Arial"/>
          <w:i/>
        </w:rPr>
        <w:t>d</w:t>
      </w:r>
      <w:r w:rsidRPr="00930AE8">
        <w:rPr>
          <w:rFonts w:ascii="Arial" w:eastAsia="Arial" w:hAnsi="Arial" w:cs="Arial"/>
          <w:i/>
          <w:spacing w:val="-2"/>
        </w:rPr>
        <w:t xml:space="preserve"> i</w:t>
      </w:r>
      <w:r w:rsidRPr="00930AE8">
        <w:rPr>
          <w:rFonts w:ascii="Arial" w:eastAsia="Arial" w:hAnsi="Arial" w:cs="Arial"/>
          <w:i/>
          <w:spacing w:val="1"/>
        </w:rPr>
        <w:t>t</w:t>
      </w:r>
      <w:r w:rsidRPr="00930AE8">
        <w:rPr>
          <w:rFonts w:ascii="Arial" w:eastAsia="Arial" w:hAnsi="Arial" w:cs="Arial"/>
          <w:i/>
        </w:rPr>
        <w:t>s</w:t>
      </w:r>
      <w:r w:rsidRPr="00930AE8">
        <w:rPr>
          <w:rFonts w:ascii="Arial" w:eastAsia="Arial" w:hAnsi="Arial" w:cs="Arial"/>
          <w:i/>
          <w:spacing w:val="-2"/>
        </w:rPr>
        <w:t xml:space="preserve"> </w:t>
      </w:r>
      <w:r w:rsidRPr="00930AE8">
        <w:rPr>
          <w:rFonts w:ascii="Arial" w:eastAsia="Arial" w:hAnsi="Arial" w:cs="Arial"/>
          <w:i/>
          <w:spacing w:val="-1"/>
        </w:rPr>
        <w:t>s</w:t>
      </w:r>
      <w:r w:rsidRPr="00930AE8">
        <w:rPr>
          <w:rFonts w:ascii="Arial" w:eastAsia="Arial" w:hAnsi="Arial" w:cs="Arial"/>
          <w:i/>
        </w:rPr>
        <w:t>a</w:t>
      </w:r>
      <w:r w:rsidRPr="00930AE8">
        <w:rPr>
          <w:rFonts w:ascii="Arial" w:eastAsia="Arial" w:hAnsi="Arial" w:cs="Arial"/>
          <w:i/>
          <w:spacing w:val="-2"/>
        </w:rPr>
        <w:t>l</w:t>
      </w:r>
      <w:r w:rsidRPr="00930AE8">
        <w:rPr>
          <w:rFonts w:ascii="Arial" w:eastAsia="Arial" w:hAnsi="Arial" w:cs="Arial"/>
          <w:i/>
          <w:spacing w:val="-1"/>
        </w:rPr>
        <w:t>e</w:t>
      </w:r>
      <w:r w:rsidRPr="00930AE8">
        <w:rPr>
          <w:rFonts w:ascii="Arial" w:eastAsia="Arial" w:hAnsi="Arial" w:cs="Arial"/>
          <w:i/>
        </w:rPr>
        <w:t>s</w:t>
      </w:r>
      <w:r w:rsidRPr="00930AE8">
        <w:rPr>
          <w:rFonts w:ascii="Arial" w:eastAsia="Arial" w:hAnsi="Arial" w:cs="Arial"/>
          <w:i/>
          <w:spacing w:val="1"/>
        </w:rPr>
        <w:t xml:space="preserve"> </w:t>
      </w:r>
      <w:r w:rsidRPr="00930AE8">
        <w:rPr>
          <w:rFonts w:ascii="Arial" w:eastAsia="Arial" w:hAnsi="Arial" w:cs="Arial"/>
          <w:i/>
          <w:spacing w:val="-1"/>
        </w:rPr>
        <w:t>age</w:t>
      </w:r>
      <w:r w:rsidRPr="00930AE8">
        <w:rPr>
          <w:rFonts w:ascii="Arial" w:eastAsia="Arial" w:hAnsi="Arial" w:cs="Arial"/>
          <w:i/>
          <w:spacing w:val="-3"/>
        </w:rPr>
        <w:t>n</w:t>
      </w:r>
      <w:r w:rsidRPr="00930AE8">
        <w:rPr>
          <w:rFonts w:ascii="Arial" w:eastAsia="Arial" w:hAnsi="Arial" w:cs="Arial"/>
          <w:i/>
          <w:spacing w:val="1"/>
        </w:rPr>
        <w:t>t</w:t>
      </w:r>
      <w:r w:rsidRPr="00930AE8">
        <w:rPr>
          <w:rFonts w:ascii="Arial" w:eastAsia="Arial" w:hAnsi="Arial" w:cs="Arial"/>
          <w:i/>
          <w:spacing w:val="-1"/>
        </w:rPr>
        <w:t>s.</w:t>
      </w:r>
    </w:p>
    <w:p w:rsidR="00930AE8" w:rsidRPr="00930AE8" w:rsidRDefault="00930AE8" w:rsidP="00930AE8">
      <w:pPr>
        <w:widowControl w:val="0"/>
        <w:spacing w:before="70" w:after="0" w:line="240" w:lineRule="auto"/>
        <w:ind w:right="1"/>
        <w:jc w:val="both"/>
        <w:rPr>
          <w:rFonts w:ascii="Arial" w:eastAsia="Arial" w:hAnsi="Arial" w:cs="Arial"/>
        </w:rPr>
      </w:pPr>
      <w:r w:rsidRPr="00930AE8">
        <w:rPr>
          <w:rFonts w:ascii="Arial" w:eastAsia="Arial" w:hAnsi="Arial" w:cs="Arial"/>
          <w:i/>
          <w:spacing w:val="-1"/>
        </w:rPr>
        <w:t>Th</w:t>
      </w:r>
      <w:r w:rsidRPr="00930AE8">
        <w:rPr>
          <w:rFonts w:ascii="Arial" w:eastAsia="Arial" w:hAnsi="Arial" w:cs="Arial"/>
          <w:i/>
        </w:rPr>
        <w:t>r</w:t>
      </w:r>
      <w:r w:rsidRPr="00930AE8">
        <w:rPr>
          <w:rFonts w:ascii="Arial" w:eastAsia="Arial" w:hAnsi="Arial" w:cs="Arial"/>
          <w:i/>
          <w:spacing w:val="-1"/>
        </w:rPr>
        <w:t>oughou</w:t>
      </w:r>
      <w:r w:rsidRPr="00930AE8">
        <w:rPr>
          <w:rFonts w:ascii="Arial" w:eastAsia="Arial" w:hAnsi="Arial" w:cs="Arial"/>
          <w:i/>
        </w:rPr>
        <w:t>t</w:t>
      </w:r>
      <w:r w:rsidRPr="00930AE8">
        <w:rPr>
          <w:rFonts w:ascii="Arial" w:eastAsia="Arial" w:hAnsi="Arial" w:cs="Arial"/>
          <w:i/>
          <w:spacing w:val="7"/>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rPr>
        <w:t>e</w:t>
      </w:r>
      <w:r w:rsidRPr="00930AE8">
        <w:rPr>
          <w:rFonts w:ascii="Arial" w:eastAsia="Arial" w:hAnsi="Arial" w:cs="Arial"/>
          <w:i/>
          <w:spacing w:val="5"/>
        </w:rPr>
        <w:t xml:space="preserve"> </w:t>
      </w:r>
      <w:r w:rsidRPr="00930AE8">
        <w:rPr>
          <w:rFonts w:ascii="Arial" w:eastAsia="Arial" w:hAnsi="Arial" w:cs="Arial"/>
          <w:i/>
          <w:spacing w:val="1"/>
        </w:rPr>
        <w:t>t</w:t>
      </w:r>
      <w:r w:rsidRPr="00930AE8">
        <w:rPr>
          <w:rFonts w:ascii="Arial" w:eastAsia="Arial" w:hAnsi="Arial" w:cs="Arial"/>
          <w:i/>
        </w:rPr>
        <w:t>r</w:t>
      </w:r>
      <w:r w:rsidRPr="00930AE8">
        <w:rPr>
          <w:rFonts w:ascii="Arial" w:eastAsia="Arial" w:hAnsi="Arial" w:cs="Arial"/>
          <w:i/>
          <w:spacing w:val="-1"/>
        </w:rPr>
        <w:t>ans</w:t>
      </w:r>
      <w:r w:rsidRPr="00930AE8">
        <w:rPr>
          <w:rFonts w:ascii="Arial" w:eastAsia="Arial" w:hAnsi="Arial" w:cs="Arial"/>
          <w:i/>
        </w:rPr>
        <w:t>a</w:t>
      </w:r>
      <w:r w:rsidRPr="00930AE8">
        <w:rPr>
          <w:rFonts w:ascii="Arial" w:eastAsia="Arial" w:hAnsi="Arial" w:cs="Arial"/>
          <w:i/>
          <w:spacing w:val="-3"/>
        </w:rPr>
        <w:t>c</w:t>
      </w:r>
      <w:r w:rsidRPr="00930AE8">
        <w:rPr>
          <w:rFonts w:ascii="Arial" w:eastAsia="Arial" w:hAnsi="Arial" w:cs="Arial"/>
          <w:i/>
          <w:spacing w:val="1"/>
        </w:rPr>
        <w:t>t</w:t>
      </w:r>
      <w:r w:rsidRPr="00930AE8">
        <w:rPr>
          <w:rFonts w:ascii="Arial" w:eastAsia="Arial" w:hAnsi="Arial" w:cs="Arial"/>
          <w:i/>
          <w:spacing w:val="-4"/>
        </w:rPr>
        <w:t>i</w:t>
      </w:r>
      <w:r w:rsidRPr="00930AE8">
        <w:rPr>
          <w:rFonts w:ascii="Arial" w:eastAsia="Arial" w:hAnsi="Arial" w:cs="Arial"/>
          <w:i/>
          <w:spacing w:val="-1"/>
        </w:rPr>
        <w:t>o</w:t>
      </w:r>
      <w:r w:rsidRPr="00930AE8">
        <w:rPr>
          <w:rFonts w:ascii="Arial" w:eastAsia="Arial" w:hAnsi="Arial" w:cs="Arial"/>
          <w:i/>
        </w:rPr>
        <w:t>n</w:t>
      </w:r>
      <w:r w:rsidRPr="00930AE8">
        <w:rPr>
          <w:rFonts w:ascii="Arial" w:eastAsia="Arial" w:hAnsi="Arial" w:cs="Arial"/>
          <w:i/>
          <w:spacing w:val="7"/>
        </w:rPr>
        <w:t xml:space="preserve"> </w:t>
      </w:r>
      <w:r w:rsidRPr="00930AE8">
        <w:rPr>
          <w:rFonts w:ascii="Arial" w:eastAsia="Arial" w:hAnsi="Arial" w:cs="Arial"/>
          <w:i/>
          <w:spacing w:val="-1"/>
        </w:rPr>
        <w:t>y</w:t>
      </w:r>
      <w:r w:rsidRPr="00930AE8">
        <w:rPr>
          <w:rFonts w:ascii="Arial" w:eastAsia="Arial" w:hAnsi="Arial" w:cs="Arial"/>
          <w:i/>
        </w:rPr>
        <w:t>ou</w:t>
      </w:r>
      <w:r w:rsidRPr="00930AE8">
        <w:rPr>
          <w:rFonts w:ascii="Arial" w:eastAsia="Arial" w:hAnsi="Arial" w:cs="Arial"/>
          <w:i/>
          <w:spacing w:val="7"/>
        </w:rPr>
        <w:t xml:space="preserve"> </w:t>
      </w:r>
      <w:r w:rsidRPr="00930AE8">
        <w:rPr>
          <w:rFonts w:ascii="Arial" w:eastAsia="Arial" w:hAnsi="Arial" w:cs="Arial"/>
          <w:i/>
        </w:rPr>
        <w:t>m</w:t>
      </w:r>
      <w:r w:rsidRPr="00930AE8">
        <w:rPr>
          <w:rFonts w:ascii="Arial" w:eastAsia="Arial" w:hAnsi="Arial" w:cs="Arial"/>
          <w:i/>
          <w:spacing w:val="-1"/>
        </w:rPr>
        <w:t>a</w:t>
      </w:r>
      <w:r w:rsidRPr="00930AE8">
        <w:rPr>
          <w:rFonts w:ascii="Arial" w:eastAsia="Arial" w:hAnsi="Arial" w:cs="Arial"/>
          <w:i/>
        </w:rPr>
        <w:t>y</w:t>
      </w:r>
      <w:r w:rsidRPr="00930AE8">
        <w:rPr>
          <w:rFonts w:ascii="Arial" w:eastAsia="Arial" w:hAnsi="Arial" w:cs="Arial"/>
          <w:i/>
          <w:spacing w:val="5"/>
        </w:rPr>
        <w:t xml:space="preserve"> </w:t>
      </w:r>
      <w:r w:rsidRPr="00930AE8">
        <w:rPr>
          <w:rFonts w:ascii="Arial" w:eastAsia="Arial" w:hAnsi="Arial" w:cs="Arial"/>
          <w:i/>
        </w:rPr>
        <w:t>r</w:t>
      </w:r>
      <w:r w:rsidRPr="00930AE8">
        <w:rPr>
          <w:rFonts w:ascii="Arial" w:eastAsia="Arial" w:hAnsi="Arial" w:cs="Arial"/>
          <w:i/>
          <w:spacing w:val="-1"/>
        </w:rPr>
        <w:t>ec</w:t>
      </w:r>
      <w:r w:rsidRPr="00930AE8">
        <w:rPr>
          <w:rFonts w:ascii="Arial" w:eastAsia="Arial" w:hAnsi="Arial" w:cs="Arial"/>
          <w:i/>
        </w:rPr>
        <w:t>e</w:t>
      </w:r>
      <w:r w:rsidRPr="00930AE8">
        <w:rPr>
          <w:rFonts w:ascii="Arial" w:eastAsia="Arial" w:hAnsi="Arial" w:cs="Arial"/>
          <w:i/>
          <w:spacing w:val="-2"/>
        </w:rPr>
        <w:t>i</w:t>
      </w:r>
      <w:r w:rsidRPr="00930AE8">
        <w:rPr>
          <w:rFonts w:ascii="Arial" w:eastAsia="Arial" w:hAnsi="Arial" w:cs="Arial"/>
          <w:i/>
          <w:spacing w:val="-1"/>
        </w:rPr>
        <w:t>v</w:t>
      </w:r>
      <w:r w:rsidRPr="00930AE8">
        <w:rPr>
          <w:rFonts w:ascii="Arial" w:eastAsia="Arial" w:hAnsi="Arial" w:cs="Arial"/>
          <w:i/>
        </w:rPr>
        <w:t>e</w:t>
      </w:r>
      <w:r w:rsidRPr="00930AE8">
        <w:rPr>
          <w:rFonts w:ascii="Arial" w:eastAsia="Arial" w:hAnsi="Arial" w:cs="Arial"/>
          <w:i/>
          <w:spacing w:val="5"/>
        </w:rPr>
        <w:t xml:space="preserve"> </w:t>
      </w:r>
      <w:r w:rsidRPr="00930AE8">
        <w:rPr>
          <w:rFonts w:ascii="Arial" w:eastAsia="Arial" w:hAnsi="Arial" w:cs="Arial"/>
          <w:i/>
        </w:rPr>
        <w:t>m</w:t>
      </w:r>
      <w:r w:rsidRPr="00930AE8">
        <w:rPr>
          <w:rFonts w:ascii="Arial" w:eastAsia="Arial" w:hAnsi="Arial" w:cs="Arial"/>
          <w:i/>
          <w:spacing w:val="-1"/>
        </w:rPr>
        <w:t>o</w:t>
      </w:r>
      <w:r w:rsidRPr="00930AE8">
        <w:rPr>
          <w:rFonts w:ascii="Arial" w:eastAsia="Arial" w:hAnsi="Arial" w:cs="Arial"/>
          <w:i/>
          <w:spacing w:val="-2"/>
        </w:rPr>
        <w:t>r</w:t>
      </w:r>
      <w:r w:rsidRPr="00930AE8">
        <w:rPr>
          <w:rFonts w:ascii="Arial" w:eastAsia="Arial" w:hAnsi="Arial" w:cs="Arial"/>
          <w:i/>
        </w:rPr>
        <w:t>e</w:t>
      </w:r>
      <w:r w:rsidRPr="00930AE8">
        <w:rPr>
          <w:rFonts w:ascii="Arial" w:eastAsia="Arial" w:hAnsi="Arial" w:cs="Arial"/>
          <w:i/>
          <w:spacing w:val="7"/>
        </w:rPr>
        <w:t xml:space="preserve"> </w:t>
      </w:r>
      <w:r w:rsidRPr="00930AE8">
        <w:rPr>
          <w:rFonts w:ascii="Arial" w:eastAsia="Arial" w:hAnsi="Arial" w:cs="Arial"/>
          <w:i/>
          <w:spacing w:val="1"/>
        </w:rPr>
        <w:t>t</w:t>
      </w:r>
      <w:r w:rsidRPr="00930AE8">
        <w:rPr>
          <w:rFonts w:ascii="Arial" w:eastAsia="Arial" w:hAnsi="Arial" w:cs="Arial"/>
          <w:i/>
          <w:spacing w:val="-1"/>
        </w:rPr>
        <w:t>han on</w:t>
      </w:r>
      <w:r w:rsidRPr="00930AE8">
        <w:rPr>
          <w:rFonts w:ascii="Arial" w:eastAsia="Arial" w:hAnsi="Arial" w:cs="Arial"/>
          <w:i/>
        </w:rPr>
        <w:t>e</w:t>
      </w:r>
      <w:r w:rsidRPr="00930AE8">
        <w:rPr>
          <w:rFonts w:ascii="Arial" w:eastAsia="Arial" w:hAnsi="Arial" w:cs="Arial"/>
          <w:i/>
          <w:spacing w:val="48"/>
        </w:rPr>
        <w:t xml:space="preserve"> </w:t>
      </w:r>
      <w:r w:rsidRPr="00930AE8">
        <w:rPr>
          <w:rFonts w:ascii="Arial" w:eastAsia="Arial" w:hAnsi="Arial" w:cs="Arial"/>
          <w:i/>
          <w:spacing w:val="-1"/>
        </w:rPr>
        <w:t>d</w:t>
      </w:r>
      <w:r w:rsidRPr="00930AE8">
        <w:rPr>
          <w:rFonts w:ascii="Arial" w:eastAsia="Arial" w:hAnsi="Arial" w:cs="Arial"/>
          <w:i/>
          <w:spacing w:val="-2"/>
        </w:rPr>
        <w:t>i</w:t>
      </w:r>
      <w:r w:rsidRPr="00930AE8">
        <w:rPr>
          <w:rFonts w:ascii="Arial" w:eastAsia="Arial" w:hAnsi="Arial" w:cs="Arial"/>
          <w:i/>
          <w:spacing w:val="-1"/>
        </w:rPr>
        <w:t>sclos</w:t>
      </w:r>
      <w:r w:rsidRPr="00930AE8">
        <w:rPr>
          <w:rFonts w:ascii="Arial" w:eastAsia="Arial" w:hAnsi="Arial" w:cs="Arial"/>
          <w:i/>
        </w:rPr>
        <w:t>ure</w:t>
      </w:r>
      <w:r w:rsidRPr="00930AE8">
        <w:rPr>
          <w:rFonts w:ascii="Arial" w:eastAsia="Arial" w:hAnsi="Arial" w:cs="Arial"/>
          <w:i/>
          <w:spacing w:val="48"/>
        </w:rPr>
        <w:t xml:space="preserve"> </w:t>
      </w:r>
      <w:r w:rsidRPr="00930AE8">
        <w:rPr>
          <w:rFonts w:ascii="Arial" w:eastAsia="Arial" w:hAnsi="Arial" w:cs="Arial"/>
          <w:i/>
          <w:spacing w:val="1"/>
        </w:rPr>
        <w:t>f</w:t>
      </w:r>
      <w:r w:rsidRPr="00930AE8">
        <w:rPr>
          <w:rFonts w:ascii="Arial" w:eastAsia="Arial" w:hAnsi="Arial" w:cs="Arial"/>
          <w:i/>
          <w:spacing w:val="-1"/>
        </w:rPr>
        <w:t>o</w:t>
      </w:r>
      <w:r w:rsidRPr="00930AE8">
        <w:rPr>
          <w:rFonts w:ascii="Arial" w:eastAsia="Arial" w:hAnsi="Arial" w:cs="Arial"/>
          <w:i/>
          <w:spacing w:val="-2"/>
        </w:rPr>
        <w:t>r</w:t>
      </w:r>
      <w:r w:rsidRPr="00930AE8">
        <w:rPr>
          <w:rFonts w:ascii="Arial" w:eastAsia="Arial" w:hAnsi="Arial" w:cs="Arial"/>
          <w:i/>
        </w:rPr>
        <w:t>m.</w:t>
      </w:r>
      <w:r w:rsidRPr="00930AE8">
        <w:rPr>
          <w:rFonts w:ascii="Arial" w:eastAsia="Arial" w:hAnsi="Arial" w:cs="Arial"/>
          <w:i/>
          <w:spacing w:val="50"/>
        </w:rPr>
        <w:t xml:space="preserve"> </w:t>
      </w:r>
      <w:r w:rsidRPr="00930AE8">
        <w:rPr>
          <w:rFonts w:ascii="Arial" w:eastAsia="Arial" w:hAnsi="Arial" w:cs="Arial"/>
          <w:i/>
          <w:spacing w:val="-1"/>
        </w:rPr>
        <w:t>T</w:t>
      </w:r>
      <w:r w:rsidRPr="00930AE8">
        <w:rPr>
          <w:rFonts w:ascii="Arial" w:eastAsia="Arial" w:hAnsi="Arial" w:cs="Arial"/>
          <w:i/>
          <w:spacing w:val="-3"/>
        </w:rPr>
        <w:t>h</w:t>
      </w:r>
      <w:r w:rsidRPr="00930AE8">
        <w:rPr>
          <w:rFonts w:ascii="Arial" w:eastAsia="Arial" w:hAnsi="Arial" w:cs="Arial"/>
          <w:i/>
        </w:rPr>
        <w:t>e</w:t>
      </w:r>
      <w:r w:rsidRPr="00930AE8">
        <w:rPr>
          <w:rFonts w:ascii="Arial" w:eastAsia="Arial" w:hAnsi="Arial" w:cs="Arial"/>
          <w:i/>
          <w:spacing w:val="48"/>
        </w:rPr>
        <w:t xml:space="preserve"> </w:t>
      </w:r>
      <w:r w:rsidRPr="00930AE8">
        <w:rPr>
          <w:rFonts w:ascii="Arial" w:eastAsia="Arial" w:hAnsi="Arial" w:cs="Arial"/>
          <w:i/>
          <w:spacing w:val="-2"/>
        </w:rPr>
        <w:t>l</w:t>
      </w:r>
      <w:r w:rsidRPr="00930AE8">
        <w:rPr>
          <w:rFonts w:ascii="Arial" w:eastAsia="Arial" w:hAnsi="Arial" w:cs="Arial"/>
          <w:i/>
          <w:spacing w:val="-1"/>
        </w:rPr>
        <w:t>a</w:t>
      </w:r>
      <w:r w:rsidRPr="00930AE8">
        <w:rPr>
          <w:rFonts w:ascii="Arial" w:eastAsia="Arial" w:hAnsi="Arial" w:cs="Arial"/>
          <w:i/>
        </w:rPr>
        <w:t>w</w:t>
      </w:r>
      <w:r w:rsidRPr="00930AE8">
        <w:rPr>
          <w:rFonts w:ascii="Arial" w:eastAsia="Arial" w:hAnsi="Arial" w:cs="Arial"/>
          <w:i/>
          <w:spacing w:val="50"/>
        </w:rPr>
        <w:t xml:space="preserve"> </w:t>
      </w:r>
      <w:r w:rsidRPr="00930AE8">
        <w:rPr>
          <w:rFonts w:ascii="Arial" w:eastAsia="Arial" w:hAnsi="Arial" w:cs="Arial"/>
          <w:i/>
        </w:rPr>
        <w:t>m</w:t>
      </w:r>
      <w:r w:rsidRPr="00930AE8">
        <w:rPr>
          <w:rFonts w:ascii="Arial" w:eastAsia="Arial" w:hAnsi="Arial" w:cs="Arial"/>
          <w:i/>
          <w:spacing w:val="-1"/>
        </w:rPr>
        <w:t>a</w:t>
      </w:r>
      <w:r w:rsidRPr="00930AE8">
        <w:rPr>
          <w:rFonts w:ascii="Arial" w:eastAsia="Arial" w:hAnsi="Arial" w:cs="Arial"/>
          <w:i/>
        </w:rPr>
        <w:t>y</w:t>
      </w:r>
      <w:r w:rsidRPr="00930AE8">
        <w:rPr>
          <w:rFonts w:ascii="Arial" w:eastAsia="Arial" w:hAnsi="Arial" w:cs="Arial"/>
          <w:i/>
          <w:spacing w:val="46"/>
        </w:rPr>
        <w:t xml:space="preserve"> </w:t>
      </w:r>
      <w:r w:rsidRPr="00930AE8">
        <w:rPr>
          <w:rFonts w:ascii="Arial" w:eastAsia="Arial" w:hAnsi="Arial" w:cs="Arial"/>
          <w:i/>
        </w:rPr>
        <w:t>r</w:t>
      </w:r>
      <w:r w:rsidRPr="00930AE8">
        <w:rPr>
          <w:rFonts w:ascii="Arial" w:eastAsia="Arial" w:hAnsi="Arial" w:cs="Arial"/>
          <w:i/>
          <w:spacing w:val="-1"/>
        </w:rPr>
        <w:t>equ</w:t>
      </w:r>
      <w:r w:rsidRPr="00930AE8">
        <w:rPr>
          <w:rFonts w:ascii="Arial" w:eastAsia="Arial" w:hAnsi="Arial" w:cs="Arial"/>
          <w:i/>
          <w:spacing w:val="-2"/>
        </w:rPr>
        <w:t>i</w:t>
      </w:r>
      <w:r w:rsidRPr="00930AE8">
        <w:rPr>
          <w:rFonts w:ascii="Arial" w:eastAsia="Arial" w:hAnsi="Arial" w:cs="Arial"/>
          <w:i/>
        </w:rPr>
        <w:t>re</w:t>
      </w:r>
      <w:r w:rsidRPr="00930AE8">
        <w:rPr>
          <w:rFonts w:ascii="Arial" w:eastAsia="Arial" w:hAnsi="Arial" w:cs="Arial"/>
          <w:i/>
          <w:spacing w:val="49"/>
        </w:rPr>
        <w:t xml:space="preserve"> </w:t>
      </w:r>
      <w:r w:rsidRPr="00930AE8">
        <w:rPr>
          <w:rFonts w:ascii="Arial" w:eastAsia="Arial" w:hAnsi="Arial" w:cs="Arial"/>
          <w:i/>
          <w:spacing w:val="-1"/>
        </w:rPr>
        <w:t>ea</w:t>
      </w:r>
      <w:r w:rsidRPr="00930AE8">
        <w:rPr>
          <w:rFonts w:ascii="Arial" w:eastAsia="Arial" w:hAnsi="Arial" w:cs="Arial"/>
          <w:i/>
          <w:spacing w:val="-3"/>
        </w:rPr>
        <w:t>c</w:t>
      </w:r>
      <w:r w:rsidRPr="00930AE8">
        <w:rPr>
          <w:rFonts w:ascii="Arial" w:eastAsia="Arial" w:hAnsi="Arial" w:cs="Arial"/>
          <w:i/>
        </w:rPr>
        <w:t>h</w:t>
      </w:r>
      <w:r w:rsidRPr="00930AE8">
        <w:rPr>
          <w:rFonts w:ascii="Arial" w:eastAsia="Arial" w:hAnsi="Arial" w:cs="Arial"/>
          <w:i/>
          <w:spacing w:val="48"/>
        </w:rPr>
        <w:t xml:space="preserve"> </w:t>
      </w:r>
      <w:r w:rsidRPr="00930AE8">
        <w:rPr>
          <w:rFonts w:ascii="Arial" w:eastAsia="Arial" w:hAnsi="Arial" w:cs="Arial"/>
          <w:i/>
          <w:spacing w:val="-1"/>
        </w:rPr>
        <w:t>agent assis</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n</w:t>
      </w:r>
      <w:r w:rsidRPr="00930AE8">
        <w:rPr>
          <w:rFonts w:ascii="Arial" w:eastAsia="Arial" w:hAnsi="Arial" w:cs="Arial"/>
          <w:i/>
        </w:rPr>
        <w:t>g</w:t>
      </w:r>
      <w:r w:rsidRPr="00930AE8">
        <w:rPr>
          <w:rFonts w:ascii="Arial" w:eastAsia="Arial" w:hAnsi="Arial" w:cs="Arial"/>
          <w:i/>
          <w:spacing w:val="29"/>
        </w:rPr>
        <w:t xml:space="preserve"> </w:t>
      </w:r>
      <w:r w:rsidRPr="00930AE8">
        <w:rPr>
          <w:rFonts w:ascii="Arial" w:eastAsia="Arial" w:hAnsi="Arial" w:cs="Arial"/>
          <w:i/>
          <w:spacing w:val="-2"/>
        </w:rPr>
        <w:t>i</w:t>
      </w:r>
      <w:r w:rsidRPr="00930AE8">
        <w:rPr>
          <w:rFonts w:ascii="Arial" w:eastAsia="Arial" w:hAnsi="Arial" w:cs="Arial"/>
          <w:i/>
        </w:rPr>
        <w:t>n</w:t>
      </w:r>
      <w:r w:rsidRPr="00930AE8">
        <w:rPr>
          <w:rFonts w:ascii="Arial" w:eastAsia="Arial" w:hAnsi="Arial" w:cs="Arial"/>
          <w:i/>
          <w:spacing w:val="29"/>
        </w:rPr>
        <w:t xml:space="preserve"> </w:t>
      </w:r>
      <w:r w:rsidRPr="00930AE8">
        <w:rPr>
          <w:rFonts w:ascii="Arial" w:eastAsia="Arial" w:hAnsi="Arial" w:cs="Arial"/>
          <w:i/>
          <w:spacing w:val="1"/>
        </w:rPr>
        <w:t>t</w:t>
      </w:r>
      <w:r w:rsidRPr="00930AE8">
        <w:rPr>
          <w:rFonts w:ascii="Arial" w:eastAsia="Arial" w:hAnsi="Arial" w:cs="Arial"/>
          <w:i/>
          <w:spacing w:val="-1"/>
        </w:rPr>
        <w:t>h</w:t>
      </w:r>
      <w:r w:rsidRPr="00930AE8">
        <w:rPr>
          <w:rFonts w:ascii="Arial" w:eastAsia="Arial" w:hAnsi="Arial" w:cs="Arial"/>
          <w:i/>
        </w:rPr>
        <w:t>e</w:t>
      </w:r>
      <w:r w:rsidRPr="00930AE8">
        <w:rPr>
          <w:rFonts w:ascii="Arial" w:eastAsia="Arial" w:hAnsi="Arial" w:cs="Arial"/>
          <w:i/>
          <w:spacing w:val="27"/>
        </w:rPr>
        <w:t xml:space="preserve"> </w:t>
      </w:r>
      <w:r w:rsidRPr="00930AE8">
        <w:rPr>
          <w:rFonts w:ascii="Arial" w:eastAsia="Arial" w:hAnsi="Arial" w:cs="Arial"/>
          <w:i/>
          <w:spacing w:val="-2"/>
        </w:rPr>
        <w:t>t</w:t>
      </w:r>
      <w:r w:rsidRPr="00930AE8">
        <w:rPr>
          <w:rFonts w:ascii="Arial" w:eastAsia="Arial" w:hAnsi="Arial" w:cs="Arial"/>
          <w:i/>
        </w:rPr>
        <w:t>r</w:t>
      </w:r>
      <w:r w:rsidRPr="00930AE8">
        <w:rPr>
          <w:rFonts w:ascii="Arial" w:eastAsia="Arial" w:hAnsi="Arial" w:cs="Arial"/>
          <w:i/>
          <w:spacing w:val="-1"/>
        </w:rPr>
        <w:t>ans</w:t>
      </w:r>
      <w:r w:rsidRPr="00930AE8">
        <w:rPr>
          <w:rFonts w:ascii="Arial" w:eastAsia="Arial" w:hAnsi="Arial" w:cs="Arial"/>
          <w:i/>
        </w:rPr>
        <w:t>a</w:t>
      </w:r>
      <w:r w:rsidRPr="00930AE8">
        <w:rPr>
          <w:rFonts w:ascii="Arial" w:eastAsia="Arial" w:hAnsi="Arial" w:cs="Arial"/>
          <w:i/>
          <w:spacing w:val="-3"/>
        </w:rPr>
        <w:t>c</w:t>
      </w:r>
      <w:r w:rsidRPr="00930AE8">
        <w:rPr>
          <w:rFonts w:ascii="Arial" w:eastAsia="Arial" w:hAnsi="Arial" w:cs="Arial"/>
          <w:i/>
          <w:spacing w:val="1"/>
        </w:rPr>
        <w:t>t</w:t>
      </w:r>
      <w:r w:rsidRPr="00930AE8">
        <w:rPr>
          <w:rFonts w:ascii="Arial" w:eastAsia="Arial" w:hAnsi="Arial" w:cs="Arial"/>
          <w:i/>
          <w:spacing w:val="-2"/>
        </w:rPr>
        <w:t>i</w:t>
      </w:r>
      <w:r w:rsidRPr="00930AE8">
        <w:rPr>
          <w:rFonts w:ascii="Arial" w:eastAsia="Arial" w:hAnsi="Arial" w:cs="Arial"/>
          <w:i/>
          <w:spacing w:val="-1"/>
        </w:rPr>
        <w:t>o</w:t>
      </w:r>
      <w:r w:rsidRPr="00930AE8">
        <w:rPr>
          <w:rFonts w:ascii="Arial" w:eastAsia="Arial" w:hAnsi="Arial" w:cs="Arial"/>
          <w:i/>
        </w:rPr>
        <w:t>n</w:t>
      </w:r>
      <w:r w:rsidRPr="00930AE8">
        <w:rPr>
          <w:rFonts w:ascii="Arial" w:eastAsia="Arial" w:hAnsi="Arial" w:cs="Arial"/>
          <w:i/>
          <w:spacing w:val="29"/>
        </w:rPr>
        <w:t xml:space="preserve"> </w:t>
      </w:r>
      <w:r w:rsidRPr="00930AE8">
        <w:rPr>
          <w:rFonts w:ascii="Arial" w:eastAsia="Arial" w:hAnsi="Arial" w:cs="Arial"/>
          <w:i/>
          <w:spacing w:val="1"/>
        </w:rPr>
        <w:t>t</w:t>
      </w:r>
      <w:r w:rsidRPr="00930AE8">
        <w:rPr>
          <w:rFonts w:ascii="Arial" w:eastAsia="Arial" w:hAnsi="Arial" w:cs="Arial"/>
          <w:i/>
        </w:rPr>
        <w:t>o</w:t>
      </w:r>
      <w:r w:rsidRPr="00930AE8">
        <w:rPr>
          <w:rFonts w:ascii="Arial" w:eastAsia="Arial" w:hAnsi="Arial" w:cs="Arial"/>
          <w:i/>
          <w:spacing w:val="27"/>
        </w:rPr>
        <w:t xml:space="preserve"> </w:t>
      </w:r>
      <w:r w:rsidRPr="00930AE8">
        <w:rPr>
          <w:rFonts w:ascii="Arial" w:eastAsia="Arial" w:hAnsi="Arial" w:cs="Arial"/>
          <w:i/>
          <w:spacing w:val="-1"/>
        </w:rPr>
        <w:t>p</w:t>
      </w:r>
      <w:r w:rsidRPr="00930AE8">
        <w:rPr>
          <w:rFonts w:ascii="Arial" w:eastAsia="Arial" w:hAnsi="Arial" w:cs="Arial"/>
          <w:i/>
        </w:rPr>
        <w:t>r</w:t>
      </w:r>
      <w:r w:rsidRPr="00930AE8">
        <w:rPr>
          <w:rFonts w:ascii="Arial" w:eastAsia="Arial" w:hAnsi="Arial" w:cs="Arial"/>
          <w:i/>
          <w:spacing w:val="-1"/>
        </w:rPr>
        <w:t>es</w:t>
      </w:r>
      <w:r w:rsidRPr="00930AE8">
        <w:rPr>
          <w:rFonts w:ascii="Arial" w:eastAsia="Arial" w:hAnsi="Arial" w:cs="Arial"/>
          <w:i/>
        </w:rPr>
        <w:t>e</w:t>
      </w:r>
      <w:r w:rsidRPr="00930AE8">
        <w:rPr>
          <w:rFonts w:ascii="Arial" w:eastAsia="Arial" w:hAnsi="Arial" w:cs="Arial"/>
          <w:i/>
          <w:spacing w:val="-3"/>
        </w:rPr>
        <w:t>n</w:t>
      </w:r>
      <w:r w:rsidRPr="00930AE8">
        <w:rPr>
          <w:rFonts w:ascii="Arial" w:eastAsia="Arial" w:hAnsi="Arial" w:cs="Arial"/>
          <w:i/>
        </w:rPr>
        <w:t>t</w:t>
      </w:r>
      <w:r w:rsidRPr="00930AE8">
        <w:rPr>
          <w:rFonts w:ascii="Arial" w:eastAsia="Arial" w:hAnsi="Arial" w:cs="Arial"/>
          <w:i/>
          <w:spacing w:val="30"/>
        </w:rPr>
        <w:t xml:space="preserve"> </w:t>
      </w:r>
      <w:r w:rsidRPr="00930AE8">
        <w:rPr>
          <w:rFonts w:ascii="Arial" w:eastAsia="Arial" w:hAnsi="Arial" w:cs="Arial"/>
          <w:i/>
          <w:spacing w:val="-1"/>
        </w:rPr>
        <w:t>y</w:t>
      </w:r>
      <w:r w:rsidRPr="00930AE8">
        <w:rPr>
          <w:rFonts w:ascii="Arial" w:eastAsia="Arial" w:hAnsi="Arial" w:cs="Arial"/>
          <w:i/>
        </w:rPr>
        <w:t>ou</w:t>
      </w:r>
      <w:r w:rsidRPr="00930AE8">
        <w:rPr>
          <w:rFonts w:ascii="Arial" w:eastAsia="Arial" w:hAnsi="Arial" w:cs="Arial"/>
          <w:i/>
          <w:spacing w:val="24"/>
        </w:rPr>
        <w:t xml:space="preserve"> </w:t>
      </w:r>
      <w:r w:rsidRPr="00930AE8">
        <w:rPr>
          <w:rFonts w:ascii="Arial" w:eastAsia="Arial" w:hAnsi="Arial" w:cs="Arial"/>
          <w:i/>
          <w:spacing w:val="1"/>
        </w:rPr>
        <w:t>w</w:t>
      </w:r>
      <w:r w:rsidRPr="00930AE8">
        <w:rPr>
          <w:rFonts w:ascii="Arial" w:eastAsia="Arial" w:hAnsi="Arial" w:cs="Arial"/>
          <w:i/>
          <w:spacing w:val="-2"/>
        </w:rPr>
        <w:t>i</w:t>
      </w:r>
      <w:r w:rsidRPr="00930AE8">
        <w:rPr>
          <w:rFonts w:ascii="Arial" w:eastAsia="Arial" w:hAnsi="Arial" w:cs="Arial"/>
          <w:i/>
          <w:spacing w:val="1"/>
        </w:rPr>
        <w:t>t</w:t>
      </w:r>
      <w:r w:rsidRPr="00930AE8">
        <w:rPr>
          <w:rFonts w:ascii="Arial" w:eastAsia="Arial" w:hAnsi="Arial" w:cs="Arial"/>
          <w:i/>
        </w:rPr>
        <w:t>h</w:t>
      </w:r>
      <w:r w:rsidRPr="00930AE8">
        <w:rPr>
          <w:rFonts w:ascii="Arial" w:eastAsia="Arial" w:hAnsi="Arial" w:cs="Arial"/>
          <w:i/>
          <w:spacing w:val="27"/>
        </w:rPr>
        <w:t xml:space="preserve"> </w:t>
      </w:r>
      <w:r w:rsidRPr="00930AE8">
        <w:rPr>
          <w:rFonts w:ascii="Arial" w:eastAsia="Arial" w:hAnsi="Arial" w:cs="Arial"/>
          <w:i/>
          <w:spacing w:val="-2"/>
        </w:rPr>
        <w:t>t</w:t>
      </w:r>
      <w:r w:rsidRPr="00930AE8">
        <w:rPr>
          <w:rFonts w:ascii="Arial" w:eastAsia="Arial" w:hAnsi="Arial" w:cs="Arial"/>
          <w:i/>
          <w:spacing w:val="-1"/>
        </w:rPr>
        <w:t>h</w:t>
      </w:r>
      <w:r w:rsidRPr="00930AE8">
        <w:rPr>
          <w:rFonts w:ascii="Arial" w:eastAsia="Arial" w:hAnsi="Arial" w:cs="Arial"/>
          <w:i/>
          <w:spacing w:val="-2"/>
        </w:rPr>
        <w:t>i</w:t>
      </w:r>
      <w:r w:rsidRPr="00930AE8">
        <w:rPr>
          <w:rFonts w:ascii="Arial" w:eastAsia="Arial" w:hAnsi="Arial" w:cs="Arial"/>
          <w:i/>
        </w:rPr>
        <w:t>s</w:t>
      </w:r>
      <w:r w:rsidRPr="00930AE8">
        <w:rPr>
          <w:rFonts w:ascii="Arial" w:eastAsia="Arial" w:hAnsi="Arial" w:cs="Arial"/>
          <w:i/>
          <w:spacing w:val="30"/>
        </w:rPr>
        <w:t xml:space="preserve"> </w:t>
      </w:r>
      <w:r w:rsidRPr="00930AE8">
        <w:rPr>
          <w:rFonts w:ascii="Arial" w:eastAsia="Arial" w:hAnsi="Arial" w:cs="Arial"/>
          <w:i/>
          <w:spacing w:val="-1"/>
        </w:rPr>
        <w:t>d</w:t>
      </w:r>
      <w:r w:rsidRPr="00930AE8">
        <w:rPr>
          <w:rFonts w:ascii="Arial" w:eastAsia="Arial" w:hAnsi="Arial" w:cs="Arial"/>
          <w:i/>
        </w:rPr>
        <w:t xml:space="preserve">is- </w:t>
      </w:r>
      <w:r w:rsidRPr="00930AE8">
        <w:rPr>
          <w:rFonts w:ascii="Arial" w:eastAsia="Arial" w:hAnsi="Arial" w:cs="Arial"/>
          <w:i/>
          <w:spacing w:val="-1"/>
        </w:rPr>
        <w:t>clos</w:t>
      </w:r>
      <w:r w:rsidRPr="00930AE8">
        <w:rPr>
          <w:rFonts w:ascii="Arial" w:eastAsia="Arial" w:hAnsi="Arial" w:cs="Arial"/>
          <w:i/>
        </w:rPr>
        <w:t>ure</w:t>
      </w:r>
      <w:r w:rsidRPr="00930AE8">
        <w:rPr>
          <w:rFonts w:ascii="Arial" w:eastAsia="Arial" w:hAnsi="Arial" w:cs="Arial"/>
          <w:i/>
          <w:spacing w:val="12"/>
        </w:rPr>
        <w:t xml:space="preserve"> </w:t>
      </w:r>
      <w:r w:rsidRPr="00930AE8">
        <w:rPr>
          <w:rFonts w:ascii="Arial" w:eastAsia="Arial" w:hAnsi="Arial" w:cs="Arial"/>
          <w:i/>
          <w:spacing w:val="1"/>
        </w:rPr>
        <w:t>f</w:t>
      </w:r>
      <w:r w:rsidRPr="00930AE8">
        <w:rPr>
          <w:rFonts w:ascii="Arial" w:eastAsia="Arial" w:hAnsi="Arial" w:cs="Arial"/>
          <w:i/>
          <w:spacing w:val="-1"/>
        </w:rPr>
        <w:t>o</w:t>
      </w:r>
      <w:r w:rsidRPr="00930AE8">
        <w:rPr>
          <w:rFonts w:ascii="Arial" w:eastAsia="Arial" w:hAnsi="Arial" w:cs="Arial"/>
          <w:i/>
          <w:spacing w:val="-2"/>
        </w:rPr>
        <w:t>r</w:t>
      </w:r>
      <w:r w:rsidRPr="00930AE8">
        <w:rPr>
          <w:rFonts w:ascii="Arial" w:eastAsia="Arial" w:hAnsi="Arial" w:cs="Arial"/>
          <w:i/>
        </w:rPr>
        <w:t>m.</w:t>
      </w:r>
      <w:r w:rsidRPr="00930AE8">
        <w:rPr>
          <w:rFonts w:ascii="Arial" w:eastAsia="Arial" w:hAnsi="Arial" w:cs="Arial"/>
          <w:i/>
          <w:spacing w:val="14"/>
        </w:rPr>
        <w:t xml:space="preserve"> </w:t>
      </w:r>
      <w:r w:rsidRPr="00930AE8">
        <w:rPr>
          <w:rFonts w:ascii="Arial" w:eastAsia="Arial" w:hAnsi="Arial" w:cs="Arial"/>
          <w:i/>
        </w:rPr>
        <w:t>A</w:t>
      </w:r>
      <w:r w:rsidRPr="00930AE8">
        <w:rPr>
          <w:rFonts w:ascii="Arial" w:eastAsia="Arial" w:hAnsi="Arial" w:cs="Arial"/>
          <w:i/>
          <w:spacing w:val="12"/>
        </w:rPr>
        <w:t xml:space="preserve"> </w:t>
      </w:r>
      <w:r w:rsidRPr="00930AE8">
        <w:rPr>
          <w:rFonts w:ascii="Arial" w:eastAsia="Arial" w:hAnsi="Arial" w:cs="Arial"/>
          <w:i/>
        </w:rPr>
        <w:t>r</w:t>
      </w:r>
      <w:r w:rsidRPr="00930AE8">
        <w:rPr>
          <w:rFonts w:ascii="Arial" w:eastAsia="Arial" w:hAnsi="Arial" w:cs="Arial"/>
          <w:i/>
          <w:spacing w:val="-1"/>
        </w:rPr>
        <w:t>ea</w:t>
      </w:r>
      <w:r w:rsidRPr="00930AE8">
        <w:rPr>
          <w:rFonts w:ascii="Arial" w:eastAsia="Arial" w:hAnsi="Arial" w:cs="Arial"/>
          <w:i/>
        </w:rPr>
        <w:t>l</w:t>
      </w:r>
      <w:r w:rsidRPr="00930AE8">
        <w:rPr>
          <w:rFonts w:ascii="Arial" w:eastAsia="Arial" w:hAnsi="Arial" w:cs="Arial"/>
          <w:i/>
          <w:spacing w:val="12"/>
        </w:rPr>
        <w:t xml:space="preserve"> </w:t>
      </w:r>
      <w:r w:rsidRPr="00930AE8">
        <w:rPr>
          <w:rFonts w:ascii="Arial" w:eastAsia="Arial" w:hAnsi="Arial" w:cs="Arial"/>
          <w:i/>
          <w:spacing w:val="-1"/>
        </w:rPr>
        <w:t>es</w:t>
      </w:r>
      <w:r w:rsidRPr="00930AE8">
        <w:rPr>
          <w:rFonts w:ascii="Arial" w:eastAsia="Arial" w:hAnsi="Arial" w:cs="Arial"/>
          <w:i/>
          <w:spacing w:val="1"/>
        </w:rPr>
        <w:t>t</w:t>
      </w:r>
      <w:r w:rsidRPr="00930AE8">
        <w:rPr>
          <w:rFonts w:ascii="Arial" w:eastAsia="Arial" w:hAnsi="Arial" w:cs="Arial"/>
          <w:i/>
          <w:spacing w:val="-3"/>
        </w:rPr>
        <w:t>a</w:t>
      </w:r>
      <w:r w:rsidRPr="00930AE8">
        <w:rPr>
          <w:rFonts w:ascii="Arial" w:eastAsia="Arial" w:hAnsi="Arial" w:cs="Arial"/>
          <w:i/>
          <w:spacing w:val="1"/>
        </w:rPr>
        <w:t>t</w:t>
      </w:r>
      <w:r w:rsidRPr="00930AE8">
        <w:rPr>
          <w:rFonts w:ascii="Arial" w:eastAsia="Arial" w:hAnsi="Arial" w:cs="Arial"/>
          <w:i/>
        </w:rPr>
        <w:t>e</w:t>
      </w:r>
      <w:r w:rsidRPr="00930AE8">
        <w:rPr>
          <w:rFonts w:ascii="Arial" w:eastAsia="Arial" w:hAnsi="Arial" w:cs="Arial"/>
          <w:i/>
          <w:spacing w:val="12"/>
        </w:rPr>
        <w:t xml:space="preserve"> </w:t>
      </w:r>
      <w:r w:rsidRPr="00930AE8">
        <w:rPr>
          <w:rFonts w:ascii="Arial" w:eastAsia="Arial" w:hAnsi="Arial" w:cs="Arial"/>
          <w:i/>
          <w:spacing w:val="-1"/>
        </w:rPr>
        <w:t>agen</w:t>
      </w:r>
      <w:r w:rsidRPr="00930AE8">
        <w:rPr>
          <w:rFonts w:ascii="Arial" w:eastAsia="Arial" w:hAnsi="Arial" w:cs="Arial"/>
          <w:i/>
        </w:rPr>
        <w:t>t</w:t>
      </w:r>
      <w:r w:rsidRPr="00930AE8">
        <w:rPr>
          <w:rFonts w:ascii="Arial" w:eastAsia="Arial" w:hAnsi="Arial" w:cs="Arial"/>
          <w:i/>
          <w:spacing w:val="14"/>
        </w:rPr>
        <w:t xml:space="preserve"> </w:t>
      </w:r>
      <w:r w:rsidRPr="00930AE8">
        <w:rPr>
          <w:rFonts w:ascii="Arial" w:eastAsia="Arial" w:hAnsi="Arial" w:cs="Arial"/>
          <w:i/>
          <w:spacing w:val="-2"/>
        </w:rPr>
        <w:t>i</w:t>
      </w:r>
      <w:r w:rsidRPr="00930AE8">
        <w:rPr>
          <w:rFonts w:ascii="Arial" w:eastAsia="Arial" w:hAnsi="Arial" w:cs="Arial"/>
          <w:i/>
        </w:rPr>
        <w:t>s</w:t>
      </w:r>
      <w:r w:rsidRPr="00930AE8">
        <w:rPr>
          <w:rFonts w:ascii="Arial" w:eastAsia="Arial" w:hAnsi="Arial" w:cs="Arial"/>
          <w:i/>
          <w:spacing w:val="13"/>
        </w:rPr>
        <w:t xml:space="preserve"> </w:t>
      </w:r>
      <w:r w:rsidRPr="00930AE8">
        <w:rPr>
          <w:rFonts w:ascii="Arial" w:eastAsia="Arial" w:hAnsi="Arial" w:cs="Arial"/>
          <w:i/>
        </w:rPr>
        <w:t>a</w:t>
      </w:r>
      <w:r w:rsidRPr="00930AE8">
        <w:rPr>
          <w:rFonts w:ascii="Arial" w:eastAsia="Arial" w:hAnsi="Arial" w:cs="Arial"/>
          <w:i/>
          <w:spacing w:val="12"/>
        </w:rPr>
        <w:t xml:space="preserve"> </w:t>
      </w:r>
      <w:r w:rsidRPr="00930AE8">
        <w:rPr>
          <w:rFonts w:ascii="Arial" w:eastAsia="Arial" w:hAnsi="Arial" w:cs="Arial"/>
          <w:i/>
          <w:spacing w:val="-1"/>
        </w:rPr>
        <w:t>pe</w:t>
      </w:r>
      <w:r w:rsidRPr="00930AE8">
        <w:rPr>
          <w:rFonts w:ascii="Arial" w:eastAsia="Arial" w:hAnsi="Arial" w:cs="Arial"/>
          <w:i/>
        </w:rPr>
        <w:t>r</w:t>
      </w:r>
      <w:r w:rsidRPr="00930AE8">
        <w:rPr>
          <w:rFonts w:ascii="Arial" w:eastAsia="Arial" w:hAnsi="Arial" w:cs="Arial"/>
          <w:i/>
          <w:spacing w:val="-1"/>
        </w:rPr>
        <w:t>s</w:t>
      </w:r>
      <w:r w:rsidRPr="00930AE8">
        <w:rPr>
          <w:rFonts w:ascii="Arial" w:eastAsia="Arial" w:hAnsi="Arial" w:cs="Arial"/>
          <w:i/>
        </w:rPr>
        <w:t>on</w:t>
      </w:r>
      <w:r w:rsidRPr="00930AE8">
        <w:rPr>
          <w:rFonts w:ascii="Arial" w:eastAsia="Arial" w:hAnsi="Arial" w:cs="Arial"/>
          <w:i/>
          <w:spacing w:val="12"/>
        </w:rPr>
        <w:t xml:space="preserve"> </w:t>
      </w:r>
      <w:r w:rsidRPr="00930AE8">
        <w:rPr>
          <w:rFonts w:ascii="Arial" w:eastAsia="Arial" w:hAnsi="Arial" w:cs="Arial"/>
          <w:i/>
          <w:spacing w:val="-1"/>
        </w:rPr>
        <w:t>qu</w:t>
      </w:r>
      <w:r w:rsidRPr="00930AE8">
        <w:rPr>
          <w:rFonts w:ascii="Arial" w:eastAsia="Arial" w:hAnsi="Arial" w:cs="Arial"/>
          <w:i/>
          <w:spacing w:val="-3"/>
        </w:rPr>
        <w:t>a</w:t>
      </w:r>
      <w:r w:rsidRPr="00930AE8">
        <w:rPr>
          <w:rFonts w:ascii="Arial" w:eastAsia="Arial" w:hAnsi="Arial" w:cs="Arial"/>
          <w:i/>
          <w:spacing w:val="-2"/>
        </w:rPr>
        <w:t>li</w:t>
      </w:r>
      <w:r w:rsidRPr="00930AE8">
        <w:rPr>
          <w:rFonts w:ascii="Arial" w:eastAsia="Arial" w:hAnsi="Arial" w:cs="Arial"/>
          <w:i/>
          <w:spacing w:val="1"/>
        </w:rPr>
        <w:t>f</w:t>
      </w:r>
      <w:r w:rsidRPr="00930AE8">
        <w:rPr>
          <w:rFonts w:ascii="Arial" w:eastAsia="Arial" w:hAnsi="Arial" w:cs="Arial"/>
          <w:i/>
          <w:spacing w:val="-2"/>
        </w:rPr>
        <w:t>i</w:t>
      </w:r>
      <w:r w:rsidRPr="00930AE8">
        <w:rPr>
          <w:rFonts w:ascii="Arial" w:eastAsia="Arial" w:hAnsi="Arial" w:cs="Arial"/>
          <w:i/>
          <w:spacing w:val="-1"/>
        </w:rPr>
        <w:t>e</w:t>
      </w:r>
      <w:r w:rsidRPr="00930AE8">
        <w:rPr>
          <w:rFonts w:ascii="Arial" w:eastAsia="Arial" w:hAnsi="Arial" w:cs="Arial"/>
          <w:i/>
        </w:rPr>
        <w:t>d</w:t>
      </w:r>
      <w:r w:rsidRPr="00930AE8">
        <w:rPr>
          <w:rFonts w:ascii="Arial" w:eastAsia="Arial" w:hAnsi="Arial" w:cs="Arial"/>
          <w:i/>
          <w:spacing w:val="12"/>
        </w:rPr>
        <w:t xml:space="preserve"> </w:t>
      </w:r>
      <w:r w:rsidRPr="00930AE8">
        <w:rPr>
          <w:rFonts w:ascii="Arial" w:eastAsia="Arial" w:hAnsi="Arial" w:cs="Arial"/>
          <w:i/>
          <w:spacing w:val="1"/>
        </w:rPr>
        <w:t>t</w:t>
      </w:r>
      <w:r w:rsidRPr="00930AE8">
        <w:rPr>
          <w:rFonts w:ascii="Arial" w:eastAsia="Arial" w:hAnsi="Arial" w:cs="Arial"/>
          <w:i/>
        </w:rPr>
        <w:t xml:space="preserve">o </w:t>
      </w:r>
      <w:r w:rsidRPr="00930AE8">
        <w:rPr>
          <w:rFonts w:ascii="Arial" w:eastAsia="Arial" w:hAnsi="Arial" w:cs="Arial"/>
          <w:i/>
          <w:spacing w:val="-1"/>
        </w:rPr>
        <w:t>advis</w:t>
      </w:r>
      <w:r w:rsidRPr="00930AE8">
        <w:rPr>
          <w:rFonts w:ascii="Arial" w:eastAsia="Arial" w:hAnsi="Arial" w:cs="Arial"/>
          <w:i/>
        </w:rPr>
        <w:t>e</w:t>
      </w:r>
      <w:r w:rsidRPr="00930AE8">
        <w:rPr>
          <w:rFonts w:ascii="Arial" w:eastAsia="Arial" w:hAnsi="Arial" w:cs="Arial"/>
          <w:i/>
          <w:spacing w:val="1"/>
        </w:rPr>
        <w:t xml:space="preserve"> </w:t>
      </w:r>
      <w:r w:rsidRPr="00930AE8">
        <w:rPr>
          <w:rFonts w:ascii="Arial" w:eastAsia="Arial" w:hAnsi="Arial" w:cs="Arial"/>
          <w:i/>
          <w:spacing w:val="-1"/>
        </w:rPr>
        <w:t>abou</w:t>
      </w:r>
      <w:r w:rsidRPr="00930AE8">
        <w:rPr>
          <w:rFonts w:ascii="Arial" w:eastAsia="Arial" w:hAnsi="Arial" w:cs="Arial"/>
          <w:i/>
        </w:rPr>
        <w:t>t r</w:t>
      </w:r>
      <w:r w:rsidRPr="00930AE8">
        <w:rPr>
          <w:rFonts w:ascii="Arial" w:eastAsia="Arial" w:hAnsi="Arial" w:cs="Arial"/>
          <w:i/>
          <w:spacing w:val="-1"/>
        </w:rPr>
        <w:t>ea</w:t>
      </w:r>
      <w:r w:rsidRPr="00930AE8">
        <w:rPr>
          <w:rFonts w:ascii="Arial" w:eastAsia="Arial" w:hAnsi="Arial" w:cs="Arial"/>
          <w:i/>
        </w:rPr>
        <w:t xml:space="preserve">l </w:t>
      </w:r>
      <w:r w:rsidRPr="00930AE8">
        <w:rPr>
          <w:rFonts w:ascii="Arial" w:eastAsia="Arial" w:hAnsi="Arial" w:cs="Arial"/>
          <w:i/>
          <w:spacing w:val="-3"/>
        </w:rPr>
        <w:t>e</w:t>
      </w:r>
      <w:r w:rsidRPr="00930AE8">
        <w:rPr>
          <w:rFonts w:ascii="Arial" w:eastAsia="Arial" w:hAnsi="Arial" w:cs="Arial"/>
          <w:i/>
          <w:spacing w:val="-1"/>
        </w:rPr>
        <w:t>s</w:t>
      </w:r>
      <w:r w:rsidRPr="00930AE8">
        <w:rPr>
          <w:rFonts w:ascii="Arial" w:eastAsia="Arial" w:hAnsi="Arial" w:cs="Arial"/>
          <w:i/>
          <w:spacing w:val="1"/>
        </w:rPr>
        <w:t>t</w:t>
      </w:r>
      <w:r w:rsidRPr="00930AE8">
        <w:rPr>
          <w:rFonts w:ascii="Arial" w:eastAsia="Arial" w:hAnsi="Arial" w:cs="Arial"/>
          <w:i/>
          <w:spacing w:val="-3"/>
        </w:rPr>
        <w:t>a</w:t>
      </w:r>
      <w:r w:rsidRPr="00930AE8">
        <w:rPr>
          <w:rFonts w:ascii="Arial" w:eastAsia="Arial" w:hAnsi="Arial" w:cs="Arial"/>
          <w:i/>
          <w:spacing w:val="1"/>
        </w:rPr>
        <w:t>t</w:t>
      </w:r>
      <w:r w:rsidRPr="00930AE8">
        <w:rPr>
          <w:rFonts w:ascii="Arial" w:eastAsia="Arial" w:hAnsi="Arial" w:cs="Arial"/>
          <w:i/>
          <w:spacing w:val="-1"/>
        </w:rPr>
        <w:t>e.</w:t>
      </w:r>
    </w:p>
    <w:p w:rsidR="00930AE8" w:rsidRPr="00930AE8" w:rsidRDefault="00930AE8" w:rsidP="00930AE8">
      <w:pPr>
        <w:widowControl w:val="0"/>
        <w:spacing w:before="75" w:after="0" w:line="252" w:lineRule="exact"/>
        <w:ind w:right="2"/>
        <w:jc w:val="both"/>
        <w:rPr>
          <w:rFonts w:ascii="Arial" w:eastAsia="Arial" w:hAnsi="Arial" w:cs="Arial"/>
        </w:rPr>
      </w:pPr>
      <w:r w:rsidRPr="00930AE8">
        <w:rPr>
          <w:rFonts w:ascii="Calibri" w:eastAsia="Calibri" w:hAnsi="Calibri" w:cs="Times New Roman"/>
          <w:noProof/>
        </w:rPr>
        <mc:AlternateContent>
          <mc:Choice Requires="wpg">
            <w:drawing>
              <wp:anchor distT="0" distB="0" distL="114300" distR="114300" simplePos="0" relativeHeight="251695104" behindDoc="1" locked="0" layoutInCell="1" allowOverlap="1" wp14:anchorId="552118AD" wp14:editId="71BC91B7">
                <wp:simplePos x="0" y="0"/>
                <wp:positionH relativeFrom="page">
                  <wp:posOffset>231775</wp:posOffset>
                </wp:positionH>
                <wp:positionV relativeFrom="paragraph">
                  <wp:posOffset>438785</wp:posOffset>
                </wp:positionV>
                <wp:extent cx="3547745" cy="1270"/>
                <wp:effectExtent l="12700" t="5080" r="11430" b="12700"/>
                <wp:wrapNone/>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7745" cy="1270"/>
                          <a:chOff x="365" y="691"/>
                          <a:chExt cx="5587" cy="2"/>
                        </a:xfrm>
                      </wpg:grpSpPr>
                      <wps:wsp>
                        <wps:cNvPr id="70" name="Freeform 15"/>
                        <wps:cNvSpPr>
                          <a:spLocks/>
                        </wps:cNvSpPr>
                        <wps:spPr bwMode="auto">
                          <a:xfrm>
                            <a:off x="365" y="691"/>
                            <a:ext cx="5587" cy="2"/>
                          </a:xfrm>
                          <a:custGeom>
                            <a:avLst/>
                            <a:gdLst>
                              <a:gd name="T0" fmla="+- 0 365 365"/>
                              <a:gd name="T1" fmla="*/ T0 w 5587"/>
                              <a:gd name="T2" fmla="+- 0 5952 365"/>
                              <a:gd name="T3" fmla="*/ T2 w 5587"/>
                            </a:gdLst>
                            <a:ahLst/>
                            <a:cxnLst>
                              <a:cxn ang="0">
                                <a:pos x="T1" y="0"/>
                              </a:cxn>
                              <a:cxn ang="0">
                                <a:pos x="T3" y="0"/>
                              </a:cxn>
                            </a:cxnLst>
                            <a:rect l="0" t="0" r="r" b="b"/>
                            <a:pathLst>
                              <a:path w="5587">
                                <a:moveTo>
                                  <a:pt x="0" y="0"/>
                                </a:moveTo>
                                <a:lnTo>
                                  <a:pt x="5587"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427589" id="Group 69" o:spid="_x0000_s1026" style="position:absolute;margin-left:18.25pt;margin-top:34.55pt;width:279.35pt;height:.1pt;z-index:-251621376;mso-position-horizontal-relative:page" coordorigin="365,691" coordsize="558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">
                <v:shape id="Freeform 15" o:spid="_x0000_s1027" style="position:absolute;left:365;top:691;width:5587;height:2;visibility:visible;mso-wrap-style:square;v-text-anchor:top" coordsize="558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" path="m,l5587,e" filled="f">
                  <v:path arrowok="t" o:connecttype="custom" o:connectlocs="0,0;5587,0" o:connectangles="0,0"/>
                </v:shape>
                <w10:wrap anchorx="page"/>
              </v:group>
            </w:pict>
          </mc:Fallback>
        </mc:AlternateContent>
      </w:r>
      <w:r w:rsidRPr="00930AE8">
        <w:rPr>
          <w:rFonts w:ascii="Arial" w:eastAsia="Arial" w:hAnsi="Arial" w:cs="Arial"/>
          <w:i/>
          <w:spacing w:val="1"/>
        </w:rPr>
        <w:t>I</w:t>
      </w:r>
      <w:r w:rsidRPr="00930AE8">
        <w:rPr>
          <w:rFonts w:ascii="Arial" w:eastAsia="Arial" w:hAnsi="Arial" w:cs="Arial"/>
          <w:i/>
        </w:rPr>
        <w:t>f</w:t>
      </w:r>
      <w:r w:rsidRPr="00930AE8">
        <w:rPr>
          <w:rFonts w:ascii="Arial" w:eastAsia="Arial" w:hAnsi="Arial" w:cs="Arial"/>
          <w:i/>
          <w:spacing w:val="40"/>
        </w:rPr>
        <w:t xml:space="preserve"> </w:t>
      </w:r>
      <w:r w:rsidRPr="00930AE8">
        <w:rPr>
          <w:rFonts w:ascii="Arial" w:eastAsia="Arial" w:hAnsi="Arial" w:cs="Arial"/>
          <w:i/>
          <w:spacing w:val="-1"/>
        </w:rPr>
        <w:t>y</w:t>
      </w:r>
      <w:r w:rsidRPr="00930AE8">
        <w:rPr>
          <w:rFonts w:ascii="Arial" w:eastAsia="Arial" w:hAnsi="Arial" w:cs="Arial"/>
          <w:i/>
        </w:rPr>
        <w:t>ou</w:t>
      </w:r>
      <w:r w:rsidRPr="00930AE8">
        <w:rPr>
          <w:rFonts w:ascii="Arial" w:eastAsia="Arial" w:hAnsi="Arial" w:cs="Arial"/>
          <w:i/>
          <w:spacing w:val="38"/>
        </w:rPr>
        <w:t xml:space="preserve"> </w:t>
      </w:r>
      <w:r w:rsidRPr="00930AE8">
        <w:rPr>
          <w:rFonts w:ascii="Arial" w:eastAsia="Arial" w:hAnsi="Arial" w:cs="Arial"/>
          <w:i/>
          <w:spacing w:val="-1"/>
        </w:rPr>
        <w:t>nee</w:t>
      </w:r>
      <w:r w:rsidRPr="00930AE8">
        <w:rPr>
          <w:rFonts w:ascii="Arial" w:eastAsia="Arial" w:hAnsi="Arial" w:cs="Arial"/>
          <w:i/>
        </w:rPr>
        <w:t>d</w:t>
      </w:r>
      <w:r w:rsidRPr="00930AE8">
        <w:rPr>
          <w:rFonts w:ascii="Arial" w:eastAsia="Arial" w:hAnsi="Arial" w:cs="Arial"/>
          <w:i/>
          <w:spacing w:val="39"/>
        </w:rPr>
        <w:t xml:space="preserve"> </w:t>
      </w:r>
      <w:r w:rsidRPr="00930AE8">
        <w:rPr>
          <w:rFonts w:ascii="Arial" w:eastAsia="Arial" w:hAnsi="Arial" w:cs="Arial"/>
          <w:i/>
          <w:spacing w:val="-2"/>
        </w:rPr>
        <w:t>l</w:t>
      </w:r>
      <w:r w:rsidRPr="00930AE8">
        <w:rPr>
          <w:rFonts w:ascii="Arial" w:eastAsia="Arial" w:hAnsi="Arial" w:cs="Arial"/>
          <w:i/>
          <w:spacing w:val="-1"/>
        </w:rPr>
        <w:t>ega</w:t>
      </w:r>
      <w:r w:rsidRPr="00930AE8">
        <w:rPr>
          <w:rFonts w:ascii="Arial" w:eastAsia="Arial" w:hAnsi="Arial" w:cs="Arial"/>
          <w:i/>
          <w:spacing w:val="-2"/>
        </w:rPr>
        <w:t>l</w:t>
      </w:r>
      <w:r w:rsidRPr="00930AE8">
        <w:rPr>
          <w:rFonts w:ascii="Arial" w:eastAsia="Arial" w:hAnsi="Arial" w:cs="Arial"/>
          <w:i/>
        </w:rPr>
        <w:t>,</w:t>
      </w:r>
      <w:r w:rsidRPr="00930AE8">
        <w:rPr>
          <w:rFonts w:ascii="Arial" w:eastAsia="Arial" w:hAnsi="Arial" w:cs="Arial"/>
          <w:i/>
          <w:spacing w:val="40"/>
        </w:rPr>
        <w:t xml:space="preserve"> </w:t>
      </w:r>
      <w:r w:rsidRPr="00930AE8">
        <w:rPr>
          <w:rFonts w:ascii="Arial" w:eastAsia="Arial" w:hAnsi="Arial" w:cs="Arial"/>
          <w:i/>
          <w:spacing w:val="1"/>
        </w:rPr>
        <w:t>t</w:t>
      </w:r>
      <w:r w:rsidRPr="00930AE8">
        <w:rPr>
          <w:rFonts w:ascii="Arial" w:eastAsia="Arial" w:hAnsi="Arial" w:cs="Arial"/>
          <w:i/>
          <w:spacing w:val="-3"/>
        </w:rPr>
        <w:t>a</w:t>
      </w:r>
      <w:r w:rsidRPr="00930AE8">
        <w:rPr>
          <w:rFonts w:ascii="Arial" w:eastAsia="Arial" w:hAnsi="Arial" w:cs="Arial"/>
          <w:i/>
        </w:rPr>
        <w:t>x</w:t>
      </w:r>
      <w:r w:rsidRPr="00930AE8">
        <w:rPr>
          <w:rFonts w:ascii="Arial" w:eastAsia="Arial" w:hAnsi="Arial" w:cs="Arial"/>
          <w:i/>
          <w:spacing w:val="39"/>
        </w:rPr>
        <w:t xml:space="preserve"> </w:t>
      </w:r>
      <w:r w:rsidRPr="00930AE8">
        <w:rPr>
          <w:rFonts w:ascii="Arial" w:eastAsia="Arial" w:hAnsi="Arial" w:cs="Arial"/>
          <w:i/>
          <w:spacing w:val="-3"/>
        </w:rPr>
        <w:t>o</w:t>
      </w:r>
      <w:r w:rsidRPr="00930AE8">
        <w:rPr>
          <w:rFonts w:ascii="Arial" w:eastAsia="Arial" w:hAnsi="Arial" w:cs="Arial"/>
          <w:i/>
        </w:rPr>
        <w:t>r</w:t>
      </w:r>
      <w:r w:rsidRPr="00930AE8">
        <w:rPr>
          <w:rFonts w:ascii="Arial" w:eastAsia="Arial" w:hAnsi="Arial" w:cs="Arial"/>
          <w:i/>
          <w:spacing w:val="40"/>
        </w:rPr>
        <w:t xml:space="preserve"> </w:t>
      </w:r>
      <w:r w:rsidRPr="00930AE8">
        <w:rPr>
          <w:rFonts w:ascii="Arial" w:eastAsia="Arial" w:hAnsi="Arial" w:cs="Arial"/>
          <w:i/>
          <w:spacing w:val="-1"/>
        </w:rPr>
        <w:t>o</w:t>
      </w:r>
      <w:r w:rsidRPr="00930AE8">
        <w:rPr>
          <w:rFonts w:ascii="Arial" w:eastAsia="Arial" w:hAnsi="Arial" w:cs="Arial"/>
          <w:i/>
          <w:spacing w:val="1"/>
        </w:rPr>
        <w:t>t</w:t>
      </w:r>
      <w:r w:rsidRPr="00930AE8">
        <w:rPr>
          <w:rFonts w:ascii="Arial" w:eastAsia="Arial" w:hAnsi="Arial" w:cs="Arial"/>
          <w:i/>
          <w:spacing w:val="-1"/>
        </w:rPr>
        <w:t>he</w:t>
      </w:r>
      <w:r w:rsidRPr="00930AE8">
        <w:rPr>
          <w:rFonts w:ascii="Arial" w:eastAsia="Arial" w:hAnsi="Arial" w:cs="Arial"/>
          <w:i/>
        </w:rPr>
        <w:t>r</w:t>
      </w:r>
      <w:r w:rsidRPr="00930AE8">
        <w:rPr>
          <w:rFonts w:ascii="Arial" w:eastAsia="Arial" w:hAnsi="Arial" w:cs="Arial"/>
          <w:i/>
          <w:spacing w:val="41"/>
        </w:rPr>
        <w:t xml:space="preserve"> </w:t>
      </w:r>
      <w:r w:rsidRPr="00930AE8">
        <w:rPr>
          <w:rFonts w:ascii="Arial" w:eastAsia="Arial" w:hAnsi="Arial" w:cs="Arial"/>
          <w:i/>
          <w:spacing w:val="-1"/>
        </w:rPr>
        <w:t>a</w:t>
      </w:r>
      <w:r w:rsidRPr="00930AE8">
        <w:rPr>
          <w:rFonts w:ascii="Arial" w:eastAsia="Arial" w:hAnsi="Arial" w:cs="Arial"/>
          <w:i/>
          <w:spacing w:val="-3"/>
        </w:rPr>
        <w:t>d</w:t>
      </w:r>
      <w:r w:rsidRPr="00930AE8">
        <w:rPr>
          <w:rFonts w:ascii="Arial" w:eastAsia="Arial" w:hAnsi="Arial" w:cs="Arial"/>
          <w:i/>
          <w:spacing w:val="-1"/>
        </w:rPr>
        <w:t>vic</w:t>
      </w:r>
      <w:r w:rsidRPr="00930AE8">
        <w:rPr>
          <w:rFonts w:ascii="Arial" w:eastAsia="Arial" w:hAnsi="Arial" w:cs="Arial"/>
          <w:i/>
        </w:rPr>
        <w:t>e,</w:t>
      </w:r>
      <w:r w:rsidRPr="00930AE8">
        <w:rPr>
          <w:rFonts w:ascii="Arial" w:eastAsia="Arial" w:hAnsi="Arial" w:cs="Arial"/>
          <w:i/>
          <w:spacing w:val="40"/>
        </w:rPr>
        <w:t xml:space="preserve"> </w:t>
      </w:r>
      <w:r w:rsidRPr="00930AE8">
        <w:rPr>
          <w:rFonts w:ascii="Arial" w:eastAsia="Arial" w:hAnsi="Arial" w:cs="Arial"/>
          <w:i/>
          <w:spacing w:val="-1"/>
        </w:rPr>
        <w:t>c</w:t>
      </w:r>
      <w:r w:rsidRPr="00930AE8">
        <w:rPr>
          <w:rFonts w:ascii="Arial" w:eastAsia="Arial" w:hAnsi="Arial" w:cs="Arial"/>
          <w:i/>
        </w:rPr>
        <w:t>o</w:t>
      </w:r>
      <w:r w:rsidRPr="00930AE8">
        <w:rPr>
          <w:rFonts w:ascii="Arial" w:eastAsia="Arial" w:hAnsi="Arial" w:cs="Arial"/>
          <w:i/>
          <w:spacing w:val="-1"/>
        </w:rPr>
        <w:t>ns</w:t>
      </w:r>
      <w:r w:rsidRPr="00930AE8">
        <w:rPr>
          <w:rFonts w:ascii="Arial" w:eastAsia="Arial" w:hAnsi="Arial" w:cs="Arial"/>
          <w:i/>
        </w:rPr>
        <w:t>u</w:t>
      </w:r>
      <w:r w:rsidRPr="00930AE8">
        <w:rPr>
          <w:rFonts w:ascii="Arial" w:eastAsia="Arial" w:hAnsi="Arial" w:cs="Arial"/>
          <w:i/>
          <w:spacing w:val="-2"/>
        </w:rPr>
        <w:t>l</w:t>
      </w:r>
      <w:r w:rsidRPr="00930AE8">
        <w:rPr>
          <w:rFonts w:ascii="Arial" w:eastAsia="Arial" w:hAnsi="Arial" w:cs="Arial"/>
          <w:i/>
        </w:rPr>
        <w:t>t</w:t>
      </w:r>
      <w:r w:rsidRPr="00930AE8">
        <w:rPr>
          <w:rFonts w:ascii="Arial" w:eastAsia="Arial" w:hAnsi="Arial" w:cs="Arial"/>
          <w:i/>
          <w:spacing w:val="38"/>
        </w:rPr>
        <w:t xml:space="preserve"> </w:t>
      </w:r>
      <w:r w:rsidRPr="00930AE8">
        <w:rPr>
          <w:rFonts w:ascii="Arial" w:eastAsia="Arial" w:hAnsi="Arial" w:cs="Arial"/>
          <w:i/>
          <w:spacing w:val="1"/>
        </w:rPr>
        <w:t>w</w:t>
      </w:r>
      <w:r w:rsidRPr="00930AE8">
        <w:rPr>
          <w:rFonts w:ascii="Arial" w:eastAsia="Arial" w:hAnsi="Arial" w:cs="Arial"/>
          <w:i/>
          <w:spacing w:val="-2"/>
        </w:rPr>
        <w:t>i</w:t>
      </w:r>
      <w:r w:rsidRPr="00930AE8">
        <w:rPr>
          <w:rFonts w:ascii="Arial" w:eastAsia="Arial" w:hAnsi="Arial" w:cs="Arial"/>
          <w:i/>
          <w:spacing w:val="1"/>
        </w:rPr>
        <w:t>t</w:t>
      </w:r>
      <w:r w:rsidRPr="00930AE8">
        <w:rPr>
          <w:rFonts w:ascii="Arial" w:eastAsia="Arial" w:hAnsi="Arial" w:cs="Arial"/>
          <w:i/>
        </w:rPr>
        <w:t>h</w:t>
      </w:r>
      <w:r w:rsidRPr="00930AE8">
        <w:rPr>
          <w:rFonts w:ascii="Arial" w:eastAsia="Arial" w:hAnsi="Arial" w:cs="Arial"/>
          <w:i/>
          <w:spacing w:val="38"/>
        </w:rPr>
        <w:t xml:space="preserve"> </w:t>
      </w:r>
      <w:r w:rsidRPr="00930AE8">
        <w:rPr>
          <w:rFonts w:ascii="Arial" w:eastAsia="Arial" w:hAnsi="Arial" w:cs="Arial"/>
          <w:i/>
        </w:rPr>
        <w:t xml:space="preserve">a </w:t>
      </w:r>
      <w:r w:rsidRPr="00930AE8">
        <w:rPr>
          <w:rFonts w:ascii="Arial" w:eastAsia="Arial" w:hAnsi="Arial" w:cs="Arial"/>
          <w:i/>
          <w:spacing w:val="-1"/>
        </w:rPr>
        <w:t>p</w:t>
      </w:r>
      <w:r w:rsidRPr="00930AE8">
        <w:rPr>
          <w:rFonts w:ascii="Arial" w:eastAsia="Arial" w:hAnsi="Arial" w:cs="Arial"/>
          <w:i/>
        </w:rPr>
        <w:t>r</w:t>
      </w:r>
      <w:r w:rsidRPr="00930AE8">
        <w:rPr>
          <w:rFonts w:ascii="Arial" w:eastAsia="Arial" w:hAnsi="Arial" w:cs="Arial"/>
          <w:i/>
          <w:spacing w:val="-1"/>
        </w:rPr>
        <w:t>o</w:t>
      </w:r>
      <w:r w:rsidRPr="00930AE8">
        <w:rPr>
          <w:rFonts w:ascii="Arial" w:eastAsia="Arial" w:hAnsi="Arial" w:cs="Arial"/>
          <w:i/>
          <w:spacing w:val="1"/>
        </w:rPr>
        <w:t>f</w:t>
      </w:r>
      <w:r w:rsidRPr="00930AE8">
        <w:rPr>
          <w:rFonts w:ascii="Arial" w:eastAsia="Arial" w:hAnsi="Arial" w:cs="Arial"/>
          <w:i/>
          <w:spacing w:val="-1"/>
        </w:rPr>
        <w:t>essiona</w:t>
      </w:r>
      <w:r w:rsidRPr="00930AE8">
        <w:rPr>
          <w:rFonts w:ascii="Arial" w:eastAsia="Arial" w:hAnsi="Arial" w:cs="Arial"/>
          <w:i/>
        </w:rPr>
        <w:t xml:space="preserve">l </w:t>
      </w:r>
      <w:r w:rsidRPr="00930AE8">
        <w:rPr>
          <w:rFonts w:ascii="Arial" w:eastAsia="Arial" w:hAnsi="Arial" w:cs="Arial"/>
          <w:i/>
          <w:spacing w:val="-2"/>
        </w:rPr>
        <w:t>i</w:t>
      </w:r>
      <w:r w:rsidRPr="00930AE8">
        <w:rPr>
          <w:rFonts w:ascii="Arial" w:eastAsia="Arial" w:hAnsi="Arial" w:cs="Arial"/>
          <w:i/>
        </w:rPr>
        <w:t>n</w:t>
      </w:r>
      <w:r w:rsidRPr="00930AE8">
        <w:rPr>
          <w:rFonts w:ascii="Arial" w:eastAsia="Arial" w:hAnsi="Arial" w:cs="Arial"/>
          <w:i/>
          <w:spacing w:val="-2"/>
        </w:rPr>
        <w:t xml:space="preserve"> </w:t>
      </w:r>
      <w:r w:rsidRPr="00930AE8">
        <w:rPr>
          <w:rFonts w:ascii="Arial" w:eastAsia="Arial" w:hAnsi="Arial" w:cs="Arial"/>
          <w:i/>
          <w:spacing w:val="1"/>
        </w:rPr>
        <w:t>t</w:t>
      </w:r>
      <w:r w:rsidRPr="00930AE8">
        <w:rPr>
          <w:rFonts w:ascii="Arial" w:eastAsia="Arial" w:hAnsi="Arial" w:cs="Arial"/>
          <w:i/>
          <w:spacing w:val="-1"/>
        </w:rPr>
        <w:t>ha</w:t>
      </w:r>
      <w:r w:rsidRPr="00930AE8">
        <w:rPr>
          <w:rFonts w:ascii="Arial" w:eastAsia="Arial" w:hAnsi="Arial" w:cs="Arial"/>
          <w:i/>
        </w:rPr>
        <w:t>t</w:t>
      </w:r>
      <w:r w:rsidRPr="00930AE8">
        <w:rPr>
          <w:rFonts w:ascii="Arial" w:eastAsia="Arial" w:hAnsi="Arial" w:cs="Arial"/>
          <w:i/>
          <w:spacing w:val="-3"/>
        </w:rPr>
        <w:t xml:space="preserve"> </w:t>
      </w:r>
      <w:r w:rsidRPr="00930AE8">
        <w:rPr>
          <w:rFonts w:ascii="Arial" w:eastAsia="Arial" w:hAnsi="Arial" w:cs="Arial"/>
          <w:i/>
          <w:spacing w:val="1"/>
        </w:rPr>
        <w:t>f</w:t>
      </w:r>
      <w:r w:rsidRPr="00930AE8">
        <w:rPr>
          <w:rFonts w:ascii="Arial" w:eastAsia="Arial" w:hAnsi="Arial" w:cs="Arial"/>
          <w:i/>
          <w:spacing w:val="-2"/>
        </w:rPr>
        <w:t>i</w:t>
      </w:r>
      <w:r w:rsidRPr="00930AE8">
        <w:rPr>
          <w:rFonts w:ascii="Arial" w:eastAsia="Arial" w:hAnsi="Arial" w:cs="Arial"/>
          <w:i/>
          <w:spacing w:val="-1"/>
        </w:rPr>
        <w:t>e</w:t>
      </w:r>
      <w:r w:rsidRPr="00930AE8">
        <w:rPr>
          <w:rFonts w:ascii="Arial" w:eastAsia="Arial" w:hAnsi="Arial" w:cs="Arial"/>
          <w:i/>
          <w:spacing w:val="-2"/>
        </w:rPr>
        <w:t>l</w:t>
      </w:r>
      <w:r w:rsidRPr="00930AE8">
        <w:rPr>
          <w:rFonts w:ascii="Arial" w:eastAsia="Arial" w:hAnsi="Arial" w:cs="Arial"/>
          <w:i/>
          <w:spacing w:val="-1"/>
        </w:rPr>
        <w:t>d.</w:t>
      </w:r>
    </w:p>
    <w:p w:rsidR="00930AE8" w:rsidRPr="00930AE8" w:rsidRDefault="00930AE8" w:rsidP="00930AE8">
      <w:pPr>
        <w:widowControl w:val="0"/>
        <w:spacing w:before="2" w:after="0" w:line="160" w:lineRule="exact"/>
        <w:rPr>
          <w:rFonts w:ascii="Calibri" w:eastAsia="Calibri" w:hAnsi="Calibri" w:cs="Times New Roman"/>
          <w:sz w:val="16"/>
          <w:szCs w:val="16"/>
        </w:rPr>
      </w:pPr>
    </w:p>
    <w:p w:rsidR="00930AE8" w:rsidRPr="00930AE8" w:rsidRDefault="00930AE8" w:rsidP="00930AE8">
      <w:pPr>
        <w:widowControl w:val="0"/>
        <w:spacing w:after="0" w:line="200" w:lineRule="exact"/>
        <w:rPr>
          <w:rFonts w:ascii="Calibri" w:eastAsia="Calibri" w:hAnsi="Calibri" w:cs="Times New Roman"/>
          <w:sz w:val="20"/>
          <w:szCs w:val="20"/>
        </w:rPr>
      </w:pPr>
    </w:p>
    <w:p w:rsidR="00930AE8" w:rsidRPr="00930AE8" w:rsidRDefault="00930AE8" w:rsidP="00930AE8">
      <w:pPr>
        <w:widowControl w:val="0"/>
        <w:spacing w:after="0" w:line="368" w:lineRule="exact"/>
        <w:ind w:right="235"/>
        <w:rPr>
          <w:rFonts w:ascii="Arial" w:eastAsia="Arial" w:hAnsi="Arial" w:cs="Arial"/>
          <w:sz w:val="32"/>
          <w:szCs w:val="32"/>
        </w:rPr>
      </w:pPr>
      <w:r w:rsidRPr="00930AE8">
        <w:rPr>
          <w:rFonts w:ascii="Arial" w:eastAsia="Arial" w:hAnsi="Arial" w:cs="Arial"/>
          <w:b/>
          <w:bCs/>
          <w:sz w:val="32"/>
          <w:szCs w:val="32"/>
        </w:rPr>
        <w:t>Discl</w:t>
      </w:r>
      <w:r w:rsidRPr="00930AE8">
        <w:rPr>
          <w:rFonts w:ascii="Arial" w:eastAsia="Arial" w:hAnsi="Arial" w:cs="Arial"/>
          <w:b/>
          <w:bCs/>
          <w:spacing w:val="-1"/>
          <w:sz w:val="32"/>
          <w:szCs w:val="32"/>
        </w:rPr>
        <w:t>o</w:t>
      </w:r>
      <w:r w:rsidRPr="00930AE8">
        <w:rPr>
          <w:rFonts w:ascii="Arial" w:eastAsia="Arial" w:hAnsi="Arial" w:cs="Arial"/>
          <w:b/>
          <w:bCs/>
          <w:spacing w:val="2"/>
          <w:sz w:val="32"/>
          <w:szCs w:val="32"/>
        </w:rPr>
        <w:t>s</w:t>
      </w:r>
      <w:r w:rsidRPr="00930AE8">
        <w:rPr>
          <w:rFonts w:ascii="Arial" w:eastAsia="Arial" w:hAnsi="Arial" w:cs="Arial"/>
          <w:b/>
          <w:bCs/>
          <w:spacing w:val="-1"/>
          <w:sz w:val="32"/>
          <w:szCs w:val="32"/>
        </w:rPr>
        <w:t>u</w:t>
      </w:r>
      <w:r w:rsidRPr="00930AE8">
        <w:rPr>
          <w:rFonts w:ascii="Arial" w:eastAsia="Arial" w:hAnsi="Arial" w:cs="Arial"/>
          <w:b/>
          <w:bCs/>
          <w:sz w:val="32"/>
          <w:szCs w:val="32"/>
        </w:rPr>
        <w:t>re</w:t>
      </w:r>
      <w:r w:rsidRPr="00930AE8">
        <w:rPr>
          <w:rFonts w:ascii="Arial" w:eastAsia="Arial" w:hAnsi="Arial" w:cs="Arial"/>
          <w:b/>
          <w:bCs/>
          <w:spacing w:val="-18"/>
          <w:sz w:val="32"/>
          <w:szCs w:val="32"/>
        </w:rPr>
        <w:t xml:space="preserve"> </w:t>
      </w:r>
      <w:r w:rsidRPr="00930AE8">
        <w:rPr>
          <w:rFonts w:ascii="Arial" w:eastAsia="Arial" w:hAnsi="Arial" w:cs="Arial"/>
          <w:b/>
          <w:bCs/>
          <w:sz w:val="32"/>
          <w:szCs w:val="32"/>
        </w:rPr>
        <w:t>R</w:t>
      </w:r>
      <w:r w:rsidRPr="00930AE8">
        <w:rPr>
          <w:rFonts w:ascii="Arial" w:eastAsia="Arial" w:hAnsi="Arial" w:cs="Arial"/>
          <w:b/>
          <w:bCs/>
          <w:spacing w:val="2"/>
          <w:sz w:val="32"/>
          <w:szCs w:val="32"/>
        </w:rPr>
        <w:t>e</w:t>
      </w:r>
      <w:r w:rsidRPr="00930AE8">
        <w:rPr>
          <w:rFonts w:ascii="Arial" w:eastAsia="Arial" w:hAnsi="Arial" w:cs="Arial"/>
          <w:b/>
          <w:bCs/>
          <w:spacing w:val="1"/>
          <w:sz w:val="32"/>
          <w:szCs w:val="32"/>
        </w:rPr>
        <w:t>g</w:t>
      </w:r>
      <w:r w:rsidRPr="00930AE8">
        <w:rPr>
          <w:rFonts w:ascii="Arial" w:eastAsia="Arial" w:hAnsi="Arial" w:cs="Arial"/>
          <w:b/>
          <w:bCs/>
          <w:sz w:val="32"/>
          <w:szCs w:val="32"/>
        </w:rPr>
        <w:t>ar</w:t>
      </w:r>
      <w:r w:rsidRPr="00930AE8">
        <w:rPr>
          <w:rFonts w:ascii="Arial" w:eastAsia="Arial" w:hAnsi="Arial" w:cs="Arial"/>
          <w:b/>
          <w:bCs/>
          <w:spacing w:val="-1"/>
          <w:sz w:val="32"/>
          <w:szCs w:val="32"/>
        </w:rPr>
        <w:t>d</w:t>
      </w:r>
      <w:r w:rsidRPr="00930AE8">
        <w:rPr>
          <w:rFonts w:ascii="Arial" w:eastAsia="Arial" w:hAnsi="Arial" w:cs="Arial"/>
          <w:b/>
          <w:bCs/>
          <w:sz w:val="32"/>
          <w:szCs w:val="32"/>
        </w:rPr>
        <w:t>i</w:t>
      </w:r>
      <w:r w:rsidRPr="00930AE8">
        <w:rPr>
          <w:rFonts w:ascii="Arial" w:eastAsia="Arial" w:hAnsi="Arial" w:cs="Arial"/>
          <w:b/>
          <w:bCs/>
          <w:spacing w:val="-1"/>
          <w:sz w:val="32"/>
          <w:szCs w:val="32"/>
        </w:rPr>
        <w:t>n</w:t>
      </w:r>
      <w:r w:rsidRPr="00930AE8">
        <w:rPr>
          <w:rFonts w:ascii="Arial" w:eastAsia="Arial" w:hAnsi="Arial" w:cs="Arial"/>
          <w:b/>
          <w:bCs/>
          <w:sz w:val="32"/>
          <w:szCs w:val="32"/>
        </w:rPr>
        <w:t>g</w:t>
      </w:r>
      <w:r w:rsidRPr="00930AE8">
        <w:rPr>
          <w:rFonts w:ascii="Arial" w:eastAsia="Arial" w:hAnsi="Arial" w:cs="Arial"/>
          <w:b/>
          <w:bCs/>
          <w:spacing w:val="-15"/>
          <w:sz w:val="32"/>
          <w:szCs w:val="32"/>
        </w:rPr>
        <w:t xml:space="preserve"> </w:t>
      </w:r>
      <w:r w:rsidRPr="00930AE8">
        <w:rPr>
          <w:rFonts w:ascii="Arial" w:eastAsia="Arial" w:hAnsi="Arial" w:cs="Arial"/>
          <w:b/>
          <w:bCs/>
          <w:sz w:val="32"/>
          <w:szCs w:val="32"/>
        </w:rPr>
        <w:t>Real</w:t>
      </w:r>
      <w:r w:rsidRPr="00930AE8">
        <w:rPr>
          <w:rFonts w:ascii="Arial" w:eastAsia="Arial" w:hAnsi="Arial" w:cs="Arial"/>
          <w:b/>
          <w:bCs/>
          <w:spacing w:val="-17"/>
          <w:sz w:val="32"/>
          <w:szCs w:val="32"/>
        </w:rPr>
        <w:t xml:space="preserve"> </w:t>
      </w:r>
      <w:r w:rsidRPr="00930AE8">
        <w:rPr>
          <w:rFonts w:ascii="Arial" w:eastAsia="Arial" w:hAnsi="Arial" w:cs="Arial"/>
          <w:b/>
          <w:bCs/>
          <w:sz w:val="32"/>
          <w:szCs w:val="32"/>
        </w:rPr>
        <w:t>E</w:t>
      </w:r>
      <w:r w:rsidRPr="00930AE8">
        <w:rPr>
          <w:rFonts w:ascii="Arial" w:eastAsia="Arial" w:hAnsi="Arial" w:cs="Arial"/>
          <w:b/>
          <w:bCs/>
          <w:spacing w:val="2"/>
          <w:sz w:val="32"/>
          <w:szCs w:val="32"/>
        </w:rPr>
        <w:t>s</w:t>
      </w:r>
      <w:r w:rsidRPr="00930AE8">
        <w:rPr>
          <w:rFonts w:ascii="Arial" w:eastAsia="Arial" w:hAnsi="Arial" w:cs="Arial"/>
          <w:b/>
          <w:bCs/>
          <w:spacing w:val="1"/>
          <w:sz w:val="32"/>
          <w:szCs w:val="32"/>
        </w:rPr>
        <w:t>t</w:t>
      </w:r>
      <w:r w:rsidRPr="00930AE8">
        <w:rPr>
          <w:rFonts w:ascii="Arial" w:eastAsia="Arial" w:hAnsi="Arial" w:cs="Arial"/>
          <w:b/>
          <w:bCs/>
          <w:sz w:val="32"/>
          <w:szCs w:val="32"/>
        </w:rPr>
        <w:t>a</w:t>
      </w:r>
      <w:r w:rsidRPr="00930AE8">
        <w:rPr>
          <w:rFonts w:ascii="Arial" w:eastAsia="Arial" w:hAnsi="Arial" w:cs="Arial"/>
          <w:b/>
          <w:bCs/>
          <w:spacing w:val="-1"/>
          <w:sz w:val="32"/>
          <w:szCs w:val="32"/>
        </w:rPr>
        <w:t>t</w:t>
      </w:r>
      <w:r w:rsidRPr="00930AE8">
        <w:rPr>
          <w:rFonts w:ascii="Arial" w:eastAsia="Arial" w:hAnsi="Arial" w:cs="Arial"/>
          <w:b/>
          <w:bCs/>
          <w:sz w:val="32"/>
          <w:szCs w:val="32"/>
        </w:rPr>
        <w:t>e</w:t>
      </w:r>
      <w:r w:rsidRPr="00930AE8">
        <w:rPr>
          <w:rFonts w:ascii="Arial" w:eastAsia="Arial" w:hAnsi="Arial" w:cs="Arial"/>
          <w:b/>
          <w:bCs/>
          <w:w w:val="99"/>
          <w:sz w:val="32"/>
          <w:szCs w:val="32"/>
        </w:rPr>
        <w:t xml:space="preserve"> </w:t>
      </w:r>
      <w:r w:rsidRPr="00930AE8">
        <w:rPr>
          <w:rFonts w:ascii="Arial" w:eastAsia="Arial" w:hAnsi="Arial" w:cs="Arial"/>
          <w:b/>
          <w:bCs/>
          <w:spacing w:val="-6"/>
          <w:sz w:val="32"/>
          <w:szCs w:val="32"/>
        </w:rPr>
        <w:t>A</w:t>
      </w:r>
      <w:r w:rsidRPr="00930AE8">
        <w:rPr>
          <w:rFonts w:ascii="Arial" w:eastAsia="Arial" w:hAnsi="Arial" w:cs="Arial"/>
          <w:b/>
          <w:bCs/>
          <w:spacing w:val="1"/>
          <w:sz w:val="32"/>
          <w:szCs w:val="32"/>
        </w:rPr>
        <w:t>g</w:t>
      </w:r>
      <w:r w:rsidRPr="00930AE8">
        <w:rPr>
          <w:rFonts w:ascii="Arial" w:eastAsia="Arial" w:hAnsi="Arial" w:cs="Arial"/>
          <w:b/>
          <w:bCs/>
          <w:spacing w:val="2"/>
          <w:sz w:val="32"/>
          <w:szCs w:val="32"/>
        </w:rPr>
        <w:t>e</w:t>
      </w:r>
      <w:r w:rsidRPr="00930AE8">
        <w:rPr>
          <w:rFonts w:ascii="Arial" w:eastAsia="Arial" w:hAnsi="Arial" w:cs="Arial"/>
          <w:b/>
          <w:bCs/>
          <w:spacing w:val="1"/>
          <w:sz w:val="32"/>
          <w:szCs w:val="32"/>
        </w:rPr>
        <w:t>n</w:t>
      </w:r>
      <w:r w:rsidRPr="00930AE8">
        <w:rPr>
          <w:rFonts w:ascii="Arial" w:eastAsia="Arial" w:hAnsi="Arial" w:cs="Arial"/>
          <w:b/>
          <w:bCs/>
          <w:spacing w:val="4"/>
          <w:sz w:val="32"/>
          <w:szCs w:val="32"/>
        </w:rPr>
        <w:t>c</w:t>
      </w:r>
      <w:r w:rsidRPr="00930AE8">
        <w:rPr>
          <w:rFonts w:ascii="Arial" w:eastAsia="Arial" w:hAnsi="Arial" w:cs="Arial"/>
          <w:b/>
          <w:bCs/>
          <w:sz w:val="32"/>
          <w:szCs w:val="32"/>
        </w:rPr>
        <w:t>y</w:t>
      </w:r>
      <w:r w:rsidRPr="00930AE8">
        <w:rPr>
          <w:rFonts w:ascii="Arial" w:eastAsia="Arial" w:hAnsi="Arial" w:cs="Arial"/>
          <w:b/>
          <w:bCs/>
          <w:spacing w:val="-37"/>
          <w:sz w:val="32"/>
          <w:szCs w:val="32"/>
        </w:rPr>
        <w:t xml:space="preserve"> </w:t>
      </w:r>
      <w:r w:rsidRPr="00930AE8">
        <w:rPr>
          <w:rFonts w:ascii="Arial" w:eastAsia="Arial" w:hAnsi="Arial" w:cs="Arial"/>
          <w:b/>
          <w:bCs/>
          <w:sz w:val="32"/>
          <w:szCs w:val="32"/>
        </w:rPr>
        <w:t>Rel</w:t>
      </w:r>
      <w:r w:rsidRPr="00930AE8">
        <w:rPr>
          <w:rFonts w:ascii="Arial" w:eastAsia="Arial" w:hAnsi="Arial" w:cs="Arial"/>
          <w:b/>
          <w:bCs/>
          <w:spacing w:val="2"/>
          <w:sz w:val="32"/>
          <w:szCs w:val="32"/>
        </w:rPr>
        <w:t>a</w:t>
      </w:r>
      <w:r w:rsidRPr="00930AE8">
        <w:rPr>
          <w:rFonts w:ascii="Arial" w:eastAsia="Arial" w:hAnsi="Arial" w:cs="Arial"/>
          <w:b/>
          <w:bCs/>
          <w:spacing w:val="-1"/>
          <w:sz w:val="32"/>
          <w:szCs w:val="32"/>
        </w:rPr>
        <w:t>t</w:t>
      </w:r>
      <w:r w:rsidRPr="00930AE8">
        <w:rPr>
          <w:rFonts w:ascii="Arial" w:eastAsia="Arial" w:hAnsi="Arial" w:cs="Arial"/>
          <w:b/>
          <w:bCs/>
          <w:sz w:val="32"/>
          <w:szCs w:val="32"/>
        </w:rPr>
        <w:t>i</w:t>
      </w:r>
      <w:r w:rsidRPr="00930AE8">
        <w:rPr>
          <w:rFonts w:ascii="Arial" w:eastAsia="Arial" w:hAnsi="Arial" w:cs="Arial"/>
          <w:b/>
          <w:bCs/>
          <w:spacing w:val="1"/>
          <w:sz w:val="32"/>
          <w:szCs w:val="32"/>
        </w:rPr>
        <w:t>o</w:t>
      </w:r>
      <w:r w:rsidRPr="00930AE8">
        <w:rPr>
          <w:rFonts w:ascii="Arial" w:eastAsia="Arial" w:hAnsi="Arial" w:cs="Arial"/>
          <w:b/>
          <w:bCs/>
          <w:spacing w:val="-1"/>
          <w:sz w:val="32"/>
          <w:szCs w:val="32"/>
        </w:rPr>
        <w:t>n</w:t>
      </w:r>
      <w:r w:rsidRPr="00930AE8">
        <w:rPr>
          <w:rFonts w:ascii="Arial" w:eastAsia="Arial" w:hAnsi="Arial" w:cs="Arial"/>
          <w:b/>
          <w:bCs/>
          <w:sz w:val="32"/>
          <w:szCs w:val="32"/>
        </w:rPr>
        <w:t>s</w:t>
      </w:r>
      <w:r w:rsidRPr="00930AE8">
        <w:rPr>
          <w:rFonts w:ascii="Arial" w:eastAsia="Arial" w:hAnsi="Arial" w:cs="Arial"/>
          <w:b/>
          <w:bCs/>
          <w:spacing w:val="-1"/>
          <w:sz w:val="32"/>
          <w:szCs w:val="32"/>
        </w:rPr>
        <w:t>h</w:t>
      </w:r>
      <w:r w:rsidRPr="00930AE8">
        <w:rPr>
          <w:rFonts w:ascii="Arial" w:eastAsia="Arial" w:hAnsi="Arial" w:cs="Arial"/>
          <w:b/>
          <w:bCs/>
          <w:spacing w:val="2"/>
          <w:sz w:val="32"/>
          <w:szCs w:val="32"/>
        </w:rPr>
        <w:t>i</w:t>
      </w:r>
      <w:r w:rsidRPr="00930AE8">
        <w:rPr>
          <w:rFonts w:ascii="Arial" w:eastAsia="Arial" w:hAnsi="Arial" w:cs="Arial"/>
          <w:b/>
          <w:bCs/>
          <w:spacing w:val="-1"/>
          <w:sz w:val="32"/>
          <w:szCs w:val="32"/>
        </w:rPr>
        <w:t>p</w:t>
      </w:r>
      <w:r w:rsidRPr="00930AE8">
        <w:rPr>
          <w:rFonts w:ascii="Arial" w:eastAsia="Arial" w:hAnsi="Arial" w:cs="Arial"/>
          <w:b/>
          <w:bCs/>
          <w:sz w:val="32"/>
          <w:szCs w:val="32"/>
        </w:rPr>
        <w:t>s</w:t>
      </w:r>
    </w:p>
    <w:p w:rsidR="00930AE8" w:rsidRPr="00930AE8" w:rsidRDefault="00930AE8" w:rsidP="00930AE8">
      <w:pPr>
        <w:widowControl w:val="0"/>
        <w:spacing w:before="5" w:after="0" w:line="110" w:lineRule="exact"/>
        <w:rPr>
          <w:rFonts w:ascii="Calibri" w:eastAsia="Calibri" w:hAnsi="Calibri" w:cs="Times New Roman"/>
          <w:sz w:val="11"/>
          <w:szCs w:val="11"/>
        </w:rPr>
      </w:pPr>
    </w:p>
    <w:p w:rsidR="00930AE8" w:rsidRPr="00930AE8" w:rsidRDefault="00930AE8" w:rsidP="00930AE8">
      <w:pPr>
        <w:widowControl w:val="0"/>
        <w:spacing w:after="0" w:line="240" w:lineRule="auto"/>
        <w:ind w:right="3719"/>
        <w:jc w:val="both"/>
        <w:outlineLvl w:val="0"/>
        <w:rPr>
          <w:rFonts w:ascii="Arial" w:eastAsia="Arial" w:hAnsi="Arial" w:cs="Times New Roman"/>
          <w:sz w:val="28"/>
          <w:szCs w:val="28"/>
        </w:rPr>
      </w:pPr>
      <w:r w:rsidRPr="00930AE8">
        <w:rPr>
          <w:rFonts w:ascii="Arial" w:eastAsia="Arial" w:hAnsi="Arial" w:cs="Times New Roman"/>
          <w:b/>
          <w:bCs/>
          <w:sz w:val="28"/>
          <w:szCs w:val="28"/>
        </w:rPr>
        <w:t>S</w:t>
      </w:r>
      <w:r w:rsidRPr="00930AE8">
        <w:rPr>
          <w:rFonts w:ascii="Arial" w:eastAsia="Arial" w:hAnsi="Arial" w:cs="Times New Roman"/>
          <w:b/>
          <w:bCs/>
          <w:spacing w:val="-1"/>
          <w:sz w:val="28"/>
          <w:szCs w:val="28"/>
        </w:rPr>
        <w:t>e</w:t>
      </w:r>
      <w:r w:rsidRPr="00930AE8">
        <w:rPr>
          <w:rFonts w:ascii="Arial" w:eastAsia="Arial" w:hAnsi="Arial" w:cs="Times New Roman"/>
          <w:b/>
          <w:bCs/>
          <w:spacing w:val="1"/>
          <w:sz w:val="28"/>
          <w:szCs w:val="28"/>
        </w:rPr>
        <w:t>l</w:t>
      </w:r>
      <w:r w:rsidRPr="00930AE8">
        <w:rPr>
          <w:rFonts w:ascii="Arial" w:eastAsia="Arial" w:hAnsi="Arial" w:cs="Times New Roman"/>
          <w:b/>
          <w:bCs/>
          <w:spacing w:val="-2"/>
          <w:sz w:val="28"/>
          <w:szCs w:val="28"/>
        </w:rPr>
        <w:t>l</w:t>
      </w:r>
      <w:r w:rsidRPr="00930AE8">
        <w:rPr>
          <w:rFonts w:ascii="Arial" w:eastAsia="Arial" w:hAnsi="Arial" w:cs="Times New Roman"/>
          <w:b/>
          <w:bCs/>
          <w:spacing w:val="-1"/>
          <w:sz w:val="28"/>
          <w:szCs w:val="28"/>
        </w:rPr>
        <w:t>e</w:t>
      </w:r>
      <w:r w:rsidRPr="00930AE8">
        <w:rPr>
          <w:rFonts w:ascii="Arial" w:eastAsia="Arial" w:hAnsi="Arial" w:cs="Times New Roman"/>
          <w:b/>
          <w:bCs/>
          <w:spacing w:val="-2"/>
          <w:sz w:val="28"/>
          <w:szCs w:val="28"/>
        </w:rPr>
        <w:t>r</w:t>
      </w:r>
      <w:r w:rsidRPr="00930AE8">
        <w:rPr>
          <w:rFonts w:ascii="Arial" w:eastAsia="Arial" w:hAnsi="Arial" w:cs="Times New Roman"/>
          <w:b/>
          <w:bCs/>
          <w:spacing w:val="1"/>
          <w:sz w:val="28"/>
          <w:szCs w:val="28"/>
        </w:rPr>
        <w:t>’</w:t>
      </w:r>
      <w:r w:rsidRPr="00930AE8">
        <w:rPr>
          <w:rFonts w:ascii="Arial" w:eastAsia="Arial" w:hAnsi="Arial" w:cs="Times New Roman"/>
          <w:b/>
          <w:bCs/>
          <w:sz w:val="28"/>
          <w:szCs w:val="28"/>
        </w:rPr>
        <w:t>s</w:t>
      </w:r>
      <w:r w:rsidRPr="00930AE8">
        <w:rPr>
          <w:rFonts w:ascii="Arial" w:eastAsia="Arial" w:hAnsi="Arial" w:cs="Times New Roman"/>
          <w:b/>
          <w:bCs/>
          <w:spacing w:val="3"/>
          <w:sz w:val="28"/>
          <w:szCs w:val="28"/>
        </w:rPr>
        <w:t xml:space="preserve"> </w:t>
      </w:r>
      <w:r w:rsidRPr="00930AE8">
        <w:rPr>
          <w:rFonts w:ascii="Arial" w:eastAsia="Arial" w:hAnsi="Arial" w:cs="Times New Roman"/>
          <w:b/>
          <w:bCs/>
          <w:spacing w:val="-9"/>
          <w:sz w:val="28"/>
          <w:szCs w:val="28"/>
        </w:rPr>
        <w:t>A</w:t>
      </w:r>
      <w:r w:rsidRPr="00930AE8">
        <w:rPr>
          <w:rFonts w:ascii="Arial" w:eastAsia="Arial" w:hAnsi="Arial" w:cs="Times New Roman"/>
          <w:b/>
          <w:bCs/>
          <w:spacing w:val="-2"/>
          <w:sz w:val="28"/>
          <w:szCs w:val="28"/>
        </w:rPr>
        <w:t>g</w:t>
      </w:r>
      <w:r w:rsidRPr="00930AE8">
        <w:rPr>
          <w:rFonts w:ascii="Arial" w:eastAsia="Arial" w:hAnsi="Arial" w:cs="Times New Roman"/>
          <w:b/>
          <w:bCs/>
          <w:sz w:val="28"/>
          <w:szCs w:val="28"/>
        </w:rPr>
        <w:t>e</w:t>
      </w:r>
      <w:r w:rsidRPr="00930AE8">
        <w:rPr>
          <w:rFonts w:ascii="Arial" w:eastAsia="Arial" w:hAnsi="Arial" w:cs="Times New Roman"/>
          <w:b/>
          <w:bCs/>
          <w:spacing w:val="-2"/>
          <w:sz w:val="28"/>
          <w:szCs w:val="28"/>
        </w:rPr>
        <w:t>nt</w:t>
      </w:r>
    </w:p>
    <w:p w:rsidR="00930AE8" w:rsidRPr="00930AE8" w:rsidRDefault="00930AE8" w:rsidP="00930AE8">
      <w:pPr>
        <w:widowControl w:val="0"/>
        <w:spacing w:before="7" w:after="0" w:line="247" w:lineRule="auto"/>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ho</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4"/>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 xml:space="preserve">to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2"/>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 the</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 int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 xml:space="preserve">sts.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 xml:space="preserve">s this </w:t>
      </w:r>
      <w:r w:rsidRPr="00930AE8">
        <w:rPr>
          <w:rFonts w:ascii="Times New Roman" w:eastAsia="Times New Roman" w:hAnsi="Times New Roman" w:cs="Times New Roman"/>
          <w:spacing w:val="2"/>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ecu</w:t>
      </w:r>
      <w:r w:rsidRPr="00930AE8">
        <w:rPr>
          <w:rFonts w:ascii="Times New Roman" w:eastAsia="Times New Roman" w:hAnsi="Times New Roman" w:cs="Times New Roman"/>
          <w:sz w:val="24"/>
          <w:szCs w:val="24"/>
        </w:rPr>
        <w:t>ri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g a</w:t>
      </w:r>
      <w:r w:rsidRPr="00930AE8">
        <w:rPr>
          <w:rFonts w:ascii="Times New Roman" w:eastAsia="Times New Roman" w:hAnsi="Times New Roman" w:cs="Times New Roman"/>
          <w:spacing w:val="-1"/>
          <w:sz w:val="24"/>
          <w:szCs w:val="24"/>
        </w:rPr>
        <w:t xml:space="preserve"> b</w:t>
      </w:r>
      <w:r w:rsidRPr="00930AE8">
        <w:rPr>
          <w:rFonts w:ascii="Times New Roman" w:eastAsia="Times New Roman" w:hAnsi="Times New Roman" w:cs="Times New Roman"/>
          <w:spacing w:val="5"/>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ho</w:t>
      </w:r>
      <w:r w:rsidRPr="00930AE8">
        <w:rPr>
          <w:rFonts w:ascii="Times New Roman" w:eastAsia="Times New Roman" w:hAnsi="Times New Roman" w:cs="Times New Roman"/>
          <w:spacing w:val="2"/>
          <w:sz w:val="24"/>
          <w:szCs w:val="24"/>
        </w:rPr>
        <w:t>m</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 a</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 xml:space="preserve"> on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ms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accep</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1"/>
          <w:sz w:val="24"/>
          <w:szCs w:val="24"/>
        </w:rPr>
        <w:t>ab</w:t>
      </w:r>
      <w:r w:rsidRPr="00930AE8">
        <w:rPr>
          <w:rFonts w:ascii="Times New Roman" w:eastAsia="Times New Roman" w:hAnsi="Times New Roman" w:cs="Times New Roman"/>
          <w:spacing w:val="3"/>
          <w:sz w:val="24"/>
          <w:szCs w:val="24"/>
        </w:rPr>
        <w:t>l</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3"/>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pacing w:val="2"/>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 out</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2"/>
          <w:sz w:val="24"/>
          <w:szCs w:val="24"/>
        </w:rPr>
        <w:t>m</w:t>
      </w:r>
      <w:r w:rsidRPr="00930AE8">
        <w:rPr>
          <w:rFonts w:ascii="Times New Roman" w:eastAsia="Times New Roman" w:hAnsi="Times New Roman" w:cs="Times New Roman"/>
          <w:sz w:val="24"/>
          <w:szCs w:val="24"/>
        </w:rPr>
        <w:t>it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ollo</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ing</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idu</w:t>
      </w:r>
      <w:r w:rsidRPr="00930AE8">
        <w:rPr>
          <w:rFonts w:ascii="Times New Roman" w:eastAsia="Times New Roman" w:hAnsi="Times New Roman" w:cs="Times New Roman"/>
          <w:spacing w:val="-2"/>
          <w:sz w:val="24"/>
          <w:szCs w:val="24"/>
        </w:rPr>
        <w:t>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4"/>
          <w:sz w:val="24"/>
          <w:szCs w:val="24"/>
        </w:rPr>
        <w:t>r</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3"/>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 xml:space="preserve">: </w:t>
      </w:r>
      <w:r w:rsidRPr="00930AE8">
        <w:rPr>
          <w:rFonts w:ascii="Times New Roman" w:eastAsia="Times New Roman" w:hAnsi="Times New Roman" w:cs="Times New Roman"/>
          <w:spacing w:val="-1"/>
          <w:sz w:val="24"/>
          <w:szCs w:val="24"/>
        </w:rPr>
        <w:t>rea</w:t>
      </w:r>
      <w:r w:rsidRPr="00930AE8">
        <w:rPr>
          <w:rFonts w:ascii="Times New Roman" w:eastAsia="Times New Roman" w:hAnsi="Times New Roman" w:cs="Times New Roman"/>
          <w:sz w:val="24"/>
          <w:szCs w:val="24"/>
        </w:rPr>
        <w:t>son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c</w:t>
      </w:r>
      <w:r w:rsidRPr="00930AE8">
        <w:rPr>
          <w:rFonts w:ascii="Times New Roman" w:eastAsia="Times New Roman" w:hAnsi="Times New Roman" w:cs="Times New Roman"/>
          <w:spacing w:val="-1"/>
          <w:sz w:val="24"/>
          <w:szCs w:val="24"/>
        </w:rPr>
        <w:t>are</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undivid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8"/>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ull dis</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losu</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ob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cc</w:t>
      </w:r>
      <w:r w:rsidRPr="00930AE8">
        <w:rPr>
          <w:rFonts w:ascii="Times New Roman" w:eastAsia="Times New Roman" w:hAnsi="Times New Roman" w:cs="Times New Roman"/>
          <w:sz w:val="24"/>
          <w:szCs w:val="24"/>
        </w:rPr>
        <w:t>ount.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z w:val="24"/>
          <w:szCs w:val="24"/>
        </w:rPr>
        <w:t>not</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5"/>
          <w:sz w:val="24"/>
          <w:szCs w:val="24"/>
        </w:rPr>
        <w:t xml:space="preserve"> </w:t>
      </w:r>
      <w:r w:rsidRPr="00930AE8">
        <w:rPr>
          <w:rFonts w:ascii="Times New Roman" w:eastAsia="Times New Roman" w:hAnsi="Times New Roman" w:cs="Times New Roman"/>
          <w:sz w:val="24"/>
          <w:szCs w:val="24"/>
        </w:rPr>
        <w:t>int</w:t>
      </w:r>
      <w:r w:rsidRPr="00930AE8">
        <w:rPr>
          <w:rFonts w:ascii="Times New Roman" w:eastAsia="Times New Roman" w:hAnsi="Times New Roman" w:cs="Times New Roman"/>
          <w:spacing w:val="-1"/>
          <w:sz w:val="24"/>
          <w:szCs w:val="24"/>
        </w:rPr>
        <w:t>ere</w:t>
      </w:r>
      <w:r w:rsidRPr="00930AE8">
        <w:rPr>
          <w:rFonts w:ascii="Times New Roman" w:eastAsia="Times New Roman" w:hAnsi="Times New Roman" w:cs="Times New Roman"/>
          <w:sz w:val="24"/>
          <w:szCs w:val="24"/>
        </w:rPr>
        <w:t>sts</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3"/>
          <w:sz w:val="24"/>
          <w:szCs w:val="24"/>
        </w:rPr>
        <w:t>y</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 xml:space="preserve">he </w:t>
      </w:r>
      <w:r w:rsidRPr="00930AE8">
        <w:rPr>
          <w:rFonts w:ascii="Times New Roman" w:eastAsia="Times New Roman" w:hAnsi="Times New Roman" w:cs="Times New Roman"/>
          <w:spacing w:val="-1"/>
          <w:sz w:val="24"/>
          <w:szCs w:val="24"/>
        </w:rPr>
        <w:t>ob</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1"/>
          <w:sz w:val="24"/>
          <w:szCs w:val="24"/>
        </w:rPr>
        <w:t>on</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lso</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subj</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e- 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ic</w:t>
      </w:r>
      <w:r w:rsidRPr="00930AE8">
        <w:rPr>
          <w:rFonts w:ascii="Times New Roman" w:eastAsia="Times New Roman" w:hAnsi="Times New Roman" w:cs="Times New Roman"/>
          <w:spacing w:val="54"/>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ovisions</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wee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z w:val="24"/>
          <w:szCs w:val="24"/>
        </w:rPr>
        <w:t xml:space="preserve">the </w:t>
      </w:r>
      <w:r w:rsidRPr="00930AE8">
        <w:rPr>
          <w:rFonts w:ascii="Times New Roman" w:eastAsia="Times New Roman" w:hAnsi="Times New Roman" w:cs="Times New Roman"/>
          <w:spacing w:val="-1"/>
          <w:sz w:val="24"/>
          <w:szCs w:val="24"/>
        </w:rPr>
        <w:t>ag</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4"/>
          <w:sz w:val="24"/>
          <w:szCs w:val="24"/>
        </w:rPr>
        <w:t>I</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ea</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pacing w:val="-2"/>
          <w:sz w:val="24"/>
          <w:szCs w:val="24"/>
        </w:rPr>
        <w:t>g</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5"/>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should</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pacing w:val="-1"/>
          <w:sz w:val="24"/>
          <w:szCs w:val="24"/>
        </w:rPr>
        <w:t>erc</w:t>
      </w:r>
      <w:r w:rsidRPr="00930AE8">
        <w:rPr>
          <w:rFonts w:ascii="Times New Roman" w:eastAsia="Times New Roman" w:hAnsi="Times New Roman" w:cs="Times New Roman"/>
          <w:sz w:val="24"/>
          <w:szCs w:val="24"/>
        </w:rPr>
        <w:t>ise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rea</w:t>
      </w:r>
      <w:r w:rsidRPr="00930AE8">
        <w:rPr>
          <w:rFonts w:ascii="Times New Roman" w:eastAsia="Times New Roman" w:hAnsi="Times New Roman" w:cs="Times New Roman"/>
          <w:sz w:val="24"/>
          <w:szCs w:val="24"/>
        </w:rPr>
        <w:t>so</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ble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skill</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 xml:space="preserve">r-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5"/>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duti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35"/>
          <w:sz w:val="24"/>
          <w:szCs w:val="24"/>
        </w:rPr>
        <w:t xml:space="preserve"> </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z w:val="24"/>
          <w:szCs w:val="24"/>
        </w:rPr>
        <w:t>ho</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stl</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1"/>
          <w:sz w:val="24"/>
          <w:szCs w:val="24"/>
        </w:rPr>
        <w:t>fa</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5"/>
          <w:sz w:val="24"/>
          <w:szCs w:val="24"/>
        </w:rPr>
        <w:t>l</w:t>
      </w:r>
      <w:r w:rsidRPr="00930AE8">
        <w:rPr>
          <w:rFonts w:ascii="Times New Roman" w:eastAsia="Times New Roman" w:hAnsi="Times New Roman" w:cs="Times New Roman"/>
          <w:sz w:val="24"/>
          <w:szCs w:val="24"/>
        </w:rPr>
        <w:t xml:space="preserve">y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ood</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fa</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dis</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lose</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1"/>
          <w:sz w:val="24"/>
          <w:szCs w:val="24"/>
        </w:rPr>
        <w:t>ac</w:t>
      </w:r>
      <w:r w:rsidRPr="00930AE8">
        <w:rPr>
          <w:rFonts w:ascii="Times New Roman" w:eastAsia="Times New Roman" w:hAnsi="Times New Roman" w:cs="Times New Roman"/>
          <w:sz w:val="24"/>
          <w:szCs w:val="24"/>
        </w:rPr>
        <w:t>ts</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z w:val="24"/>
          <w:szCs w:val="24"/>
        </w:rPr>
        <w:t>kno</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 xml:space="preserve">the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af</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1"/>
          <w:sz w:val="24"/>
          <w:szCs w:val="24"/>
        </w:rPr>
        <w:t>ec</w:t>
      </w:r>
      <w:r w:rsidRPr="00930AE8">
        <w:rPr>
          <w:rFonts w:ascii="Times New Roman" w:eastAsia="Times New Roman" w:hAnsi="Times New Roman" w:cs="Times New Roman"/>
          <w:sz w:val="24"/>
          <w:szCs w:val="24"/>
        </w:rPr>
        <w:t>ting</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2"/>
          <w:sz w:val="24"/>
          <w:szCs w:val="24"/>
        </w:rPr>
        <w:t>v</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lue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bili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f 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op</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pacing w:val="-1"/>
          <w:sz w:val="24"/>
          <w:szCs w:val="24"/>
        </w:rPr>
        <w:t>ce</w:t>
      </w:r>
      <w:r w:rsidRPr="00930AE8">
        <w:rPr>
          <w:rFonts w:ascii="Times New Roman" w:eastAsia="Times New Roman" w:hAnsi="Times New Roman" w:cs="Times New Roman"/>
          <w:sz w:val="24"/>
          <w:szCs w:val="24"/>
        </w:rPr>
        <w:t xml:space="preserve">pt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 oth</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ise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d </w:t>
      </w:r>
      <w:r w:rsidRPr="00930AE8">
        <w:rPr>
          <w:rFonts w:ascii="Times New Roman" w:eastAsia="Times New Roman" w:hAnsi="Times New Roman" w:cs="Times New Roman"/>
          <w:spacing w:val="4"/>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aw</w:t>
      </w:r>
      <w:r w:rsidRPr="00930AE8">
        <w:rPr>
          <w:rFonts w:ascii="Times New Roman" w:eastAsia="Times New Roman" w:hAnsi="Times New Roman" w:cs="Times New Roman"/>
          <w:sz w:val="24"/>
          <w:szCs w:val="24"/>
        </w:rPr>
        <w:t>.</w:t>
      </w:r>
    </w:p>
    <w:p w:rsidR="00930AE8" w:rsidRPr="00930AE8" w:rsidRDefault="00930AE8" w:rsidP="00930AE8">
      <w:pPr>
        <w:widowControl w:val="0"/>
        <w:spacing w:before="2" w:after="0" w:line="240" w:lineRule="exact"/>
        <w:rPr>
          <w:rFonts w:ascii="Calibri" w:eastAsia="Calibri" w:hAnsi="Calibri" w:cs="Times New Roman"/>
          <w:sz w:val="24"/>
          <w:szCs w:val="24"/>
        </w:rPr>
      </w:pPr>
    </w:p>
    <w:p w:rsidR="00930AE8" w:rsidRPr="00930AE8" w:rsidRDefault="00930AE8" w:rsidP="00930AE8">
      <w:pPr>
        <w:widowControl w:val="0"/>
        <w:spacing w:after="0" w:line="240" w:lineRule="auto"/>
        <w:ind w:right="3688"/>
        <w:jc w:val="both"/>
        <w:outlineLvl w:val="0"/>
        <w:rPr>
          <w:rFonts w:ascii="Arial" w:eastAsia="Arial" w:hAnsi="Arial" w:cs="Times New Roman"/>
          <w:sz w:val="28"/>
          <w:szCs w:val="28"/>
        </w:rPr>
      </w:pPr>
      <w:r w:rsidRPr="00930AE8">
        <w:rPr>
          <w:rFonts w:ascii="Arial" w:eastAsia="Arial" w:hAnsi="Arial" w:cs="Times New Roman"/>
          <w:b/>
          <w:bCs/>
          <w:spacing w:val="-2"/>
          <w:sz w:val="28"/>
          <w:szCs w:val="28"/>
        </w:rPr>
        <w:t>B</w:t>
      </w:r>
      <w:r w:rsidRPr="00930AE8">
        <w:rPr>
          <w:rFonts w:ascii="Arial" w:eastAsia="Arial" w:hAnsi="Arial" w:cs="Times New Roman"/>
          <w:b/>
          <w:bCs/>
          <w:spacing w:val="3"/>
          <w:sz w:val="28"/>
          <w:szCs w:val="28"/>
        </w:rPr>
        <w:t>u</w:t>
      </w:r>
      <w:r w:rsidRPr="00930AE8">
        <w:rPr>
          <w:rFonts w:ascii="Arial" w:eastAsia="Arial" w:hAnsi="Arial" w:cs="Times New Roman"/>
          <w:b/>
          <w:bCs/>
          <w:spacing w:val="-8"/>
          <w:sz w:val="28"/>
          <w:szCs w:val="28"/>
        </w:rPr>
        <w:t>y</w:t>
      </w:r>
      <w:r w:rsidRPr="00930AE8">
        <w:rPr>
          <w:rFonts w:ascii="Arial" w:eastAsia="Arial" w:hAnsi="Arial" w:cs="Times New Roman"/>
          <w:b/>
          <w:bCs/>
          <w:spacing w:val="-1"/>
          <w:sz w:val="28"/>
          <w:szCs w:val="28"/>
        </w:rPr>
        <w:t>e</w:t>
      </w:r>
      <w:r w:rsidRPr="00930AE8">
        <w:rPr>
          <w:rFonts w:ascii="Arial" w:eastAsia="Arial" w:hAnsi="Arial" w:cs="Times New Roman"/>
          <w:b/>
          <w:bCs/>
          <w:spacing w:val="1"/>
          <w:sz w:val="28"/>
          <w:szCs w:val="28"/>
        </w:rPr>
        <w:t>r’</w:t>
      </w:r>
      <w:r w:rsidRPr="00930AE8">
        <w:rPr>
          <w:rFonts w:ascii="Arial" w:eastAsia="Arial" w:hAnsi="Arial" w:cs="Times New Roman"/>
          <w:b/>
          <w:bCs/>
          <w:sz w:val="28"/>
          <w:szCs w:val="28"/>
        </w:rPr>
        <w:t>s</w:t>
      </w:r>
      <w:r w:rsidRPr="00930AE8">
        <w:rPr>
          <w:rFonts w:ascii="Arial" w:eastAsia="Arial" w:hAnsi="Arial" w:cs="Times New Roman"/>
          <w:b/>
          <w:bCs/>
          <w:spacing w:val="3"/>
          <w:sz w:val="28"/>
          <w:szCs w:val="28"/>
        </w:rPr>
        <w:t xml:space="preserve"> </w:t>
      </w:r>
      <w:r w:rsidRPr="00930AE8">
        <w:rPr>
          <w:rFonts w:ascii="Arial" w:eastAsia="Arial" w:hAnsi="Arial" w:cs="Times New Roman"/>
          <w:b/>
          <w:bCs/>
          <w:spacing w:val="-6"/>
          <w:sz w:val="28"/>
          <w:szCs w:val="28"/>
        </w:rPr>
        <w:t>A</w:t>
      </w:r>
      <w:r w:rsidRPr="00930AE8">
        <w:rPr>
          <w:rFonts w:ascii="Arial" w:eastAsia="Arial" w:hAnsi="Arial" w:cs="Times New Roman"/>
          <w:b/>
          <w:bCs/>
          <w:spacing w:val="-2"/>
          <w:sz w:val="28"/>
          <w:szCs w:val="28"/>
        </w:rPr>
        <w:t>g</w:t>
      </w:r>
      <w:r w:rsidRPr="00930AE8">
        <w:rPr>
          <w:rFonts w:ascii="Arial" w:eastAsia="Arial" w:hAnsi="Arial" w:cs="Times New Roman"/>
          <w:b/>
          <w:bCs/>
          <w:spacing w:val="-1"/>
          <w:sz w:val="28"/>
          <w:szCs w:val="28"/>
        </w:rPr>
        <w:t>e</w:t>
      </w:r>
      <w:r w:rsidRPr="00930AE8">
        <w:rPr>
          <w:rFonts w:ascii="Arial" w:eastAsia="Arial" w:hAnsi="Arial" w:cs="Times New Roman"/>
          <w:b/>
          <w:bCs/>
          <w:spacing w:val="-2"/>
          <w:sz w:val="28"/>
          <w:szCs w:val="28"/>
        </w:rPr>
        <w:t>nt</w:t>
      </w:r>
    </w:p>
    <w:p w:rsidR="00930AE8" w:rsidRPr="00930AE8" w:rsidRDefault="00930AE8" w:rsidP="00930AE8">
      <w:pPr>
        <w:widowControl w:val="0"/>
        <w:spacing w:before="64" w:after="0" w:line="240" w:lineRule="auto"/>
        <w:ind w:right="3"/>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ho</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4"/>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 xml:space="preserve">to </w:t>
      </w:r>
      <w:r w:rsidRPr="00930AE8">
        <w:rPr>
          <w:rFonts w:ascii="Times New Roman" w:eastAsia="Times New Roman" w:hAnsi="Times New Roman" w:cs="Times New Roman"/>
          <w:spacing w:val="-1"/>
          <w:sz w:val="24"/>
          <w:szCs w:val="24"/>
        </w:rPr>
        <w:t>rep</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51"/>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5"/>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ere</w:t>
      </w:r>
      <w:r w:rsidRPr="00930AE8">
        <w:rPr>
          <w:rFonts w:ascii="Times New Roman" w:eastAsia="Times New Roman" w:hAnsi="Times New Roman" w:cs="Times New Roman"/>
          <w:sz w:val="24"/>
          <w:szCs w:val="24"/>
        </w:rPr>
        <w:t>sts.</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49"/>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 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pacing w:val="1"/>
          <w:sz w:val="24"/>
          <w:szCs w:val="24"/>
        </w:rPr>
        <w:t>i</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2"/>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u</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ch</w:t>
      </w:r>
      <w:r w:rsidRPr="00930AE8">
        <w:rPr>
          <w:rFonts w:ascii="Times New Roman" w:eastAsia="Times New Roman" w:hAnsi="Times New Roman" w:cs="Times New Roman"/>
          <w:sz w:val="24"/>
          <w:szCs w:val="24"/>
        </w:rPr>
        <w:t>ase</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ho</w:t>
      </w:r>
      <w:r w:rsidRPr="00930AE8">
        <w:rPr>
          <w:rFonts w:ascii="Times New Roman" w:eastAsia="Times New Roman" w:hAnsi="Times New Roman" w:cs="Times New Roman"/>
          <w:spacing w:val="4"/>
          <w:sz w:val="24"/>
          <w:szCs w:val="24"/>
        </w:rPr>
        <w:t>m</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and</w:t>
      </w:r>
    </w:p>
    <w:p w:rsidR="00930AE8" w:rsidRPr="00930AE8" w:rsidRDefault="00930AE8" w:rsidP="00930AE8">
      <w:pPr>
        <w:widowControl w:val="0"/>
        <w:spacing w:before="69" w:after="0" w:line="240" w:lineRule="auto"/>
        <w:ind w:right="118"/>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br w:type="column"/>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ms</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cc</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pt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ble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3"/>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4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ithout</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limit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pacing w:val="-4"/>
          <w:sz w:val="24"/>
          <w:szCs w:val="24"/>
        </w:rPr>
        <w:t>f</w:t>
      </w:r>
      <w:r w:rsidRPr="00930AE8">
        <w:rPr>
          <w:rFonts w:ascii="Times New Roman" w:eastAsia="Times New Roman" w:hAnsi="Times New Roman" w:cs="Times New Roman"/>
          <w:sz w:val="24"/>
          <w:szCs w:val="24"/>
        </w:rPr>
        <w:t>ollo</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ing</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idu</w:t>
      </w:r>
      <w:r w:rsidRPr="00930AE8">
        <w:rPr>
          <w:rFonts w:ascii="Times New Roman" w:eastAsia="Times New Roman" w:hAnsi="Times New Roman" w:cs="Times New Roman"/>
          <w:spacing w:val="-2"/>
          <w:sz w:val="24"/>
          <w:szCs w:val="24"/>
        </w:rPr>
        <w:t>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4"/>
          <w:sz w:val="24"/>
          <w:szCs w:val="24"/>
        </w:rPr>
        <w:t>r</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36"/>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z w:val="24"/>
          <w:szCs w:val="24"/>
        </w:rPr>
        <w:t>the 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son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ble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are</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z w:val="24"/>
          <w:szCs w:val="24"/>
        </w:rPr>
        <w:t>ndivid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ull</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dis</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losu</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ob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ount.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not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int</w:t>
      </w:r>
      <w:r w:rsidRPr="00930AE8">
        <w:rPr>
          <w:rFonts w:ascii="Times New Roman" w:eastAsia="Times New Roman" w:hAnsi="Times New Roman" w:cs="Times New Roman"/>
          <w:spacing w:val="-1"/>
          <w:sz w:val="24"/>
          <w:szCs w:val="24"/>
        </w:rPr>
        <w:t>ere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ob- li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1"/>
          <w:sz w:val="24"/>
          <w:szCs w:val="24"/>
        </w:rPr>
        <w:t>on</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3"/>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lso</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ub</w:t>
      </w:r>
      <w:r w:rsidRPr="00930AE8">
        <w:rPr>
          <w:rFonts w:ascii="Times New Roman" w:eastAsia="Times New Roman" w:hAnsi="Times New Roman" w:cs="Times New Roman"/>
          <w:spacing w:val="2"/>
          <w:sz w:val="24"/>
          <w:szCs w:val="24"/>
        </w:rPr>
        <w:t>j</w:t>
      </w:r>
      <w:r w:rsidRPr="00930AE8">
        <w:rPr>
          <w:rFonts w:ascii="Times New Roman" w:eastAsia="Times New Roman" w:hAnsi="Times New Roman" w:cs="Times New Roman"/>
          <w:spacing w:val="-1"/>
          <w:sz w:val="24"/>
          <w:szCs w:val="24"/>
        </w:rPr>
        <w:t>ec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 xml:space="preserve">f- </w:t>
      </w:r>
      <w:r w:rsidRPr="00930AE8">
        <w:rPr>
          <w:rFonts w:ascii="Times New Roman" w:eastAsia="Times New Roman" w:hAnsi="Times New Roman" w:cs="Times New Roman"/>
          <w:sz w:val="24"/>
          <w:szCs w:val="24"/>
        </w:rPr>
        <w:t>ic</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ovisions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ee</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pacing w:val="-1"/>
          <w:sz w:val="24"/>
          <w:szCs w:val="24"/>
        </w:rPr>
        <w:t>ee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4"/>
          <w:sz w:val="24"/>
          <w:szCs w:val="24"/>
        </w:rPr>
        <w:t>I</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d</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g</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3"/>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ag</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nt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hou</w:t>
      </w:r>
      <w:r w:rsidRPr="00930AE8">
        <w:rPr>
          <w:rFonts w:ascii="Times New Roman" w:eastAsia="Times New Roman" w:hAnsi="Times New Roman" w:cs="Times New Roman"/>
          <w:spacing w:val="3"/>
          <w:sz w:val="24"/>
          <w:szCs w:val="24"/>
        </w:rPr>
        <w:t>l</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7"/>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pacing w:val="-1"/>
          <w:sz w:val="24"/>
          <w:szCs w:val="24"/>
        </w:rPr>
        <w:t>erc</w:t>
      </w:r>
      <w:r w:rsidRPr="00930AE8">
        <w:rPr>
          <w:rFonts w:ascii="Times New Roman" w:eastAsia="Times New Roman" w:hAnsi="Times New Roman" w:cs="Times New Roman"/>
          <w:sz w:val="24"/>
          <w:szCs w:val="24"/>
        </w:rPr>
        <w:t>ise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ea</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on</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1"/>
          <w:sz w:val="24"/>
          <w:szCs w:val="24"/>
        </w:rPr>
        <w:t>l</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k</w:t>
      </w:r>
      <w:r w:rsidRPr="00930AE8">
        <w:rPr>
          <w:rFonts w:ascii="Times New Roman" w:eastAsia="Times New Roman" w:hAnsi="Times New Roman" w:cs="Times New Roman"/>
          <w:spacing w:val="1"/>
          <w:sz w:val="24"/>
          <w:szCs w:val="24"/>
        </w:rPr>
        <w:t>i</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46"/>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6"/>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7"/>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45"/>
          <w:sz w:val="24"/>
          <w:szCs w:val="24"/>
        </w:rPr>
        <w:t xml:space="preserve"> </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rf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 xml:space="preserve">r-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duti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ea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hon</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 in</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ood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fa</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dis</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lose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fac</w:t>
      </w:r>
      <w:r w:rsidRPr="00930AE8">
        <w:rPr>
          <w:rFonts w:ascii="Times New Roman" w:eastAsia="Times New Roman" w:hAnsi="Times New Roman" w:cs="Times New Roman"/>
          <w:sz w:val="24"/>
          <w:szCs w:val="24"/>
        </w:rPr>
        <w:t>ts</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kno</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 m</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1"/>
          <w:sz w:val="24"/>
          <w:szCs w:val="24"/>
        </w:rPr>
        <w:t>fec</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2"/>
          <w:sz w:val="24"/>
          <w:szCs w:val="24"/>
        </w:rPr>
        <w:t>bu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ab</w:t>
      </w:r>
      <w:r w:rsidRPr="00930AE8">
        <w:rPr>
          <w:rFonts w:ascii="Times New Roman" w:eastAsia="Times New Roman" w:hAnsi="Times New Roman" w:cs="Times New Roman"/>
          <w:spacing w:val="1"/>
          <w:sz w:val="24"/>
          <w:szCs w:val="24"/>
        </w:rPr>
        <w:t>i</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illin</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ss to</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rfo</w:t>
      </w:r>
      <w:r w:rsidRPr="00930AE8">
        <w:rPr>
          <w:rFonts w:ascii="Times New Roman" w:eastAsia="Times New Roman" w:hAnsi="Times New Roman" w:cs="Times New Roman"/>
          <w:sz w:val="24"/>
          <w:szCs w:val="24"/>
        </w:rPr>
        <w:t>rm</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pacing w:val="-1"/>
          <w:sz w:val="24"/>
          <w:szCs w:val="24"/>
        </w:rPr>
        <w:t>con</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ac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acqu</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pacing w:val="3"/>
          <w:sz w:val="24"/>
          <w:szCs w:val="24"/>
        </w:rPr>
        <w:t>p</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at</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ar</w:t>
      </w:r>
      <w:r w:rsidRPr="00930AE8">
        <w:rPr>
          <w:rFonts w:ascii="Times New Roman" w:eastAsia="Times New Roman" w:hAnsi="Times New Roman" w:cs="Times New Roman"/>
          <w:sz w:val="24"/>
          <w:szCs w:val="24"/>
        </w:rPr>
        <w:t>e not</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onsist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4"/>
          <w:sz w:val="24"/>
          <w:szCs w:val="24"/>
        </w:rPr>
        <w:t>r</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33"/>
          <w:sz w:val="24"/>
          <w:szCs w:val="24"/>
        </w:rPr>
        <w:t xml:space="preserve"> </w:t>
      </w:r>
      <w:r w:rsidRPr="00930AE8">
        <w:rPr>
          <w:rFonts w:ascii="Times New Roman" w:eastAsia="Times New Roman" w:hAnsi="Times New Roman" w:cs="Times New Roman"/>
          <w:sz w:val="24"/>
          <w:szCs w:val="24"/>
        </w:rPr>
        <w:t>duti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 xml:space="preserve">the </w:t>
      </w:r>
      <w:r w:rsidRPr="00930AE8">
        <w:rPr>
          <w:rFonts w:ascii="Times New Roman" w:eastAsia="Times New Roman" w:hAnsi="Times New Roman" w:cs="Times New Roman"/>
          <w:spacing w:val="-5"/>
          <w:sz w:val="24"/>
          <w:szCs w:val="24"/>
        </w:rPr>
        <w:t>b</w:t>
      </w:r>
      <w:r w:rsidRPr="00930AE8">
        <w:rPr>
          <w:rFonts w:ascii="Times New Roman" w:eastAsia="Times New Roman" w:hAnsi="Times New Roman" w:cs="Times New Roman"/>
          <w:spacing w:val="7"/>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w:t>
      </w:r>
    </w:p>
    <w:p w:rsidR="00930AE8" w:rsidRPr="00930AE8" w:rsidRDefault="00930AE8" w:rsidP="00930AE8">
      <w:pPr>
        <w:widowControl w:val="0"/>
        <w:spacing w:before="5" w:after="0" w:line="240" w:lineRule="exact"/>
        <w:rPr>
          <w:rFonts w:ascii="Calibri" w:eastAsia="Calibri" w:hAnsi="Calibri" w:cs="Times New Roman"/>
          <w:sz w:val="24"/>
          <w:szCs w:val="24"/>
        </w:rPr>
      </w:pPr>
    </w:p>
    <w:p w:rsidR="00930AE8" w:rsidRPr="00930AE8" w:rsidRDefault="00930AE8" w:rsidP="00930AE8">
      <w:pPr>
        <w:widowControl w:val="0"/>
        <w:spacing w:after="0" w:line="240" w:lineRule="auto"/>
        <w:ind w:right="3537"/>
        <w:jc w:val="both"/>
        <w:outlineLvl w:val="0"/>
        <w:rPr>
          <w:rFonts w:ascii="Arial" w:eastAsia="Arial" w:hAnsi="Arial" w:cs="Times New Roman"/>
          <w:sz w:val="28"/>
          <w:szCs w:val="28"/>
        </w:rPr>
      </w:pPr>
      <w:r w:rsidRPr="00930AE8">
        <w:rPr>
          <w:rFonts w:ascii="Arial" w:eastAsia="Arial" w:hAnsi="Arial" w:cs="Times New Roman"/>
          <w:b/>
          <w:bCs/>
          <w:spacing w:val="-2"/>
          <w:sz w:val="28"/>
          <w:szCs w:val="28"/>
        </w:rPr>
        <w:t>B</w:t>
      </w:r>
      <w:r w:rsidRPr="00930AE8">
        <w:rPr>
          <w:rFonts w:ascii="Arial" w:eastAsia="Arial" w:hAnsi="Arial" w:cs="Times New Roman"/>
          <w:b/>
          <w:bCs/>
          <w:spacing w:val="1"/>
          <w:sz w:val="28"/>
          <w:szCs w:val="28"/>
        </w:rPr>
        <w:t>r</w:t>
      </w:r>
      <w:r w:rsidRPr="00930AE8">
        <w:rPr>
          <w:rFonts w:ascii="Arial" w:eastAsia="Arial" w:hAnsi="Arial" w:cs="Times New Roman"/>
          <w:b/>
          <w:bCs/>
          <w:spacing w:val="-2"/>
          <w:sz w:val="28"/>
          <w:szCs w:val="28"/>
        </w:rPr>
        <w:t>o</w:t>
      </w:r>
      <w:r w:rsidRPr="00930AE8">
        <w:rPr>
          <w:rFonts w:ascii="Arial" w:eastAsia="Arial" w:hAnsi="Arial" w:cs="Times New Roman"/>
          <w:b/>
          <w:bCs/>
          <w:sz w:val="28"/>
          <w:szCs w:val="28"/>
        </w:rPr>
        <w:t>ke</w:t>
      </w:r>
      <w:r w:rsidRPr="00930AE8">
        <w:rPr>
          <w:rFonts w:ascii="Arial" w:eastAsia="Arial" w:hAnsi="Arial" w:cs="Times New Roman"/>
          <w:b/>
          <w:bCs/>
          <w:spacing w:val="1"/>
          <w:sz w:val="28"/>
          <w:szCs w:val="28"/>
        </w:rPr>
        <w:t>r</w:t>
      </w:r>
      <w:r w:rsidRPr="00930AE8">
        <w:rPr>
          <w:rFonts w:ascii="Arial" w:eastAsia="Arial" w:hAnsi="Arial" w:cs="Times New Roman"/>
          <w:b/>
          <w:bCs/>
          <w:spacing w:val="-2"/>
          <w:sz w:val="28"/>
          <w:szCs w:val="28"/>
        </w:rPr>
        <w:t>’</w:t>
      </w:r>
      <w:r w:rsidRPr="00930AE8">
        <w:rPr>
          <w:rFonts w:ascii="Arial" w:eastAsia="Arial" w:hAnsi="Arial" w:cs="Times New Roman"/>
          <w:b/>
          <w:bCs/>
          <w:sz w:val="28"/>
          <w:szCs w:val="28"/>
        </w:rPr>
        <w:t>s</w:t>
      </w:r>
      <w:r w:rsidRPr="00930AE8">
        <w:rPr>
          <w:rFonts w:ascii="Arial" w:eastAsia="Arial" w:hAnsi="Arial" w:cs="Times New Roman"/>
          <w:b/>
          <w:bCs/>
          <w:spacing w:val="3"/>
          <w:sz w:val="28"/>
          <w:szCs w:val="28"/>
        </w:rPr>
        <w:t xml:space="preserve"> </w:t>
      </w:r>
      <w:r w:rsidRPr="00930AE8">
        <w:rPr>
          <w:rFonts w:ascii="Arial" w:eastAsia="Arial" w:hAnsi="Arial" w:cs="Times New Roman"/>
          <w:b/>
          <w:bCs/>
          <w:spacing w:val="-9"/>
          <w:sz w:val="28"/>
          <w:szCs w:val="28"/>
        </w:rPr>
        <w:t>A</w:t>
      </w:r>
      <w:r w:rsidRPr="00930AE8">
        <w:rPr>
          <w:rFonts w:ascii="Arial" w:eastAsia="Arial" w:hAnsi="Arial" w:cs="Times New Roman"/>
          <w:b/>
          <w:bCs/>
          <w:spacing w:val="-2"/>
          <w:sz w:val="28"/>
          <w:szCs w:val="28"/>
        </w:rPr>
        <w:t>g</w:t>
      </w:r>
      <w:r w:rsidRPr="00930AE8">
        <w:rPr>
          <w:rFonts w:ascii="Arial" w:eastAsia="Arial" w:hAnsi="Arial" w:cs="Times New Roman"/>
          <w:b/>
          <w:bCs/>
          <w:spacing w:val="2"/>
          <w:sz w:val="28"/>
          <w:szCs w:val="28"/>
        </w:rPr>
        <w:t>e</w:t>
      </w:r>
      <w:r w:rsidRPr="00930AE8">
        <w:rPr>
          <w:rFonts w:ascii="Arial" w:eastAsia="Arial" w:hAnsi="Arial" w:cs="Times New Roman"/>
          <w:b/>
          <w:bCs/>
          <w:spacing w:val="-2"/>
          <w:sz w:val="28"/>
          <w:szCs w:val="28"/>
        </w:rPr>
        <w:t>n</w:t>
      </w:r>
      <w:r w:rsidRPr="00930AE8">
        <w:rPr>
          <w:rFonts w:ascii="Arial" w:eastAsia="Arial" w:hAnsi="Arial" w:cs="Times New Roman"/>
          <w:b/>
          <w:bCs/>
          <w:sz w:val="28"/>
          <w:szCs w:val="28"/>
        </w:rPr>
        <w:t>ts</w:t>
      </w:r>
    </w:p>
    <w:p w:rsidR="00930AE8" w:rsidRPr="00930AE8" w:rsidRDefault="00930AE8" w:rsidP="00930AE8">
      <w:pPr>
        <w:widowControl w:val="0"/>
        <w:spacing w:before="67" w:after="0" w:line="247" w:lineRule="auto"/>
        <w:ind w:right="117"/>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oo</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d </w:t>
      </w:r>
      <w:r w:rsidRPr="00930AE8">
        <w:rPr>
          <w:rFonts w:ascii="Times New Roman" w:eastAsia="Times New Roman" w:hAnsi="Times New Roman" w:cs="Times New Roman"/>
          <w:spacing w:val="2"/>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listing</w:t>
      </w:r>
      <w:r w:rsidRPr="00930AE8">
        <w:rPr>
          <w:rFonts w:ascii="Times New Roman" w:eastAsia="Times New Roman" w:hAnsi="Times New Roman" w:cs="Times New Roman"/>
          <w:spacing w:val="2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pacing w:val="2"/>
          <w:sz w:val="24"/>
          <w:szCs w:val="24"/>
        </w:rPr>
        <w:t>bu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but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ot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 xml:space="preserve">k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me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listing</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 xml:space="preserve">to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ssist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listing</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lo</w:t>
      </w:r>
      <w:r w:rsidRPr="00930AE8">
        <w:rPr>
          <w:rFonts w:ascii="Times New Roman" w:eastAsia="Times New Roman" w:hAnsi="Times New Roman" w:cs="Times New Roman"/>
          <w:spacing w:val="-2"/>
          <w:sz w:val="24"/>
          <w:szCs w:val="24"/>
        </w:rPr>
        <w:t>c</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ting</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a 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op</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to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 or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sp</w:t>
      </w:r>
      <w:r w:rsidRPr="00930AE8">
        <w:rPr>
          <w:rFonts w:ascii="Times New Roman" w:eastAsia="Times New Roman" w:hAnsi="Times New Roman" w:cs="Times New Roman"/>
          <w:spacing w:val="-1"/>
          <w:sz w:val="24"/>
          <w:szCs w:val="24"/>
        </w:rPr>
        <w:t>ec</w:t>
      </w:r>
      <w:r w:rsidRPr="00930AE8">
        <w:rPr>
          <w:rFonts w:ascii="Times New Roman" w:eastAsia="Times New Roman" w:hAnsi="Times New Roman" w:cs="Times New Roman"/>
          <w:sz w:val="24"/>
          <w:szCs w:val="24"/>
        </w:rPr>
        <w:t>tiv</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listi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 xml:space="preserve">g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2"/>
          <w:sz w:val="24"/>
          <w:szCs w:val="24"/>
        </w:rPr>
        <w:t>k</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 not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ve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di</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ship</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 the</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not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ovide</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inst</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tions</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3"/>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di</w:t>
      </w:r>
      <w:r w:rsidRPr="00930AE8">
        <w:rPr>
          <w:rFonts w:ascii="Times New Roman" w:eastAsia="Times New Roman" w:hAnsi="Times New Roman" w:cs="Times New Roman"/>
          <w:spacing w:val="-1"/>
          <w:sz w:val="24"/>
          <w:szCs w:val="24"/>
        </w:rPr>
        <w:t xml:space="preserve">rec- </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di</w:t>
      </w:r>
      <w:r w:rsidRPr="00930AE8">
        <w:rPr>
          <w:rFonts w:ascii="Times New Roman" w:eastAsia="Times New Roman" w:hAnsi="Times New Roman" w:cs="Times New Roman"/>
          <w:spacing w:val="-1"/>
          <w:sz w:val="24"/>
          <w:szCs w:val="24"/>
        </w:rPr>
        <w:t>rec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 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eref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do</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not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ve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vi</w:t>
      </w:r>
      <w:r w:rsidRPr="00930AE8">
        <w:rPr>
          <w:rFonts w:ascii="Times New Roman" w:eastAsia="Times New Roman" w:hAnsi="Times New Roman" w:cs="Times New Roman"/>
          <w:spacing w:val="-1"/>
          <w:sz w:val="24"/>
          <w:szCs w:val="24"/>
        </w:rPr>
        <w:t>car</w:t>
      </w:r>
      <w:r w:rsidRPr="00930AE8">
        <w:rPr>
          <w:rFonts w:ascii="Times New Roman" w:eastAsia="Times New Roman" w:hAnsi="Times New Roman" w:cs="Times New Roman"/>
          <w:sz w:val="24"/>
          <w:szCs w:val="24"/>
        </w:rPr>
        <w:t>ious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li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bili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ac</w:t>
      </w:r>
      <w:r w:rsidRPr="00930AE8">
        <w:rPr>
          <w:rFonts w:ascii="Times New Roman" w:eastAsia="Times New Roman" w:hAnsi="Times New Roman" w:cs="Times New Roman"/>
          <w:sz w:val="24"/>
          <w:szCs w:val="24"/>
        </w:rPr>
        <w:t>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 xml:space="preserve">of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listing</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z w:val="24"/>
          <w:szCs w:val="24"/>
        </w:rPr>
        <w:t>do 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ovide</w:t>
      </w:r>
      <w:r w:rsidRPr="00930AE8">
        <w:rPr>
          <w:rFonts w:ascii="Times New Roman" w:eastAsia="Times New Roman" w:hAnsi="Times New Roman" w:cs="Times New Roman"/>
          <w:spacing w:val="56"/>
          <w:sz w:val="24"/>
          <w:szCs w:val="24"/>
        </w:rPr>
        <w:t xml:space="preserve"> </w:t>
      </w:r>
      <w:r w:rsidRPr="00930AE8">
        <w:rPr>
          <w:rFonts w:ascii="Times New Roman" w:eastAsia="Times New Roman" w:hAnsi="Times New Roman" w:cs="Times New Roman"/>
          <w:sz w:val="24"/>
          <w:szCs w:val="24"/>
        </w:rPr>
        <w:t>di</w:t>
      </w:r>
      <w:r w:rsidRPr="00930AE8">
        <w:rPr>
          <w:rFonts w:ascii="Times New Roman" w:eastAsia="Times New Roman" w:hAnsi="Times New Roman" w:cs="Times New Roman"/>
          <w:spacing w:val="-1"/>
          <w:sz w:val="24"/>
          <w:szCs w:val="24"/>
        </w:rPr>
        <w:t>rec</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z w:val="24"/>
          <w:szCs w:val="24"/>
        </w:rPr>
        <w:t>nst</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56"/>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eref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5"/>
          <w:sz w:val="24"/>
          <w:szCs w:val="24"/>
        </w:rPr>
        <w:t xml:space="preserve"> </w:t>
      </w:r>
      <w:r w:rsidRPr="00930AE8">
        <w:rPr>
          <w:rFonts w:ascii="Times New Roman" w:eastAsia="Times New Roman" w:hAnsi="Times New Roman" w:cs="Times New Roman"/>
          <w:sz w:val="24"/>
          <w:szCs w:val="24"/>
        </w:rPr>
        <w:t>listing</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ill</w:t>
      </w:r>
      <w:r w:rsidRPr="00930AE8">
        <w:rPr>
          <w:rFonts w:ascii="Times New Roman" w:eastAsia="Times New Roman" w:hAnsi="Times New Roman" w:cs="Times New Roman"/>
          <w:spacing w:val="17"/>
          <w:sz w:val="24"/>
          <w:szCs w:val="24"/>
        </w:rPr>
        <w:t xml:space="preserve"> </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ve li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bili</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ts of</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w:t>
      </w:r>
      <w:r w:rsidRPr="00930AE8">
        <w:rPr>
          <w:rFonts w:ascii="Times New Roman" w:eastAsia="Times New Roman" w:hAnsi="Times New Roman" w:cs="Times New Roman"/>
          <w:sz w:val="24"/>
          <w:szCs w:val="24"/>
        </w:rPr>
        <w:t xml:space="preserve">s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p>
    <w:p w:rsidR="00930AE8" w:rsidRPr="00930AE8" w:rsidRDefault="00930AE8" w:rsidP="00930AE8">
      <w:pPr>
        <w:widowControl w:val="0"/>
        <w:spacing w:before="1" w:after="0" w:line="240" w:lineRule="exact"/>
        <w:rPr>
          <w:rFonts w:ascii="Calibri" w:eastAsia="Calibri" w:hAnsi="Calibri" w:cs="Times New Roman"/>
          <w:sz w:val="24"/>
          <w:szCs w:val="24"/>
        </w:rPr>
      </w:pPr>
    </w:p>
    <w:p w:rsidR="00930AE8" w:rsidRPr="00930AE8" w:rsidRDefault="00930AE8" w:rsidP="00930AE8">
      <w:pPr>
        <w:widowControl w:val="0"/>
        <w:spacing w:after="0" w:line="240" w:lineRule="auto"/>
        <w:ind w:right="4225"/>
        <w:jc w:val="both"/>
        <w:outlineLvl w:val="0"/>
        <w:rPr>
          <w:rFonts w:ascii="Arial" w:eastAsia="Arial" w:hAnsi="Arial" w:cs="Times New Roman"/>
          <w:sz w:val="28"/>
          <w:szCs w:val="28"/>
        </w:rPr>
      </w:pPr>
      <w:r w:rsidRPr="00930AE8">
        <w:rPr>
          <w:rFonts w:ascii="Arial" w:eastAsia="Arial" w:hAnsi="Arial" w:cs="Times New Roman"/>
          <w:b/>
          <w:bCs/>
          <w:spacing w:val="-2"/>
          <w:sz w:val="28"/>
          <w:szCs w:val="28"/>
        </w:rPr>
        <w:t>Du</w:t>
      </w:r>
      <w:r w:rsidRPr="00930AE8">
        <w:rPr>
          <w:rFonts w:ascii="Arial" w:eastAsia="Arial" w:hAnsi="Arial" w:cs="Times New Roman"/>
          <w:b/>
          <w:bCs/>
          <w:spacing w:val="-1"/>
          <w:sz w:val="28"/>
          <w:szCs w:val="28"/>
        </w:rPr>
        <w:t>a</w:t>
      </w:r>
      <w:r w:rsidRPr="00930AE8">
        <w:rPr>
          <w:rFonts w:ascii="Arial" w:eastAsia="Arial" w:hAnsi="Arial" w:cs="Times New Roman"/>
          <w:b/>
          <w:bCs/>
          <w:sz w:val="28"/>
          <w:szCs w:val="28"/>
        </w:rPr>
        <w:t>l</w:t>
      </w:r>
      <w:r w:rsidRPr="00930AE8">
        <w:rPr>
          <w:rFonts w:ascii="Arial" w:eastAsia="Arial" w:hAnsi="Arial" w:cs="Times New Roman"/>
          <w:b/>
          <w:bCs/>
          <w:spacing w:val="5"/>
          <w:sz w:val="28"/>
          <w:szCs w:val="28"/>
        </w:rPr>
        <w:t xml:space="preserve"> </w:t>
      </w:r>
      <w:r w:rsidRPr="00930AE8">
        <w:rPr>
          <w:rFonts w:ascii="Arial" w:eastAsia="Arial" w:hAnsi="Arial" w:cs="Times New Roman"/>
          <w:b/>
          <w:bCs/>
          <w:spacing w:val="-6"/>
          <w:sz w:val="28"/>
          <w:szCs w:val="28"/>
        </w:rPr>
        <w:t>A</w:t>
      </w:r>
      <w:r w:rsidRPr="00930AE8">
        <w:rPr>
          <w:rFonts w:ascii="Arial" w:eastAsia="Arial" w:hAnsi="Arial" w:cs="Times New Roman"/>
          <w:b/>
          <w:bCs/>
          <w:spacing w:val="-2"/>
          <w:sz w:val="28"/>
          <w:szCs w:val="28"/>
        </w:rPr>
        <w:t>g</w:t>
      </w:r>
      <w:r w:rsidRPr="00930AE8">
        <w:rPr>
          <w:rFonts w:ascii="Arial" w:eastAsia="Arial" w:hAnsi="Arial" w:cs="Times New Roman"/>
          <w:b/>
          <w:bCs/>
          <w:spacing w:val="-1"/>
          <w:sz w:val="28"/>
          <w:szCs w:val="28"/>
        </w:rPr>
        <w:t>e</w:t>
      </w:r>
      <w:r w:rsidRPr="00930AE8">
        <w:rPr>
          <w:rFonts w:ascii="Arial" w:eastAsia="Arial" w:hAnsi="Arial" w:cs="Times New Roman"/>
          <w:b/>
          <w:bCs/>
          <w:spacing w:val="-2"/>
          <w:sz w:val="28"/>
          <w:szCs w:val="28"/>
        </w:rPr>
        <w:t>nt</w:t>
      </w:r>
    </w:p>
    <w:p w:rsidR="00930AE8" w:rsidRPr="00930AE8" w:rsidRDefault="00930AE8" w:rsidP="00930AE8">
      <w:pPr>
        <w:widowControl w:val="0"/>
        <w:spacing w:before="69" w:after="0" w:line="246" w:lineRule="auto"/>
        <w:ind w:right="118"/>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rea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3"/>
          <w:sz w:val="24"/>
          <w:szCs w:val="24"/>
        </w:rPr>
        <w:t>a</w:t>
      </w:r>
      <w:r w:rsidRPr="00930AE8">
        <w:rPr>
          <w:rFonts w:ascii="Times New Roman" w:eastAsia="Times New Roman" w:hAnsi="Times New Roman" w:cs="Times New Roman"/>
          <w:sz w:val="24"/>
          <w:szCs w:val="24"/>
        </w:rPr>
        <w:t xml:space="preserve">y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both</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 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if</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bo</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ive</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2"/>
          <w:sz w:val="24"/>
          <w:szCs w:val="24"/>
        </w:rPr>
        <w:t>e</w:t>
      </w:r>
      <w:r w:rsidRPr="00930AE8">
        <w:rPr>
          <w:rFonts w:ascii="Times New Roman" w:eastAsia="Times New Roman" w:hAnsi="Times New Roman" w:cs="Times New Roman"/>
          <w:sz w:val="24"/>
          <w:szCs w:val="24"/>
        </w:rPr>
        <w:t>ir</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2"/>
          <w:sz w:val="24"/>
          <w:szCs w:val="24"/>
        </w:rPr>
        <w:t>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wr</w:t>
      </w:r>
      <w:r w:rsidRPr="00930AE8">
        <w:rPr>
          <w:rFonts w:ascii="Times New Roman" w:eastAsia="Times New Roman" w:hAnsi="Times New Roman" w:cs="Times New Roman"/>
          <w:sz w:val="24"/>
          <w:szCs w:val="24"/>
        </w:rPr>
        <w:t>itin</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6"/>
          <w:sz w:val="24"/>
          <w:szCs w:val="24"/>
        </w:rPr>
        <w:t>I</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3"/>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situ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ill</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not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be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ble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z w:val="24"/>
          <w:szCs w:val="24"/>
        </w:rPr>
        <w:t>de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ull</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ra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du- 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z w:val="24"/>
          <w:szCs w:val="24"/>
        </w:rPr>
        <w:t>oblig</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tions</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1"/>
          <w:sz w:val="24"/>
          <w:szCs w:val="24"/>
        </w:rPr>
        <w:t>ar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lso</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subj</w:t>
      </w:r>
      <w:r w:rsidRPr="00930AE8">
        <w:rPr>
          <w:rFonts w:ascii="Times New Roman" w:eastAsia="Times New Roman" w:hAnsi="Times New Roman" w:cs="Times New Roman"/>
          <w:spacing w:val="-1"/>
          <w:sz w:val="24"/>
          <w:szCs w:val="24"/>
        </w:rPr>
        <w:t>ec</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4"/>
          <w:sz w:val="24"/>
          <w:szCs w:val="24"/>
        </w:rPr>
        <w:t>n</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ec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ic</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ovisions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 xml:space="preserve">n </w:t>
      </w:r>
      <w:r w:rsidRPr="00930AE8">
        <w:rPr>
          <w:rFonts w:ascii="Times New Roman" w:eastAsia="Times New Roman" w:hAnsi="Times New Roman" w:cs="Times New Roman"/>
          <w:spacing w:val="-1"/>
          <w:sz w:val="24"/>
          <w:szCs w:val="24"/>
        </w:rPr>
        <w:t>ag</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ee</w:t>
      </w:r>
      <w:r w:rsidRPr="00930AE8">
        <w:rPr>
          <w:rFonts w:ascii="Times New Roman" w:eastAsia="Times New Roman" w:hAnsi="Times New Roman" w:cs="Times New Roman"/>
          <w:spacing w:val="2"/>
          <w:sz w:val="24"/>
          <w:szCs w:val="24"/>
        </w:rPr>
        <w:t>m</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z w:val="24"/>
          <w:szCs w:val="24"/>
        </w:rPr>
        <w:t>et</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pacing w:val="-1"/>
          <w:sz w:val="24"/>
          <w:szCs w:val="24"/>
        </w:rPr>
        <w:t>ee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1"/>
          <w:sz w:val="24"/>
          <w:szCs w:val="24"/>
        </w:rPr>
        <w:t>ag</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5"/>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ac</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dual</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mu</w:t>
      </w:r>
      <w:r w:rsidRPr="00930AE8">
        <w:rPr>
          <w:rFonts w:ascii="Times New Roman" w:eastAsia="Times New Roman" w:hAnsi="Times New Roman" w:cs="Times New Roman"/>
          <w:spacing w:val="-1"/>
          <w:sz w:val="24"/>
          <w:szCs w:val="24"/>
        </w:rPr>
        <w:t>s</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z w:val="24"/>
          <w:szCs w:val="24"/>
        </w:rPr>
        <w:t>pl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to</w:t>
      </w:r>
    </w:p>
    <w:p w:rsidR="00930AE8" w:rsidRPr="00930AE8" w:rsidRDefault="00930AE8" w:rsidP="00930AE8">
      <w:pPr>
        <w:widowControl w:val="0"/>
        <w:spacing w:after="0" w:line="246" w:lineRule="auto"/>
        <w:jc w:val="both"/>
        <w:rPr>
          <w:rFonts w:ascii="Calibri" w:eastAsia="Calibri" w:hAnsi="Calibri" w:cs="Times New Roman"/>
        </w:rPr>
        <w:sectPr w:rsidR="00930AE8" w:rsidRPr="00930AE8">
          <w:type w:val="continuous"/>
          <w:pgSz w:w="12240" w:h="15840"/>
          <w:pgMar w:top="620" w:right="240" w:bottom="600" w:left="240" w:header="720" w:footer="720" w:gutter="0"/>
          <w:cols w:num="2" w:space="720" w:equalWidth="0">
            <w:col w:w="5704" w:space="236"/>
            <w:col w:w="5820"/>
          </w:cols>
        </w:sectPr>
      </w:pPr>
    </w:p>
    <w:p w:rsidR="00930AE8" w:rsidRPr="00930AE8" w:rsidRDefault="00930AE8" w:rsidP="00930AE8">
      <w:pPr>
        <w:widowControl w:val="0"/>
        <w:spacing w:before="74" w:after="0" w:line="246" w:lineRule="auto"/>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lastRenderedPageBreak/>
        <w:t>both</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is</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ac</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the oth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9"/>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3"/>
          <w:sz w:val="24"/>
          <w:szCs w:val="24"/>
        </w:rPr>
        <w:t xml:space="preserve"> </w:t>
      </w:r>
      <w:r w:rsidRPr="00930AE8">
        <w:rPr>
          <w:rFonts w:ascii="Times New Roman" w:eastAsia="Times New Roman" w:hAnsi="Times New Roman" w:cs="Times New Roman"/>
          <w:spacing w:val="-1"/>
          <w:sz w:val="24"/>
          <w:szCs w:val="24"/>
        </w:rPr>
        <w:t>we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should</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lso</w:t>
      </w:r>
      <w:r w:rsidRPr="00930AE8">
        <w:rPr>
          <w:rFonts w:ascii="Times New Roman" w:eastAsia="Times New Roman" w:hAnsi="Times New Roman" w:cs="Times New Roman"/>
          <w:spacing w:val="52"/>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z w:val="24"/>
          <w:szCs w:val="24"/>
        </w:rPr>
        <w:t>pl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the possible</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pacing w:val="-1"/>
          <w:sz w:val="24"/>
          <w:szCs w:val="24"/>
        </w:rPr>
        <w:t>effec</w:t>
      </w:r>
      <w:r w:rsidRPr="00930AE8">
        <w:rPr>
          <w:rFonts w:ascii="Times New Roman" w:eastAsia="Times New Roman" w:hAnsi="Times New Roman" w:cs="Times New Roman"/>
          <w:sz w:val="24"/>
          <w:szCs w:val="24"/>
        </w:rPr>
        <w:t>ts</w:t>
      </w:r>
      <w:r w:rsidRPr="00930AE8">
        <w:rPr>
          <w:rFonts w:ascii="Times New Roman" w:eastAsia="Times New Roman" w:hAnsi="Times New Roman" w:cs="Times New Roman"/>
          <w:spacing w:val="29"/>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9"/>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luding</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9"/>
          <w:sz w:val="24"/>
          <w:szCs w:val="24"/>
        </w:rPr>
        <w:t xml:space="preserve"> </w:t>
      </w:r>
      <w:r w:rsidRPr="00930AE8">
        <w:rPr>
          <w:rFonts w:ascii="Times New Roman" w:eastAsia="Times New Roman" w:hAnsi="Times New Roman" w:cs="Times New Roman"/>
          <w:spacing w:val="2"/>
          <w:sz w:val="24"/>
          <w:szCs w:val="24"/>
        </w:rPr>
        <w:t>b</w:t>
      </w:r>
      <w:r w:rsidRPr="00930AE8">
        <w:rPr>
          <w:rFonts w:ascii="Times New Roman" w:eastAsia="Times New Roman" w:hAnsi="Times New Roman" w:cs="Times New Roman"/>
          <w:sz w:val="24"/>
          <w:szCs w:val="24"/>
        </w:rPr>
        <w:t xml:space="preserve">y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nting</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3"/>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tionship</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9"/>
          <w:sz w:val="24"/>
          <w:szCs w:val="24"/>
        </w:rPr>
        <w:t xml:space="preserve"> </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iving</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up</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ir</w:t>
      </w:r>
      <w:r w:rsidRPr="00930AE8">
        <w:rPr>
          <w:rFonts w:ascii="Times New Roman" w:eastAsia="Times New Roman" w:hAnsi="Times New Roman" w:cs="Times New Roman"/>
          <w:spacing w:val="47"/>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ht</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undivid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A 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should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ef</w:t>
      </w:r>
      <w:r w:rsidRPr="00930AE8">
        <w:rPr>
          <w:rFonts w:ascii="Times New Roman" w:eastAsia="Times New Roman" w:hAnsi="Times New Roman" w:cs="Times New Roman"/>
          <w:sz w:val="24"/>
          <w:szCs w:val="24"/>
        </w:rPr>
        <w:t>ul</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 xml:space="preserve">y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possible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qu</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28"/>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tionship</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ef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ree</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4"/>
          <w:sz w:val="24"/>
          <w:szCs w:val="24"/>
        </w:rPr>
        <w:t>n</w:t>
      </w:r>
      <w:r w:rsidRPr="00930AE8">
        <w:rPr>
          <w:rFonts w:ascii="Times New Roman" w:eastAsia="Times New Roman" w:hAnsi="Times New Roman" w:cs="Times New Roman"/>
          <w:sz w:val="24"/>
          <w:szCs w:val="24"/>
        </w:rPr>
        <w:t>g to</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3"/>
          <w:sz w:val="24"/>
          <w:szCs w:val="24"/>
        </w:rPr>
        <w:t>a</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vide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d- v</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3"/>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4"/>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indi</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ting</w:t>
      </w:r>
      <w:r w:rsidRPr="00930AE8">
        <w:rPr>
          <w:rFonts w:ascii="Times New Roman" w:eastAsia="Times New Roman" w:hAnsi="Times New Roman" w:cs="Times New Roman"/>
          <w:spacing w:val="16"/>
          <w:sz w:val="24"/>
          <w:szCs w:val="24"/>
        </w:rPr>
        <w:t xml:space="preserve"> </w:t>
      </w:r>
      <w:r w:rsidRPr="00930AE8">
        <w:rPr>
          <w:rFonts w:ascii="Times New Roman" w:eastAsia="Times New Roman" w:hAnsi="Times New Roman" w:cs="Times New Roman"/>
          <w:sz w:val="24"/>
          <w:szCs w:val="24"/>
        </w:rPr>
        <w:t>the 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me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 xml:space="preserve">on this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p>
    <w:p w:rsidR="00930AE8" w:rsidRPr="00930AE8" w:rsidRDefault="00930AE8" w:rsidP="00930AE8">
      <w:pPr>
        <w:widowControl w:val="0"/>
        <w:spacing w:before="2" w:after="0" w:line="240" w:lineRule="exact"/>
        <w:rPr>
          <w:rFonts w:ascii="Calibri" w:eastAsia="Calibri" w:hAnsi="Calibri" w:cs="Times New Roman"/>
          <w:sz w:val="24"/>
          <w:szCs w:val="24"/>
        </w:rPr>
      </w:pPr>
    </w:p>
    <w:p w:rsidR="00930AE8" w:rsidRPr="00930AE8" w:rsidRDefault="00930AE8" w:rsidP="00930AE8">
      <w:pPr>
        <w:widowControl w:val="0"/>
        <w:spacing w:before="69" w:after="0" w:line="240" w:lineRule="auto"/>
        <w:ind w:right="3"/>
        <w:jc w:val="both"/>
        <w:rPr>
          <w:rFonts w:ascii="Times New Roman" w:eastAsia="Times New Roman" w:hAnsi="Times New Roman" w:cs="Times New Roman"/>
          <w:sz w:val="24"/>
          <w:szCs w:val="24"/>
        </w:rPr>
      </w:pPr>
      <w:r w:rsidRPr="00930AE8">
        <w:rPr>
          <w:rFonts w:ascii="Arial" w:eastAsia="Arial" w:hAnsi="Arial" w:cs="Arial"/>
          <w:b/>
          <w:bCs/>
          <w:spacing w:val="-2"/>
          <w:sz w:val="28"/>
          <w:szCs w:val="28"/>
        </w:rPr>
        <w:t>Du</w:t>
      </w:r>
      <w:r w:rsidRPr="00930AE8">
        <w:rPr>
          <w:rFonts w:ascii="Arial" w:eastAsia="Arial" w:hAnsi="Arial" w:cs="Arial"/>
          <w:b/>
          <w:bCs/>
          <w:spacing w:val="-1"/>
          <w:sz w:val="28"/>
          <w:szCs w:val="28"/>
        </w:rPr>
        <w:t>a</w:t>
      </w:r>
      <w:r w:rsidRPr="00930AE8">
        <w:rPr>
          <w:rFonts w:ascii="Arial" w:eastAsia="Arial" w:hAnsi="Arial" w:cs="Arial"/>
          <w:b/>
          <w:bCs/>
          <w:sz w:val="28"/>
          <w:szCs w:val="28"/>
        </w:rPr>
        <w:t>l</w:t>
      </w:r>
      <w:r w:rsidRPr="00930AE8">
        <w:rPr>
          <w:rFonts w:ascii="Arial" w:eastAsia="Arial" w:hAnsi="Arial" w:cs="Arial"/>
          <w:b/>
          <w:bCs/>
          <w:spacing w:val="5"/>
          <w:sz w:val="28"/>
          <w:szCs w:val="28"/>
        </w:rPr>
        <w:t xml:space="preserve"> </w:t>
      </w:r>
      <w:r w:rsidRPr="00930AE8">
        <w:rPr>
          <w:rFonts w:ascii="Arial" w:eastAsia="Arial" w:hAnsi="Arial" w:cs="Arial"/>
          <w:b/>
          <w:bCs/>
          <w:spacing w:val="-6"/>
          <w:sz w:val="28"/>
          <w:szCs w:val="28"/>
        </w:rPr>
        <w:t>A</w:t>
      </w:r>
      <w:r w:rsidRPr="00930AE8">
        <w:rPr>
          <w:rFonts w:ascii="Arial" w:eastAsia="Arial" w:hAnsi="Arial" w:cs="Arial"/>
          <w:b/>
          <w:bCs/>
          <w:spacing w:val="-2"/>
          <w:sz w:val="28"/>
          <w:szCs w:val="28"/>
        </w:rPr>
        <w:t>g</w:t>
      </w:r>
      <w:r w:rsidRPr="00930AE8">
        <w:rPr>
          <w:rFonts w:ascii="Arial" w:eastAsia="Arial" w:hAnsi="Arial" w:cs="Arial"/>
          <w:b/>
          <w:bCs/>
          <w:spacing w:val="-1"/>
          <w:sz w:val="28"/>
          <w:szCs w:val="28"/>
        </w:rPr>
        <w:t>e</w:t>
      </w:r>
      <w:r w:rsidRPr="00930AE8">
        <w:rPr>
          <w:rFonts w:ascii="Arial" w:eastAsia="Arial" w:hAnsi="Arial" w:cs="Arial"/>
          <w:b/>
          <w:bCs/>
          <w:spacing w:val="-2"/>
          <w:sz w:val="28"/>
          <w:szCs w:val="28"/>
        </w:rPr>
        <w:t>n</w:t>
      </w:r>
      <w:r w:rsidRPr="00930AE8">
        <w:rPr>
          <w:rFonts w:ascii="Arial" w:eastAsia="Arial" w:hAnsi="Arial" w:cs="Arial"/>
          <w:b/>
          <w:bCs/>
          <w:sz w:val="28"/>
          <w:szCs w:val="28"/>
        </w:rPr>
        <w:t>t</w:t>
      </w:r>
      <w:r w:rsidRPr="00930AE8">
        <w:rPr>
          <w:rFonts w:ascii="Arial" w:eastAsia="Arial" w:hAnsi="Arial" w:cs="Arial"/>
          <w:b/>
          <w:bCs/>
          <w:spacing w:val="-2"/>
          <w:sz w:val="28"/>
          <w:szCs w:val="28"/>
        </w:rPr>
        <w:t xml:space="preserve"> </w:t>
      </w:r>
      <w:r w:rsidRPr="00930AE8">
        <w:rPr>
          <w:rFonts w:ascii="Arial" w:eastAsia="Arial" w:hAnsi="Arial" w:cs="Arial"/>
          <w:b/>
          <w:bCs/>
          <w:spacing w:val="4"/>
          <w:sz w:val="28"/>
          <w:szCs w:val="28"/>
        </w:rPr>
        <w:t>w</w:t>
      </w:r>
      <w:r w:rsidRPr="00930AE8">
        <w:rPr>
          <w:rFonts w:ascii="Arial" w:eastAsia="Arial" w:hAnsi="Arial" w:cs="Arial"/>
          <w:b/>
          <w:bCs/>
          <w:spacing w:val="-2"/>
          <w:sz w:val="28"/>
          <w:szCs w:val="28"/>
        </w:rPr>
        <w:t>i</w:t>
      </w:r>
      <w:r w:rsidRPr="00930AE8">
        <w:rPr>
          <w:rFonts w:ascii="Arial" w:eastAsia="Arial" w:hAnsi="Arial" w:cs="Arial"/>
          <w:b/>
          <w:bCs/>
          <w:sz w:val="28"/>
          <w:szCs w:val="28"/>
        </w:rPr>
        <w:t xml:space="preserve">th </w:t>
      </w:r>
      <w:r w:rsidRPr="00930AE8">
        <w:rPr>
          <w:rFonts w:ascii="Arial" w:eastAsia="Arial" w:hAnsi="Arial" w:cs="Arial"/>
          <w:b/>
          <w:bCs/>
          <w:spacing w:val="-4"/>
          <w:sz w:val="28"/>
          <w:szCs w:val="28"/>
        </w:rPr>
        <w:t>D</w:t>
      </w:r>
      <w:r w:rsidRPr="00930AE8">
        <w:rPr>
          <w:rFonts w:ascii="Arial" w:eastAsia="Arial" w:hAnsi="Arial" w:cs="Arial"/>
          <w:b/>
          <w:bCs/>
          <w:sz w:val="28"/>
          <w:szCs w:val="28"/>
        </w:rPr>
        <w:t>e</w:t>
      </w:r>
      <w:r w:rsidRPr="00930AE8">
        <w:rPr>
          <w:rFonts w:ascii="Arial" w:eastAsia="Arial" w:hAnsi="Arial" w:cs="Arial"/>
          <w:b/>
          <w:bCs/>
          <w:spacing w:val="-1"/>
          <w:sz w:val="28"/>
          <w:szCs w:val="28"/>
        </w:rPr>
        <w:t>s</w:t>
      </w:r>
      <w:r w:rsidRPr="00930AE8">
        <w:rPr>
          <w:rFonts w:ascii="Arial" w:eastAsia="Arial" w:hAnsi="Arial" w:cs="Arial"/>
          <w:b/>
          <w:bCs/>
          <w:spacing w:val="1"/>
          <w:sz w:val="28"/>
          <w:szCs w:val="28"/>
        </w:rPr>
        <w:t>i</w:t>
      </w:r>
      <w:r w:rsidRPr="00930AE8">
        <w:rPr>
          <w:rFonts w:ascii="Arial" w:eastAsia="Arial" w:hAnsi="Arial" w:cs="Arial"/>
          <w:b/>
          <w:bCs/>
          <w:spacing w:val="-2"/>
          <w:sz w:val="28"/>
          <w:szCs w:val="28"/>
        </w:rPr>
        <w:t>gn</w:t>
      </w:r>
      <w:r w:rsidRPr="00930AE8">
        <w:rPr>
          <w:rFonts w:ascii="Arial" w:eastAsia="Arial" w:hAnsi="Arial" w:cs="Arial"/>
          <w:b/>
          <w:bCs/>
          <w:spacing w:val="-1"/>
          <w:sz w:val="28"/>
          <w:szCs w:val="28"/>
        </w:rPr>
        <w:t>a</w:t>
      </w:r>
      <w:r w:rsidRPr="00930AE8">
        <w:rPr>
          <w:rFonts w:ascii="Arial" w:eastAsia="Arial" w:hAnsi="Arial" w:cs="Arial"/>
          <w:b/>
          <w:bCs/>
          <w:sz w:val="28"/>
          <w:szCs w:val="28"/>
        </w:rPr>
        <w:t>t</w:t>
      </w:r>
      <w:r w:rsidRPr="00930AE8">
        <w:rPr>
          <w:rFonts w:ascii="Arial" w:eastAsia="Arial" w:hAnsi="Arial" w:cs="Arial"/>
          <w:b/>
          <w:bCs/>
          <w:spacing w:val="-1"/>
          <w:sz w:val="28"/>
          <w:szCs w:val="28"/>
        </w:rPr>
        <w:t>e</w:t>
      </w:r>
      <w:r w:rsidRPr="00930AE8">
        <w:rPr>
          <w:rFonts w:ascii="Arial" w:eastAsia="Arial" w:hAnsi="Arial" w:cs="Arial"/>
          <w:b/>
          <w:bCs/>
          <w:sz w:val="28"/>
          <w:szCs w:val="28"/>
        </w:rPr>
        <w:t>d S</w:t>
      </w:r>
      <w:r w:rsidRPr="00930AE8">
        <w:rPr>
          <w:rFonts w:ascii="Arial" w:eastAsia="Arial" w:hAnsi="Arial" w:cs="Arial"/>
          <w:b/>
          <w:bCs/>
          <w:spacing w:val="-3"/>
          <w:sz w:val="28"/>
          <w:szCs w:val="28"/>
        </w:rPr>
        <w:t>a</w:t>
      </w:r>
      <w:r w:rsidRPr="00930AE8">
        <w:rPr>
          <w:rFonts w:ascii="Arial" w:eastAsia="Arial" w:hAnsi="Arial" w:cs="Arial"/>
          <w:b/>
          <w:bCs/>
          <w:spacing w:val="1"/>
          <w:sz w:val="28"/>
          <w:szCs w:val="28"/>
        </w:rPr>
        <w:t>l</w:t>
      </w:r>
      <w:r w:rsidRPr="00930AE8">
        <w:rPr>
          <w:rFonts w:ascii="Arial" w:eastAsia="Arial" w:hAnsi="Arial" w:cs="Arial"/>
          <w:b/>
          <w:bCs/>
          <w:sz w:val="28"/>
          <w:szCs w:val="28"/>
        </w:rPr>
        <w:t>es</w:t>
      </w:r>
      <w:r w:rsidRPr="00930AE8">
        <w:rPr>
          <w:rFonts w:ascii="Arial" w:eastAsia="Arial" w:hAnsi="Arial" w:cs="Arial"/>
          <w:b/>
          <w:bCs/>
          <w:spacing w:val="1"/>
          <w:sz w:val="28"/>
          <w:szCs w:val="28"/>
        </w:rPr>
        <w:t xml:space="preserve"> </w:t>
      </w:r>
      <w:r w:rsidRPr="00930AE8">
        <w:rPr>
          <w:rFonts w:ascii="Arial" w:eastAsia="Arial" w:hAnsi="Arial" w:cs="Arial"/>
          <w:b/>
          <w:bCs/>
          <w:spacing w:val="-4"/>
          <w:sz w:val="28"/>
          <w:szCs w:val="28"/>
        </w:rPr>
        <w:t>A</w:t>
      </w:r>
      <w:r w:rsidRPr="00930AE8">
        <w:rPr>
          <w:rFonts w:ascii="Arial" w:eastAsia="Arial" w:hAnsi="Arial" w:cs="Arial"/>
          <w:b/>
          <w:bCs/>
          <w:spacing w:val="-2"/>
          <w:sz w:val="28"/>
          <w:szCs w:val="28"/>
        </w:rPr>
        <w:t>g</w:t>
      </w:r>
      <w:r w:rsidRPr="00930AE8">
        <w:rPr>
          <w:rFonts w:ascii="Arial" w:eastAsia="Arial" w:hAnsi="Arial" w:cs="Arial"/>
          <w:b/>
          <w:bCs/>
          <w:sz w:val="28"/>
          <w:szCs w:val="28"/>
        </w:rPr>
        <w:t>e</w:t>
      </w:r>
      <w:r w:rsidRPr="00930AE8">
        <w:rPr>
          <w:rFonts w:ascii="Arial" w:eastAsia="Arial" w:hAnsi="Arial" w:cs="Arial"/>
          <w:b/>
          <w:bCs/>
          <w:spacing w:val="-2"/>
          <w:sz w:val="28"/>
          <w:szCs w:val="28"/>
        </w:rPr>
        <w:t>n</w:t>
      </w:r>
      <w:r w:rsidRPr="00930AE8">
        <w:rPr>
          <w:rFonts w:ascii="Arial" w:eastAsia="Arial" w:hAnsi="Arial" w:cs="Arial"/>
          <w:b/>
          <w:bCs/>
          <w:sz w:val="28"/>
          <w:szCs w:val="28"/>
        </w:rPr>
        <w:t xml:space="preserve">ts </w:t>
      </w:r>
      <w:r w:rsidRPr="00930AE8">
        <w:rPr>
          <w:rFonts w:ascii="Times New Roman" w:eastAsia="Times New Roman" w:hAnsi="Times New Roman" w:cs="Times New Roman"/>
          <w:spacing w:val="-4"/>
          <w:sz w:val="24"/>
          <w:szCs w:val="24"/>
        </w:rPr>
        <w:t>I</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23"/>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3"/>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ovide</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ir</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4"/>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ns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z w:val="24"/>
          <w:szCs w:val="24"/>
        </w:rPr>
        <w:t xml:space="preserve">in </w:t>
      </w:r>
      <w:r w:rsidRPr="00930AE8">
        <w:rPr>
          <w:rFonts w:ascii="Times New Roman" w:eastAsia="Times New Roman" w:hAnsi="Times New Roman" w:cs="Times New Roman"/>
          <w:spacing w:val="-1"/>
          <w:sz w:val="24"/>
          <w:szCs w:val="24"/>
        </w:rPr>
        <w:t>wr</w:t>
      </w:r>
      <w:r w:rsidRPr="00930AE8">
        <w:rPr>
          <w:rFonts w:ascii="Times New Roman" w:eastAsia="Times New Roman" w:hAnsi="Times New Roman" w:cs="Times New Roman"/>
          <w:sz w:val="24"/>
          <w:szCs w:val="24"/>
        </w:rPr>
        <w:t>iti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pacing w:val="-2"/>
          <w:sz w:val="24"/>
          <w:szCs w:val="24"/>
        </w:rPr>
        <w:t>g</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ci</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als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k</w:t>
      </w:r>
      <w:r w:rsidRPr="00930AE8">
        <w:rPr>
          <w:rFonts w:ascii="Times New Roman" w:eastAsia="Times New Roman" w:hAnsi="Times New Roman" w:cs="Times New Roman"/>
          <w:sz w:val="24"/>
          <w:szCs w:val="24"/>
        </w:rPr>
        <w:t>er</w:t>
      </w:r>
      <w:r w:rsidRPr="00930AE8">
        <w:rPr>
          <w:rFonts w:ascii="Times New Roman" w:eastAsia="Times New Roman" w:hAnsi="Times New Roman" w:cs="Times New Roman"/>
          <w:spacing w:val="4"/>
          <w:sz w:val="24"/>
          <w:szCs w:val="24"/>
        </w:rPr>
        <w:t xml:space="preserve"> </w:t>
      </w:r>
      <w:r w:rsidRPr="00930AE8">
        <w:rPr>
          <w:rFonts w:ascii="Times New Roman" w:eastAsia="Times New Roman" w:hAnsi="Times New Roman" w:cs="Times New Roman"/>
          <w:spacing w:val="-1"/>
          <w:sz w:val="24"/>
          <w:szCs w:val="24"/>
        </w:rPr>
        <w:t>who rep</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bo</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pacing w:val="-1"/>
          <w:sz w:val="24"/>
          <w:szCs w:val="24"/>
        </w:rPr>
        <w:t>du</w:t>
      </w:r>
      <w:r w:rsidRPr="00930AE8">
        <w:rPr>
          <w:rFonts w:ascii="Times New Roman" w:eastAsia="Times New Roman" w:hAnsi="Times New Roman" w:cs="Times New Roman"/>
          <w:sz w:val="24"/>
          <w:szCs w:val="24"/>
        </w:rPr>
        <w:t>al</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33"/>
          <w:sz w:val="24"/>
          <w:szCs w:val="24"/>
        </w:rPr>
        <w:t xml:space="preserve"> </w:t>
      </w:r>
      <w:r w:rsidRPr="00930AE8">
        <w:rPr>
          <w:rFonts w:ascii="Times New Roman" w:eastAsia="Times New Roman" w:hAnsi="Times New Roman" w:cs="Times New Roman"/>
          <w:spacing w:val="-1"/>
          <w:sz w:val="24"/>
          <w:szCs w:val="24"/>
        </w:rPr>
        <w:t>d</w:t>
      </w:r>
      <w:r w:rsidRPr="00930AE8">
        <w:rPr>
          <w:rFonts w:ascii="Times New Roman" w:eastAsia="Times New Roman" w:hAnsi="Times New Roman" w:cs="Times New Roman"/>
          <w:sz w:val="24"/>
          <w:szCs w:val="24"/>
        </w:rPr>
        <w:t>es</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z w:val="24"/>
          <w:szCs w:val="24"/>
        </w:rPr>
        <w:t>a 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0"/>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noth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 to</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rep</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te</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6"/>
          <w:sz w:val="24"/>
          <w:szCs w:val="24"/>
        </w:rPr>
        <w:t xml:space="preserve"> </w:t>
      </w:r>
      <w:r w:rsidRPr="00930AE8">
        <w:rPr>
          <w:rFonts w:ascii="Times New Roman" w:eastAsia="Times New Roman" w:hAnsi="Times New Roman" w:cs="Times New Roman"/>
          <w:spacing w:val="-1"/>
          <w:sz w:val="24"/>
          <w:szCs w:val="24"/>
        </w:rPr>
        <w:t>pu</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se</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7"/>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le of</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ks</w:t>
      </w:r>
      <w:r w:rsidRPr="00930AE8">
        <w:rPr>
          <w:rFonts w:ascii="Times New Roman" w:eastAsia="Times New Roman" w:hAnsi="Times New Roman" w:cs="Times New Roman"/>
          <w:spacing w:val="19"/>
          <w:sz w:val="24"/>
          <w:szCs w:val="24"/>
        </w:rPr>
        <w:t xml:space="preserve"> </w:t>
      </w:r>
      <w:r w:rsidRPr="00930AE8">
        <w:rPr>
          <w:rFonts w:ascii="Times New Roman" w:eastAsia="Times New Roman" w:hAnsi="Times New Roman" w:cs="Times New Roman"/>
          <w:sz w:val="24"/>
          <w:szCs w:val="24"/>
        </w:rPr>
        <w:t>un</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20"/>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8"/>
          <w:sz w:val="24"/>
          <w:szCs w:val="24"/>
        </w:rPr>
        <w:t xml:space="preserve"> </w:t>
      </w:r>
      <w:r w:rsidRPr="00930AE8">
        <w:rPr>
          <w:rFonts w:ascii="Times New Roman" w:eastAsia="Times New Roman" w:hAnsi="Times New Roman" w:cs="Times New Roman"/>
          <w:sz w:val="24"/>
          <w:szCs w:val="24"/>
        </w:rPr>
        <w:t>su</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vision</w:t>
      </w:r>
    </w:p>
    <w:p w:rsidR="00930AE8" w:rsidRPr="00930AE8" w:rsidRDefault="00930AE8" w:rsidP="00930AE8">
      <w:pPr>
        <w:widowControl w:val="0"/>
        <w:spacing w:before="72" w:after="0" w:line="240" w:lineRule="auto"/>
        <w:ind w:right="117"/>
        <w:jc w:val="both"/>
        <w:rPr>
          <w:rFonts w:ascii="Times New Roman" w:eastAsia="Times New Roman" w:hAnsi="Times New Roman" w:cs="Times New Roman"/>
          <w:sz w:val="24"/>
          <w:szCs w:val="24"/>
        </w:rPr>
      </w:pPr>
      <w:r w:rsidRPr="00930AE8">
        <w:rPr>
          <w:rFonts w:ascii="Times New Roman" w:eastAsia="Times New Roman" w:hAnsi="Times New Roman" w:cs="Times New Roman"/>
          <w:sz w:val="24"/>
          <w:szCs w:val="24"/>
        </w:rPr>
        <w:br w:type="column"/>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pacing w:val="-1"/>
          <w:sz w:val="24"/>
          <w:szCs w:val="24"/>
        </w:rPr>
        <w:t>rea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ok</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the 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itin</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nt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6"/>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ill</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3"/>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p</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 i</w:t>
      </w:r>
      <w:r w:rsidRPr="00930AE8">
        <w:rPr>
          <w:rFonts w:ascii="Times New Roman" w:eastAsia="Times New Roman" w:hAnsi="Times New Roman" w:cs="Times New Roman"/>
          <w:spacing w:val="-3"/>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int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sts</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dvo</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ting</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9"/>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lf</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8"/>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r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nd</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ill</w:t>
      </w:r>
      <w:r w:rsidRPr="00930AE8">
        <w:rPr>
          <w:rFonts w:ascii="Times New Roman" w:eastAsia="Times New Roman" w:hAnsi="Times New Roman" w:cs="Times New Roman"/>
          <w:spacing w:val="14"/>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 xml:space="preserve">tion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2"/>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25"/>
          <w:sz w:val="24"/>
          <w:szCs w:val="24"/>
        </w:rPr>
        <w:t xml:space="preserve"> </w:t>
      </w:r>
      <w:r w:rsidRPr="00930AE8">
        <w:rPr>
          <w:rFonts w:ascii="Times New Roman" w:eastAsia="Times New Roman" w:hAnsi="Times New Roman" w:cs="Times New Roman"/>
          <w:spacing w:val="-1"/>
          <w:sz w:val="24"/>
          <w:szCs w:val="24"/>
        </w:rPr>
        <w:t>rep</w:t>
      </w:r>
      <w:r w:rsidRPr="00930AE8">
        <w:rPr>
          <w:rFonts w:ascii="Times New Roman" w:eastAsia="Times New Roman" w:hAnsi="Times New Roman" w:cs="Times New Roman"/>
          <w:spacing w:val="2"/>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sts</w:t>
      </w:r>
      <w:r w:rsidRPr="00930AE8">
        <w:rPr>
          <w:rFonts w:ascii="Times New Roman" w:eastAsia="Times New Roman" w:hAnsi="Times New Roman" w:cs="Times New Roman"/>
          <w:spacing w:val="21"/>
          <w:sz w:val="24"/>
          <w:szCs w:val="24"/>
        </w:rPr>
        <w:t xml:space="preserve"> </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z w:val="24"/>
          <w:szCs w:val="24"/>
        </w:rPr>
        <w:t>f</w:t>
      </w:r>
      <w:r w:rsidRPr="00930AE8">
        <w:rPr>
          <w:rFonts w:ascii="Times New Roman" w:eastAsia="Times New Roman" w:hAnsi="Times New Roman" w:cs="Times New Roman"/>
          <w:spacing w:val="24"/>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2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d- vo</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ting</w:t>
      </w:r>
      <w:r w:rsidRPr="00930AE8">
        <w:rPr>
          <w:rFonts w:ascii="Times New Roman" w:eastAsia="Times New Roman" w:hAnsi="Times New Roman" w:cs="Times New Roman"/>
          <w:spacing w:val="43"/>
          <w:sz w:val="24"/>
          <w:szCs w:val="24"/>
        </w:rPr>
        <w:t xml:space="preserve"> </w:t>
      </w:r>
      <w:r w:rsidRPr="00930AE8">
        <w:rPr>
          <w:rFonts w:ascii="Times New Roman" w:eastAsia="Times New Roman" w:hAnsi="Times New Roman" w:cs="Times New Roman"/>
          <w:sz w:val="24"/>
          <w:szCs w:val="24"/>
        </w:rPr>
        <w:t>on</w:t>
      </w:r>
      <w:r w:rsidRPr="00930AE8">
        <w:rPr>
          <w:rFonts w:ascii="Times New Roman" w:eastAsia="Times New Roman" w:hAnsi="Times New Roman" w:cs="Times New Roman"/>
          <w:spacing w:val="4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h</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lf</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pacing w:val="2"/>
          <w:sz w:val="24"/>
          <w:szCs w:val="24"/>
        </w:rPr>
        <w:t>t</w:t>
      </w:r>
      <w:r w:rsidRPr="00930AE8">
        <w:rPr>
          <w:rFonts w:ascii="Times New Roman" w:eastAsia="Times New Roman" w:hAnsi="Times New Roman" w:cs="Times New Roman"/>
          <w:sz w:val="24"/>
          <w:szCs w:val="24"/>
        </w:rPr>
        <w:t>he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45"/>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oti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tions</w:t>
      </w:r>
      <w:r w:rsidRPr="00930AE8">
        <w:rPr>
          <w:rFonts w:ascii="Times New Roman" w:eastAsia="Times New Roman" w:hAnsi="Times New Roman" w:cs="Times New Roman"/>
          <w:spacing w:val="45"/>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1"/>
          <w:sz w:val="24"/>
          <w:szCs w:val="24"/>
        </w:rPr>
        <w:t xml:space="preserve">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wee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pacing w:val="3"/>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an</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d</w:t>
      </w:r>
      <w:r w:rsidRPr="00930AE8">
        <w:rPr>
          <w:rFonts w:ascii="Times New Roman" w:eastAsia="Times New Roman" w:hAnsi="Times New Roman" w:cs="Times New Roman"/>
          <w:sz w:val="24"/>
          <w:szCs w:val="24"/>
        </w:rPr>
        <w:t>esi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1"/>
          <w:sz w:val="24"/>
          <w:szCs w:val="24"/>
        </w:rPr>
        <w:t>g</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3"/>
          <w:sz w:val="24"/>
          <w:szCs w:val="24"/>
        </w:rPr>
        <w:t xml:space="preserve"> </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n- not</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ull</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pacing w:val="-1"/>
          <w:sz w:val="24"/>
          <w:szCs w:val="24"/>
        </w:rPr>
        <w:t>ra</w:t>
      </w:r>
      <w:r w:rsidRPr="00930AE8">
        <w:rPr>
          <w:rFonts w:ascii="Times New Roman" w:eastAsia="Times New Roman" w:hAnsi="Times New Roman" w:cs="Times New Roman"/>
          <w:sz w:val="24"/>
          <w:szCs w:val="24"/>
        </w:rPr>
        <w:t>nge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idu</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4"/>
          <w:sz w:val="24"/>
          <w:szCs w:val="24"/>
        </w:rPr>
        <w:t>r</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7"/>
          <w:sz w:val="24"/>
          <w:szCs w:val="24"/>
        </w:rPr>
        <w:t xml:space="preserve"> </w:t>
      </w:r>
      <w:r w:rsidRPr="00930AE8">
        <w:rPr>
          <w:rFonts w:ascii="Times New Roman" w:eastAsia="Times New Roman" w:hAnsi="Times New Roman" w:cs="Times New Roman"/>
          <w:sz w:val="24"/>
          <w:szCs w:val="24"/>
        </w:rPr>
        <w:t>duti</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to</w:t>
      </w:r>
      <w:r w:rsidRPr="00930AE8">
        <w:rPr>
          <w:rFonts w:ascii="Times New Roman" w:eastAsia="Times New Roman" w:hAnsi="Times New Roman" w:cs="Times New Roman"/>
          <w:spacing w:val="12"/>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11"/>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 xml:space="preserve">r </w:t>
      </w:r>
      <w:r w:rsidRPr="00930AE8">
        <w:rPr>
          <w:rFonts w:ascii="Times New Roman" w:eastAsia="Times New Roman" w:hAnsi="Times New Roman" w:cs="Times New Roman"/>
          <w:spacing w:val="-1"/>
          <w:sz w:val="24"/>
          <w:szCs w:val="24"/>
        </w:rPr>
        <w:t>o</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Th</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51"/>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u</w:t>
      </w:r>
      <w:r w:rsidRPr="00930AE8">
        <w:rPr>
          <w:rFonts w:ascii="Times New Roman" w:eastAsia="Times New Roman" w:hAnsi="Times New Roman" w:cs="Times New Roman"/>
          <w:spacing w:val="1"/>
          <w:sz w:val="24"/>
          <w:szCs w:val="24"/>
        </w:rPr>
        <w:t>s</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x</w:t>
      </w:r>
      <w:r w:rsidRPr="00930AE8">
        <w:rPr>
          <w:rFonts w:ascii="Times New Roman" w:eastAsia="Times New Roman" w:hAnsi="Times New Roman" w:cs="Times New Roman"/>
          <w:spacing w:val="-1"/>
          <w:sz w:val="24"/>
          <w:szCs w:val="24"/>
        </w:rPr>
        <w:t>pla</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50"/>
          <w:sz w:val="24"/>
          <w:szCs w:val="24"/>
        </w:rPr>
        <w:t xml:space="preserve"> </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h</w:t>
      </w:r>
      <w:r w:rsidRPr="00930AE8">
        <w:rPr>
          <w:rFonts w:ascii="Times New Roman" w:eastAsia="Times New Roman" w:hAnsi="Times New Roman" w:cs="Times New Roman"/>
          <w:sz w:val="24"/>
          <w:szCs w:val="24"/>
        </w:rPr>
        <w:t>at like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41"/>
          <w:sz w:val="24"/>
          <w:szCs w:val="24"/>
        </w:rPr>
        <w:t xml:space="preserve"> </w:t>
      </w:r>
      <w:r w:rsidRPr="00930AE8">
        <w:rPr>
          <w:rFonts w:ascii="Times New Roman" w:eastAsia="Times New Roman" w:hAnsi="Times New Roman" w:cs="Times New Roman"/>
          <w:sz w:val="24"/>
          <w:szCs w:val="24"/>
        </w:rPr>
        <w:t>un</w:t>
      </w:r>
      <w:r w:rsidRPr="00930AE8">
        <w:rPr>
          <w:rFonts w:ascii="Times New Roman" w:eastAsia="Times New Roman" w:hAnsi="Times New Roman" w:cs="Times New Roman"/>
          <w:spacing w:val="2"/>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hose</w:t>
      </w:r>
      <w:r w:rsidRPr="00930AE8">
        <w:rPr>
          <w:rFonts w:ascii="Times New Roman" w:eastAsia="Times New Roman" w:hAnsi="Times New Roman" w:cs="Times New Roman"/>
          <w:spacing w:val="39"/>
          <w:sz w:val="24"/>
          <w:szCs w:val="24"/>
        </w:rPr>
        <w:t xml:space="preserve"> </w:t>
      </w:r>
      <w:r w:rsidRPr="00930AE8">
        <w:rPr>
          <w:rFonts w:ascii="Times New Roman" w:eastAsia="Times New Roman" w:hAnsi="Times New Roman" w:cs="Times New Roman"/>
          <w:sz w:val="24"/>
          <w:szCs w:val="24"/>
        </w:rPr>
        <w:t>su</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er</w:t>
      </w:r>
      <w:r w:rsidRPr="00930AE8">
        <w:rPr>
          <w:rFonts w:ascii="Times New Roman" w:eastAsia="Times New Roman" w:hAnsi="Times New Roman" w:cs="Times New Roman"/>
          <w:sz w:val="24"/>
          <w:szCs w:val="24"/>
        </w:rPr>
        <w:t>vision</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38"/>
          <w:sz w:val="24"/>
          <w:szCs w:val="24"/>
        </w:rPr>
        <w:t xml:space="preserve">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un</w:t>
      </w:r>
      <w:r w:rsidRPr="00930AE8">
        <w:rPr>
          <w:rFonts w:ascii="Times New Roman" w:eastAsia="Times New Roman" w:hAnsi="Times New Roman" w:cs="Times New Roman"/>
          <w:spacing w:val="-1"/>
          <w:sz w:val="24"/>
          <w:szCs w:val="24"/>
        </w:rPr>
        <w:t xml:space="preserve">c- </w:t>
      </w:r>
      <w:r w:rsidRPr="00930AE8">
        <w:rPr>
          <w:rFonts w:ascii="Times New Roman" w:eastAsia="Times New Roman" w:hAnsi="Times New Roman" w:cs="Times New Roman"/>
          <w:sz w:val="24"/>
          <w:szCs w:val="24"/>
        </w:rPr>
        <w:t>tion,</w:t>
      </w:r>
      <w:r w:rsidRPr="00930AE8">
        <w:rPr>
          <w:rFonts w:ascii="Times New Roman" w:eastAsia="Times New Roman" w:hAnsi="Times New Roman" w:cs="Times New Roman"/>
          <w:spacing w:val="33"/>
          <w:sz w:val="24"/>
          <w:szCs w:val="24"/>
        </w:rPr>
        <w:t xml:space="preserve"> </w:t>
      </w:r>
      <w:r w:rsidRPr="00930AE8">
        <w:rPr>
          <w:rFonts w:ascii="Times New Roman" w:eastAsia="Times New Roman" w:hAnsi="Times New Roman" w:cs="Times New Roman"/>
          <w:sz w:val="24"/>
          <w:szCs w:val="24"/>
        </w:rPr>
        <w:t>th</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31"/>
          <w:sz w:val="24"/>
          <w:szCs w:val="24"/>
        </w:rPr>
        <w:t xml:space="preserve"> </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nnot</w:t>
      </w:r>
      <w:r w:rsidRPr="00930AE8">
        <w:rPr>
          <w:rFonts w:ascii="Times New Roman" w:eastAsia="Times New Roman" w:hAnsi="Times New Roman" w:cs="Times New Roman"/>
          <w:spacing w:val="34"/>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ovide</w:t>
      </w:r>
      <w:r w:rsidRPr="00930AE8">
        <w:rPr>
          <w:rFonts w:ascii="Times New Roman" w:eastAsia="Times New Roman" w:hAnsi="Times New Roman" w:cs="Times New Roman"/>
          <w:spacing w:val="32"/>
          <w:sz w:val="24"/>
          <w:szCs w:val="24"/>
        </w:rPr>
        <w:t xml:space="preserve"> </w:t>
      </w:r>
      <w:r w:rsidRPr="00930AE8">
        <w:rPr>
          <w:rFonts w:ascii="Times New Roman" w:eastAsia="Times New Roman" w:hAnsi="Times New Roman" w:cs="Times New Roman"/>
          <w:sz w:val="24"/>
          <w:szCs w:val="24"/>
        </w:rPr>
        <w:t>undivid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33"/>
          <w:sz w:val="24"/>
          <w:szCs w:val="24"/>
        </w:rPr>
        <w:t xml:space="preserve"> </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4"/>
          <w:sz w:val="24"/>
          <w:szCs w:val="24"/>
        </w:rPr>
        <w:t>o</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
          <w:sz w:val="24"/>
          <w:szCs w:val="24"/>
        </w:rPr>
        <w:t>t</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33"/>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37"/>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2"/>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32"/>
          <w:sz w:val="24"/>
          <w:szCs w:val="24"/>
        </w:rPr>
        <w:t xml:space="preserve"> </w:t>
      </w:r>
      <w:r w:rsidRPr="00930AE8">
        <w:rPr>
          <w:rFonts w:ascii="Times New Roman" w:eastAsia="Times New Roman" w:hAnsi="Times New Roman" w:cs="Times New Roman"/>
          <w:sz w:val="24"/>
          <w:szCs w:val="24"/>
        </w:rPr>
        <w:t>or 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54"/>
          <w:sz w:val="24"/>
          <w:szCs w:val="24"/>
        </w:rPr>
        <w:t xml:space="preserve"> </w:t>
      </w:r>
      <w:r w:rsidRPr="00930AE8">
        <w:rPr>
          <w:rFonts w:ascii="Times New Roman" w:eastAsia="Times New Roman" w:hAnsi="Times New Roman" w:cs="Times New Roman"/>
          <w:sz w:val="24"/>
          <w:szCs w:val="24"/>
        </w:rPr>
        <w:t>should</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pacing w:val="-1"/>
          <w:sz w:val="24"/>
          <w:szCs w:val="24"/>
        </w:rPr>
        <w:t>car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ul</w:t>
      </w:r>
      <w:r w:rsidRPr="00930AE8">
        <w:rPr>
          <w:rFonts w:ascii="Times New Roman" w:eastAsia="Times New Roman" w:hAnsi="Times New Roman" w:cs="Times New Roman"/>
          <w:spacing w:val="2"/>
          <w:sz w:val="24"/>
          <w:szCs w:val="24"/>
        </w:rPr>
        <w:t>l</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52"/>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onsid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54"/>
          <w:sz w:val="24"/>
          <w:szCs w:val="24"/>
        </w:rPr>
        <w:t xml:space="preserve"> </w:t>
      </w:r>
      <w:r w:rsidRPr="00930AE8">
        <w:rPr>
          <w:rFonts w:ascii="Times New Roman" w:eastAsia="Times New Roman" w:hAnsi="Times New Roman" w:cs="Times New Roman"/>
          <w:sz w:val="24"/>
          <w:szCs w:val="24"/>
        </w:rPr>
        <w:t>the</w:t>
      </w:r>
      <w:r w:rsidRPr="00930AE8">
        <w:rPr>
          <w:rFonts w:ascii="Times New Roman" w:eastAsia="Times New Roman" w:hAnsi="Times New Roman" w:cs="Times New Roman"/>
          <w:spacing w:val="54"/>
          <w:sz w:val="24"/>
          <w:szCs w:val="24"/>
        </w:rPr>
        <w:t xml:space="preserve"> </w:t>
      </w:r>
      <w:r w:rsidRPr="00930AE8">
        <w:rPr>
          <w:rFonts w:ascii="Times New Roman" w:eastAsia="Times New Roman" w:hAnsi="Times New Roman" w:cs="Times New Roman"/>
          <w:sz w:val="24"/>
          <w:szCs w:val="24"/>
        </w:rPr>
        <w:t>possible</w:t>
      </w:r>
      <w:r w:rsidRPr="00930AE8">
        <w:rPr>
          <w:rFonts w:ascii="Times New Roman" w:eastAsia="Times New Roman" w:hAnsi="Times New Roman" w:cs="Times New Roman"/>
          <w:spacing w:val="54"/>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ons</w:t>
      </w:r>
      <w:r w:rsidRPr="00930AE8">
        <w:rPr>
          <w:rFonts w:ascii="Times New Roman" w:eastAsia="Times New Roman" w:hAnsi="Times New Roman" w:cs="Times New Roman"/>
          <w:spacing w:val="-1"/>
          <w:sz w:val="24"/>
          <w:szCs w:val="24"/>
        </w:rPr>
        <w:t xml:space="preserve">e- </w:t>
      </w:r>
      <w:r w:rsidRPr="00930AE8">
        <w:rPr>
          <w:rFonts w:ascii="Times New Roman" w:eastAsia="Times New Roman" w:hAnsi="Times New Roman" w:cs="Times New Roman"/>
          <w:sz w:val="24"/>
          <w:szCs w:val="24"/>
        </w:rPr>
        <w:t>qu</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ce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z w:val="24"/>
          <w:szCs w:val="24"/>
        </w:rPr>
        <w:t>of</w:t>
      </w:r>
      <w:r w:rsidRPr="00930AE8">
        <w:rPr>
          <w:rFonts w:ascii="Times New Roman" w:eastAsia="Times New Roman" w:hAnsi="Times New Roman" w:cs="Times New Roman"/>
          <w:spacing w:val="59"/>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56"/>
          <w:sz w:val="24"/>
          <w:szCs w:val="24"/>
        </w:rPr>
        <w:t xml:space="preserve"> </w:t>
      </w:r>
      <w:r w:rsidRPr="00930AE8">
        <w:rPr>
          <w:rFonts w:ascii="Times New Roman" w:eastAsia="Times New Roman" w:hAnsi="Times New Roman" w:cs="Times New Roman"/>
          <w:sz w:val="24"/>
          <w:szCs w:val="24"/>
        </w:rPr>
        <w:t>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5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55"/>
          <w:sz w:val="24"/>
          <w:szCs w:val="24"/>
        </w:rPr>
        <w:t xml:space="preserve"> </w:t>
      </w:r>
      <w:r w:rsidRPr="00930AE8">
        <w:rPr>
          <w:rFonts w:ascii="Times New Roman" w:eastAsia="Times New Roman" w:hAnsi="Times New Roman" w:cs="Times New Roman"/>
          <w:spacing w:val="-1"/>
          <w:sz w:val="24"/>
          <w:szCs w:val="24"/>
        </w:rPr>
        <w:t>re</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tionship</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57"/>
          <w:sz w:val="24"/>
          <w:szCs w:val="24"/>
        </w:rPr>
        <w:t xml:space="preserve"> </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si</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 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b</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1"/>
          <w:sz w:val="24"/>
          <w:szCs w:val="24"/>
        </w:rPr>
        <w:t xml:space="preserve"> 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i</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g to</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u</w:t>
      </w:r>
      <w:r w:rsidRPr="00930AE8">
        <w:rPr>
          <w:rFonts w:ascii="Times New Roman" w:eastAsia="Times New Roman" w:hAnsi="Times New Roman" w:cs="Times New Roman"/>
          <w:sz w:val="24"/>
          <w:szCs w:val="24"/>
        </w:rPr>
        <w:t>ch</w:t>
      </w:r>
      <w:r w:rsidRPr="00930AE8">
        <w:rPr>
          <w:rFonts w:ascii="Times New Roman" w:eastAsia="Times New Roman" w:hAnsi="Times New Roman" w:cs="Times New Roman"/>
          <w:spacing w:val="2"/>
          <w:sz w:val="24"/>
          <w:szCs w:val="24"/>
        </w:rPr>
        <w:t xml:space="preserve"> </w:t>
      </w:r>
      <w:r w:rsidRPr="00930AE8">
        <w:rPr>
          <w:rFonts w:ascii="Times New Roman" w:eastAsia="Times New Roman" w:hAnsi="Times New Roman" w:cs="Times New Roman"/>
          <w:spacing w:val="-1"/>
          <w:sz w:val="24"/>
          <w:szCs w:val="24"/>
        </w:rPr>
        <w:t>rep</w:t>
      </w:r>
      <w:r w:rsidRPr="00930AE8">
        <w:rPr>
          <w:rFonts w:ascii="Times New Roman" w:eastAsia="Times New Roman" w:hAnsi="Times New Roman" w:cs="Times New Roman"/>
          <w:spacing w:val="2"/>
          <w:sz w:val="24"/>
          <w:szCs w:val="24"/>
        </w:rPr>
        <w:t>r</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en</w:t>
      </w:r>
      <w:r w:rsidRPr="00930AE8">
        <w:rPr>
          <w:rFonts w:ascii="Times New Roman" w:eastAsia="Times New Roman" w:hAnsi="Times New Roman" w:cs="Times New Roman"/>
          <w:spacing w:val="1"/>
          <w:sz w:val="24"/>
          <w:szCs w:val="24"/>
        </w:rPr>
        <w:t>t</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ti</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n</w:t>
      </w:r>
      <w:r w:rsidRPr="00930AE8">
        <w:rPr>
          <w:rFonts w:ascii="Times New Roman" w:eastAsia="Times New Roman" w:hAnsi="Times New Roman" w:cs="Times New Roman"/>
          <w:sz w:val="24"/>
          <w:szCs w:val="24"/>
        </w:rPr>
        <w:t>.</w:t>
      </w:r>
      <w:r w:rsidRPr="00930AE8">
        <w:rPr>
          <w:rFonts w:ascii="Times New Roman" w:eastAsia="Times New Roman" w:hAnsi="Times New Roman" w:cs="Times New Roman"/>
          <w:spacing w:val="3"/>
          <w:sz w:val="24"/>
          <w:szCs w:val="24"/>
        </w:rPr>
        <w:t xml:space="preserve"> </w:t>
      </w:r>
      <w:r w:rsidRPr="00930AE8">
        <w:rPr>
          <w:rFonts w:ascii="Times New Roman" w:eastAsia="Times New Roman" w:hAnsi="Times New Roman" w:cs="Times New Roman"/>
          <w:sz w:val="24"/>
          <w:szCs w:val="24"/>
        </w:rPr>
        <w:t>A</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l- 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or</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b</w:t>
      </w:r>
      <w:r w:rsidRPr="00930AE8">
        <w:rPr>
          <w:rFonts w:ascii="Times New Roman" w:eastAsia="Times New Roman" w:hAnsi="Times New Roman" w:cs="Times New Roman"/>
          <w:spacing w:val="4"/>
          <w:sz w:val="24"/>
          <w:szCs w:val="24"/>
        </w:rPr>
        <w:t>u</w:t>
      </w:r>
      <w:r w:rsidRPr="00930AE8">
        <w:rPr>
          <w:rFonts w:ascii="Times New Roman" w:eastAsia="Times New Roman" w:hAnsi="Times New Roman" w:cs="Times New Roman"/>
          <w:spacing w:val="-5"/>
          <w:sz w:val="24"/>
          <w:szCs w:val="24"/>
        </w:rPr>
        <w:t>y</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r</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3"/>
          <w:sz w:val="24"/>
          <w:szCs w:val="24"/>
        </w:rPr>
        <w:t>a</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0"/>
          <w:sz w:val="24"/>
          <w:szCs w:val="24"/>
        </w:rPr>
        <w:t xml:space="preserve"> </w:t>
      </w:r>
      <w:r w:rsidRPr="00930AE8">
        <w:rPr>
          <w:rFonts w:ascii="Times New Roman" w:eastAsia="Times New Roman" w:hAnsi="Times New Roman" w:cs="Times New Roman"/>
          <w:spacing w:val="2"/>
          <w:sz w:val="24"/>
          <w:szCs w:val="24"/>
        </w:rPr>
        <w:t>p</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ov</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z w:val="24"/>
          <w:szCs w:val="24"/>
        </w:rPr>
        <w:t>de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dv</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2"/>
          <w:sz w:val="24"/>
          <w:szCs w:val="24"/>
        </w:rPr>
        <w:t>n</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z w:val="24"/>
          <w:szCs w:val="24"/>
        </w:rPr>
        <w:t>e</w:t>
      </w:r>
      <w:r w:rsidRPr="00930AE8">
        <w:rPr>
          <w:rFonts w:ascii="Times New Roman" w:eastAsia="Times New Roman" w:hAnsi="Times New Roman" w:cs="Times New Roman"/>
          <w:spacing w:val="44"/>
          <w:sz w:val="24"/>
          <w:szCs w:val="24"/>
        </w:rPr>
        <w:t xml:space="preserve"> </w:t>
      </w:r>
      <w:r w:rsidRPr="00930AE8">
        <w:rPr>
          <w:rFonts w:ascii="Times New Roman" w:eastAsia="Times New Roman" w:hAnsi="Times New Roman" w:cs="Times New Roman"/>
          <w:sz w:val="24"/>
          <w:szCs w:val="24"/>
        </w:rPr>
        <w:t>in</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pacing w:val="-1"/>
          <w:sz w:val="24"/>
          <w:szCs w:val="24"/>
        </w:rPr>
        <w:t>c</w:t>
      </w:r>
      <w:r w:rsidRPr="00930AE8">
        <w:rPr>
          <w:rFonts w:ascii="Times New Roman" w:eastAsia="Times New Roman" w:hAnsi="Times New Roman" w:cs="Times New Roman"/>
          <w:spacing w:val="2"/>
          <w:sz w:val="24"/>
          <w:szCs w:val="24"/>
        </w:rPr>
        <w:t>o</w:t>
      </w:r>
      <w:r w:rsidRPr="00930AE8">
        <w:rPr>
          <w:rFonts w:ascii="Times New Roman" w:eastAsia="Times New Roman" w:hAnsi="Times New Roman" w:cs="Times New Roman"/>
          <w:sz w:val="24"/>
          <w:szCs w:val="24"/>
        </w:rPr>
        <w:t>ns</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w:t>
      </w:r>
      <w:r w:rsidRPr="00930AE8">
        <w:rPr>
          <w:rFonts w:ascii="Times New Roman" w:eastAsia="Times New Roman" w:hAnsi="Times New Roman" w:cs="Times New Roman"/>
          <w:spacing w:val="46"/>
          <w:sz w:val="24"/>
          <w:szCs w:val="24"/>
        </w:rPr>
        <w:t xml:space="preserve"> </w:t>
      </w:r>
      <w:r w:rsidRPr="00930AE8">
        <w:rPr>
          <w:rFonts w:ascii="Times New Roman" w:eastAsia="Times New Roman" w:hAnsi="Times New Roman" w:cs="Times New Roman"/>
          <w:sz w:val="24"/>
          <w:szCs w:val="24"/>
        </w:rPr>
        <w:t>to du</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pacing w:val="-3"/>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w:t>
      </w:r>
      <w:r w:rsidRPr="00930AE8">
        <w:rPr>
          <w:rFonts w:ascii="Times New Roman" w:eastAsia="Times New Roman" w:hAnsi="Times New Roman" w:cs="Times New Roman"/>
          <w:spacing w:val="3"/>
          <w:sz w:val="24"/>
          <w:szCs w:val="24"/>
        </w:rPr>
        <w:t>c</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3"/>
          <w:sz w:val="24"/>
          <w:szCs w:val="24"/>
        </w:rPr>
        <w:t xml:space="preserve"> </w:t>
      </w:r>
      <w:r w:rsidRPr="00930AE8">
        <w:rPr>
          <w:rFonts w:ascii="Times New Roman" w:eastAsia="Times New Roman" w:hAnsi="Times New Roman" w:cs="Times New Roman"/>
          <w:spacing w:val="-1"/>
          <w:sz w:val="24"/>
          <w:szCs w:val="24"/>
        </w:rPr>
        <w:t>w</w:t>
      </w:r>
      <w:r w:rsidRPr="00930AE8">
        <w:rPr>
          <w:rFonts w:ascii="Times New Roman" w:eastAsia="Times New Roman" w:hAnsi="Times New Roman" w:cs="Times New Roman"/>
          <w:sz w:val="24"/>
          <w:szCs w:val="24"/>
        </w:rPr>
        <w:t>ith</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z w:val="24"/>
          <w:szCs w:val="24"/>
        </w:rPr>
        <w:t>gn</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t</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d</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l</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g</w:t>
      </w:r>
      <w:r w:rsidRPr="00930AE8">
        <w:rPr>
          <w:rFonts w:ascii="Times New Roman" w:eastAsia="Times New Roman" w:hAnsi="Times New Roman" w:cs="Times New Roman"/>
          <w:spacing w:val="-1"/>
          <w:sz w:val="24"/>
          <w:szCs w:val="24"/>
        </w:rPr>
        <w:t>e</w:t>
      </w:r>
      <w:r w:rsidRPr="00930AE8">
        <w:rPr>
          <w:rFonts w:ascii="Times New Roman" w:eastAsia="Times New Roman" w:hAnsi="Times New Roman" w:cs="Times New Roman"/>
          <w:sz w:val="24"/>
          <w:szCs w:val="24"/>
        </w:rPr>
        <w:t>nts</w:t>
      </w:r>
      <w:r w:rsidRPr="00930AE8">
        <w:rPr>
          <w:rFonts w:ascii="Times New Roman" w:eastAsia="Times New Roman" w:hAnsi="Times New Roman" w:cs="Times New Roman"/>
          <w:spacing w:val="48"/>
          <w:sz w:val="24"/>
          <w:szCs w:val="24"/>
        </w:rPr>
        <w:t xml:space="preserve"> </w:t>
      </w:r>
      <w:r w:rsidRPr="00930AE8">
        <w:rPr>
          <w:rFonts w:ascii="Times New Roman" w:eastAsia="Times New Roman" w:hAnsi="Times New Roman" w:cs="Times New Roman"/>
          <w:spacing w:val="2"/>
          <w:sz w:val="24"/>
          <w:szCs w:val="24"/>
        </w:rPr>
        <w:t>b</w:t>
      </w:r>
      <w:r w:rsidRPr="00930AE8">
        <w:rPr>
          <w:rFonts w:ascii="Times New Roman" w:eastAsia="Times New Roman" w:hAnsi="Times New Roman" w:cs="Times New Roman"/>
          <w:sz w:val="24"/>
          <w:szCs w:val="24"/>
        </w:rPr>
        <w:t>y</w:t>
      </w:r>
      <w:r w:rsidRPr="00930AE8">
        <w:rPr>
          <w:rFonts w:ascii="Times New Roman" w:eastAsia="Times New Roman" w:hAnsi="Times New Roman" w:cs="Times New Roman"/>
          <w:spacing w:val="43"/>
          <w:sz w:val="24"/>
          <w:szCs w:val="24"/>
        </w:rPr>
        <w:t xml:space="preserve"> </w:t>
      </w:r>
      <w:r w:rsidRPr="00930AE8">
        <w:rPr>
          <w:rFonts w:ascii="Times New Roman" w:eastAsia="Times New Roman" w:hAnsi="Times New Roman" w:cs="Times New Roman"/>
          <w:spacing w:val="2"/>
          <w:sz w:val="24"/>
          <w:szCs w:val="24"/>
        </w:rPr>
        <w:t>i</w:t>
      </w:r>
      <w:r w:rsidRPr="00930AE8">
        <w:rPr>
          <w:rFonts w:ascii="Times New Roman" w:eastAsia="Times New Roman" w:hAnsi="Times New Roman" w:cs="Times New Roman"/>
          <w:sz w:val="24"/>
          <w:szCs w:val="24"/>
        </w:rPr>
        <w:t>ndi</w:t>
      </w:r>
      <w:r w:rsidRPr="00930AE8">
        <w:rPr>
          <w:rFonts w:ascii="Times New Roman" w:eastAsia="Times New Roman" w:hAnsi="Times New Roman" w:cs="Times New Roman"/>
          <w:spacing w:val="-1"/>
          <w:sz w:val="24"/>
          <w:szCs w:val="24"/>
        </w:rPr>
        <w:t>ca</w:t>
      </w:r>
      <w:r w:rsidRPr="00930AE8">
        <w:rPr>
          <w:rFonts w:ascii="Times New Roman" w:eastAsia="Times New Roman" w:hAnsi="Times New Roman" w:cs="Times New Roman"/>
          <w:sz w:val="24"/>
          <w:szCs w:val="24"/>
        </w:rPr>
        <w:t>ting the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s</w:t>
      </w:r>
      <w:r w:rsidRPr="00930AE8">
        <w:rPr>
          <w:rFonts w:ascii="Times New Roman" w:eastAsia="Times New Roman" w:hAnsi="Times New Roman" w:cs="Times New Roman"/>
          <w:spacing w:val="-1"/>
          <w:sz w:val="24"/>
          <w:szCs w:val="24"/>
        </w:rPr>
        <w:t>a</w:t>
      </w:r>
      <w:r w:rsidRPr="00930AE8">
        <w:rPr>
          <w:rFonts w:ascii="Times New Roman" w:eastAsia="Times New Roman" w:hAnsi="Times New Roman" w:cs="Times New Roman"/>
          <w:sz w:val="24"/>
          <w:szCs w:val="24"/>
        </w:rPr>
        <w:t>me</w:t>
      </w:r>
      <w:r w:rsidRPr="00930AE8">
        <w:rPr>
          <w:rFonts w:ascii="Times New Roman" w:eastAsia="Times New Roman" w:hAnsi="Times New Roman" w:cs="Times New Roman"/>
          <w:spacing w:val="-1"/>
          <w:sz w:val="24"/>
          <w:szCs w:val="24"/>
        </w:rPr>
        <w:t xml:space="preserve"> </w:t>
      </w:r>
      <w:r w:rsidRPr="00930AE8">
        <w:rPr>
          <w:rFonts w:ascii="Times New Roman" w:eastAsia="Times New Roman" w:hAnsi="Times New Roman" w:cs="Times New Roman"/>
          <w:sz w:val="24"/>
          <w:szCs w:val="24"/>
        </w:rPr>
        <w:t xml:space="preserve">on this </w:t>
      </w:r>
      <w:r w:rsidRPr="00930AE8">
        <w:rPr>
          <w:rFonts w:ascii="Times New Roman" w:eastAsia="Times New Roman" w:hAnsi="Times New Roman" w:cs="Times New Roman"/>
          <w:spacing w:val="-1"/>
          <w:sz w:val="24"/>
          <w:szCs w:val="24"/>
        </w:rPr>
        <w:t>f</w:t>
      </w:r>
      <w:r w:rsidRPr="00930AE8">
        <w:rPr>
          <w:rFonts w:ascii="Times New Roman" w:eastAsia="Times New Roman" w:hAnsi="Times New Roman" w:cs="Times New Roman"/>
          <w:sz w:val="24"/>
          <w:szCs w:val="24"/>
        </w:rPr>
        <w:t>o</w:t>
      </w:r>
      <w:r w:rsidRPr="00930AE8">
        <w:rPr>
          <w:rFonts w:ascii="Times New Roman" w:eastAsia="Times New Roman" w:hAnsi="Times New Roman" w:cs="Times New Roman"/>
          <w:spacing w:val="-1"/>
          <w:sz w:val="24"/>
          <w:szCs w:val="24"/>
        </w:rPr>
        <w:t>r</w:t>
      </w:r>
      <w:r w:rsidRPr="00930AE8">
        <w:rPr>
          <w:rFonts w:ascii="Times New Roman" w:eastAsia="Times New Roman" w:hAnsi="Times New Roman" w:cs="Times New Roman"/>
          <w:sz w:val="24"/>
          <w:szCs w:val="24"/>
        </w:rPr>
        <w:t>m.</w:t>
      </w:r>
    </w:p>
    <w:p w:rsidR="00930AE8" w:rsidRPr="00930AE8" w:rsidRDefault="00930AE8" w:rsidP="00930AE8">
      <w:pPr>
        <w:widowControl w:val="0"/>
        <w:spacing w:after="0" w:line="240" w:lineRule="auto"/>
        <w:jc w:val="both"/>
        <w:rPr>
          <w:rFonts w:ascii="Calibri" w:eastAsia="Calibri" w:hAnsi="Calibri" w:cs="Times New Roman"/>
        </w:rPr>
        <w:sectPr w:rsidR="00930AE8" w:rsidRPr="00930AE8">
          <w:pgSz w:w="12240" w:h="15840"/>
          <w:pgMar w:top="640" w:right="240" w:bottom="600" w:left="240" w:header="0" w:footer="401" w:gutter="0"/>
          <w:cols w:num="2" w:space="720" w:equalWidth="0">
            <w:col w:w="5705" w:space="235"/>
            <w:col w:w="5820"/>
          </w:cols>
        </w:sectPr>
      </w:pPr>
    </w:p>
    <w:p w:rsidR="00930AE8" w:rsidRPr="00930AE8" w:rsidRDefault="00930AE8" w:rsidP="00930AE8">
      <w:pPr>
        <w:widowControl w:val="0"/>
        <w:tabs>
          <w:tab w:val="left" w:pos="6599"/>
          <w:tab w:val="left" w:pos="11639"/>
        </w:tabs>
        <w:spacing w:before="74" w:after="0" w:line="360" w:lineRule="auto"/>
        <w:ind w:right="120"/>
        <w:rPr>
          <w:rFonts w:ascii="Arial" w:eastAsia="Arial" w:hAnsi="Arial" w:cs="Arial"/>
          <w:sz w:val="20"/>
          <w:szCs w:val="20"/>
        </w:rPr>
      </w:pPr>
      <w:r w:rsidRPr="00930AE8">
        <w:rPr>
          <w:rFonts w:ascii="Arial" w:eastAsia="Arial" w:hAnsi="Arial" w:cs="Arial"/>
          <w:spacing w:val="3"/>
          <w:sz w:val="20"/>
          <w:szCs w:val="20"/>
        </w:rPr>
        <w:t>T</w:t>
      </w:r>
      <w:r w:rsidRPr="00930AE8">
        <w:rPr>
          <w:rFonts w:ascii="Arial" w:eastAsia="Arial" w:hAnsi="Arial" w:cs="Arial"/>
          <w:spacing w:val="-1"/>
          <w:sz w:val="20"/>
          <w:szCs w:val="20"/>
        </w:rPr>
        <w:t>hi</w:t>
      </w:r>
      <w:r w:rsidRPr="00930AE8">
        <w:rPr>
          <w:rFonts w:ascii="Arial" w:eastAsia="Arial" w:hAnsi="Arial" w:cs="Arial"/>
          <w:sz w:val="20"/>
          <w:szCs w:val="20"/>
        </w:rPr>
        <w:t>s</w:t>
      </w:r>
      <w:r w:rsidRPr="00930AE8">
        <w:rPr>
          <w:rFonts w:ascii="Arial" w:eastAsia="Arial" w:hAnsi="Arial" w:cs="Arial"/>
          <w:spacing w:val="-1"/>
          <w:sz w:val="20"/>
          <w:szCs w:val="20"/>
        </w:rPr>
        <w:t xml:space="preserve"> </w:t>
      </w:r>
      <w:r w:rsidRPr="00930AE8">
        <w:rPr>
          <w:rFonts w:ascii="Arial" w:eastAsia="Arial" w:hAnsi="Arial" w:cs="Arial"/>
          <w:spacing w:val="2"/>
          <w:sz w:val="20"/>
          <w:szCs w:val="20"/>
        </w:rPr>
        <w:t>f</w:t>
      </w:r>
      <w:r w:rsidRPr="00930AE8">
        <w:rPr>
          <w:rFonts w:ascii="Arial" w:eastAsia="Arial" w:hAnsi="Arial" w:cs="Arial"/>
          <w:spacing w:val="-1"/>
          <w:sz w:val="20"/>
          <w:szCs w:val="20"/>
        </w:rPr>
        <w:t>o</w:t>
      </w:r>
      <w:r w:rsidRPr="00930AE8">
        <w:rPr>
          <w:rFonts w:ascii="Arial" w:eastAsia="Arial" w:hAnsi="Arial" w:cs="Arial"/>
          <w:spacing w:val="-2"/>
          <w:sz w:val="20"/>
          <w:szCs w:val="20"/>
        </w:rPr>
        <w:t>r</w:t>
      </w:r>
      <w:r w:rsidRPr="00930AE8">
        <w:rPr>
          <w:rFonts w:ascii="Arial" w:eastAsia="Arial" w:hAnsi="Arial" w:cs="Arial"/>
          <w:sz w:val="20"/>
          <w:szCs w:val="20"/>
        </w:rPr>
        <w:t>m</w:t>
      </w:r>
      <w:r w:rsidRPr="00930AE8">
        <w:rPr>
          <w:rFonts w:ascii="Arial" w:eastAsia="Arial" w:hAnsi="Arial" w:cs="Arial"/>
          <w:spacing w:val="1"/>
          <w:sz w:val="20"/>
          <w:szCs w:val="20"/>
        </w:rPr>
        <w:t xml:space="preserve"> </w:t>
      </w:r>
      <w:r w:rsidRPr="00930AE8">
        <w:rPr>
          <w:rFonts w:ascii="Arial" w:eastAsia="Arial" w:hAnsi="Arial" w:cs="Arial"/>
          <w:spacing w:val="-3"/>
          <w:sz w:val="20"/>
          <w:szCs w:val="20"/>
        </w:rPr>
        <w:t>w</w:t>
      </w:r>
      <w:r w:rsidRPr="00930AE8">
        <w:rPr>
          <w:rFonts w:ascii="Arial" w:eastAsia="Arial" w:hAnsi="Arial" w:cs="Arial"/>
          <w:spacing w:val="-1"/>
          <w:sz w:val="20"/>
          <w:szCs w:val="20"/>
        </w:rPr>
        <w:t>a</w:t>
      </w:r>
      <w:r w:rsidRPr="00930AE8">
        <w:rPr>
          <w:rFonts w:ascii="Arial" w:eastAsia="Arial" w:hAnsi="Arial" w:cs="Arial"/>
          <w:sz w:val="20"/>
          <w:szCs w:val="20"/>
        </w:rPr>
        <w:t>s</w:t>
      </w:r>
      <w:r w:rsidRPr="00930AE8">
        <w:rPr>
          <w:rFonts w:ascii="Arial" w:eastAsia="Arial" w:hAnsi="Arial" w:cs="Arial"/>
          <w:spacing w:val="-1"/>
          <w:sz w:val="20"/>
          <w:szCs w:val="20"/>
        </w:rPr>
        <w:t xml:space="preserve"> p</w:t>
      </w:r>
      <w:r w:rsidRPr="00930AE8">
        <w:rPr>
          <w:rFonts w:ascii="Arial" w:eastAsia="Arial" w:hAnsi="Arial" w:cs="Arial"/>
          <w:sz w:val="20"/>
          <w:szCs w:val="20"/>
        </w:rPr>
        <w:t>r</w:t>
      </w:r>
      <w:r w:rsidRPr="00930AE8">
        <w:rPr>
          <w:rFonts w:ascii="Arial" w:eastAsia="Arial" w:hAnsi="Arial" w:cs="Arial"/>
          <w:spacing w:val="2"/>
          <w:sz w:val="20"/>
          <w:szCs w:val="20"/>
        </w:rPr>
        <w:t>o</w:t>
      </w:r>
      <w:r w:rsidRPr="00930AE8">
        <w:rPr>
          <w:rFonts w:ascii="Arial" w:eastAsia="Arial" w:hAnsi="Arial" w:cs="Arial"/>
          <w:spacing w:val="-2"/>
          <w:sz w:val="20"/>
          <w:szCs w:val="20"/>
        </w:rPr>
        <w:t>v</w:t>
      </w:r>
      <w:r w:rsidRPr="00930AE8">
        <w:rPr>
          <w:rFonts w:ascii="Arial" w:eastAsia="Arial" w:hAnsi="Arial" w:cs="Arial"/>
          <w:spacing w:val="1"/>
          <w:sz w:val="20"/>
          <w:szCs w:val="20"/>
        </w:rPr>
        <w:t>i</w:t>
      </w:r>
      <w:r w:rsidRPr="00930AE8">
        <w:rPr>
          <w:rFonts w:ascii="Arial" w:eastAsia="Arial" w:hAnsi="Arial" w:cs="Arial"/>
          <w:spacing w:val="-1"/>
          <w:sz w:val="20"/>
          <w:szCs w:val="20"/>
        </w:rPr>
        <w:t>de</w:t>
      </w:r>
      <w:r w:rsidRPr="00930AE8">
        <w:rPr>
          <w:rFonts w:ascii="Arial" w:eastAsia="Arial" w:hAnsi="Arial" w:cs="Arial"/>
          <w:sz w:val="20"/>
          <w:szCs w:val="20"/>
        </w:rPr>
        <w:t>d</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t</w:t>
      </w:r>
      <w:r w:rsidRPr="00930AE8">
        <w:rPr>
          <w:rFonts w:ascii="Arial" w:eastAsia="Arial" w:hAnsi="Arial" w:cs="Arial"/>
          <w:sz w:val="20"/>
          <w:szCs w:val="20"/>
        </w:rPr>
        <w:t>o</w:t>
      </w:r>
      <w:r w:rsidRPr="00930AE8">
        <w:rPr>
          <w:rFonts w:ascii="Arial" w:eastAsia="Arial" w:hAnsi="Arial" w:cs="Arial"/>
          <w:spacing w:val="1"/>
          <w:sz w:val="20"/>
          <w:szCs w:val="20"/>
        </w:rPr>
        <w:t xml:space="preserve"> </w:t>
      </w:r>
      <w:r w:rsidRPr="00930AE8">
        <w:rPr>
          <w:rFonts w:ascii="Arial" w:eastAsia="Arial" w:hAnsi="Arial" w:cs="Arial"/>
          <w:spacing w:val="4"/>
          <w:sz w:val="20"/>
          <w:szCs w:val="20"/>
        </w:rPr>
        <w:t>m</w:t>
      </w:r>
      <w:r w:rsidRPr="00930AE8">
        <w:rPr>
          <w:rFonts w:ascii="Arial" w:eastAsia="Arial" w:hAnsi="Arial" w:cs="Arial"/>
          <w:sz w:val="20"/>
          <w:szCs w:val="20"/>
        </w:rPr>
        <w:t>e</w:t>
      </w:r>
      <w:r w:rsidRPr="00930AE8">
        <w:rPr>
          <w:rFonts w:ascii="Arial" w:eastAsia="Arial" w:hAnsi="Arial" w:cs="Arial"/>
          <w:spacing w:val="-2"/>
          <w:sz w:val="20"/>
          <w:szCs w:val="20"/>
        </w:rPr>
        <w:t xml:space="preserve"> </w:t>
      </w:r>
      <w:r w:rsidRPr="00930AE8">
        <w:rPr>
          <w:rFonts w:ascii="Arial" w:eastAsia="Arial" w:hAnsi="Arial" w:cs="Arial"/>
          <w:spacing w:val="2"/>
          <w:sz w:val="20"/>
          <w:szCs w:val="20"/>
        </w:rPr>
        <w:t>b</w:t>
      </w:r>
      <w:r w:rsidRPr="00930AE8">
        <w:rPr>
          <w:rFonts w:ascii="Arial" w:eastAsia="Arial" w:hAnsi="Arial" w:cs="Arial"/>
          <w:sz w:val="20"/>
          <w:szCs w:val="20"/>
        </w:rPr>
        <w:t>y</w:t>
      </w:r>
      <w:r w:rsidRPr="00930AE8">
        <w:rPr>
          <w:rFonts w:ascii="Times New Roman" w:eastAsia="Times New Roman" w:hAnsi="Times New Roman" w:cs="Times New Roman"/>
          <w:b/>
          <w:sz w:val="24"/>
          <w:szCs w:val="24"/>
        </w:rPr>
        <w:t xml:space="preserve"> </w:t>
      </w:r>
      <w:r w:rsidRPr="00930AE8">
        <w:rPr>
          <w:rFonts w:ascii="Calibri" w:eastAsia="Calibri" w:hAnsi="Calibri" w:cs="Times New Roman"/>
          <w:u w:val="single"/>
        </w:rPr>
        <w:fldChar w:fldCharType="begin">
          <w:ffData>
            <w:name w:val=""/>
            <w:enabled/>
            <w:calcOnExit w:val="0"/>
            <w:textInput/>
          </w:ffData>
        </w:fldChar>
      </w:r>
      <w:r w:rsidRPr="00930AE8">
        <w:rPr>
          <w:rFonts w:ascii="Calibri" w:eastAsia="Calibri" w:hAnsi="Calibri" w:cs="Times New Roman"/>
          <w:u w:val="single"/>
        </w:rPr>
        <w:instrText xml:space="preserve"> FORMTEXT </w:instrText>
      </w:r>
      <w:r w:rsidRPr="00930AE8">
        <w:rPr>
          <w:rFonts w:ascii="Calibri" w:eastAsia="Calibri" w:hAnsi="Calibri" w:cs="Times New Roman"/>
          <w:u w:val="single"/>
        </w:rPr>
      </w:r>
      <w:r w:rsidRPr="00930AE8">
        <w:rPr>
          <w:rFonts w:ascii="Calibri" w:eastAsia="Calibri" w:hAnsi="Calibri" w:cs="Times New Roman"/>
          <w:u w:val="single"/>
        </w:rPr>
        <w:fldChar w:fldCharType="separate"/>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u w:val="single"/>
        </w:rPr>
        <w:fldChar w:fldCharType="end"/>
      </w:r>
      <w:r w:rsidRPr="00930AE8">
        <w:rPr>
          <w:rFonts w:ascii="Arial" w:eastAsia="Arial" w:hAnsi="Arial" w:cs="Arial"/>
          <w:sz w:val="20"/>
          <w:szCs w:val="20"/>
          <w:u w:val="single"/>
        </w:rPr>
        <w:t xml:space="preserve">                                    </w:t>
      </w:r>
      <w:r w:rsidRPr="00930AE8">
        <w:rPr>
          <w:rFonts w:ascii="Arial" w:eastAsia="Arial" w:hAnsi="Arial" w:cs="Arial"/>
          <w:sz w:val="20"/>
          <w:szCs w:val="20"/>
        </w:rPr>
        <w:t xml:space="preserve">   (</w:t>
      </w:r>
      <w:r w:rsidRPr="00930AE8">
        <w:rPr>
          <w:rFonts w:ascii="Arial" w:eastAsia="Arial" w:hAnsi="Arial" w:cs="Arial"/>
          <w:spacing w:val="-1"/>
          <w:sz w:val="20"/>
          <w:szCs w:val="20"/>
        </w:rPr>
        <w:t>p</w:t>
      </w:r>
      <w:r w:rsidRPr="00930AE8">
        <w:rPr>
          <w:rFonts w:ascii="Arial" w:eastAsia="Arial" w:hAnsi="Arial" w:cs="Arial"/>
          <w:sz w:val="20"/>
          <w:szCs w:val="20"/>
        </w:rPr>
        <w:t>r</w:t>
      </w:r>
      <w:r w:rsidRPr="00930AE8">
        <w:rPr>
          <w:rFonts w:ascii="Arial" w:eastAsia="Arial" w:hAnsi="Arial" w:cs="Arial"/>
          <w:spacing w:val="-1"/>
          <w:sz w:val="20"/>
          <w:szCs w:val="20"/>
        </w:rPr>
        <w:t>in</w:t>
      </w:r>
      <w:r w:rsidRPr="00930AE8">
        <w:rPr>
          <w:rFonts w:ascii="Arial" w:eastAsia="Arial" w:hAnsi="Arial" w:cs="Arial"/>
          <w:sz w:val="20"/>
          <w:szCs w:val="20"/>
        </w:rPr>
        <w:t>t</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na</w:t>
      </w:r>
      <w:r w:rsidRPr="00930AE8">
        <w:rPr>
          <w:rFonts w:ascii="Arial" w:eastAsia="Arial" w:hAnsi="Arial" w:cs="Arial"/>
          <w:spacing w:val="4"/>
          <w:sz w:val="20"/>
          <w:szCs w:val="20"/>
        </w:rPr>
        <w:t>m</w:t>
      </w:r>
      <w:r w:rsidRPr="00930AE8">
        <w:rPr>
          <w:rFonts w:ascii="Arial" w:eastAsia="Arial" w:hAnsi="Arial" w:cs="Arial"/>
          <w:sz w:val="20"/>
          <w:szCs w:val="20"/>
        </w:rPr>
        <w:t>e</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f</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li</w:t>
      </w:r>
      <w:r w:rsidRPr="00930AE8">
        <w:rPr>
          <w:rFonts w:ascii="Arial" w:eastAsia="Arial" w:hAnsi="Arial" w:cs="Arial"/>
          <w:spacing w:val="1"/>
          <w:sz w:val="20"/>
          <w:szCs w:val="20"/>
        </w:rPr>
        <w:t>c</w:t>
      </w:r>
      <w:r w:rsidRPr="00930AE8">
        <w:rPr>
          <w:rFonts w:ascii="Arial" w:eastAsia="Arial" w:hAnsi="Arial" w:cs="Arial"/>
          <w:spacing w:val="-1"/>
          <w:sz w:val="20"/>
          <w:szCs w:val="20"/>
        </w:rPr>
        <w:t>en</w:t>
      </w:r>
      <w:r w:rsidRPr="00930AE8">
        <w:rPr>
          <w:rFonts w:ascii="Arial" w:eastAsia="Arial" w:hAnsi="Arial" w:cs="Arial"/>
          <w:spacing w:val="1"/>
          <w:sz w:val="20"/>
          <w:szCs w:val="20"/>
        </w:rPr>
        <w:t>s</w:t>
      </w:r>
      <w:r w:rsidRPr="00930AE8">
        <w:rPr>
          <w:rFonts w:ascii="Arial" w:eastAsia="Arial" w:hAnsi="Arial" w:cs="Arial"/>
          <w:spacing w:val="-1"/>
          <w:sz w:val="20"/>
          <w:szCs w:val="20"/>
        </w:rPr>
        <w:t>ee</w:t>
      </w:r>
      <w:r w:rsidRPr="00930AE8">
        <w:rPr>
          <w:rFonts w:ascii="Arial" w:eastAsia="Arial" w:hAnsi="Arial" w:cs="Arial"/>
          <w:sz w:val="20"/>
          <w:szCs w:val="20"/>
        </w:rPr>
        <w:t>)</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 xml:space="preserve">f </w:t>
      </w:r>
      <w:r w:rsidRPr="00930AE8">
        <w:rPr>
          <w:rFonts w:ascii="Calibri" w:eastAsia="Calibri" w:hAnsi="Calibri" w:cs="Times New Roman"/>
          <w:u w:val="single"/>
        </w:rPr>
        <w:fldChar w:fldCharType="begin">
          <w:ffData>
            <w:name w:val=""/>
            <w:enabled/>
            <w:calcOnExit w:val="0"/>
            <w:textInput/>
          </w:ffData>
        </w:fldChar>
      </w:r>
      <w:r w:rsidRPr="00930AE8">
        <w:rPr>
          <w:rFonts w:ascii="Calibri" w:eastAsia="Calibri" w:hAnsi="Calibri" w:cs="Times New Roman"/>
          <w:u w:val="single"/>
        </w:rPr>
        <w:instrText xml:space="preserve"> FORMTEXT </w:instrText>
      </w:r>
      <w:r w:rsidRPr="00930AE8">
        <w:rPr>
          <w:rFonts w:ascii="Calibri" w:eastAsia="Calibri" w:hAnsi="Calibri" w:cs="Times New Roman"/>
          <w:u w:val="single"/>
        </w:rPr>
      </w:r>
      <w:r w:rsidRPr="00930AE8">
        <w:rPr>
          <w:rFonts w:ascii="Calibri" w:eastAsia="Calibri" w:hAnsi="Calibri" w:cs="Times New Roman"/>
          <w:u w:val="single"/>
        </w:rPr>
        <w:fldChar w:fldCharType="separate"/>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noProof/>
          <w:u w:val="single"/>
        </w:rPr>
        <w:t> </w:t>
      </w:r>
      <w:r w:rsidRPr="00930AE8">
        <w:rPr>
          <w:rFonts w:ascii="Calibri" w:eastAsia="Calibri" w:hAnsi="Calibri" w:cs="Times New Roman"/>
          <w:u w:val="single"/>
        </w:rPr>
        <w:fldChar w:fldCharType="end"/>
      </w:r>
      <w:r w:rsidRPr="00930AE8">
        <w:rPr>
          <w:rFonts w:ascii="Calibri" w:eastAsia="Calibri" w:hAnsi="Calibri" w:cs="Times New Roman"/>
          <w:u w:val="single"/>
        </w:rPr>
        <w:tab/>
      </w:r>
      <w:r w:rsidRPr="00930AE8">
        <w:rPr>
          <w:rFonts w:ascii="Times New Roman" w:eastAsia="Times New Roman" w:hAnsi="Times New Roman" w:cs="Times New Roman"/>
          <w:b/>
          <w:sz w:val="24"/>
          <w:szCs w:val="24"/>
        </w:rPr>
        <w:t xml:space="preserve"> </w:t>
      </w:r>
      <w:r w:rsidRPr="00930AE8">
        <w:rPr>
          <w:rFonts w:ascii="Arial" w:eastAsia="Arial" w:hAnsi="Arial" w:cs="Arial"/>
          <w:sz w:val="20"/>
          <w:szCs w:val="20"/>
        </w:rPr>
        <w:t>(</w:t>
      </w:r>
      <w:r w:rsidRPr="00930AE8">
        <w:rPr>
          <w:rFonts w:ascii="Arial" w:eastAsia="Arial" w:hAnsi="Arial" w:cs="Arial"/>
          <w:spacing w:val="-1"/>
          <w:sz w:val="20"/>
          <w:szCs w:val="20"/>
        </w:rPr>
        <w:t>p</w:t>
      </w:r>
      <w:r w:rsidRPr="00930AE8">
        <w:rPr>
          <w:rFonts w:ascii="Arial" w:eastAsia="Arial" w:hAnsi="Arial" w:cs="Arial"/>
          <w:sz w:val="20"/>
          <w:szCs w:val="20"/>
        </w:rPr>
        <w:t>r</w:t>
      </w:r>
      <w:r w:rsidRPr="00930AE8">
        <w:rPr>
          <w:rFonts w:ascii="Arial" w:eastAsia="Arial" w:hAnsi="Arial" w:cs="Arial"/>
          <w:spacing w:val="-1"/>
          <w:sz w:val="20"/>
          <w:szCs w:val="20"/>
        </w:rPr>
        <w:t>in</w:t>
      </w:r>
      <w:r w:rsidRPr="00930AE8">
        <w:rPr>
          <w:rFonts w:ascii="Arial" w:eastAsia="Arial" w:hAnsi="Arial" w:cs="Arial"/>
          <w:sz w:val="20"/>
          <w:szCs w:val="20"/>
        </w:rPr>
        <w:t>t</w:t>
      </w:r>
      <w:r w:rsidRPr="00930AE8">
        <w:rPr>
          <w:rFonts w:ascii="Arial" w:eastAsia="Arial" w:hAnsi="Arial" w:cs="Arial"/>
          <w:spacing w:val="-6"/>
          <w:sz w:val="20"/>
          <w:szCs w:val="20"/>
        </w:rPr>
        <w:t xml:space="preserve"> </w:t>
      </w:r>
      <w:r w:rsidRPr="00930AE8">
        <w:rPr>
          <w:rFonts w:ascii="Arial" w:eastAsia="Arial" w:hAnsi="Arial" w:cs="Arial"/>
          <w:spacing w:val="2"/>
          <w:sz w:val="20"/>
          <w:szCs w:val="20"/>
        </w:rPr>
        <w:t>n</w:t>
      </w:r>
      <w:r w:rsidRPr="00930AE8">
        <w:rPr>
          <w:rFonts w:ascii="Arial" w:eastAsia="Arial" w:hAnsi="Arial" w:cs="Arial"/>
          <w:spacing w:val="-1"/>
          <w:sz w:val="20"/>
          <w:szCs w:val="20"/>
        </w:rPr>
        <w:t>a</w:t>
      </w:r>
      <w:r w:rsidRPr="00930AE8">
        <w:rPr>
          <w:rFonts w:ascii="Arial" w:eastAsia="Arial" w:hAnsi="Arial" w:cs="Arial"/>
          <w:spacing w:val="4"/>
          <w:sz w:val="20"/>
          <w:szCs w:val="20"/>
        </w:rPr>
        <w:t>m</w:t>
      </w:r>
      <w:r w:rsidRPr="00930AE8">
        <w:rPr>
          <w:rFonts w:ascii="Arial" w:eastAsia="Arial" w:hAnsi="Arial" w:cs="Arial"/>
          <w:sz w:val="20"/>
          <w:szCs w:val="20"/>
        </w:rPr>
        <w:t>e</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f</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3"/>
          <w:sz w:val="20"/>
          <w:szCs w:val="20"/>
        </w:rPr>
        <w:t>o</w:t>
      </w:r>
      <w:r w:rsidRPr="00930AE8">
        <w:rPr>
          <w:rFonts w:ascii="Arial" w:eastAsia="Arial" w:hAnsi="Arial" w:cs="Arial"/>
          <w:spacing w:val="4"/>
          <w:sz w:val="20"/>
          <w:szCs w:val="20"/>
        </w:rPr>
        <w:t>m</w:t>
      </w:r>
      <w:r w:rsidRPr="00930AE8">
        <w:rPr>
          <w:rFonts w:ascii="Arial" w:eastAsia="Arial" w:hAnsi="Arial" w:cs="Arial"/>
          <w:spacing w:val="-1"/>
          <w:sz w:val="20"/>
          <w:szCs w:val="20"/>
        </w:rPr>
        <w:t>pa</w:t>
      </w:r>
      <w:r w:rsidRPr="00930AE8">
        <w:rPr>
          <w:rFonts w:ascii="Arial" w:eastAsia="Arial" w:hAnsi="Arial" w:cs="Arial"/>
          <w:spacing w:val="2"/>
          <w:sz w:val="20"/>
          <w:szCs w:val="20"/>
        </w:rPr>
        <w:t>n</w:t>
      </w:r>
      <w:r w:rsidRPr="00930AE8">
        <w:rPr>
          <w:rFonts w:ascii="Arial" w:eastAsia="Arial" w:hAnsi="Arial" w:cs="Arial"/>
          <w:spacing w:val="-5"/>
          <w:sz w:val="20"/>
          <w:szCs w:val="20"/>
        </w:rPr>
        <w:t>y</w:t>
      </w:r>
      <w:r w:rsidRPr="00930AE8">
        <w:rPr>
          <w:rFonts w:ascii="Arial" w:eastAsia="Arial" w:hAnsi="Arial" w:cs="Arial"/>
          <w:sz w:val="20"/>
          <w:szCs w:val="20"/>
        </w:rPr>
        <w:t>,</w:t>
      </w:r>
      <w:r w:rsidRPr="00930AE8">
        <w:rPr>
          <w:rFonts w:ascii="Arial" w:eastAsia="Arial" w:hAnsi="Arial" w:cs="Arial"/>
          <w:spacing w:val="-6"/>
          <w:sz w:val="20"/>
          <w:szCs w:val="20"/>
        </w:rPr>
        <w:t xml:space="preserve"> </w:t>
      </w:r>
      <w:r w:rsidRPr="00930AE8">
        <w:rPr>
          <w:rFonts w:ascii="Arial" w:eastAsia="Arial" w:hAnsi="Arial" w:cs="Arial"/>
          <w:spacing w:val="2"/>
          <w:sz w:val="20"/>
          <w:szCs w:val="20"/>
        </w:rPr>
        <w:t>f</w:t>
      </w:r>
      <w:r w:rsidRPr="00930AE8">
        <w:rPr>
          <w:rFonts w:ascii="Arial" w:eastAsia="Arial" w:hAnsi="Arial" w:cs="Arial"/>
          <w:spacing w:val="-1"/>
          <w:sz w:val="20"/>
          <w:szCs w:val="20"/>
        </w:rPr>
        <w:t>i</w:t>
      </w:r>
      <w:r w:rsidRPr="00930AE8">
        <w:rPr>
          <w:rFonts w:ascii="Arial" w:eastAsia="Arial" w:hAnsi="Arial" w:cs="Arial"/>
          <w:sz w:val="20"/>
          <w:szCs w:val="20"/>
        </w:rPr>
        <w:t>rm</w:t>
      </w:r>
      <w:r w:rsidRPr="00930AE8">
        <w:rPr>
          <w:rFonts w:ascii="Arial" w:eastAsia="Arial" w:hAnsi="Arial" w:cs="Arial"/>
          <w:spacing w:val="-2"/>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b</w:t>
      </w:r>
      <w:r w:rsidRPr="00930AE8">
        <w:rPr>
          <w:rFonts w:ascii="Arial" w:eastAsia="Arial" w:hAnsi="Arial" w:cs="Arial"/>
          <w:sz w:val="20"/>
          <w:szCs w:val="20"/>
        </w:rPr>
        <w:t>r</w:t>
      </w:r>
      <w:r w:rsidRPr="00930AE8">
        <w:rPr>
          <w:rFonts w:ascii="Arial" w:eastAsia="Arial" w:hAnsi="Arial" w:cs="Arial"/>
          <w:spacing w:val="-3"/>
          <w:sz w:val="20"/>
          <w:szCs w:val="20"/>
        </w:rPr>
        <w:t>o</w:t>
      </w:r>
      <w:r w:rsidRPr="00930AE8">
        <w:rPr>
          <w:rFonts w:ascii="Arial" w:eastAsia="Arial" w:hAnsi="Arial" w:cs="Arial"/>
          <w:spacing w:val="3"/>
          <w:sz w:val="20"/>
          <w:szCs w:val="20"/>
        </w:rPr>
        <w:t>k</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1"/>
          <w:sz w:val="20"/>
          <w:szCs w:val="20"/>
        </w:rPr>
        <w:t>age</w:t>
      </w:r>
      <w:r w:rsidRPr="00930AE8">
        <w:rPr>
          <w:rFonts w:ascii="Arial" w:eastAsia="Arial" w:hAnsi="Arial" w:cs="Arial"/>
          <w:sz w:val="20"/>
          <w:szCs w:val="20"/>
        </w:rPr>
        <w:t>),</w:t>
      </w:r>
      <w:r w:rsidRPr="00930AE8">
        <w:rPr>
          <w:rFonts w:ascii="Arial" w:eastAsia="Arial" w:hAnsi="Arial" w:cs="Arial"/>
          <w:spacing w:val="-6"/>
          <w:sz w:val="20"/>
          <w:szCs w:val="20"/>
        </w:rPr>
        <w:t xml:space="preserve"> </w:t>
      </w:r>
      <w:r w:rsidRPr="00930AE8">
        <w:rPr>
          <w:rFonts w:ascii="Arial" w:eastAsia="Arial" w:hAnsi="Arial" w:cs="Arial"/>
          <w:sz w:val="20"/>
          <w:szCs w:val="20"/>
        </w:rPr>
        <w:t>a</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l</w:t>
      </w:r>
      <w:r w:rsidRPr="00930AE8">
        <w:rPr>
          <w:rFonts w:ascii="Arial" w:eastAsia="Arial" w:hAnsi="Arial" w:cs="Arial"/>
          <w:spacing w:val="-1"/>
          <w:sz w:val="20"/>
          <w:szCs w:val="20"/>
        </w:rPr>
        <w:t>i</w:t>
      </w:r>
      <w:r w:rsidRPr="00930AE8">
        <w:rPr>
          <w:rFonts w:ascii="Arial" w:eastAsia="Arial" w:hAnsi="Arial" w:cs="Arial"/>
          <w:spacing w:val="1"/>
          <w:sz w:val="20"/>
          <w:szCs w:val="20"/>
        </w:rPr>
        <w:t>c</w:t>
      </w:r>
      <w:r w:rsidRPr="00930AE8">
        <w:rPr>
          <w:rFonts w:ascii="Arial" w:eastAsia="Arial" w:hAnsi="Arial" w:cs="Arial"/>
          <w:spacing w:val="-1"/>
          <w:sz w:val="20"/>
          <w:szCs w:val="20"/>
        </w:rPr>
        <w:t>en</w:t>
      </w:r>
      <w:r w:rsidRPr="00930AE8">
        <w:rPr>
          <w:rFonts w:ascii="Arial" w:eastAsia="Arial" w:hAnsi="Arial" w:cs="Arial"/>
          <w:spacing w:val="1"/>
          <w:sz w:val="20"/>
          <w:szCs w:val="20"/>
        </w:rPr>
        <w:t>s</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4"/>
          <w:sz w:val="20"/>
          <w:szCs w:val="20"/>
        </w:rPr>
        <w:t xml:space="preserve"> </w:t>
      </w:r>
      <w:r w:rsidRPr="00930AE8">
        <w:rPr>
          <w:rFonts w:ascii="Arial" w:eastAsia="Arial" w:hAnsi="Arial" w:cs="Arial"/>
          <w:sz w:val="20"/>
          <w:szCs w:val="20"/>
        </w:rPr>
        <w:t>r</w:t>
      </w:r>
      <w:r w:rsidRPr="00930AE8">
        <w:rPr>
          <w:rFonts w:ascii="Arial" w:eastAsia="Arial" w:hAnsi="Arial" w:cs="Arial"/>
          <w:spacing w:val="-1"/>
          <w:sz w:val="20"/>
          <w:szCs w:val="20"/>
        </w:rPr>
        <w:t>ea</w:t>
      </w:r>
      <w:r w:rsidRPr="00930AE8">
        <w:rPr>
          <w:rFonts w:ascii="Arial" w:eastAsia="Arial" w:hAnsi="Arial" w:cs="Arial"/>
          <w:sz w:val="20"/>
          <w:szCs w:val="20"/>
        </w:rPr>
        <w:t>l</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e</w:t>
      </w:r>
      <w:r w:rsidRPr="00930AE8">
        <w:rPr>
          <w:rFonts w:ascii="Arial" w:eastAsia="Arial" w:hAnsi="Arial" w:cs="Arial"/>
          <w:spacing w:val="1"/>
          <w:sz w:val="20"/>
          <w:szCs w:val="20"/>
        </w:rPr>
        <w:t>s</w:t>
      </w:r>
      <w:r w:rsidRPr="00930AE8">
        <w:rPr>
          <w:rFonts w:ascii="Arial" w:eastAsia="Arial" w:hAnsi="Arial" w:cs="Arial"/>
          <w:spacing w:val="-1"/>
          <w:sz w:val="20"/>
          <w:szCs w:val="20"/>
        </w:rPr>
        <w:t>tat</w:t>
      </w:r>
      <w:r w:rsidRPr="00930AE8">
        <w:rPr>
          <w:rFonts w:ascii="Arial" w:eastAsia="Arial" w:hAnsi="Arial" w:cs="Arial"/>
          <w:sz w:val="20"/>
          <w:szCs w:val="20"/>
        </w:rPr>
        <w:t>e</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b</w:t>
      </w:r>
      <w:r w:rsidRPr="00930AE8">
        <w:rPr>
          <w:rFonts w:ascii="Arial" w:eastAsia="Arial" w:hAnsi="Arial" w:cs="Arial"/>
          <w:sz w:val="20"/>
          <w:szCs w:val="20"/>
        </w:rPr>
        <w:t>r</w:t>
      </w:r>
      <w:r w:rsidRPr="00930AE8">
        <w:rPr>
          <w:rFonts w:ascii="Arial" w:eastAsia="Arial" w:hAnsi="Arial" w:cs="Arial"/>
          <w:spacing w:val="-1"/>
          <w:sz w:val="20"/>
          <w:szCs w:val="20"/>
        </w:rPr>
        <w:t>o</w:t>
      </w:r>
      <w:r w:rsidRPr="00930AE8">
        <w:rPr>
          <w:rFonts w:ascii="Arial" w:eastAsia="Arial" w:hAnsi="Arial" w:cs="Arial"/>
          <w:spacing w:val="3"/>
          <w:sz w:val="20"/>
          <w:szCs w:val="20"/>
        </w:rPr>
        <w:t>k</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1"/>
          <w:sz w:val="20"/>
          <w:szCs w:val="20"/>
        </w:rPr>
        <w:t>c</w:t>
      </w:r>
      <w:r w:rsidRPr="00930AE8">
        <w:rPr>
          <w:rFonts w:ascii="Arial" w:eastAsia="Arial" w:hAnsi="Arial" w:cs="Arial"/>
          <w:spacing w:val="-1"/>
          <w:sz w:val="20"/>
          <w:szCs w:val="20"/>
        </w:rPr>
        <w:t>tin</w:t>
      </w:r>
      <w:r w:rsidRPr="00930AE8">
        <w:rPr>
          <w:rFonts w:ascii="Arial" w:eastAsia="Arial" w:hAnsi="Arial" w:cs="Arial"/>
          <w:sz w:val="20"/>
          <w:szCs w:val="20"/>
        </w:rPr>
        <w:t>g</w:t>
      </w:r>
      <w:r w:rsidRPr="00930AE8">
        <w:rPr>
          <w:rFonts w:ascii="Arial" w:eastAsia="Arial" w:hAnsi="Arial" w:cs="Arial"/>
          <w:spacing w:val="-3"/>
          <w:sz w:val="20"/>
          <w:szCs w:val="20"/>
        </w:rPr>
        <w:t xml:space="preserve"> </w:t>
      </w:r>
      <w:r w:rsidRPr="00930AE8">
        <w:rPr>
          <w:rFonts w:ascii="Arial" w:eastAsia="Arial" w:hAnsi="Arial" w:cs="Arial"/>
          <w:spacing w:val="-1"/>
          <w:sz w:val="20"/>
          <w:szCs w:val="20"/>
        </w:rPr>
        <w:t>i</w:t>
      </w:r>
      <w:r w:rsidRPr="00930AE8">
        <w:rPr>
          <w:rFonts w:ascii="Arial" w:eastAsia="Arial" w:hAnsi="Arial" w:cs="Arial"/>
          <w:sz w:val="20"/>
          <w:szCs w:val="20"/>
        </w:rPr>
        <w:t>n</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th</w:t>
      </w:r>
      <w:r w:rsidRPr="00930AE8">
        <w:rPr>
          <w:rFonts w:ascii="Arial" w:eastAsia="Arial" w:hAnsi="Arial" w:cs="Arial"/>
          <w:sz w:val="20"/>
          <w:szCs w:val="20"/>
        </w:rPr>
        <w:t>e</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in</w:t>
      </w:r>
      <w:r w:rsidRPr="00930AE8">
        <w:rPr>
          <w:rFonts w:ascii="Arial" w:eastAsia="Arial" w:hAnsi="Arial" w:cs="Arial"/>
          <w:spacing w:val="2"/>
          <w:sz w:val="20"/>
          <w:szCs w:val="20"/>
        </w:rPr>
        <w:t>t</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1"/>
          <w:sz w:val="20"/>
          <w:szCs w:val="20"/>
        </w:rPr>
        <w:t>e</w:t>
      </w:r>
      <w:r w:rsidRPr="00930AE8">
        <w:rPr>
          <w:rFonts w:ascii="Arial" w:eastAsia="Arial" w:hAnsi="Arial" w:cs="Arial"/>
          <w:spacing w:val="1"/>
          <w:sz w:val="20"/>
          <w:szCs w:val="20"/>
        </w:rPr>
        <w:t>s</w:t>
      </w:r>
      <w:r w:rsidRPr="00930AE8">
        <w:rPr>
          <w:rFonts w:ascii="Arial" w:eastAsia="Arial" w:hAnsi="Arial" w:cs="Arial"/>
          <w:sz w:val="20"/>
          <w:szCs w:val="20"/>
        </w:rPr>
        <w:t>t</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f</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the:</w:t>
      </w:r>
    </w:p>
    <w:p w:rsidR="00930AE8" w:rsidRPr="00930AE8" w:rsidRDefault="00930AE8" w:rsidP="00930AE8">
      <w:pPr>
        <w:widowControl w:val="0"/>
        <w:tabs>
          <w:tab w:val="left" w:pos="988"/>
          <w:tab w:val="left" w:pos="1799"/>
          <w:tab w:val="left" w:pos="6239"/>
          <w:tab w:val="left" w:pos="6748"/>
          <w:tab w:val="left" w:pos="6959"/>
          <w:tab w:val="left" w:pos="7468"/>
        </w:tabs>
        <w:spacing w:before="3" w:after="0" w:line="480" w:lineRule="auto"/>
        <w:ind w:right="690"/>
        <w:rPr>
          <w:rFonts w:ascii="Arial" w:eastAsia="Arial" w:hAnsi="Arial" w:cs="Arial"/>
          <w:sz w:val="20"/>
          <w:szCs w:val="20"/>
        </w:rPr>
      </w:pPr>
      <w:r>
        <w:rPr>
          <w:rFonts w:ascii="Arial" w:eastAsia="Arial" w:hAnsi="Arial" w:cs="Arial"/>
          <w:sz w:val="20"/>
          <w:szCs w:val="20"/>
        </w:rPr>
        <w:t xml:space="preserve">       </w:t>
      </w: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2"/>
          <w:sz w:val="20"/>
          <w:szCs w:val="20"/>
        </w:rPr>
        <w:t>e</w:t>
      </w:r>
      <w:r w:rsidRPr="00930AE8">
        <w:rPr>
          <w:rFonts w:ascii="Arial" w:eastAsia="Arial" w:hAnsi="Arial" w:cs="Arial"/>
          <w:spacing w:val="-1"/>
          <w:sz w:val="20"/>
          <w:szCs w:val="20"/>
        </w:rPr>
        <w:t>lle</w:t>
      </w:r>
      <w:r w:rsidRPr="00930AE8">
        <w:rPr>
          <w:rFonts w:ascii="Arial" w:eastAsia="Arial" w:hAnsi="Arial" w:cs="Arial"/>
          <w:sz w:val="20"/>
          <w:szCs w:val="20"/>
        </w:rPr>
        <w:t>r</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a</w:t>
      </w:r>
      <w:r w:rsidRPr="00930AE8">
        <w:rPr>
          <w:rFonts w:ascii="Arial" w:eastAsia="Arial" w:hAnsi="Arial" w:cs="Arial"/>
          <w:sz w:val="20"/>
          <w:szCs w:val="20"/>
        </w:rPr>
        <w:t>s</w:t>
      </w:r>
      <w:r w:rsidRPr="00930AE8">
        <w:rPr>
          <w:rFonts w:ascii="Arial" w:eastAsia="Arial" w:hAnsi="Arial" w:cs="Arial"/>
          <w:spacing w:val="-1"/>
          <w:sz w:val="20"/>
          <w:szCs w:val="20"/>
        </w:rPr>
        <w:t xml:space="preserve"> </w:t>
      </w:r>
      <w:r w:rsidRPr="00930AE8">
        <w:rPr>
          <w:rFonts w:ascii="Arial" w:eastAsia="Arial" w:hAnsi="Arial" w:cs="Arial"/>
          <w:sz w:val="20"/>
          <w:szCs w:val="20"/>
        </w:rPr>
        <w:t>a</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he</w:t>
      </w:r>
      <w:r w:rsidRPr="00930AE8">
        <w:rPr>
          <w:rFonts w:ascii="Arial" w:eastAsia="Arial" w:hAnsi="Arial" w:cs="Arial"/>
          <w:spacing w:val="1"/>
          <w:sz w:val="20"/>
          <w:szCs w:val="20"/>
        </w:rPr>
        <w:t>c</w:t>
      </w:r>
      <w:r w:rsidRPr="00930AE8">
        <w:rPr>
          <w:rFonts w:ascii="Arial" w:eastAsia="Arial" w:hAnsi="Arial" w:cs="Arial"/>
          <w:sz w:val="20"/>
          <w:szCs w:val="20"/>
        </w:rPr>
        <w:t>k</w:t>
      </w:r>
      <w:r w:rsidRPr="00930AE8">
        <w:rPr>
          <w:rFonts w:ascii="Arial" w:eastAsia="Arial" w:hAnsi="Arial" w:cs="Arial"/>
          <w:spacing w:val="2"/>
          <w:sz w:val="20"/>
          <w:szCs w:val="20"/>
        </w:rPr>
        <w:t xml:space="preserve"> </w:t>
      </w:r>
      <w:r w:rsidRPr="00930AE8">
        <w:rPr>
          <w:rFonts w:ascii="Arial" w:eastAsia="Arial" w:hAnsi="Arial" w:cs="Arial"/>
          <w:spacing w:val="-2"/>
          <w:sz w:val="20"/>
          <w:szCs w:val="20"/>
        </w:rPr>
        <w:t>r</w:t>
      </w:r>
      <w:r w:rsidRPr="00930AE8">
        <w:rPr>
          <w:rFonts w:ascii="Arial" w:eastAsia="Arial" w:hAnsi="Arial" w:cs="Arial"/>
          <w:spacing w:val="-1"/>
          <w:sz w:val="20"/>
          <w:szCs w:val="20"/>
        </w:rPr>
        <w:t>ela</w:t>
      </w:r>
      <w:r w:rsidRPr="00930AE8">
        <w:rPr>
          <w:rFonts w:ascii="Arial" w:eastAsia="Arial" w:hAnsi="Arial" w:cs="Arial"/>
          <w:spacing w:val="2"/>
          <w:sz w:val="20"/>
          <w:szCs w:val="20"/>
        </w:rPr>
        <w:t>t</w:t>
      </w:r>
      <w:r w:rsidRPr="00930AE8">
        <w:rPr>
          <w:rFonts w:ascii="Arial" w:eastAsia="Arial" w:hAnsi="Arial" w:cs="Arial"/>
          <w:spacing w:val="-1"/>
          <w:sz w:val="20"/>
          <w:szCs w:val="20"/>
        </w:rPr>
        <w:t>i</w:t>
      </w:r>
      <w:r w:rsidRPr="00930AE8">
        <w:rPr>
          <w:rFonts w:ascii="Arial" w:eastAsia="Arial" w:hAnsi="Arial" w:cs="Arial"/>
          <w:spacing w:val="2"/>
          <w:sz w:val="20"/>
          <w:szCs w:val="20"/>
        </w:rPr>
        <w:t>o</w:t>
      </w:r>
      <w:r w:rsidRPr="00930AE8">
        <w:rPr>
          <w:rFonts w:ascii="Arial" w:eastAsia="Arial" w:hAnsi="Arial" w:cs="Arial"/>
          <w:spacing w:val="-1"/>
          <w:sz w:val="20"/>
          <w:szCs w:val="20"/>
        </w:rPr>
        <w:t>n</w:t>
      </w:r>
      <w:r w:rsidRPr="00930AE8">
        <w:rPr>
          <w:rFonts w:ascii="Arial" w:eastAsia="Arial" w:hAnsi="Arial" w:cs="Arial"/>
          <w:spacing w:val="1"/>
          <w:sz w:val="20"/>
          <w:szCs w:val="20"/>
        </w:rPr>
        <w:t>s</w:t>
      </w:r>
      <w:r w:rsidRPr="00930AE8">
        <w:rPr>
          <w:rFonts w:ascii="Arial" w:eastAsia="Arial" w:hAnsi="Arial" w:cs="Arial"/>
          <w:spacing w:val="-1"/>
          <w:sz w:val="20"/>
          <w:szCs w:val="20"/>
        </w:rPr>
        <w:t>hi</w:t>
      </w:r>
      <w:r w:rsidRPr="00930AE8">
        <w:rPr>
          <w:rFonts w:ascii="Arial" w:eastAsia="Arial" w:hAnsi="Arial" w:cs="Arial"/>
          <w:sz w:val="20"/>
          <w:szCs w:val="20"/>
        </w:rPr>
        <w:t xml:space="preserve">p </w:t>
      </w:r>
      <w:r w:rsidRPr="00930AE8">
        <w:rPr>
          <w:rFonts w:ascii="Arial" w:eastAsia="Arial" w:hAnsi="Arial" w:cs="Arial"/>
          <w:spacing w:val="-1"/>
          <w:sz w:val="20"/>
          <w:szCs w:val="20"/>
        </w:rPr>
        <w:t>b</w:t>
      </w:r>
      <w:r w:rsidRPr="00930AE8">
        <w:rPr>
          <w:rFonts w:ascii="Arial" w:eastAsia="Arial" w:hAnsi="Arial" w:cs="Arial"/>
          <w:spacing w:val="2"/>
          <w:sz w:val="20"/>
          <w:szCs w:val="20"/>
        </w:rPr>
        <w:t>e</w:t>
      </w:r>
      <w:r w:rsidRPr="00930AE8">
        <w:rPr>
          <w:rFonts w:ascii="Arial" w:eastAsia="Arial" w:hAnsi="Arial" w:cs="Arial"/>
          <w:spacing w:val="-1"/>
          <w:sz w:val="20"/>
          <w:szCs w:val="20"/>
        </w:rPr>
        <w:t>l</w:t>
      </w:r>
      <w:r w:rsidRPr="00930AE8">
        <w:rPr>
          <w:rFonts w:ascii="Arial" w:eastAsia="Arial" w:hAnsi="Arial" w:cs="Arial"/>
          <w:spacing w:val="2"/>
          <w:sz w:val="20"/>
          <w:szCs w:val="20"/>
        </w:rPr>
        <w:t>o</w:t>
      </w:r>
      <w:r w:rsidRPr="00930AE8">
        <w:rPr>
          <w:rFonts w:ascii="Arial" w:eastAsia="Arial" w:hAnsi="Arial" w:cs="Arial"/>
          <w:spacing w:val="-3"/>
          <w:sz w:val="20"/>
          <w:szCs w:val="20"/>
        </w:rPr>
        <w:t>w</w:t>
      </w:r>
      <w:r w:rsidRPr="00930AE8">
        <w:rPr>
          <w:rFonts w:ascii="Arial" w:eastAsia="Arial" w:hAnsi="Arial" w:cs="Arial"/>
          <w:sz w:val="20"/>
          <w:szCs w:val="20"/>
        </w:rPr>
        <w:t>)</w:t>
      </w:r>
      <w:r w:rsidRPr="00930AE8">
        <w:rPr>
          <w:rFonts w:ascii="Arial" w:eastAsia="Arial" w:hAnsi="Arial" w:cs="Arial"/>
          <w:sz w:val="20"/>
          <w:szCs w:val="20"/>
        </w:rPr>
        <w:tab/>
      </w:r>
      <w:r>
        <w:rPr>
          <w:rFonts w:ascii="Arial" w:eastAsia="Arial" w:hAnsi="Arial" w:cs="Arial"/>
          <w:sz w:val="20"/>
          <w:szCs w:val="20"/>
        </w:rPr>
        <w:t xml:space="preserve">         </w:t>
      </w: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49"/>
          <w:sz w:val="20"/>
          <w:szCs w:val="20"/>
        </w:rPr>
        <w:t xml:space="preserve"> </w:t>
      </w:r>
      <w:r w:rsidRPr="00930AE8">
        <w:rPr>
          <w:rFonts w:ascii="Arial" w:eastAsia="Arial" w:hAnsi="Arial" w:cs="Arial"/>
          <w:spacing w:val="-1"/>
          <w:sz w:val="20"/>
          <w:szCs w:val="20"/>
        </w:rPr>
        <w:t>B</w:t>
      </w:r>
      <w:r w:rsidRPr="00930AE8">
        <w:rPr>
          <w:rFonts w:ascii="Arial" w:eastAsia="Arial" w:hAnsi="Arial" w:cs="Arial"/>
          <w:spacing w:val="4"/>
          <w:sz w:val="20"/>
          <w:szCs w:val="20"/>
        </w:rPr>
        <w:t>u</w:t>
      </w:r>
      <w:r w:rsidRPr="00930AE8">
        <w:rPr>
          <w:rFonts w:ascii="Arial" w:eastAsia="Arial" w:hAnsi="Arial" w:cs="Arial"/>
          <w:spacing w:val="-5"/>
          <w:sz w:val="20"/>
          <w:szCs w:val="20"/>
        </w:rPr>
        <w:t>y</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a</w:t>
      </w:r>
      <w:r w:rsidRPr="00930AE8">
        <w:rPr>
          <w:rFonts w:ascii="Arial" w:eastAsia="Arial" w:hAnsi="Arial" w:cs="Arial"/>
          <w:sz w:val="20"/>
          <w:szCs w:val="20"/>
        </w:rPr>
        <w:t>s</w:t>
      </w:r>
      <w:r w:rsidRPr="00930AE8">
        <w:rPr>
          <w:rFonts w:ascii="Arial" w:eastAsia="Arial" w:hAnsi="Arial" w:cs="Arial"/>
          <w:spacing w:val="-5"/>
          <w:sz w:val="20"/>
          <w:szCs w:val="20"/>
        </w:rPr>
        <w:t xml:space="preserve"> </w:t>
      </w:r>
      <w:r w:rsidRPr="00930AE8">
        <w:rPr>
          <w:rFonts w:ascii="Arial" w:eastAsia="Arial" w:hAnsi="Arial" w:cs="Arial"/>
          <w:sz w:val="20"/>
          <w:szCs w:val="20"/>
        </w:rPr>
        <w:t>a</w:t>
      </w:r>
      <w:r w:rsidRPr="00930AE8">
        <w:rPr>
          <w:rFonts w:ascii="Arial" w:eastAsia="Arial" w:hAnsi="Arial" w:cs="Arial"/>
          <w:spacing w:val="-3"/>
          <w:sz w:val="20"/>
          <w:szCs w:val="20"/>
        </w:rPr>
        <w:t xml:space="preserve"> </w:t>
      </w:r>
      <w:r w:rsidRPr="00930AE8">
        <w:rPr>
          <w:rFonts w:ascii="Arial" w:eastAsia="Arial" w:hAnsi="Arial" w:cs="Arial"/>
          <w:sz w:val="20"/>
          <w:szCs w:val="20"/>
        </w:rPr>
        <w:t>(</w:t>
      </w:r>
      <w:r w:rsidRPr="00930AE8">
        <w:rPr>
          <w:rFonts w:ascii="Arial" w:eastAsia="Arial" w:hAnsi="Arial" w:cs="Arial"/>
          <w:spacing w:val="1"/>
          <w:sz w:val="20"/>
          <w:szCs w:val="20"/>
        </w:rPr>
        <w:t>c</w:t>
      </w:r>
      <w:r w:rsidRPr="00930AE8">
        <w:rPr>
          <w:rFonts w:ascii="Arial" w:eastAsia="Arial" w:hAnsi="Arial" w:cs="Arial"/>
          <w:spacing w:val="-1"/>
          <w:sz w:val="20"/>
          <w:szCs w:val="20"/>
        </w:rPr>
        <w:t>he</w:t>
      </w:r>
      <w:r w:rsidRPr="00930AE8">
        <w:rPr>
          <w:rFonts w:ascii="Arial" w:eastAsia="Arial" w:hAnsi="Arial" w:cs="Arial"/>
          <w:spacing w:val="1"/>
          <w:sz w:val="20"/>
          <w:szCs w:val="20"/>
        </w:rPr>
        <w:t>c</w:t>
      </w:r>
      <w:r w:rsidRPr="00930AE8">
        <w:rPr>
          <w:rFonts w:ascii="Arial" w:eastAsia="Arial" w:hAnsi="Arial" w:cs="Arial"/>
          <w:sz w:val="20"/>
          <w:szCs w:val="20"/>
        </w:rPr>
        <w:t>k</w:t>
      </w:r>
      <w:r w:rsidRPr="00930AE8">
        <w:rPr>
          <w:rFonts w:ascii="Arial" w:eastAsia="Arial" w:hAnsi="Arial" w:cs="Arial"/>
          <w:spacing w:val="-1"/>
          <w:sz w:val="20"/>
          <w:szCs w:val="20"/>
        </w:rPr>
        <w:t xml:space="preserve"> </w:t>
      </w:r>
      <w:r w:rsidRPr="00930AE8">
        <w:rPr>
          <w:rFonts w:ascii="Arial" w:eastAsia="Arial" w:hAnsi="Arial" w:cs="Arial"/>
          <w:spacing w:val="-2"/>
          <w:sz w:val="20"/>
          <w:szCs w:val="20"/>
        </w:rPr>
        <w:t>r</w:t>
      </w:r>
      <w:r w:rsidRPr="00930AE8">
        <w:rPr>
          <w:rFonts w:ascii="Arial" w:eastAsia="Arial" w:hAnsi="Arial" w:cs="Arial"/>
          <w:spacing w:val="-1"/>
          <w:sz w:val="20"/>
          <w:szCs w:val="20"/>
        </w:rPr>
        <w:t>ela</w:t>
      </w:r>
      <w:r w:rsidRPr="00930AE8">
        <w:rPr>
          <w:rFonts w:ascii="Arial" w:eastAsia="Arial" w:hAnsi="Arial" w:cs="Arial"/>
          <w:spacing w:val="2"/>
          <w:sz w:val="20"/>
          <w:szCs w:val="20"/>
        </w:rPr>
        <w:t>t</w:t>
      </w:r>
      <w:r w:rsidRPr="00930AE8">
        <w:rPr>
          <w:rFonts w:ascii="Arial" w:eastAsia="Arial" w:hAnsi="Arial" w:cs="Arial"/>
          <w:spacing w:val="-1"/>
          <w:sz w:val="20"/>
          <w:szCs w:val="20"/>
        </w:rPr>
        <w:t>i</w:t>
      </w:r>
      <w:r w:rsidRPr="00930AE8">
        <w:rPr>
          <w:rFonts w:ascii="Arial" w:eastAsia="Arial" w:hAnsi="Arial" w:cs="Arial"/>
          <w:spacing w:val="2"/>
          <w:sz w:val="20"/>
          <w:szCs w:val="20"/>
        </w:rPr>
        <w:t>o</w:t>
      </w:r>
      <w:r w:rsidRPr="00930AE8">
        <w:rPr>
          <w:rFonts w:ascii="Arial" w:eastAsia="Arial" w:hAnsi="Arial" w:cs="Arial"/>
          <w:spacing w:val="-1"/>
          <w:sz w:val="20"/>
          <w:szCs w:val="20"/>
        </w:rPr>
        <w:t>n</w:t>
      </w:r>
      <w:r w:rsidRPr="00930AE8">
        <w:rPr>
          <w:rFonts w:ascii="Arial" w:eastAsia="Arial" w:hAnsi="Arial" w:cs="Arial"/>
          <w:spacing w:val="1"/>
          <w:sz w:val="20"/>
          <w:szCs w:val="20"/>
        </w:rPr>
        <w:t>s</w:t>
      </w:r>
      <w:r w:rsidRPr="00930AE8">
        <w:rPr>
          <w:rFonts w:ascii="Arial" w:eastAsia="Arial" w:hAnsi="Arial" w:cs="Arial"/>
          <w:spacing w:val="-1"/>
          <w:sz w:val="20"/>
          <w:szCs w:val="20"/>
        </w:rPr>
        <w:t>hi</w:t>
      </w:r>
      <w:r w:rsidRPr="00930AE8">
        <w:rPr>
          <w:rFonts w:ascii="Arial" w:eastAsia="Arial" w:hAnsi="Arial" w:cs="Arial"/>
          <w:sz w:val="20"/>
          <w:szCs w:val="20"/>
        </w:rPr>
        <w:t>p</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b</w:t>
      </w:r>
      <w:r w:rsidRPr="00930AE8">
        <w:rPr>
          <w:rFonts w:ascii="Arial" w:eastAsia="Arial" w:hAnsi="Arial" w:cs="Arial"/>
          <w:spacing w:val="2"/>
          <w:sz w:val="20"/>
          <w:szCs w:val="20"/>
        </w:rPr>
        <w:t>e</w:t>
      </w:r>
      <w:r w:rsidRPr="00930AE8">
        <w:rPr>
          <w:rFonts w:ascii="Arial" w:eastAsia="Arial" w:hAnsi="Arial" w:cs="Arial"/>
          <w:spacing w:val="-1"/>
          <w:sz w:val="20"/>
          <w:szCs w:val="20"/>
        </w:rPr>
        <w:t>l</w:t>
      </w:r>
      <w:r w:rsidRPr="00930AE8">
        <w:rPr>
          <w:rFonts w:ascii="Arial" w:eastAsia="Arial" w:hAnsi="Arial" w:cs="Arial"/>
          <w:spacing w:val="2"/>
          <w:sz w:val="20"/>
          <w:szCs w:val="20"/>
        </w:rPr>
        <w:t>o</w:t>
      </w:r>
      <w:r w:rsidRPr="00930AE8">
        <w:rPr>
          <w:rFonts w:ascii="Arial" w:eastAsia="Arial" w:hAnsi="Arial" w:cs="Arial"/>
          <w:spacing w:val="-3"/>
          <w:sz w:val="20"/>
          <w:szCs w:val="20"/>
        </w:rPr>
        <w:t>w)</w:t>
      </w:r>
      <w:r w:rsidRPr="00930AE8">
        <w:rPr>
          <w:rFonts w:ascii="Arial" w:eastAsia="Arial" w:hAnsi="Arial" w:cs="Arial"/>
          <w:spacing w:val="-3"/>
          <w:w w:val="99"/>
          <w:sz w:val="20"/>
          <w:szCs w:val="20"/>
        </w:rPr>
        <w:t xml:space="preserve"> </w:t>
      </w:r>
      <w:r>
        <w:rPr>
          <w:rFonts w:ascii="Arial" w:eastAsia="Arial" w:hAnsi="Arial" w:cs="Arial"/>
          <w:spacing w:val="-3"/>
          <w:w w:val="99"/>
          <w:sz w:val="20"/>
          <w:szCs w:val="20"/>
        </w:rPr>
        <w:tab/>
      </w: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 xml:space="preserve">) </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2"/>
          <w:sz w:val="20"/>
          <w:szCs w:val="20"/>
        </w:rPr>
        <w:t>e</w:t>
      </w:r>
      <w:r w:rsidRPr="00930AE8">
        <w:rPr>
          <w:rFonts w:ascii="Arial" w:eastAsia="Arial" w:hAnsi="Arial" w:cs="Arial"/>
          <w:spacing w:val="-1"/>
          <w:sz w:val="20"/>
          <w:szCs w:val="20"/>
        </w:rPr>
        <w:t>lle</w:t>
      </w:r>
      <w:r w:rsidRPr="00930AE8">
        <w:rPr>
          <w:rFonts w:ascii="Arial" w:eastAsia="Arial" w:hAnsi="Arial" w:cs="Arial"/>
          <w:spacing w:val="3"/>
          <w:sz w:val="20"/>
          <w:szCs w:val="20"/>
        </w:rPr>
        <w:t>r</w:t>
      </w:r>
      <w:r w:rsidRPr="00930AE8">
        <w:rPr>
          <w:rFonts w:ascii="Arial" w:eastAsia="Arial" w:hAnsi="Arial" w:cs="Arial"/>
          <w:spacing w:val="-1"/>
          <w:sz w:val="20"/>
          <w:szCs w:val="20"/>
        </w:rPr>
        <w:t>’</w:t>
      </w:r>
      <w:r w:rsidRPr="00930AE8">
        <w:rPr>
          <w:rFonts w:ascii="Arial" w:eastAsia="Arial" w:hAnsi="Arial" w:cs="Arial"/>
          <w:sz w:val="20"/>
          <w:szCs w:val="20"/>
        </w:rPr>
        <w:t xml:space="preserve">s </w:t>
      </w:r>
      <w:r w:rsidRPr="00930AE8">
        <w:rPr>
          <w:rFonts w:ascii="Arial" w:eastAsia="Arial" w:hAnsi="Arial" w:cs="Arial"/>
          <w:spacing w:val="-1"/>
          <w:sz w:val="20"/>
          <w:szCs w:val="20"/>
        </w:rPr>
        <w:t>a</w:t>
      </w:r>
      <w:r w:rsidRPr="00930AE8">
        <w:rPr>
          <w:rFonts w:ascii="Arial" w:eastAsia="Arial" w:hAnsi="Arial" w:cs="Arial"/>
          <w:spacing w:val="2"/>
          <w:sz w:val="20"/>
          <w:szCs w:val="20"/>
        </w:rPr>
        <w:t>g</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z w:val="20"/>
          <w:szCs w:val="20"/>
        </w:rPr>
        <w:tab/>
      </w:r>
      <w:r w:rsidRPr="00930AE8">
        <w:rPr>
          <w:rFonts w:ascii="Arial" w:eastAsia="Arial" w:hAnsi="Arial" w:cs="Arial"/>
          <w:sz w:val="20"/>
          <w:szCs w:val="20"/>
        </w:rPr>
        <w:tab/>
      </w:r>
      <w:r w:rsidRPr="00930AE8">
        <w:rPr>
          <w:rFonts w:ascii="Arial" w:eastAsia="Arial" w:hAnsi="Arial" w:cs="Arial"/>
          <w:sz w:val="20"/>
          <w:szCs w:val="20"/>
        </w:rPr>
        <w:tab/>
      </w:r>
      <w:r>
        <w:rPr>
          <w:rFonts w:ascii="Arial" w:eastAsia="Arial" w:hAnsi="Arial" w:cs="Arial"/>
          <w:sz w:val="20"/>
          <w:szCs w:val="20"/>
        </w:rPr>
        <w:tab/>
      </w:r>
      <w:r w:rsidRPr="00930AE8">
        <w:rPr>
          <w:rFonts w:ascii="Arial" w:eastAsia="Arial" w:hAnsi="Arial" w:cs="Arial"/>
          <w:spacing w:val="1"/>
          <w:sz w:val="20"/>
          <w:szCs w:val="20"/>
        </w:rPr>
        <w:t>(</w:t>
      </w:r>
      <w:r>
        <w:rPr>
          <w:rFonts w:ascii="Arial" w:eastAsia="Arial" w:hAnsi="Arial" w:cs="Arial"/>
          <w:spacing w:val="1"/>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50"/>
          <w:sz w:val="20"/>
          <w:szCs w:val="20"/>
        </w:rPr>
        <w:t xml:space="preserve"> </w:t>
      </w:r>
      <w:r w:rsidRPr="00930AE8">
        <w:rPr>
          <w:rFonts w:ascii="Arial" w:eastAsia="Arial" w:hAnsi="Arial" w:cs="Arial"/>
          <w:spacing w:val="-1"/>
          <w:sz w:val="20"/>
          <w:szCs w:val="20"/>
        </w:rPr>
        <w:t>B</w:t>
      </w:r>
      <w:r w:rsidRPr="00930AE8">
        <w:rPr>
          <w:rFonts w:ascii="Arial" w:eastAsia="Arial" w:hAnsi="Arial" w:cs="Arial"/>
          <w:spacing w:val="4"/>
          <w:sz w:val="20"/>
          <w:szCs w:val="20"/>
        </w:rPr>
        <w:t>u</w:t>
      </w:r>
      <w:r w:rsidRPr="00930AE8">
        <w:rPr>
          <w:rFonts w:ascii="Arial" w:eastAsia="Arial" w:hAnsi="Arial" w:cs="Arial"/>
          <w:spacing w:val="-5"/>
          <w:sz w:val="20"/>
          <w:szCs w:val="20"/>
        </w:rPr>
        <w:t>y</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1"/>
          <w:sz w:val="20"/>
          <w:szCs w:val="20"/>
        </w:rPr>
        <w:t>’</w:t>
      </w:r>
      <w:r w:rsidRPr="00930AE8">
        <w:rPr>
          <w:rFonts w:ascii="Arial" w:eastAsia="Arial" w:hAnsi="Arial" w:cs="Arial"/>
          <w:sz w:val="20"/>
          <w:szCs w:val="20"/>
        </w:rPr>
        <w:t>s</w:t>
      </w:r>
      <w:r w:rsidRPr="00930AE8">
        <w:rPr>
          <w:rFonts w:ascii="Arial" w:eastAsia="Arial" w:hAnsi="Arial" w:cs="Arial"/>
          <w:spacing w:val="-4"/>
          <w:sz w:val="20"/>
          <w:szCs w:val="20"/>
        </w:rPr>
        <w:t xml:space="preserve"> </w:t>
      </w:r>
      <w:r w:rsidRPr="00930AE8">
        <w:rPr>
          <w:rFonts w:ascii="Arial" w:eastAsia="Arial" w:hAnsi="Arial" w:cs="Arial"/>
          <w:spacing w:val="2"/>
          <w:sz w:val="20"/>
          <w:szCs w:val="20"/>
        </w:rPr>
        <w:t>a</w:t>
      </w:r>
      <w:r w:rsidRPr="00930AE8">
        <w:rPr>
          <w:rFonts w:ascii="Arial" w:eastAsia="Arial" w:hAnsi="Arial" w:cs="Arial"/>
          <w:spacing w:val="-1"/>
          <w:sz w:val="20"/>
          <w:szCs w:val="20"/>
        </w:rPr>
        <w:t>ge</w:t>
      </w:r>
      <w:r w:rsidRPr="00930AE8">
        <w:rPr>
          <w:rFonts w:ascii="Arial" w:eastAsia="Arial" w:hAnsi="Arial" w:cs="Arial"/>
          <w:spacing w:val="2"/>
          <w:sz w:val="20"/>
          <w:szCs w:val="20"/>
        </w:rPr>
        <w:t>n</w:t>
      </w:r>
      <w:r w:rsidRPr="00930AE8">
        <w:rPr>
          <w:rFonts w:ascii="Arial" w:eastAsia="Arial" w:hAnsi="Arial" w:cs="Arial"/>
          <w:sz w:val="20"/>
          <w:szCs w:val="20"/>
        </w:rPr>
        <w:t>t</w:t>
      </w:r>
    </w:p>
    <w:p w:rsidR="00930AE8" w:rsidRDefault="00930AE8" w:rsidP="00930AE8">
      <w:pPr>
        <w:widowControl w:val="0"/>
        <w:tabs>
          <w:tab w:val="left" w:pos="1799"/>
          <w:tab w:val="left" w:pos="4948"/>
          <w:tab w:val="left" w:pos="6959"/>
          <w:tab w:val="left" w:pos="7468"/>
        </w:tabs>
        <w:spacing w:before="4" w:after="0" w:line="480" w:lineRule="auto"/>
        <w:ind w:right="420"/>
        <w:rPr>
          <w:rFonts w:ascii="Arial" w:eastAsia="Arial" w:hAnsi="Arial" w:cs="Arial"/>
          <w:spacing w:val="-2"/>
          <w:sz w:val="20"/>
          <w:szCs w:val="20"/>
        </w:rPr>
      </w:pPr>
      <w:r>
        <w:rPr>
          <w:rFonts w:ascii="Arial" w:eastAsia="Arial" w:hAnsi="Arial" w:cs="Arial"/>
          <w:sz w:val="20"/>
          <w:szCs w:val="20"/>
        </w:rPr>
        <w:t xml:space="preserve">                  </w:t>
      </w: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 xml:space="preserve">) </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B</w:t>
      </w:r>
      <w:r w:rsidRPr="00930AE8">
        <w:rPr>
          <w:rFonts w:ascii="Arial" w:eastAsia="Arial" w:hAnsi="Arial" w:cs="Arial"/>
          <w:sz w:val="20"/>
          <w:szCs w:val="20"/>
        </w:rPr>
        <w:t>r</w:t>
      </w:r>
      <w:r w:rsidRPr="00930AE8">
        <w:rPr>
          <w:rFonts w:ascii="Arial" w:eastAsia="Arial" w:hAnsi="Arial" w:cs="Arial"/>
          <w:spacing w:val="-1"/>
          <w:sz w:val="20"/>
          <w:szCs w:val="20"/>
        </w:rPr>
        <w:t>o</w:t>
      </w:r>
      <w:r w:rsidRPr="00930AE8">
        <w:rPr>
          <w:rFonts w:ascii="Arial" w:eastAsia="Arial" w:hAnsi="Arial" w:cs="Arial"/>
          <w:spacing w:val="3"/>
          <w:sz w:val="20"/>
          <w:szCs w:val="20"/>
        </w:rPr>
        <w:t>k</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1"/>
          <w:sz w:val="20"/>
          <w:szCs w:val="20"/>
        </w:rPr>
        <w:t>’</w:t>
      </w:r>
      <w:r w:rsidRPr="00930AE8">
        <w:rPr>
          <w:rFonts w:ascii="Arial" w:eastAsia="Arial" w:hAnsi="Arial" w:cs="Arial"/>
          <w:sz w:val="20"/>
          <w:szCs w:val="20"/>
        </w:rPr>
        <w:t xml:space="preserve">s </w:t>
      </w:r>
      <w:r w:rsidRPr="00930AE8">
        <w:rPr>
          <w:rFonts w:ascii="Arial" w:eastAsia="Arial" w:hAnsi="Arial" w:cs="Arial"/>
          <w:spacing w:val="-1"/>
          <w:sz w:val="20"/>
          <w:szCs w:val="20"/>
        </w:rPr>
        <w:t>agen</w:t>
      </w:r>
      <w:r w:rsidRPr="00930AE8">
        <w:rPr>
          <w:rFonts w:ascii="Arial" w:eastAsia="Arial" w:hAnsi="Arial" w:cs="Arial"/>
          <w:sz w:val="20"/>
          <w:szCs w:val="20"/>
        </w:rPr>
        <w:t>t</w:t>
      </w:r>
      <w:r w:rsidRPr="00930AE8">
        <w:rPr>
          <w:rFonts w:ascii="Arial" w:eastAsia="Arial" w:hAnsi="Arial" w:cs="Arial"/>
          <w:sz w:val="20"/>
          <w:szCs w:val="20"/>
        </w:rPr>
        <w:tab/>
      </w:r>
      <w:r w:rsidRPr="00930AE8">
        <w:rPr>
          <w:rFonts w:ascii="Arial" w:eastAsia="Arial" w:hAnsi="Arial" w:cs="Arial"/>
          <w:sz w:val="20"/>
          <w:szCs w:val="20"/>
        </w:rPr>
        <w:tab/>
      </w:r>
      <w:r w:rsidRPr="00930AE8">
        <w:rPr>
          <w:rFonts w:ascii="Arial" w:eastAsia="Arial" w:hAnsi="Arial" w:cs="Arial"/>
          <w:sz w:val="20"/>
          <w:szCs w:val="20"/>
        </w:rPr>
        <w:tab/>
        <w:t>(</w:t>
      </w:r>
      <w:r>
        <w:rPr>
          <w:rFonts w:ascii="Arial" w:eastAsia="Arial" w:hAnsi="Arial" w:cs="Arial"/>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50"/>
          <w:sz w:val="20"/>
          <w:szCs w:val="20"/>
        </w:rPr>
        <w:t xml:space="preserve"> </w:t>
      </w:r>
      <w:r w:rsidRPr="00930AE8">
        <w:rPr>
          <w:rFonts w:ascii="Arial" w:eastAsia="Arial" w:hAnsi="Arial" w:cs="Arial"/>
          <w:spacing w:val="-1"/>
          <w:sz w:val="20"/>
          <w:szCs w:val="20"/>
        </w:rPr>
        <w:t>B</w:t>
      </w:r>
      <w:r w:rsidRPr="00930AE8">
        <w:rPr>
          <w:rFonts w:ascii="Arial" w:eastAsia="Arial" w:hAnsi="Arial" w:cs="Arial"/>
          <w:sz w:val="20"/>
          <w:szCs w:val="20"/>
        </w:rPr>
        <w:t>r</w:t>
      </w:r>
      <w:r w:rsidRPr="00930AE8">
        <w:rPr>
          <w:rFonts w:ascii="Arial" w:eastAsia="Arial" w:hAnsi="Arial" w:cs="Arial"/>
          <w:spacing w:val="-1"/>
          <w:sz w:val="20"/>
          <w:szCs w:val="20"/>
        </w:rPr>
        <w:t>o</w:t>
      </w:r>
      <w:r w:rsidRPr="00930AE8">
        <w:rPr>
          <w:rFonts w:ascii="Arial" w:eastAsia="Arial" w:hAnsi="Arial" w:cs="Arial"/>
          <w:spacing w:val="3"/>
          <w:sz w:val="20"/>
          <w:szCs w:val="20"/>
        </w:rPr>
        <w:t>k</w:t>
      </w:r>
      <w:r w:rsidRPr="00930AE8">
        <w:rPr>
          <w:rFonts w:ascii="Arial" w:eastAsia="Arial" w:hAnsi="Arial" w:cs="Arial"/>
          <w:spacing w:val="-1"/>
          <w:sz w:val="20"/>
          <w:szCs w:val="20"/>
        </w:rPr>
        <w:t>e</w:t>
      </w:r>
      <w:r w:rsidRPr="00930AE8">
        <w:rPr>
          <w:rFonts w:ascii="Arial" w:eastAsia="Arial" w:hAnsi="Arial" w:cs="Arial"/>
          <w:sz w:val="20"/>
          <w:szCs w:val="20"/>
        </w:rPr>
        <w:t>r</w:t>
      </w:r>
      <w:r w:rsidRPr="00930AE8">
        <w:rPr>
          <w:rFonts w:ascii="Arial" w:eastAsia="Arial" w:hAnsi="Arial" w:cs="Arial"/>
          <w:spacing w:val="-1"/>
          <w:sz w:val="20"/>
          <w:szCs w:val="20"/>
        </w:rPr>
        <w:t>’</w:t>
      </w:r>
      <w:r w:rsidRPr="00930AE8">
        <w:rPr>
          <w:rFonts w:ascii="Arial" w:eastAsia="Arial" w:hAnsi="Arial" w:cs="Arial"/>
          <w:sz w:val="20"/>
          <w:szCs w:val="20"/>
        </w:rPr>
        <w:t xml:space="preserve">s </w:t>
      </w:r>
      <w:r w:rsidRPr="00930AE8">
        <w:rPr>
          <w:rFonts w:ascii="Arial" w:eastAsia="Arial" w:hAnsi="Arial" w:cs="Arial"/>
          <w:spacing w:val="-1"/>
          <w:sz w:val="20"/>
          <w:szCs w:val="20"/>
        </w:rPr>
        <w:t>agent</w:t>
      </w:r>
      <w:r w:rsidRPr="00930AE8">
        <w:rPr>
          <w:rFonts w:ascii="Arial" w:eastAsia="Arial" w:hAnsi="Arial" w:cs="Arial"/>
          <w:spacing w:val="-2"/>
          <w:sz w:val="20"/>
          <w:szCs w:val="20"/>
        </w:rPr>
        <w:t xml:space="preserve"> </w:t>
      </w:r>
    </w:p>
    <w:p w:rsidR="00930AE8" w:rsidRPr="00930AE8" w:rsidRDefault="00930AE8" w:rsidP="00930AE8">
      <w:pPr>
        <w:widowControl w:val="0"/>
        <w:tabs>
          <w:tab w:val="left" w:pos="1799"/>
          <w:tab w:val="left" w:pos="4948"/>
          <w:tab w:val="left" w:pos="6959"/>
          <w:tab w:val="left" w:pos="7468"/>
        </w:tabs>
        <w:spacing w:before="4" w:after="0" w:line="480" w:lineRule="auto"/>
        <w:ind w:right="420"/>
        <w:jc w:val="center"/>
        <w:rPr>
          <w:rFonts w:ascii="Arial" w:eastAsia="Arial" w:hAnsi="Arial" w:cs="Arial"/>
          <w:sz w:val="20"/>
          <w:szCs w:val="20"/>
        </w:rPr>
      </w:pPr>
      <w:r w:rsidRPr="00930AE8">
        <w:rPr>
          <w:rFonts w:ascii="Arial" w:eastAsia="Arial" w:hAnsi="Arial" w:cs="Arial"/>
          <w:spacing w:val="1"/>
          <w:sz w:val="20"/>
          <w:szCs w:val="20"/>
        </w:rPr>
        <w:t>(</w:t>
      </w:r>
      <w:r>
        <w:rPr>
          <w:rFonts w:ascii="Arial" w:eastAsia="Arial" w:hAnsi="Arial" w:cs="Arial"/>
          <w:spacing w:val="1"/>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48"/>
          <w:sz w:val="20"/>
          <w:szCs w:val="20"/>
        </w:rPr>
        <w:t xml:space="preserve"> </w:t>
      </w:r>
      <w:r w:rsidRPr="00930AE8">
        <w:rPr>
          <w:rFonts w:ascii="Arial" w:eastAsia="Arial" w:hAnsi="Arial" w:cs="Arial"/>
          <w:spacing w:val="2"/>
          <w:sz w:val="20"/>
          <w:szCs w:val="20"/>
        </w:rPr>
        <w:t>D</w:t>
      </w:r>
      <w:r w:rsidRPr="00930AE8">
        <w:rPr>
          <w:rFonts w:ascii="Arial" w:eastAsia="Arial" w:hAnsi="Arial" w:cs="Arial"/>
          <w:spacing w:val="-1"/>
          <w:sz w:val="20"/>
          <w:szCs w:val="20"/>
        </w:rPr>
        <w:t>ua</w:t>
      </w:r>
      <w:r w:rsidRPr="00930AE8">
        <w:rPr>
          <w:rFonts w:ascii="Arial" w:eastAsia="Arial" w:hAnsi="Arial" w:cs="Arial"/>
          <w:sz w:val="20"/>
          <w:szCs w:val="20"/>
        </w:rPr>
        <w:t>l</w:t>
      </w:r>
      <w:r w:rsidRPr="00930AE8">
        <w:rPr>
          <w:rFonts w:ascii="Arial" w:eastAsia="Arial" w:hAnsi="Arial" w:cs="Arial"/>
          <w:spacing w:val="-3"/>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g</w:t>
      </w:r>
      <w:r w:rsidRPr="00930AE8">
        <w:rPr>
          <w:rFonts w:ascii="Arial" w:eastAsia="Arial" w:hAnsi="Arial" w:cs="Arial"/>
          <w:spacing w:val="-1"/>
          <w:sz w:val="20"/>
          <w:szCs w:val="20"/>
        </w:rPr>
        <w:t>ent</w:t>
      </w:r>
    </w:p>
    <w:p w:rsidR="00930AE8" w:rsidRPr="00930AE8" w:rsidRDefault="00930AE8" w:rsidP="00930AE8">
      <w:pPr>
        <w:widowControl w:val="0"/>
        <w:tabs>
          <w:tab w:val="left" w:pos="4770"/>
        </w:tabs>
        <w:spacing w:before="6" w:after="0" w:line="240" w:lineRule="auto"/>
        <w:rPr>
          <w:rFonts w:ascii="Arial" w:eastAsia="Arial" w:hAnsi="Arial" w:cs="Arial"/>
          <w:sz w:val="20"/>
          <w:szCs w:val="20"/>
        </w:rPr>
      </w:pPr>
      <w:r>
        <w:rPr>
          <w:rFonts w:ascii="Arial" w:eastAsia="Arial" w:hAnsi="Arial" w:cs="Arial"/>
          <w:spacing w:val="1"/>
          <w:sz w:val="20"/>
          <w:szCs w:val="20"/>
        </w:rPr>
        <w:tab/>
      </w:r>
      <w:r w:rsidRPr="00930AE8">
        <w:rPr>
          <w:rFonts w:ascii="Arial" w:eastAsia="Arial" w:hAnsi="Arial" w:cs="Arial"/>
          <w:spacing w:val="1"/>
          <w:sz w:val="20"/>
          <w:szCs w:val="20"/>
        </w:rPr>
        <w:t>(</w:t>
      </w:r>
      <w:r>
        <w:rPr>
          <w:rFonts w:ascii="Arial" w:eastAsia="Arial" w:hAnsi="Arial" w:cs="Arial"/>
          <w:spacing w:val="1"/>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45"/>
          <w:sz w:val="20"/>
          <w:szCs w:val="20"/>
        </w:rPr>
        <w:t xml:space="preserve"> </w:t>
      </w:r>
      <w:r w:rsidRPr="00930AE8">
        <w:rPr>
          <w:rFonts w:ascii="Arial" w:eastAsia="Arial" w:hAnsi="Arial" w:cs="Arial"/>
          <w:spacing w:val="2"/>
          <w:sz w:val="20"/>
          <w:szCs w:val="20"/>
        </w:rPr>
        <w:t>D</w:t>
      </w:r>
      <w:r w:rsidRPr="00930AE8">
        <w:rPr>
          <w:rFonts w:ascii="Arial" w:eastAsia="Arial" w:hAnsi="Arial" w:cs="Arial"/>
          <w:spacing w:val="-1"/>
          <w:sz w:val="20"/>
          <w:szCs w:val="20"/>
        </w:rPr>
        <w:t>ua</w:t>
      </w:r>
      <w:r w:rsidRPr="00930AE8">
        <w:rPr>
          <w:rFonts w:ascii="Arial" w:eastAsia="Arial" w:hAnsi="Arial" w:cs="Arial"/>
          <w:sz w:val="20"/>
          <w:szCs w:val="20"/>
        </w:rPr>
        <w:t>l</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g</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3"/>
          <w:sz w:val="20"/>
          <w:szCs w:val="20"/>
        </w:rPr>
        <w:t xml:space="preserve"> </w:t>
      </w:r>
      <w:r w:rsidRPr="00930AE8">
        <w:rPr>
          <w:rFonts w:ascii="Arial" w:eastAsia="Arial" w:hAnsi="Arial" w:cs="Arial"/>
          <w:sz w:val="20"/>
          <w:szCs w:val="20"/>
        </w:rPr>
        <w:t>w</w:t>
      </w:r>
      <w:r w:rsidRPr="00930AE8">
        <w:rPr>
          <w:rFonts w:ascii="Arial" w:eastAsia="Arial" w:hAnsi="Arial" w:cs="Arial"/>
          <w:spacing w:val="-1"/>
          <w:sz w:val="20"/>
          <w:szCs w:val="20"/>
        </w:rPr>
        <w:t>i</w:t>
      </w:r>
      <w:r w:rsidRPr="00930AE8">
        <w:rPr>
          <w:rFonts w:ascii="Arial" w:eastAsia="Arial" w:hAnsi="Arial" w:cs="Arial"/>
          <w:spacing w:val="2"/>
          <w:sz w:val="20"/>
          <w:szCs w:val="20"/>
        </w:rPr>
        <w:t>t</w:t>
      </w:r>
      <w:r w:rsidRPr="00930AE8">
        <w:rPr>
          <w:rFonts w:ascii="Arial" w:eastAsia="Arial" w:hAnsi="Arial" w:cs="Arial"/>
          <w:sz w:val="20"/>
          <w:szCs w:val="20"/>
        </w:rPr>
        <w:t>h</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de</w:t>
      </w:r>
      <w:r w:rsidRPr="00930AE8">
        <w:rPr>
          <w:rFonts w:ascii="Arial" w:eastAsia="Arial" w:hAnsi="Arial" w:cs="Arial"/>
          <w:spacing w:val="3"/>
          <w:sz w:val="20"/>
          <w:szCs w:val="20"/>
        </w:rPr>
        <w:t>s</w:t>
      </w:r>
      <w:r w:rsidRPr="00930AE8">
        <w:rPr>
          <w:rFonts w:ascii="Arial" w:eastAsia="Arial" w:hAnsi="Arial" w:cs="Arial"/>
          <w:spacing w:val="-1"/>
          <w:sz w:val="20"/>
          <w:szCs w:val="20"/>
        </w:rPr>
        <w:t>ig</w:t>
      </w:r>
      <w:r w:rsidRPr="00930AE8">
        <w:rPr>
          <w:rFonts w:ascii="Arial" w:eastAsia="Arial" w:hAnsi="Arial" w:cs="Arial"/>
          <w:spacing w:val="2"/>
          <w:sz w:val="20"/>
          <w:szCs w:val="20"/>
        </w:rPr>
        <w:t>n</w:t>
      </w:r>
      <w:r w:rsidRPr="00930AE8">
        <w:rPr>
          <w:rFonts w:ascii="Arial" w:eastAsia="Arial" w:hAnsi="Arial" w:cs="Arial"/>
          <w:spacing w:val="-1"/>
          <w:sz w:val="20"/>
          <w:szCs w:val="20"/>
        </w:rPr>
        <w:t>a</w:t>
      </w:r>
      <w:r w:rsidRPr="00930AE8">
        <w:rPr>
          <w:rFonts w:ascii="Arial" w:eastAsia="Arial" w:hAnsi="Arial" w:cs="Arial"/>
          <w:sz w:val="20"/>
          <w:szCs w:val="20"/>
        </w:rPr>
        <w:t>t</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1"/>
          <w:sz w:val="20"/>
          <w:szCs w:val="20"/>
        </w:rPr>
        <w:t>ale</w:t>
      </w:r>
      <w:r w:rsidRPr="00930AE8">
        <w:rPr>
          <w:rFonts w:ascii="Arial" w:eastAsia="Arial" w:hAnsi="Arial" w:cs="Arial"/>
          <w:sz w:val="20"/>
          <w:szCs w:val="20"/>
        </w:rPr>
        <w:t>s</w:t>
      </w:r>
      <w:r w:rsidRPr="00930AE8">
        <w:rPr>
          <w:rFonts w:ascii="Arial" w:eastAsia="Arial" w:hAnsi="Arial" w:cs="Arial"/>
          <w:spacing w:val="-2"/>
          <w:sz w:val="20"/>
          <w:szCs w:val="20"/>
        </w:rPr>
        <w:t xml:space="preserve"> </w:t>
      </w:r>
      <w:r w:rsidRPr="00930AE8">
        <w:rPr>
          <w:rFonts w:ascii="Arial" w:eastAsia="Arial" w:hAnsi="Arial" w:cs="Arial"/>
          <w:spacing w:val="-1"/>
          <w:sz w:val="20"/>
          <w:szCs w:val="20"/>
        </w:rPr>
        <w:t>ag</w:t>
      </w:r>
      <w:r w:rsidRPr="00930AE8">
        <w:rPr>
          <w:rFonts w:ascii="Arial" w:eastAsia="Arial" w:hAnsi="Arial" w:cs="Arial"/>
          <w:spacing w:val="2"/>
          <w:sz w:val="20"/>
          <w:szCs w:val="20"/>
        </w:rPr>
        <w:t>e</w:t>
      </w:r>
      <w:r w:rsidRPr="00930AE8">
        <w:rPr>
          <w:rFonts w:ascii="Arial" w:eastAsia="Arial" w:hAnsi="Arial" w:cs="Arial"/>
          <w:spacing w:val="-1"/>
          <w:sz w:val="20"/>
          <w:szCs w:val="20"/>
        </w:rPr>
        <w:t>nt</w:t>
      </w:r>
    </w:p>
    <w:p w:rsidR="00930AE8" w:rsidRPr="00930AE8" w:rsidRDefault="00930AE8" w:rsidP="00930AE8">
      <w:pPr>
        <w:widowControl w:val="0"/>
        <w:spacing w:before="8" w:after="0" w:line="220" w:lineRule="exact"/>
        <w:rPr>
          <w:rFonts w:ascii="Calibri" w:eastAsia="Calibri" w:hAnsi="Calibri" w:cs="Times New Roman"/>
        </w:rPr>
      </w:pPr>
    </w:p>
    <w:p w:rsidR="00930AE8" w:rsidRPr="00930AE8" w:rsidRDefault="00930AE8" w:rsidP="00930AE8">
      <w:pPr>
        <w:widowControl w:val="0"/>
        <w:tabs>
          <w:tab w:val="left" w:pos="1799"/>
        </w:tabs>
        <w:spacing w:after="0" w:line="480" w:lineRule="auto"/>
        <w:ind w:right="847"/>
        <w:rPr>
          <w:rFonts w:ascii="Arial" w:eastAsia="Arial" w:hAnsi="Arial" w:cs="Arial"/>
          <w:sz w:val="20"/>
          <w:szCs w:val="20"/>
        </w:rPr>
      </w:pPr>
      <w:r w:rsidRPr="00930AE8">
        <w:rPr>
          <w:rFonts w:ascii="Arial" w:eastAsia="Arial" w:hAnsi="Arial" w:cs="Arial"/>
          <w:sz w:val="20"/>
          <w:szCs w:val="20"/>
        </w:rPr>
        <w:t>F</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d</w:t>
      </w:r>
      <w:r w:rsidRPr="00930AE8">
        <w:rPr>
          <w:rFonts w:ascii="Arial" w:eastAsia="Arial" w:hAnsi="Arial" w:cs="Arial"/>
          <w:spacing w:val="-2"/>
          <w:sz w:val="20"/>
          <w:szCs w:val="20"/>
        </w:rPr>
        <w:t>v</w:t>
      </w:r>
      <w:r w:rsidRPr="00930AE8">
        <w:rPr>
          <w:rFonts w:ascii="Arial" w:eastAsia="Arial" w:hAnsi="Arial" w:cs="Arial"/>
          <w:spacing w:val="-1"/>
          <w:sz w:val="20"/>
          <w:szCs w:val="20"/>
        </w:rPr>
        <w:t>an</w:t>
      </w:r>
      <w:r w:rsidRPr="00930AE8">
        <w:rPr>
          <w:rFonts w:ascii="Arial" w:eastAsia="Arial" w:hAnsi="Arial" w:cs="Arial"/>
          <w:spacing w:val="1"/>
          <w:sz w:val="20"/>
          <w:szCs w:val="20"/>
        </w:rPr>
        <w:t>c</w:t>
      </w:r>
      <w:r w:rsidRPr="00930AE8">
        <w:rPr>
          <w:rFonts w:ascii="Arial" w:eastAsia="Arial" w:hAnsi="Arial" w:cs="Arial"/>
          <w:sz w:val="20"/>
          <w:szCs w:val="20"/>
        </w:rPr>
        <w:t>e</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in</w:t>
      </w:r>
      <w:r w:rsidRPr="00930AE8">
        <w:rPr>
          <w:rFonts w:ascii="Arial" w:eastAsia="Arial" w:hAnsi="Arial" w:cs="Arial"/>
          <w:spacing w:val="2"/>
          <w:sz w:val="20"/>
          <w:szCs w:val="20"/>
        </w:rPr>
        <w:t>f</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4"/>
          <w:sz w:val="20"/>
          <w:szCs w:val="20"/>
        </w:rPr>
        <w:t>m</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7"/>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on</w:t>
      </w:r>
      <w:r w:rsidRPr="00930AE8">
        <w:rPr>
          <w:rFonts w:ascii="Arial" w:eastAsia="Arial" w:hAnsi="Arial" w:cs="Arial"/>
          <w:spacing w:val="1"/>
          <w:sz w:val="20"/>
          <w:szCs w:val="20"/>
        </w:rPr>
        <w:t>s</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t</w:t>
      </w:r>
      <w:r w:rsidRPr="00930AE8">
        <w:rPr>
          <w:rFonts w:ascii="Arial" w:eastAsia="Arial" w:hAnsi="Arial" w:cs="Arial"/>
          <w:sz w:val="20"/>
          <w:szCs w:val="20"/>
        </w:rPr>
        <w:t>o</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e</w:t>
      </w:r>
      <w:r w:rsidRPr="00930AE8">
        <w:rPr>
          <w:rFonts w:ascii="Arial" w:eastAsia="Arial" w:hAnsi="Arial" w:cs="Arial"/>
          <w:spacing w:val="-1"/>
          <w:sz w:val="20"/>
          <w:szCs w:val="20"/>
        </w:rPr>
        <w:t>ithe</w:t>
      </w:r>
      <w:r w:rsidRPr="00930AE8">
        <w:rPr>
          <w:rFonts w:ascii="Arial" w:eastAsia="Arial" w:hAnsi="Arial" w:cs="Arial"/>
          <w:sz w:val="20"/>
          <w:szCs w:val="20"/>
        </w:rPr>
        <w:t>r</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du</w:t>
      </w:r>
      <w:r w:rsidRPr="00930AE8">
        <w:rPr>
          <w:rFonts w:ascii="Arial" w:eastAsia="Arial" w:hAnsi="Arial" w:cs="Arial"/>
          <w:spacing w:val="2"/>
          <w:sz w:val="20"/>
          <w:szCs w:val="20"/>
        </w:rPr>
        <w:t>a</w:t>
      </w:r>
      <w:r w:rsidRPr="00930AE8">
        <w:rPr>
          <w:rFonts w:ascii="Arial" w:eastAsia="Arial" w:hAnsi="Arial" w:cs="Arial"/>
          <w:sz w:val="20"/>
          <w:szCs w:val="20"/>
        </w:rPr>
        <w:t>l</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a</w:t>
      </w:r>
      <w:r w:rsidRPr="00930AE8">
        <w:rPr>
          <w:rFonts w:ascii="Arial" w:eastAsia="Arial" w:hAnsi="Arial" w:cs="Arial"/>
          <w:spacing w:val="-1"/>
          <w:sz w:val="20"/>
          <w:szCs w:val="20"/>
        </w:rPr>
        <w:t>gen</w:t>
      </w:r>
      <w:r w:rsidRPr="00930AE8">
        <w:rPr>
          <w:rFonts w:ascii="Arial" w:eastAsia="Arial" w:hAnsi="Arial" w:cs="Arial"/>
          <w:spacing w:val="5"/>
          <w:sz w:val="20"/>
          <w:szCs w:val="20"/>
        </w:rPr>
        <w:t>c</w:t>
      </w:r>
      <w:r w:rsidRPr="00930AE8">
        <w:rPr>
          <w:rFonts w:ascii="Arial" w:eastAsia="Arial" w:hAnsi="Arial" w:cs="Arial"/>
          <w:sz w:val="20"/>
          <w:szCs w:val="20"/>
        </w:rPr>
        <w:t>y</w:t>
      </w:r>
      <w:r w:rsidRPr="00930AE8">
        <w:rPr>
          <w:rFonts w:ascii="Arial" w:eastAsia="Arial" w:hAnsi="Arial" w:cs="Arial"/>
          <w:spacing w:val="-10"/>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du</w:t>
      </w:r>
      <w:r w:rsidRPr="00930AE8">
        <w:rPr>
          <w:rFonts w:ascii="Arial" w:eastAsia="Arial" w:hAnsi="Arial" w:cs="Arial"/>
          <w:spacing w:val="2"/>
          <w:sz w:val="20"/>
          <w:szCs w:val="20"/>
        </w:rPr>
        <w:t>a</w:t>
      </w:r>
      <w:r w:rsidRPr="00930AE8">
        <w:rPr>
          <w:rFonts w:ascii="Arial" w:eastAsia="Arial" w:hAnsi="Arial" w:cs="Arial"/>
          <w:sz w:val="20"/>
          <w:szCs w:val="20"/>
        </w:rPr>
        <w:t>l</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a</w:t>
      </w:r>
      <w:r w:rsidRPr="00930AE8">
        <w:rPr>
          <w:rFonts w:ascii="Arial" w:eastAsia="Arial" w:hAnsi="Arial" w:cs="Arial"/>
          <w:spacing w:val="-1"/>
          <w:sz w:val="20"/>
          <w:szCs w:val="20"/>
        </w:rPr>
        <w:t>gen</w:t>
      </w:r>
      <w:r w:rsidRPr="00930AE8">
        <w:rPr>
          <w:rFonts w:ascii="Arial" w:eastAsia="Arial" w:hAnsi="Arial" w:cs="Arial"/>
          <w:spacing w:val="5"/>
          <w:sz w:val="20"/>
          <w:szCs w:val="20"/>
        </w:rPr>
        <w:t>c</w:t>
      </w:r>
      <w:r w:rsidRPr="00930AE8">
        <w:rPr>
          <w:rFonts w:ascii="Arial" w:eastAsia="Arial" w:hAnsi="Arial" w:cs="Arial"/>
          <w:sz w:val="20"/>
          <w:szCs w:val="20"/>
        </w:rPr>
        <w:t>y</w:t>
      </w:r>
      <w:r w:rsidRPr="00930AE8">
        <w:rPr>
          <w:rFonts w:ascii="Arial" w:eastAsia="Arial" w:hAnsi="Arial" w:cs="Arial"/>
          <w:spacing w:val="-8"/>
          <w:sz w:val="20"/>
          <w:szCs w:val="20"/>
        </w:rPr>
        <w:t xml:space="preserve"> </w:t>
      </w:r>
      <w:r w:rsidRPr="00930AE8">
        <w:rPr>
          <w:rFonts w:ascii="Arial" w:eastAsia="Arial" w:hAnsi="Arial" w:cs="Arial"/>
          <w:spacing w:val="-3"/>
          <w:sz w:val="20"/>
          <w:szCs w:val="20"/>
        </w:rPr>
        <w:t>w</w:t>
      </w:r>
      <w:r w:rsidRPr="00930AE8">
        <w:rPr>
          <w:rFonts w:ascii="Arial" w:eastAsia="Arial" w:hAnsi="Arial" w:cs="Arial"/>
          <w:spacing w:val="1"/>
          <w:sz w:val="20"/>
          <w:szCs w:val="20"/>
        </w:rPr>
        <w:t>i</w:t>
      </w:r>
      <w:r w:rsidRPr="00930AE8">
        <w:rPr>
          <w:rFonts w:ascii="Arial" w:eastAsia="Arial" w:hAnsi="Arial" w:cs="Arial"/>
          <w:spacing w:val="-1"/>
          <w:sz w:val="20"/>
          <w:szCs w:val="20"/>
        </w:rPr>
        <w:t>t</w:t>
      </w:r>
      <w:r w:rsidRPr="00930AE8">
        <w:rPr>
          <w:rFonts w:ascii="Arial" w:eastAsia="Arial" w:hAnsi="Arial" w:cs="Arial"/>
          <w:sz w:val="20"/>
          <w:szCs w:val="20"/>
        </w:rPr>
        <w:t>h</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d</w:t>
      </w:r>
      <w:r w:rsidRPr="00930AE8">
        <w:rPr>
          <w:rFonts w:ascii="Arial" w:eastAsia="Arial" w:hAnsi="Arial" w:cs="Arial"/>
          <w:spacing w:val="-1"/>
          <w:sz w:val="20"/>
          <w:szCs w:val="20"/>
        </w:rPr>
        <w:t>e</w:t>
      </w:r>
      <w:r w:rsidRPr="00930AE8">
        <w:rPr>
          <w:rFonts w:ascii="Arial" w:eastAsia="Arial" w:hAnsi="Arial" w:cs="Arial"/>
          <w:spacing w:val="1"/>
          <w:sz w:val="20"/>
          <w:szCs w:val="20"/>
        </w:rPr>
        <w:t>s</w:t>
      </w:r>
      <w:r w:rsidRPr="00930AE8">
        <w:rPr>
          <w:rFonts w:ascii="Arial" w:eastAsia="Arial" w:hAnsi="Arial" w:cs="Arial"/>
          <w:spacing w:val="-1"/>
          <w:sz w:val="20"/>
          <w:szCs w:val="20"/>
        </w:rPr>
        <w:t>i</w:t>
      </w:r>
      <w:r w:rsidRPr="00930AE8">
        <w:rPr>
          <w:rFonts w:ascii="Arial" w:eastAsia="Arial" w:hAnsi="Arial" w:cs="Arial"/>
          <w:spacing w:val="2"/>
          <w:sz w:val="20"/>
          <w:szCs w:val="20"/>
        </w:rPr>
        <w:t>g</w:t>
      </w:r>
      <w:r w:rsidRPr="00930AE8">
        <w:rPr>
          <w:rFonts w:ascii="Arial" w:eastAsia="Arial" w:hAnsi="Arial" w:cs="Arial"/>
          <w:spacing w:val="-1"/>
          <w:sz w:val="20"/>
          <w:szCs w:val="20"/>
        </w:rPr>
        <w:t>na</w:t>
      </w:r>
      <w:r w:rsidRPr="00930AE8">
        <w:rPr>
          <w:rFonts w:ascii="Arial" w:eastAsia="Arial" w:hAnsi="Arial" w:cs="Arial"/>
          <w:spacing w:val="2"/>
          <w:sz w:val="20"/>
          <w:szCs w:val="20"/>
        </w:rPr>
        <w:t>t</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7"/>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1"/>
          <w:sz w:val="20"/>
          <w:szCs w:val="20"/>
        </w:rPr>
        <w:t>a</w:t>
      </w:r>
      <w:r w:rsidRPr="00930AE8">
        <w:rPr>
          <w:rFonts w:ascii="Arial" w:eastAsia="Arial" w:hAnsi="Arial" w:cs="Arial"/>
          <w:spacing w:val="1"/>
          <w:sz w:val="20"/>
          <w:szCs w:val="20"/>
        </w:rPr>
        <w:t>l</w:t>
      </w:r>
      <w:r w:rsidRPr="00930AE8">
        <w:rPr>
          <w:rFonts w:ascii="Arial" w:eastAsia="Arial" w:hAnsi="Arial" w:cs="Arial"/>
          <w:spacing w:val="-1"/>
          <w:sz w:val="20"/>
          <w:szCs w:val="20"/>
        </w:rPr>
        <w:t>e</w:t>
      </w:r>
      <w:r w:rsidRPr="00930AE8">
        <w:rPr>
          <w:rFonts w:ascii="Arial" w:eastAsia="Arial" w:hAnsi="Arial" w:cs="Arial"/>
          <w:sz w:val="20"/>
          <w:szCs w:val="20"/>
        </w:rPr>
        <w:t>s</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g</w:t>
      </w:r>
      <w:r w:rsidRPr="00930AE8">
        <w:rPr>
          <w:rFonts w:ascii="Arial" w:eastAsia="Arial" w:hAnsi="Arial" w:cs="Arial"/>
          <w:spacing w:val="-1"/>
          <w:sz w:val="20"/>
          <w:szCs w:val="20"/>
        </w:rPr>
        <w:t>ent</w:t>
      </w:r>
      <w:r w:rsidRPr="00930AE8">
        <w:rPr>
          <w:rFonts w:ascii="Arial" w:eastAsia="Arial" w:hAnsi="Arial" w:cs="Arial"/>
          <w:sz w:val="20"/>
          <w:szCs w:val="20"/>
        </w:rPr>
        <w:t>s</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o</w:t>
      </w:r>
      <w:r w:rsidRPr="00930AE8">
        <w:rPr>
          <w:rFonts w:ascii="Arial" w:eastAsia="Arial" w:hAnsi="Arial" w:cs="Arial"/>
          <w:spacing w:val="4"/>
          <w:sz w:val="20"/>
          <w:szCs w:val="20"/>
        </w:rPr>
        <w:t>m</w:t>
      </w:r>
      <w:r w:rsidRPr="00930AE8">
        <w:rPr>
          <w:rFonts w:ascii="Arial" w:eastAsia="Arial" w:hAnsi="Arial" w:cs="Arial"/>
          <w:spacing w:val="-1"/>
          <w:sz w:val="20"/>
          <w:szCs w:val="20"/>
        </w:rPr>
        <w:t>plet</w:t>
      </w:r>
      <w:r w:rsidRPr="00930AE8">
        <w:rPr>
          <w:rFonts w:ascii="Arial" w:eastAsia="Arial" w:hAnsi="Arial" w:cs="Arial"/>
          <w:sz w:val="20"/>
          <w:szCs w:val="20"/>
        </w:rPr>
        <w:t>e</w:t>
      </w:r>
      <w:r w:rsidRPr="00930AE8">
        <w:rPr>
          <w:rFonts w:ascii="Arial" w:eastAsia="Arial" w:hAnsi="Arial" w:cs="Arial"/>
          <w:spacing w:val="-7"/>
          <w:sz w:val="20"/>
          <w:szCs w:val="20"/>
        </w:rPr>
        <w:t xml:space="preserve"> </w:t>
      </w:r>
      <w:r w:rsidRPr="00930AE8">
        <w:rPr>
          <w:rFonts w:ascii="Arial" w:eastAsia="Arial" w:hAnsi="Arial" w:cs="Arial"/>
          <w:spacing w:val="3"/>
          <w:sz w:val="20"/>
          <w:szCs w:val="20"/>
        </w:rPr>
        <w:t>s</w:t>
      </w:r>
      <w:r w:rsidRPr="00930AE8">
        <w:rPr>
          <w:rFonts w:ascii="Arial" w:eastAsia="Arial" w:hAnsi="Arial" w:cs="Arial"/>
          <w:spacing w:val="-1"/>
          <w:sz w:val="20"/>
          <w:szCs w:val="20"/>
        </w:rPr>
        <w:t>e</w:t>
      </w:r>
      <w:r w:rsidRPr="00930AE8">
        <w:rPr>
          <w:rFonts w:ascii="Arial" w:eastAsia="Arial" w:hAnsi="Arial" w:cs="Arial"/>
          <w:spacing w:val="4"/>
          <w:sz w:val="20"/>
          <w:szCs w:val="20"/>
        </w:rPr>
        <w:t>c</w:t>
      </w:r>
      <w:r w:rsidRPr="00930AE8">
        <w:rPr>
          <w:rFonts w:ascii="Arial" w:eastAsia="Arial" w:hAnsi="Arial" w:cs="Arial"/>
          <w:spacing w:val="-1"/>
          <w:sz w:val="20"/>
          <w:szCs w:val="20"/>
        </w:rPr>
        <w:t>tio</w:t>
      </w:r>
      <w:r w:rsidRPr="00930AE8">
        <w:rPr>
          <w:rFonts w:ascii="Arial" w:eastAsia="Arial" w:hAnsi="Arial" w:cs="Arial"/>
          <w:sz w:val="20"/>
          <w:szCs w:val="20"/>
        </w:rPr>
        <w:t>n</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b</w:t>
      </w:r>
      <w:r w:rsidRPr="00930AE8">
        <w:rPr>
          <w:rFonts w:ascii="Arial" w:eastAsia="Arial" w:hAnsi="Arial" w:cs="Arial"/>
          <w:spacing w:val="2"/>
          <w:sz w:val="20"/>
          <w:szCs w:val="20"/>
        </w:rPr>
        <w:t>e</w:t>
      </w:r>
      <w:r w:rsidRPr="00930AE8">
        <w:rPr>
          <w:rFonts w:ascii="Arial" w:eastAsia="Arial" w:hAnsi="Arial" w:cs="Arial"/>
          <w:spacing w:val="-1"/>
          <w:sz w:val="20"/>
          <w:szCs w:val="20"/>
        </w:rPr>
        <w:t>l</w:t>
      </w:r>
      <w:r w:rsidRPr="00930AE8">
        <w:rPr>
          <w:rFonts w:ascii="Arial" w:eastAsia="Arial" w:hAnsi="Arial" w:cs="Arial"/>
          <w:spacing w:val="2"/>
          <w:sz w:val="20"/>
          <w:szCs w:val="20"/>
        </w:rPr>
        <w:t>o</w:t>
      </w:r>
      <w:r w:rsidRPr="00930AE8">
        <w:rPr>
          <w:rFonts w:ascii="Arial" w:eastAsia="Arial" w:hAnsi="Arial" w:cs="Arial"/>
          <w:spacing w:val="-3"/>
          <w:sz w:val="20"/>
          <w:szCs w:val="20"/>
        </w:rPr>
        <w:t>w</w:t>
      </w:r>
      <w:r w:rsidRPr="00930AE8">
        <w:rPr>
          <w:rFonts w:ascii="Arial" w:eastAsia="Arial" w:hAnsi="Arial" w:cs="Arial"/>
          <w:sz w:val="20"/>
          <w:szCs w:val="20"/>
        </w:rPr>
        <w:t>:</w:t>
      </w:r>
      <w:r w:rsidRPr="00930AE8">
        <w:rPr>
          <w:rFonts w:ascii="Arial" w:eastAsia="Arial" w:hAnsi="Arial" w:cs="Arial"/>
          <w:w w:val="99"/>
          <w:sz w:val="20"/>
          <w:szCs w:val="20"/>
        </w:rPr>
        <w:t xml:space="preserve"> </w:t>
      </w: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46"/>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d</w:t>
      </w:r>
      <w:r w:rsidRPr="00930AE8">
        <w:rPr>
          <w:rFonts w:ascii="Arial" w:eastAsia="Arial" w:hAnsi="Arial" w:cs="Arial"/>
          <w:spacing w:val="-2"/>
          <w:sz w:val="20"/>
          <w:szCs w:val="20"/>
        </w:rPr>
        <w:t>v</w:t>
      </w:r>
      <w:r w:rsidRPr="00930AE8">
        <w:rPr>
          <w:rFonts w:ascii="Arial" w:eastAsia="Arial" w:hAnsi="Arial" w:cs="Arial"/>
          <w:spacing w:val="-1"/>
          <w:sz w:val="20"/>
          <w:szCs w:val="20"/>
        </w:rPr>
        <w:t>an</w:t>
      </w:r>
      <w:r w:rsidRPr="00930AE8">
        <w:rPr>
          <w:rFonts w:ascii="Arial" w:eastAsia="Arial" w:hAnsi="Arial" w:cs="Arial"/>
          <w:spacing w:val="1"/>
          <w:sz w:val="20"/>
          <w:szCs w:val="20"/>
        </w:rPr>
        <w:t>c</w:t>
      </w:r>
      <w:r w:rsidRPr="00930AE8">
        <w:rPr>
          <w:rFonts w:ascii="Arial" w:eastAsia="Arial" w:hAnsi="Arial" w:cs="Arial"/>
          <w:sz w:val="20"/>
          <w:szCs w:val="20"/>
        </w:rPr>
        <w:t>e</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in</w:t>
      </w:r>
      <w:r w:rsidRPr="00930AE8">
        <w:rPr>
          <w:rFonts w:ascii="Arial" w:eastAsia="Arial" w:hAnsi="Arial" w:cs="Arial"/>
          <w:spacing w:val="2"/>
          <w:sz w:val="20"/>
          <w:szCs w:val="20"/>
        </w:rPr>
        <w:t>f</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4"/>
          <w:sz w:val="20"/>
          <w:szCs w:val="20"/>
        </w:rPr>
        <w:t>m</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o</w:t>
      </w:r>
      <w:r w:rsidRPr="00930AE8">
        <w:rPr>
          <w:rFonts w:ascii="Arial" w:eastAsia="Arial" w:hAnsi="Arial" w:cs="Arial"/>
          <w:sz w:val="20"/>
          <w:szCs w:val="20"/>
        </w:rPr>
        <w:t>n</w:t>
      </w:r>
      <w:r w:rsidRPr="00930AE8">
        <w:rPr>
          <w:rFonts w:ascii="Arial" w:eastAsia="Arial" w:hAnsi="Arial" w:cs="Arial"/>
          <w:spacing w:val="1"/>
          <w:sz w:val="20"/>
          <w:szCs w:val="20"/>
        </w:rPr>
        <w:t>s</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7"/>
          <w:sz w:val="20"/>
          <w:szCs w:val="20"/>
        </w:rPr>
        <w:t xml:space="preserve"> </w:t>
      </w:r>
      <w:r w:rsidRPr="00930AE8">
        <w:rPr>
          <w:rFonts w:ascii="Arial" w:eastAsia="Arial" w:hAnsi="Arial" w:cs="Arial"/>
          <w:spacing w:val="2"/>
          <w:sz w:val="20"/>
          <w:szCs w:val="20"/>
        </w:rPr>
        <w:t>d</w:t>
      </w:r>
      <w:r w:rsidRPr="00930AE8">
        <w:rPr>
          <w:rFonts w:ascii="Arial" w:eastAsia="Arial" w:hAnsi="Arial" w:cs="Arial"/>
          <w:spacing w:val="-1"/>
          <w:sz w:val="20"/>
          <w:szCs w:val="20"/>
        </w:rPr>
        <w:t>u</w:t>
      </w:r>
      <w:r w:rsidRPr="00930AE8">
        <w:rPr>
          <w:rFonts w:ascii="Arial" w:eastAsia="Arial" w:hAnsi="Arial" w:cs="Arial"/>
          <w:spacing w:val="2"/>
          <w:sz w:val="20"/>
          <w:szCs w:val="20"/>
        </w:rPr>
        <w:t>a</w:t>
      </w:r>
      <w:r w:rsidRPr="00930AE8">
        <w:rPr>
          <w:rFonts w:ascii="Arial" w:eastAsia="Arial" w:hAnsi="Arial" w:cs="Arial"/>
          <w:sz w:val="20"/>
          <w:szCs w:val="20"/>
        </w:rPr>
        <w:t>l</w:t>
      </w:r>
      <w:r w:rsidRPr="00930AE8">
        <w:rPr>
          <w:rFonts w:ascii="Arial" w:eastAsia="Arial" w:hAnsi="Arial" w:cs="Arial"/>
          <w:spacing w:val="-7"/>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g</w:t>
      </w:r>
      <w:r w:rsidRPr="00930AE8">
        <w:rPr>
          <w:rFonts w:ascii="Arial" w:eastAsia="Arial" w:hAnsi="Arial" w:cs="Arial"/>
          <w:spacing w:val="-1"/>
          <w:sz w:val="20"/>
          <w:szCs w:val="20"/>
        </w:rPr>
        <w:t>en</w:t>
      </w:r>
      <w:r w:rsidRPr="00930AE8">
        <w:rPr>
          <w:rFonts w:ascii="Arial" w:eastAsia="Arial" w:hAnsi="Arial" w:cs="Arial"/>
          <w:spacing w:val="5"/>
          <w:sz w:val="20"/>
          <w:szCs w:val="20"/>
        </w:rPr>
        <w:t>c</w:t>
      </w:r>
      <w:r w:rsidRPr="00930AE8">
        <w:rPr>
          <w:rFonts w:ascii="Arial" w:eastAsia="Arial" w:hAnsi="Arial" w:cs="Arial"/>
          <w:sz w:val="20"/>
          <w:szCs w:val="20"/>
        </w:rPr>
        <w:t>y</w:t>
      </w:r>
    </w:p>
    <w:p w:rsidR="00930AE8" w:rsidRPr="00930AE8" w:rsidRDefault="00930AE8" w:rsidP="00930AE8">
      <w:pPr>
        <w:widowControl w:val="0"/>
        <w:tabs>
          <w:tab w:val="left" w:pos="1799"/>
        </w:tabs>
        <w:spacing w:before="4" w:after="0" w:line="240" w:lineRule="auto"/>
        <w:rPr>
          <w:rFonts w:ascii="Arial" w:eastAsia="Arial" w:hAnsi="Arial" w:cs="Arial"/>
          <w:sz w:val="20"/>
          <w:szCs w:val="20"/>
        </w:rPr>
      </w:pPr>
      <w:r w:rsidRPr="00930AE8">
        <w:rPr>
          <w:rFonts w:ascii="Arial" w:eastAsia="Arial" w:hAnsi="Arial" w:cs="Arial"/>
          <w:sz w:val="20"/>
          <w:szCs w:val="20"/>
        </w:rPr>
        <w:t>(</w:t>
      </w:r>
      <w:r>
        <w:rPr>
          <w:rFonts w:ascii="Arial" w:eastAsia="Arial" w:hAnsi="Arial" w:cs="Arial"/>
          <w:sz w:val="20"/>
          <w:szCs w:val="20"/>
          <w:u w:val="single" w:color="000000"/>
        </w:rPr>
        <w:t>______</w:t>
      </w:r>
      <w:r w:rsidRPr="00930AE8">
        <w:rPr>
          <w:rFonts w:ascii="Arial" w:eastAsia="Arial" w:hAnsi="Arial" w:cs="Arial"/>
          <w:sz w:val="20"/>
          <w:szCs w:val="20"/>
        </w:rPr>
        <w:t>)</w:t>
      </w:r>
      <w:r w:rsidRPr="00930AE8">
        <w:rPr>
          <w:rFonts w:ascii="Arial" w:eastAsia="Arial" w:hAnsi="Arial" w:cs="Arial"/>
          <w:spacing w:val="46"/>
          <w:sz w:val="20"/>
          <w:szCs w:val="20"/>
        </w:rPr>
        <w:t xml:space="preserve"> </w:t>
      </w:r>
      <w:r w:rsidRPr="00930AE8">
        <w:rPr>
          <w:rFonts w:ascii="Arial" w:eastAsia="Arial" w:hAnsi="Arial" w:cs="Arial"/>
          <w:spacing w:val="-1"/>
          <w:sz w:val="20"/>
          <w:szCs w:val="20"/>
        </w:rPr>
        <w:t>A</w:t>
      </w:r>
      <w:r w:rsidRPr="00930AE8">
        <w:rPr>
          <w:rFonts w:ascii="Arial" w:eastAsia="Arial" w:hAnsi="Arial" w:cs="Arial"/>
          <w:spacing w:val="2"/>
          <w:sz w:val="20"/>
          <w:szCs w:val="20"/>
        </w:rPr>
        <w:t>d</w:t>
      </w:r>
      <w:r w:rsidRPr="00930AE8">
        <w:rPr>
          <w:rFonts w:ascii="Arial" w:eastAsia="Arial" w:hAnsi="Arial" w:cs="Arial"/>
          <w:spacing w:val="-2"/>
          <w:sz w:val="20"/>
          <w:szCs w:val="20"/>
        </w:rPr>
        <w:t>v</w:t>
      </w:r>
      <w:r w:rsidRPr="00930AE8">
        <w:rPr>
          <w:rFonts w:ascii="Arial" w:eastAsia="Arial" w:hAnsi="Arial" w:cs="Arial"/>
          <w:spacing w:val="-1"/>
          <w:sz w:val="20"/>
          <w:szCs w:val="20"/>
        </w:rPr>
        <w:t>an</w:t>
      </w:r>
      <w:r w:rsidRPr="00930AE8">
        <w:rPr>
          <w:rFonts w:ascii="Arial" w:eastAsia="Arial" w:hAnsi="Arial" w:cs="Arial"/>
          <w:spacing w:val="1"/>
          <w:sz w:val="20"/>
          <w:szCs w:val="20"/>
        </w:rPr>
        <w:t>c</w:t>
      </w:r>
      <w:r w:rsidRPr="00930AE8">
        <w:rPr>
          <w:rFonts w:ascii="Arial" w:eastAsia="Arial" w:hAnsi="Arial" w:cs="Arial"/>
          <w:sz w:val="20"/>
          <w:szCs w:val="20"/>
        </w:rPr>
        <w:t>e</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in</w:t>
      </w:r>
      <w:r w:rsidRPr="00930AE8">
        <w:rPr>
          <w:rFonts w:ascii="Arial" w:eastAsia="Arial" w:hAnsi="Arial" w:cs="Arial"/>
          <w:spacing w:val="2"/>
          <w:sz w:val="20"/>
          <w:szCs w:val="20"/>
        </w:rPr>
        <w:t>f</w:t>
      </w:r>
      <w:r w:rsidRPr="00930AE8">
        <w:rPr>
          <w:rFonts w:ascii="Arial" w:eastAsia="Arial" w:hAnsi="Arial" w:cs="Arial"/>
          <w:spacing w:val="-1"/>
          <w:sz w:val="20"/>
          <w:szCs w:val="20"/>
        </w:rPr>
        <w:t>o</w:t>
      </w:r>
      <w:r w:rsidRPr="00930AE8">
        <w:rPr>
          <w:rFonts w:ascii="Arial" w:eastAsia="Arial" w:hAnsi="Arial" w:cs="Arial"/>
          <w:sz w:val="20"/>
          <w:szCs w:val="20"/>
        </w:rPr>
        <w:t>r</w:t>
      </w:r>
      <w:r w:rsidRPr="00930AE8">
        <w:rPr>
          <w:rFonts w:ascii="Arial" w:eastAsia="Arial" w:hAnsi="Arial" w:cs="Arial"/>
          <w:spacing w:val="4"/>
          <w:sz w:val="20"/>
          <w:szCs w:val="20"/>
        </w:rPr>
        <w:t>m</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7"/>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o</w:t>
      </w:r>
      <w:r w:rsidRPr="00930AE8">
        <w:rPr>
          <w:rFonts w:ascii="Arial" w:eastAsia="Arial" w:hAnsi="Arial" w:cs="Arial"/>
          <w:sz w:val="20"/>
          <w:szCs w:val="20"/>
        </w:rPr>
        <w:t>n</w:t>
      </w:r>
      <w:r w:rsidRPr="00930AE8">
        <w:rPr>
          <w:rFonts w:ascii="Arial" w:eastAsia="Arial" w:hAnsi="Arial" w:cs="Arial"/>
          <w:spacing w:val="1"/>
          <w:sz w:val="20"/>
          <w:szCs w:val="20"/>
        </w:rPr>
        <w:t>s</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6"/>
          <w:sz w:val="20"/>
          <w:szCs w:val="20"/>
        </w:rPr>
        <w:t xml:space="preserve"> </w:t>
      </w:r>
      <w:r w:rsidRPr="00930AE8">
        <w:rPr>
          <w:rFonts w:ascii="Arial" w:eastAsia="Arial" w:hAnsi="Arial" w:cs="Arial"/>
          <w:spacing w:val="2"/>
          <w:sz w:val="20"/>
          <w:szCs w:val="20"/>
        </w:rPr>
        <w:t>t</w:t>
      </w:r>
      <w:r w:rsidRPr="00930AE8">
        <w:rPr>
          <w:rFonts w:ascii="Arial" w:eastAsia="Arial" w:hAnsi="Arial" w:cs="Arial"/>
          <w:sz w:val="20"/>
          <w:szCs w:val="20"/>
        </w:rPr>
        <w:t>o</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d</w:t>
      </w:r>
      <w:r w:rsidRPr="00930AE8">
        <w:rPr>
          <w:rFonts w:ascii="Arial" w:eastAsia="Arial" w:hAnsi="Arial" w:cs="Arial"/>
          <w:spacing w:val="2"/>
          <w:sz w:val="20"/>
          <w:szCs w:val="20"/>
        </w:rPr>
        <w:t>u</w:t>
      </w:r>
      <w:r w:rsidRPr="00930AE8">
        <w:rPr>
          <w:rFonts w:ascii="Arial" w:eastAsia="Arial" w:hAnsi="Arial" w:cs="Arial"/>
          <w:spacing w:val="-1"/>
          <w:sz w:val="20"/>
          <w:szCs w:val="20"/>
        </w:rPr>
        <w:t>a</w:t>
      </w:r>
      <w:r w:rsidRPr="00930AE8">
        <w:rPr>
          <w:rFonts w:ascii="Arial" w:eastAsia="Arial" w:hAnsi="Arial" w:cs="Arial"/>
          <w:sz w:val="20"/>
          <w:szCs w:val="20"/>
        </w:rPr>
        <w:t>l</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ag</w:t>
      </w:r>
      <w:r w:rsidRPr="00930AE8">
        <w:rPr>
          <w:rFonts w:ascii="Arial" w:eastAsia="Arial" w:hAnsi="Arial" w:cs="Arial"/>
          <w:spacing w:val="2"/>
          <w:sz w:val="20"/>
          <w:szCs w:val="20"/>
        </w:rPr>
        <w:t>e</w:t>
      </w:r>
      <w:r w:rsidRPr="00930AE8">
        <w:rPr>
          <w:rFonts w:ascii="Arial" w:eastAsia="Arial" w:hAnsi="Arial" w:cs="Arial"/>
          <w:spacing w:val="-1"/>
          <w:sz w:val="20"/>
          <w:szCs w:val="20"/>
        </w:rPr>
        <w:t>n</w:t>
      </w:r>
      <w:r w:rsidRPr="00930AE8">
        <w:rPr>
          <w:rFonts w:ascii="Arial" w:eastAsia="Arial" w:hAnsi="Arial" w:cs="Arial"/>
          <w:spacing w:val="3"/>
          <w:sz w:val="20"/>
          <w:szCs w:val="20"/>
        </w:rPr>
        <w:t>c</w:t>
      </w:r>
      <w:r w:rsidRPr="00930AE8">
        <w:rPr>
          <w:rFonts w:ascii="Arial" w:eastAsia="Arial" w:hAnsi="Arial" w:cs="Arial"/>
          <w:sz w:val="20"/>
          <w:szCs w:val="20"/>
        </w:rPr>
        <w:t>y</w:t>
      </w:r>
      <w:r w:rsidRPr="00930AE8">
        <w:rPr>
          <w:rFonts w:ascii="Arial" w:eastAsia="Arial" w:hAnsi="Arial" w:cs="Arial"/>
          <w:spacing w:val="-7"/>
          <w:sz w:val="20"/>
          <w:szCs w:val="20"/>
        </w:rPr>
        <w:t xml:space="preserve"> </w:t>
      </w:r>
      <w:r w:rsidRPr="00930AE8">
        <w:rPr>
          <w:rFonts w:ascii="Arial" w:eastAsia="Arial" w:hAnsi="Arial" w:cs="Arial"/>
          <w:sz w:val="20"/>
          <w:szCs w:val="20"/>
        </w:rPr>
        <w:t>w</w:t>
      </w:r>
      <w:r w:rsidRPr="00930AE8">
        <w:rPr>
          <w:rFonts w:ascii="Arial" w:eastAsia="Arial" w:hAnsi="Arial" w:cs="Arial"/>
          <w:spacing w:val="-1"/>
          <w:sz w:val="20"/>
          <w:szCs w:val="20"/>
        </w:rPr>
        <w:t>i</w:t>
      </w:r>
      <w:r w:rsidRPr="00930AE8">
        <w:rPr>
          <w:rFonts w:ascii="Arial" w:eastAsia="Arial" w:hAnsi="Arial" w:cs="Arial"/>
          <w:spacing w:val="2"/>
          <w:sz w:val="20"/>
          <w:szCs w:val="20"/>
        </w:rPr>
        <w:t>t</w:t>
      </w:r>
      <w:r w:rsidRPr="00930AE8">
        <w:rPr>
          <w:rFonts w:ascii="Arial" w:eastAsia="Arial" w:hAnsi="Arial" w:cs="Arial"/>
          <w:sz w:val="20"/>
          <w:szCs w:val="20"/>
        </w:rPr>
        <w:t>h</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de</w:t>
      </w:r>
      <w:r w:rsidRPr="00930AE8">
        <w:rPr>
          <w:rFonts w:ascii="Arial" w:eastAsia="Arial" w:hAnsi="Arial" w:cs="Arial"/>
          <w:spacing w:val="1"/>
          <w:sz w:val="20"/>
          <w:szCs w:val="20"/>
        </w:rPr>
        <w:t>si</w:t>
      </w:r>
      <w:r w:rsidRPr="00930AE8">
        <w:rPr>
          <w:rFonts w:ascii="Arial" w:eastAsia="Arial" w:hAnsi="Arial" w:cs="Arial"/>
          <w:spacing w:val="-1"/>
          <w:sz w:val="20"/>
          <w:szCs w:val="20"/>
        </w:rPr>
        <w:t>gn</w:t>
      </w:r>
      <w:r w:rsidRPr="00930AE8">
        <w:rPr>
          <w:rFonts w:ascii="Arial" w:eastAsia="Arial" w:hAnsi="Arial" w:cs="Arial"/>
          <w:spacing w:val="2"/>
          <w:sz w:val="20"/>
          <w:szCs w:val="20"/>
        </w:rPr>
        <w:t>a</w:t>
      </w:r>
      <w:r w:rsidRPr="00930AE8">
        <w:rPr>
          <w:rFonts w:ascii="Arial" w:eastAsia="Arial" w:hAnsi="Arial" w:cs="Arial"/>
          <w:spacing w:val="-1"/>
          <w:sz w:val="20"/>
          <w:szCs w:val="20"/>
        </w:rPr>
        <w:t>te</w:t>
      </w:r>
      <w:r w:rsidRPr="00930AE8">
        <w:rPr>
          <w:rFonts w:ascii="Arial" w:eastAsia="Arial" w:hAnsi="Arial" w:cs="Arial"/>
          <w:sz w:val="20"/>
          <w:szCs w:val="20"/>
        </w:rPr>
        <w:t>d</w:t>
      </w:r>
      <w:r w:rsidRPr="00930AE8">
        <w:rPr>
          <w:rFonts w:ascii="Arial" w:eastAsia="Arial" w:hAnsi="Arial" w:cs="Arial"/>
          <w:spacing w:val="-6"/>
          <w:sz w:val="20"/>
          <w:szCs w:val="20"/>
        </w:rPr>
        <w:t xml:space="preserve"> </w:t>
      </w:r>
      <w:r w:rsidRPr="00930AE8">
        <w:rPr>
          <w:rFonts w:ascii="Arial" w:eastAsia="Arial" w:hAnsi="Arial" w:cs="Arial"/>
          <w:spacing w:val="2"/>
          <w:sz w:val="20"/>
          <w:szCs w:val="20"/>
        </w:rPr>
        <w:t>sa</w:t>
      </w:r>
      <w:r w:rsidRPr="00930AE8">
        <w:rPr>
          <w:rFonts w:ascii="Arial" w:eastAsia="Arial" w:hAnsi="Arial" w:cs="Arial"/>
          <w:spacing w:val="-1"/>
          <w:sz w:val="20"/>
          <w:szCs w:val="20"/>
        </w:rPr>
        <w:t>le</w:t>
      </w:r>
      <w:r w:rsidRPr="00930AE8">
        <w:rPr>
          <w:rFonts w:ascii="Arial" w:eastAsia="Arial" w:hAnsi="Arial" w:cs="Arial"/>
          <w:sz w:val="20"/>
          <w:szCs w:val="20"/>
        </w:rPr>
        <w:t>s</w:t>
      </w:r>
      <w:r w:rsidRPr="00930AE8">
        <w:rPr>
          <w:rFonts w:ascii="Arial" w:eastAsia="Arial" w:hAnsi="Arial" w:cs="Arial"/>
          <w:spacing w:val="-3"/>
          <w:sz w:val="20"/>
          <w:szCs w:val="20"/>
        </w:rPr>
        <w:t xml:space="preserve"> </w:t>
      </w:r>
      <w:r w:rsidRPr="00930AE8">
        <w:rPr>
          <w:rFonts w:ascii="Arial" w:eastAsia="Arial" w:hAnsi="Arial" w:cs="Arial"/>
          <w:spacing w:val="-1"/>
          <w:sz w:val="20"/>
          <w:szCs w:val="20"/>
        </w:rPr>
        <w:t>ag</w:t>
      </w:r>
      <w:r w:rsidRPr="00930AE8">
        <w:rPr>
          <w:rFonts w:ascii="Arial" w:eastAsia="Arial" w:hAnsi="Arial" w:cs="Arial"/>
          <w:spacing w:val="2"/>
          <w:sz w:val="20"/>
          <w:szCs w:val="20"/>
        </w:rPr>
        <w:t>e</w:t>
      </w:r>
      <w:r w:rsidRPr="00930AE8">
        <w:rPr>
          <w:rFonts w:ascii="Arial" w:eastAsia="Arial" w:hAnsi="Arial" w:cs="Arial"/>
          <w:spacing w:val="-1"/>
          <w:sz w:val="20"/>
          <w:szCs w:val="20"/>
        </w:rPr>
        <w:t>nt</w:t>
      </w:r>
      <w:r w:rsidRPr="00930AE8">
        <w:rPr>
          <w:rFonts w:ascii="Arial" w:eastAsia="Arial" w:hAnsi="Arial" w:cs="Arial"/>
          <w:sz w:val="20"/>
          <w:szCs w:val="20"/>
        </w:rPr>
        <w:t>s</w:t>
      </w:r>
    </w:p>
    <w:p w:rsidR="00930AE8" w:rsidRPr="00930AE8" w:rsidRDefault="00930AE8" w:rsidP="00930AE8">
      <w:pPr>
        <w:widowControl w:val="0"/>
        <w:spacing w:before="11" w:after="0" w:line="220" w:lineRule="exact"/>
        <w:rPr>
          <w:rFonts w:ascii="Calibri" w:eastAsia="Calibri" w:hAnsi="Calibri" w:cs="Times New Roman"/>
        </w:rPr>
      </w:pPr>
    </w:p>
    <w:p w:rsidR="00930AE8" w:rsidRPr="00930AE8" w:rsidRDefault="00930AE8" w:rsidP="00930AE8">
      <w:pPr>
        <w:widowControl w:val="0"/>
        <w:tabs>
          <w:tab w:val="left" w:pos="6599"/>
          <w:tab w:val="left" w:pos="10199"/>
        </w:tabs>
        <w:spacing w:after="0" w:line="480" w:lineRule="auto"/>
        <w:ind w:right="122"/>
        <w:rPr>
          <w:rFonts w:ascii="Arial" w:eastAsia="Arial" w:hAnsi="Arial" w:cs="Arial"/>
          <w:sz w:val="20"/>
          <w:szCs w:val="20"/>
        </w:rPr>
      </w:pPr>
      <w:r w:rsidRPr="00930AE8">
        <w:rPr>
          <w:rFonts w:ascii="Arial" w:eastAsia="Arial" w:hAnsi="Arial" w:cs="Arial"/>
          <w:spacing w:val="-1"/>
          <w:sz w:val="20"/>
          <w:szCs w:val="20"/>
        </w:rPr>
        <w:t>I</w:t>
      </w:r>
      <w:r w:rsidRPr="00930AE8">
        <w:rPr>
          <w:rFonts w:ascii="Arial" w:eastAsia="Arial" w:hAnsi="Arial" w:cs="Arial"/>
          <w:sz w:val="20"/>
          <w:szCs w:val="20"/>
        </w:rPr>
        <w:t xml:space="preserve">f </w:t>
      </w:r>
      <w:r w:rsidRPr="00930AE8">
        <w:rPr>
          <w:rFonts w:ascii="Arial" w:eastAsia="Arial" w:hAnsi="Arial" w:cs="Arial"/>
          <w:spacing w:val="-1"/>
          <w:sz w:val="20"/>
          <w:szCs w:val="20"/>
        </w:rPr>
        <w:t>dua</w:t>
      </w:r>
      <w:r w:rsidRPr="00930AE8">
        <w:rPr>
          <w:rFonts w:ascii="Arial" w:eastAsia="Arial" w:hAnsi="Arial" w:cs="Arial"/>
          <w:sz w:val="20"/>
          <w:szCs w:val="20"/>
        </w:rPr>
        <w:t>l</w:t>
      </w:r>
      <w:r w:rsidRPr="00930AE8">
        <w:rPr>
          <w:rFonts w:ascii="Arial" w:eastAsia="Arial" w:hAnsi="Arial" w:cs="Arial"/>
          <w:spacing w:val="-1"/>
          <w:sz w:val="20"/>
          <w:szCs w:val="20"/>
        </w:rPr>
        <w:t xml:space="preserve"> ag</w:t>
      </w:r>
      <w:r w:rsidRPr="00930AE8">
        <w:rPr>
          <w:rFonts w:ascii="Arial" w:eastAsia="Arial" w:hAnsi="Arial" w:cs="Arial"/>
          <w:spacing w:val="2"/>
          <w:sz w:val="20"/>
          <w:szCs w:val="20"/>
        </w:rPr>
        <w:t>e</w:t>
      </w:r>
      <w:r w:rsidRPr="00930AE8">
        <w:rPr>
          <w:rFonts w:ascii="Arial" w:eastAsia="Arial" w:hAnsi="Arial" w:cs="Arial"/>
          <w:spacing w:val="-1"/>
          <w:sz w:val="20"/>
          <w:szCs w:val="20"/>
        </w:rPr>
        <w:t>n</w:t>
      </w:r>
      <w:r w:rsidRPr="00930AE8">
        <w:rPr>
          <w:rFonts w:ascii="Arial" w:eastAsia="Arial" w:hAnsi="Arial" w:cs="Arial"/>
          <w:sz w:val="20"/>
          <w:szCs w:val="20"/>
        </w:rPr>
        <w:t>t</w:t>
      </w:r>
      <w:r w:rsidRPr="00930AE8">
        <w:rPr>
          <w:rFonts w:ascii="Arial" w:eastAsia="Arial" w:hAnsi="Arial" w:cs="Arial"/>
          <w:spacing w:val="1"/>
          <w:sz w:val="20"/>
          <w:szCs w:val="20"/>
        </w:rPr>
        <w:t xml:space="preserve"> </w:t>
      </w:r>
      <w:r w:rsidRPr="00930AE8">
        <w:rPr>
          <w:rFonts w:ascii="Arial" w:eastAsia="Arial" w:hAnsi="Arial" w:cs="Arial"/>
          <w:sz w:val="20"/>
          <w:szCs w:val="20"/>
        </w:rPr>
        <w:t>w</w:t>
      </w:r>
      <w:r w:rsidRPr="00930AE8">
        <w:rPr>
          <w:rFonts w:ascii="Arial" w:eastAsia="Arial" w:hAnsi="Arial" w:cs="Arial"/>
          <w:spacing w:val="-1"/>
          <w:sz w:val="20"/>
          <w:szCs w:val="20"/>
        </w:rPr>
        <w:t>it</w:t>
      </w:r>
      <w:r w:rsidRPr="00930AE8">
        <w:rPr>
          <w:rFonts w:ascii="Arial" w:eastAsia="Arial" w:hAnsi="Arial" w:cs="Arial"/>
          <w:sz w:val="20"/>
          <w:szCs w:val="20"/>
        </w:rPr>
        <w:t xml:space="preserve">h </w:t>
      </w:r>
      <w:r w:rsidRPr="00930AE8">
        <w:rPr>
          <w:rFonts w:ascii="Arial" w:eastAsia="Arial" w:hAnsi="Arial" w:cs="Arial"/>
          <w:spacing w:val="-1"/>
          <w:sz w:val="20"/>
          <w:szCs w:val="20"/>
        </w:rPr>
        <w:t>de</w:t>
      </w:r>
      <w:r w:rsidRPr="00930AE8">
        <w:rPr>
          <w:rFonts w:ascii="Arial" w:eastAsia="Arial" w:hAnsi="Arial" w:cs="Arial"/>
          <w:spacing w:val="1"/>
          <w:sz w:val="20"/>
          <w:szCs w:val="20"/>
        </w:rPr>
        <w:t>s</w:t>
      </w:r>
      <w:r w:rsidRPr="00930AE8">
        <w:rPr>
          <w:rFonts w:ascii="Arial" w:eastAsia="Arial" w:hAnsi="Arial" w:cs="Arial"/>
          <w:spacing w:val="-1"/>
          <w:sz w:val="20"/>
          <w:szCs w:val="20"/>
        </w:rPr>
        <w:t>i</w:t>
      </w:r>
      <w:r w:rsidRPr="00930AE8">
        <w:rPr>
          <w:rFonts w:ascii="Arial" w:eastAsia="Arial" w:hAnsi="Arial" w:cs="Arial"/>
          <w:spacing w:val="2"/>
          <w:sz w:val="20"/>
          <w:szCs w:val="20"/>
        </w:rPr>
        <w:t>g</w:t>
      </w:r>
      <w:r w:rsidRPr="00930AE8">
        <w:rPr>
          <w:rFonts w:ascii="Arial" w:eastAsia="Arial" w:hAnsi="Arial" w:cs="Arial"/>
          <w:spacing w:val="-1"/>
          <w:sz w:val="20"/>
          <w:szCs w:val="20"/>
        </w:rPr>
        <w:t>na</w:t>
      </w:r>
      <w:r w:rsidRPr="00930AE8">
        <w:rPr>
          <w:rFonts w:ascii="Arial" w:eastAsia="Arial" w:hAnsi="Arial" w:cs="Arial"/>
          <w:spacing w:val="2"/>
          <w:sz w:val="20"/>
          <w:szCs w:val="20"/>
        </w:rPr>
        <w:t>te</w:t>
      </w:r>
      <w:r w:rsidRPr="00930AE8">
        <w:rPr>
          <w:rFonts w:ascii="Arial" w:eastAsia="Arial" w:hAnsi="Arial" w:cs="Arial"/>
          <w:sz w:val="20"/>
          <w:szCs w:val="20"/>
        </w:rPr>
        <w:t>d</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1"/>
          <w:sz w:val="20"/>
          <w:szCs w:val="20"/>
        </w:rPr>
        <w:t>ale</w:t>
      </w:r>
      <w:r w:rsidRPr="00930AE8">
        <w:rPr>
          <w:rFonts w:ascii="Arial" w:eastAsia="Arial" w:hAnsi="Arial" w:cs="Arial"/>
          <w:sz w:val="20"/>
          <w:szCs w:val="20"/>
        </w:rPr>
        <w:t>s</w:t>
      </w:r>
      <w:r w:rsidRPr="00930AE8">
        <w:rPr>
          <w:rFonts w:ascii="Arial" w:eastAsia="Arial" w:hAnsi="Arial" w:cs="Arial"/>
          <w:spacing w:val="2"/>
          <w:sz w:val="20"/>
          <w:szCs w:val="20"/>
        </w:rPr>
        <w:t xml:space="preserve"> </w:t>
      </w:r>
      <w:r w:rsidRPr="00930AE8">
        <w:rPr>
          <w:rFonts w:ascii="Arial" w:eastAsia="Arial" w:hAnsi="Arial" w:cs="Arial"/>
          <w:spacing w:val="-1"/>
          <w:sz w:val="20"/>
          <w:szCs w:val="20"/>
        </w:rPr>
        <w:t>ag</w:t>
      </w:r>
      <w:r w:rsidRPr="00930AE8">
        <w:rPr>
          <w:rFonts w:ascii="Arial" w:eastAsia="Arial" w:hAnsi="Arial" w:cs="Arial"/>
          <w:spacing w:val="2"/>
          <w:sz w:val="20"/>
          <w:szCs w:val="20"/>
        </w:rPr>
        <w:t>e</w:t>
      </w:r>
      <w:r w:rsidRPr="00930AE8">
        <w:rPr>
          <w:rFonts w:ascii="Arial" w:eastAsia="Arial" w:hAnsi="Arial" w:cs="Arial"/>
          <w:spacing w:val="-1"/>
          <w:sz w:val="20"/>
          <w:szCs w:val="20"/>
        </w:rPr>
        <w:t>nt</w:t>
      </w:r>
      <w:r w:rsidRPr="00930AE8">
        <w:rPr>
          <w:rFonts w:ascii="Arial" w:eastAsia="Arial" w:hAnsi="Arial" w:cs="Arial"/>
          <w:sz w:val="20"/>
          <w:szCs w:val="20"/>
        </w:rPr>
        <w:t xml:space="preserve">s </w:t>
      </w:r>
      <w:r w:rsidRPr="00930AE8">
        <w:rPr>
          <w:rFonts w:ascii="Arial" w:eastAsia="Arial" w:hAnsi="Arial" w:cs="Arial"/>
          <w:spacing w:val="-1"/>
          <w:sz w:val="20"/>
          <w:szCs w:val="20"/>
        </w:rPr>
        <w:t>i</w:t>
      </w:r>
      <w:r w:rsidRPr="00930AE8">
        <w:rPr>
          <w:rFonts w:ascii="Arial" w:eastAsia="Arial" w:hAnsi="Arial" w:cs="Arial"/>
          <w:sz w:val="20"/>
          <w:szCs w:val="20"/>
        </w:rPr>
        <w:t>s</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i</w:t>
      </w:r>
      <w:r w:rsidRPr="00930AE8">
        <w:rPr>
          <w:rFonts w:ascii="Arial" w:eastAsia="Arial" w:hAnsi="Arial" w:cs="Arial"/>
          <w:spacing w:val="-1"/>
          <w:sz w:val="20"/>
          <w:szCs w:val="20"/>
        </w:rPr>
        <w:t>n</w:t>
      </w:r>
      <w:r w:rsidRPr="00930AE8">
        <w:rPr>
          <w:rFonts w:ascii="Arial" w:eastAsia="Arial" w:hAnsi="Arial" w:cs="Arial"/>
          <w:spacing w:val="2"/>
          <w:sz w:val="20"/>
          <w:szCs w:val="20"/>
        </w:rPr>
        <w:t>d</w:t>
      </w:r>
      <w:r w:rsidRPr="00930AE8">
        <w:rPr>
          <w:rFonts w:ascii="Arial" w:eastAsia="Arial" w:hAnsi="Arial" w:cs="Arial"/>
          <w:spacing w:val="-1"/>
          <w:sz w:val="20"/>
          <w:szCs w:val="20"/>
        </w:rPr>
        <w:t>i</w:t>
      </w:r>
      <w:r w:rsidRPr="00930AE8">
        <w:rPr>
          <w:rFonts w:ascii="Arial" w:eastAsia="Arial" w:hAnsi="Arial" w:cs="Arial"/>
          <w:spacing w:val="1"/>
          <w:sz w:val="20"/>
          <w:szCs w:val="20"/>
        </w:rPr>
        <w:t>c</w:t>
      </w:r>
      <w:r w:rsidRPr="00930AE8">
        <w:rPr>
          <w:rFonts w:ascii="Arial" w:eastAsia="Arial" w:hAnsi="Arial" w:cs="Arial"/>
          <w:spacing w:val="-1"/>
          <w:sz w:val="20"/>
          <w:szCs w:val="20"/>
        </w:rPr>
        <w:t>at</w:t>
      </w:r>
      <w:r w:rsidRPr="00930AE8">
        <w:rPr>
          <w:rFonts w:ascii="Arial" w:eastAsia="Arial" w:hAnsi="Arial" w:cs="Arial"/>
          <w:spacing w:val="2"/>
          <w:sz w:val="20"/>
          <w:szCs w:val="20"/>
        </w:rPr>
        <w:t>e</w:t>
      </w:r>
      <w:r w:rsidRPr="00930AE8">
        <w:rPr>
          <w:rFonts w:ascii="Arial" w:eastAsia="Arial" w:hAnsi="Arial" w:cs="Arial"/>
          <w:sz w:val="20"/>
          <w:szCs w:val="20"/>
        </w:rPr>
        <w:t>d</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ab</w:t>
      </w:r>
      <w:r w:rsidRPr="00930AE8">
        <w:rPr>
          <w:rFonts w:ascii="Arial" w:eastAsia="Arial" w:hAnsi="Arial" w:cs="Arial"/>
          <w:spacing w:val="2"/>
          <w:sz w:val="20"/>
          <w:szCs w:val="20"/>
        </w:rPr>
        <w:t>o</w:t>
      </w:r>
      <w:r w:rsidRPr="00930AE8">
        <w:rPr>
          <w:rFonts w:ascii="Arial" w:eastAsia="Arial" w:hAnsi="Arial" w:cs="Arial"/>
          <w:spacing w:val="-2"/>
          <w:sz w:val="20"/>
          <w:szCs w:val="20"/>
        </w:rPr>
        <w:t>v</w:t>
      </w:r>
      <w:r w:rsidRPr="00930AE8">
        <w:rPr>
          <w:rFonts w:ascii="Arial" w:eastAsia="Arial" w:hAnsi="Arial" w:cs="Arial"/>
          <w:spacing w:val="-1"/>
          <w:sz w:val="20"/>
          <w:szCs w:val="20"/>
        </w:rPr>
        <w:t>e</w:t>
      </w:r>
      <w:r w:rsidRPr="00930AE8">
        <w:rPr>
          <w:rFonts w:ascii="Arial" w:eastAsia="Arial" w:hAnsi="Arial" w:cs="Arial"/>
          <w:sz w:val="20"/>
          <w:szCs w:val="20"/>
        </w:rPr>
        <w:t>:</w:t>
      </w:r>
      <w:r w:rsidRPr="00930AE8">
        <w:rPr>
          <w:rFonts w:ascii="Arial" w:eastAsia="Arial" w:hAnsi="Arial" w:cs="Arial"/>
          <w:sz w:val="20"/>
          <w:szCs w:val="20"/>
          <w:u w:val="single" w:color="000000"/>
        </w:rPr>
        <w:tab/>
      </w:r>
      <w:r w:rsidRPr="00930AE8">
        <w:rPr>
          <w:rFonts w:ascii="Arial" w:eastAsia="Arial" w:hAnsi="Arial" w:cs="Arial"/>
          <w:sz w:val="20"/>
          <w:szCs w:val="20"/>
          <w:u w:val="single" w:color="000000"/>
        </w:rPr>
        <w:tab/>
      </w:r>
      <w:r w:rsidRPr="00930AE8">
        <w:rPr>
          <w:rFonts w:ascii="Arial" w:eastAsia="Arial" w:hAnsi="Arial" w:cs="Arial"/>
          <w:spacing w:val="-1"/>
          <w:sz w:val="20"/>
          <w:szCs w:val="20"/>
        </w:rPr>
        <w:t>i</w:t>
      </w:r>
      <w:r w:rsidRPr="00930AE8">
        <w:rPr>
          <w:rFonts w:ascii="Arial" w:eastAsia="Arial" w:hAnsi="Arial" w:cs="Arial"/>
          <w:sz w:val="20"/>
          <w:szCs w:val="20"/>
        </w:rPr>
        <w:t>s</w:t>
      </w:r>
      <w:r w:rsidRPr="00930AE8">
        <w:rPr>
          <w:rFonts w:ascii="Arial" w:eastAsia="Arial" w:hAnsi="Arial" w:cs="Arial"/>
          <w:spacing w:val="37"/>
          <w:sz w:val="20"/>
          <w:szCs w:val="20"/>
        </w:rPr>
        <w:t xml:space="preserve"> </w:t>
      </w:r>
      <w:r w:rsidRPr="00930AE8">
        <w:rPr>
          <w:rFonts w:ascii="Arial" w:eastAsia="Arial" w:hAnsi="Arial" w:cs="Arial"/>
          <w:spacing w:val="-1"/>
          <w:sz w:val="20"/>
          <w:szCs w:val="20"/>
        </w:rPr>
        <w:t>app</w:t>
      </w:r>
      <w:r w:rsidRPr="00930AE8">
        <w:rPr>
          <w:rFonts w:ascii="Arial" w:eastAsia="Arial" w:hAnsi="Arial" w:cs="Arial"/>
          <w:spacing w:val="2"/>
          <w:sz w:val="20"/>
          <w:szCs w:val="20"/>
        </w:rPr>
        <w:t>o</w:t>
      </w:r>
      <w:r w:rsidRPr="00930AE8">
        <w:rPr>
          <w:rFonts w:ascii="Arial" w:eastAsia="Arial" w:hAnsi="Arial" w:cs="Arial"/>
          <w:spacing w:val="-1"/>
          <w:sz w:val="20"/>
          <w:szCs w:val="20"/>
        </w:rPr>
        <w:t>in</w:t>
      </w:r>
      <w:r w:rsidRPr="00930AE8">
        <w:rPr>
          <w:rFonts w:ascii="Arial" w:eastAsia="Arial" w:hAnsi="Arial" w:cs="Arial"/>
          <w:spacing w:val="2"/>
          <w:sz w:val="20"/>
          <w:szCs w:val="20"/>
        </w:rPr>
        <w:t>t</w:t>
      </w:r>
      <w:r w:rsidRPr="00930AE8">
        <w:rPr>
          <w:rFonts w:ascii="Arial" w:eastAsia="Arial" w:hAnsi="Arial" w:cs="Arial"/>
          <w:spacing w:val="-1"/>
          <w:sz w:val="20"/>
          <w:szCs w:val="20"/>
        </w:rPr>
        <w:t>e</w:t>
      </w:r>
      <w:r w:rsidRPr="00930AE8">
        <w:rPr>
          <w:rFonts w:ascii="Arial" w:eastAsia="Arial" w:hAnsi="Arial" w:cs="Arial"/>
          <w:sz w:val="20"/>
          <w:szCs w:val="20"/>
        </w:rPr>
        <w:t>d</w:t>
      </w:r>
      <w:r w:rsidRPr="00930AE8">
        <w:rPr>
          <w:rFonts w:ascii="Arial" w:eastAsia="Arial" w:hAnsi="Arial" w:cs="Arial"/>
          <w:spacing w:val="36"/>
          <w:sz w:val="20"/>
          <w:szCs w:val="20"/>
        </w:rPr>
        <w:t xml:space="preserve"> </w:t>
      </w:r>
      <w:r w:rsidRPr="00930AE8">
        <w:rPr>
          <w:rFonts w:ascii="Arial" w:eastAsia="Arial" w:hAnsi="Arial" w:cs="Arial"/>
          <w:spacing w:val="-1"/>
          <w:sz w:val="20"/>
          <w:szCs w:val="20"/>
        </w:rPr>
        <w:t>t</w:t>
      </w:r>
      <w:r w:rsidRPr="00930AE8">
        <w:rPr>
          <w:rFonts w:ascii="Arial" w:eastAsia="Arial" w:hAnsi="Arial" w:cs="Arial"/>
          <w:sz w:val="20"/>
          <w:szCs w:val="20"/>
        </w:rPr>
        <w:t>o</w:t>
      </w:r>
      <w:r w:rsidRPr="00930AE8">
        <w:rPr>
          <w:rFonts w:ascii="Arial" w:eastAsia="Arial" w:hAnsi="Arial" w:cs="Arial"/>
          <w:w w:val="99"/>
          <w:sz w:val="20"/>
          <w:szCs w:val="20"/>
        </w:rPr>
        <w:t xml:space="preserve"> </w:t>
      </w:r>
      <w:r w:rsidRPr="00930AE8">
        <w:rPr>
          <w:rFonts w:ascii="Arial" w:eastAsia="Arial" w:hAnsi="Arial" w:cs="Arial"/>
          <w:sz w:val="20"/>
          <w:szCs w:val="20"/>
        </w:rPr>
        <w:t>r</w:t>
      </w:r>
      <w:r w:rsidRPr="00930AE8">
        <w:rPr>
          <w:rFonts w:ascii="Arial" w:eastAsia="Arial" w:hAnsi="Arial" w:cs="Arial"/>
          <w:spacing w:val="-1"/>
          <w:sz w:val="20"/>
          <w:szCs w:val="20"/>
        </w:rPr>
        <w:t>ep</w:t>
      </w:r>
      <w:r w:rsidRPr="00930AE8">
        <w:rPr>
          <w:rFonts w:ascii="Arial" w:eastAsia="Arial" w:hAnsi="Arial" w:cs="Arial"/>
          <w:sz w:val="20"/>
          <w:szCs w:val="20"/>
        </w:rPr>
        <w:t>r</w:t>
      </w:r>
      <w:r w:rsidRPr="00930AE8">
        <w:rPr>
          <w:rFonts w:ascii="Arial" w:eastAsia="Arial" w:hAnsi="Arial" w:cs="Arial"/>
          <w:spacing w:val="-1"/>
          <w:sz w:val="20"/>
          <w:szCs w:val="20"/>
        </w:rPr>
        <w:t>e</w:t>
      </w:r>
      <w:r w:rsidRPr="00930AE8">
        <w:rPr>
          <w:rFonts w:ascii="Arial" w:eastAsia="Arial" w:hAnsi="Arial" w:cs="Arial"/>
          <w:spacing w:val="1"/>
          <w:sz w:val="20"/>
          <w:szCs w:val="20"/>
        </w:rPr>
        <w:t>s</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2"/>
          <w:sz w:val="20"/>
          <w:szCs w:val="20"/>
        </w:rPr>
        <w:t xml:space="preserve"> </w:t>
      </w:r>
      <w:r w:rsidRPr="00930AE8">
        <w:rPr>
          <w:rFonts w:ascii="Arial" w:eastAsia="Arial" w:hAnsi="Arial" w:cs="Arial"/>
          <w:spacing w:val="2"/>
          <w:sz w:val="20"/>
          <w:szCs w:val="20"/>
        </w:rPr>
        <w:t>t</w:t>
      </w:r>
      <w:r w:rsidRPr="00930AE8">
        <w:rPr>
          <w:rFonts w:ascii="Arial" w:eastAsia="Arial" w:hAnsi="Arial" w:cs="Arial"/>
          <w:spacing w:val="-1"/>
          <w:sz w:val="20"/>
          <w:szCs w:val="20"/>
        </w:rPr>
        <w:t>h</w:t>
      </w:r>
      <w:r w:rsidRPr="00930AE8">
        <w:rPr>
          <w:rFonts w:ascii="Arial" w:eastAsia="Arial" w:hAnsi="Arial" w:cs="Arial"/>
          <w:sz w:val="20"/>
          <w:szCs w:val="20"/>
        </w:rPr>
        <w:t>e</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b</w:t>
      </w:r>
      <w:r w:rsidRPr="00930AE8">
        <w:rPr>
          <w:rFonts w:ascii="Arial" w:eastAsia="Arial" w:hAnsi="Arial" w:cs="Arial"/>
          <w:spacing w:val="4"/>
          <w:sz w:val="20"/>
          <w:szCs w:val="20"/>
        </w:rPr>
        <w:t>u</w:t>
      </w:r>
      <w:r w:rsidRPr="00930AE8">
        <w:rPr>
          <w:rFonts w:ascii="Arial" w:eastAsia="Arial" w:hAnsi="Arial" w:cs="Arial"/>
          <w:spacing w:val="-5"/>
          <w:sz w:val="20"/>
          <w:szCs w:val="20"/>
        </w:rPr>
        <w:t>y</w:t>
      </w:r>
      <w:r w:rsidRPr="00930AE8">
        <w:rPr>
          <w:rFonts w:ascii="Arial" w:eastAsia="Arial" w:hAnsi="Arial" w:cs="Arial"/>
          <w:spacing w:val="-1"/>
          <w:sz w:val="20"/>
          <w:szCs w:val="20"/>
        </w:rPr>
        <w:t>e</w:t>
      </w:r>
      <w:r w:rsidRPr="00930AE8">
        <w:rPr>
          <w:rFonts w:ascii="Arial" w:eastAsia="Arial" w:hAnsi="Arial" w:cs="Arial"/>
          <w:spacing w:val="1"/>
          <w:sz w:val="20"/>
          <w:szCs w:val="20"/>
        </w:rPr>
        <w:t>r</w:t>
      </w:r>
      <w:r w:rsidRPr="00930AE8">
        <w:rPr>
          <w:rFonts w:ascii="Arial" w:eastAsia="Arial" w:hAnsi="Arial" w:cs="Arial"/>
          <w:sz w:val="20"/>
          <w:szCs w:val="20"/>
        </w:rPr>
        <w:t>;</w:t>
      </w:r>
      <w:r w:rsidRPr="00930AE8">
        <w:rPr>
          <w:rFonts w:ascii="Arial" w:eastAsia="Arial" w:hAnsi="Arial" w:cs="Arial"/>
          <w:spacing w:val="-1"/>
          <w:sz w:val="20"/>
          <w:szCs w:val="20"/>
        </w:rPr>
        <w:t xml:space="preserve"> </w:t>
      </w:r>
      <w:r w:rsidRPr="00930AE8">
        <w:rPr>
          <w:rFonts w:ascii="Arial" w:eastAsia="Arial" w:hAnsi="Arial" w:cs="Arial"/>
          <w:spacing w:val="2"/>
          <w:sz w:val="20"/>
          <w:szCs w:val="20"/>
        </w:rPr>
        <w:t>a</w:t>
      </w:r>
      <w:r w:rsidRPr="00930AE8">
        <w:rPr>
          <w:rFonts w:ascii="Arial" w:eastAsia="Arial" w:hAnsi="Arial" w:cs="Arial"/>
          <w:spacing w:val="-1"/>
          <w:sz w:val="20"/>
          <w:szCs w:val="20"/>
        </w:rPr>
        <w:t>n</w:t>
      </w:r>
      <w:r w:rsidRPr="00930AE8">
        <w:rPr>
          <w:rFonts w:ascii="Arial" w:eastAsia="Arial" w:hAnsi="Arial" w:cs="Arial"/>
          <w:sz w:val="20"/>
          <w:szCs w:val="20"/>
        </w:rPr>
        <w:t>d</w:t>
      </w:r>
      <w:r w:rsidRPr="00930AE8">
        <w:rPr>
          <w:rFonts w:ascii="Arial" w:eastAsia="Arial" w:hAnsi="Arial" w:cs="Arial"/>
          <w:sz w:val="20"/>
          <w:szCs w:val="20"/>
          <w:u w:val="single" w:color="000000"/>
        </w:rPr>
        <w:tab/>
      </w:r>
      <w:r w:rsidRPr="00930AE8">
        <w:rPr>
          <w:rFonts w:ascii="Arial" w:eastAsia="Arial" w:hAnsi="Arial" w:cs="Arial"/>
          <w:spacing w:val="-1"/>
          <w:sz w:val="20"/>
          <w:szCs w:val="20"/>
        </w:rPr>
        <w:t>i</w:t>
      </w:r>
      <w:r w:rsidRPr="00930AE8">
        <w:rPr>
          <w:rFonts w:ascii="Arial" w:eastAsia="Arial" w:hAnsi="Arial" w:cs="Arial"/>
          <w:sz w:val="20"/>
          <w:szCs w:val="20"/>
        </w:rPr>
        <w:t>s</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ap</w:t>
      </w:r>
      <w:r w:rsidRPr="00930AE8">
        <w:rPr>
          <w:rFonts w:ascii="Arial" w:eastAsia="Arial" w:hAnsi="Arial" w:cs="Arial"/>
          <w:spacing w:val="2"/>
          <w:sz w:val="20"/>
          <w:szCs w:val="20"/>
        </w:rPr>
        <w:t>p</w:t>
      </w:r>
      <w:r w:rsidRPr="00930AE8">
        <w:rPr>
          <w:rFonts w:ascii="Arial" w:eastAsia="Arial" w:hAnsi="Arial" w:cs="Arial"/>
          <w:spacing w:val="-1"/>
          <w:sz w:val="20"/>
          <w:szCs w:val="20"/>
        </w:rPr>
        <w:t>o</w:t>
      </w:r>
      <w:r w:rsidRPr="00930AE8">
        <w:rPr>
          <w:rFonts w:ascii="Arial" w:eastAsia="Arial" w:hAnsi="Arial" w:cs="Arial"/>
          <w:spacing w:val="1"/>
          <w:sz w:val="20"/>
          <w:szCs w:val="20"/>
        </w:rPr>
        <w:t>i</w:t>
      </w:r>
      <w:r w:rsidRPr="00930AE8">
        <w:rPr>
          <w:rFonts w:ascii="Arial" w:eastAsia="Arial" w:hAnsi="Arial" w:cs="Arial"/>
          <w:spacing w:val="-1"/>
          <w:sz w:val="20"/>
          <w:szCs w:val="20"/>
        </w:rPr>
        <w:t>nte</w:t>
      </w:r>
      <w:r w:rsidRPr="00930AE8">
        <w:rPr>
          <w:rFonts w:ascii="Arial" w:eastAsia="Arial" w:hAnsi="Arial" w:cs="Arial"/>
          <w:sz w:val="20"/>
          <w:szCs w:val="20"/>
        </w:rPr>
        <w:t>d</w:t>
      </w:r>
      <w:r w:rsidRPr="00930AE8">
        <w:rPr>
          <w:rFonts w:ascii="Arial" w:eastAsia="Arial" w:hAnsi="Arial" w:cs="Arial"/>
          <w:spacing w:val="-4"/>
          <w:sz w:val="20"/>
          <w:szCs w:val="20"/>
        </w:rPr>
        <w:t xml:space="preserve"> </w:t>
      </w:r>
      <w:r w:rsidRPr="00930AE8">
        <w:rPr>
          <w:rFonts w:ascii="Arial" w:eastAsia="Arial" w:hAnsi="Arial" w:cs="Arial"/>
          <w:spacing w:val="-1"/>
          <w:sz w:val="20"/>
          <w:szCs w:val="20"/>
        </w:rPr>
        <w:t>t</w:t>
      </w:r>
      <w:r w:rsidRPr="00930AE8">
        <w:rPr>
          <w:rFonts w:ascii="Arial" w:eastAsia="Arial" w:hAnsi="Arial" w:cs="Arial"/>
          <w:sz w:val="20"/>
          <w:szCs w:val="20"/>
        </w:rPr>
        <w:t>o</w:t>
      </w:r>
      <w:r w:rsidRPr="00930AE8">
        <w:rPr>
          <w:rFonts w:ascii="Arial" w:eastAsia="Arial" w:hAnsi="Arial" w:cs="Arial"/>
          <w:spacing w:val="-6"/>
          <w:sz w:val="20"/>
          <w:szCs w:val="20"/>
        </w:rPr>
        <w:t xml:space="preserve"> </w:t>
      </w:r>
      <w:r w:rsidRPr="00930AE8">
        <w:rPr>
          <w:rFonts w:ascii="Arial" w:eastAsia="Arial" w:hAnsi="Arial" w:cs="Arial"/>
          <w:sz w:val="20"/>
          <w:szCs w:val="20"/>
        </w:rPr>
        <w:t>r</w:t>
      </w:r>
      <w:r w:rsidRPr="00930AE8">
        <w:rPr>
          <w:rFonts w:ascii="Arial" w:eastAsia="Arial" w:hAnsi="Arial" w:cs="Arial"/>
          <w:spacing w:val="2"/>
          <w:sz w:val="20"/>
          <w:szCs w:val="20"/>
        </w:rPr>
        <w:t>e</w:t>
      </w:r>
      <w:r w:rsidRPr="00930AE8">
        <w:rPr>
          <w:rFonts w:ascii="Arial" w:eastAsia="Arial" w:hAnsi="Arial" w:cs="Arial"/>
          <w:spacing w:val="-1"/>
          <w:sz w:val="20"/>
          <w:szCs w:val="20"/>
        </w:rPr>
        <w:t>p</w:t>
      </w:r>
      <w:r w:rsidRPr="00930AE8">
        <w:rPr>
          <w:rFonts w:ascii="Arial" w:eastAsia="Arial" w:hAnsi="Arial" w:cs="Arial"/>
          <w:sz w:val="20"/>
          <w:szCs w:val="20"/>
        </w:rPr>
        <w:t>r</w:t>
      </w:r>
      <w:r w:rsidRPr="00930AE8">
        <w:rPr>
          <w:rFonts w:ascii="Arial" w:eastAsia="Arial" w:hAnsi="Arial" w:cs="Arial"/>
          <w:spacing w:val="-1"/>
          <w:sz w:val="20"/>
          <w:szCs w:val="20"/>
        </w:rPr>
        <w:t>e</w:t>
      </w:r>
      <w:r w:rsidRPr="00930AE8">
        <w:rPr>
          <w:rFonts w:ascii="Arial" w:eastAsia="Arial" w:hAnsi="Arial" w:cs="Arial"/>
          <w:spacing w:val="1"/>
          <w:sz w:val="20"/>
          <w:szCs w:val="20"/>
        </w:rPr>
        <w:t>s</w:t>
      </w:r>
      <w:r w:rsidRPr="00930AE8">
        <w:rPr>
          <w:rFonts w:ascii="Arial" w:eastAsia="Arial" w:hAnsi="Arial" w:cs="Arial"/>
          <w:spacing w:val="-1"/>
          <w:sz w:val="20"/>
          <w:szCs w:val="20"/>
        </w:rPr>
        <w:t>en</w:t>
      </w:r>
      <w:r w:rsidRPr="00930AE8">
        <w:rPr>
          <w:rFonts w:ascii="Arial" w:eastAsia="Arial" w:hAnsi="Arial" w:cs="Arial"/>
          <w:sz w:val="20"/>
          <w:szCs w:val="20"/>
        </w:rPr>
        <w:t>t</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t</w:t>
      </w:r>
      <w:r w:rsidRPr="00930AE8">
        <w:rPr>
          <w:rFonts w:ascii="Arial" w:eastAsia="Arial" w:hAnsi="Arial" w:cs="Arial"/>
          <w:spacing w:val="2"/>
          <w:sz w:val="20"/>
          <w:szCs w:val="20"/>
        </w:rPr>
        <w:t>h</w:t>
      </w:r>
      <w:r w:rsidRPr="00930AE8">
        <w:rPr>
          <w:rFonts w:ascii="Arial" w:eastAsia="Arial" w:hAnsi="Arial" w:cs="Arial"/>
          <w:sz w:val="20"/>
          <w:szCs w:val="20"/>
        </w:rPr>
        <w:t>e</w:t>
      </w:r>
      <w:r w:rsidRPr="00930AE8">
        <w:rPr>
          <w:rFonts w:ascii="Arial" w:eastAsia="Arial" w:hAnsi="Arial" w:cs="Arial"/>
          <w:spacing w:val="-6"/>
          <w:sz w:val="20"/>
          <w:szCs w:val="20"/>
        </w:rPr>
        <w:t xml:space="preserve"> </w:t>
      </w:r>
      <w:r w:rsidRPr="00930AE8">
        <w:rPr>
          <w:rFonts w:ascii="Arial" w:eastAsia="Arial" w:hAnsi="Arial" w:cs="Arial"/>
          <w:spacing w:val="1"/>
          <w:sz w:val="20"/>
          <w:szCs w:val="20"/>
        </w:rPr>
        <w:t>s</w:t>
      </w:r>
      <w:r w:rsidRPr="00930AE8">
        <w:rPr>
          <w:rFonts w:ascii="Arial" w:eastAsia="Arial" w:hAnsi="Arial" w:cs="Arial"/>
          <w:spacing w:val="-1"/>
          <w:sz w:val="20"/>
          <w:szCs w:val="20"/>
        </w:rPr>
        <w:t>e</w:t>
      </w:r>
      <w:r w:rsidRPr="00930AE8">
        <w:rPr>
          <w:rFonts w:ascii="Arial" w:eastAsia="Arial" w:hAnsi="Arial" w:cs="Arial"/>
          <w:spacing w:val="1"/>
          <w:sz w:val="20"/>
          <w:szCs w:val="20"/>
        </w:rPr>
        <w:t>l</w:t>
      </w:r>
      <w:r w:rsidRPr="00930AE8">
        <w:rPr>
          <w:rFonts w:ascii="Arial" w:eastAsia="Arial" w:hAnsi="Arial" w:cs="Arial"/>
          <w:spacing w:val="-1"/>
          <w:sz w:val="20"/>
          <w:szCs w:val="20"/>
        </w:rPr>
        <w:t>le</w:t>
      </w:r>
      <w:r w:rsidRPr="00930AE8">
        <w:rPr>
          <w:rFonts w:ascii="Arial" w:eastAsia="Arial" w:hAnsi="Arial" w:cs="Arial"/>
          <w:sz w:val="20"/>
          <w:szCs w:val="20"/>
        </w:rPr>
        <w:t>r</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i</w:t>
      </w:r>
      <w:r w:rsidRPr="00930AE8">
        <w:rPr>
          <w:rFonts w:ascii="Arial" w:eastAsia="Arial" w:hAnsi="Arial" w:cs="Arial"/>
          <w:sz w:val="20"/>
          <w:szCs w:val="20"/>
        </w:rPr>
        <w:t>n</w:t>
      </w:r>
      <w:r w:rsidRPr="00930AE8">
        <w:rPr>
          <w:rFonts w:ascii="Arial" w:eastAsia="Arial" w:hAnsi="Arial" w:cs="Arial"/>
          <w:spacing w:val="-7"/>
          <w:sz w:val="20"/>
          <w:szCs w:val="20"/>
        </w:rPr>
        <w:t xml:space="preserve"> </w:t>
      </w:r>
      <w:r w:rsidRPr="00930AE8">
        <w:rPr>
          <w:rFonts w:ascii="Arial" w:eastAsia="Arial" w:hAnsi="Arial" w:cs="Arial"/>
          <w:spacing w:val="-1"/>
          <w:sz w:val="20"/>
          <w:szCs w:val="20"/>
        </w:rPr>
        <w:t>t</w:t>
      </w:r>
      <w:r w:rsidRPr="00930AE8">
        <w:rPr>
          <w:rFonts w:ascii="Arial" w:eastAsia="Arial" w:hAnsi="Arial" w:cs="Arial"/>
          <w:spacing w:val="2"/>
          <w:sz w:val="20"/>
          <w:szCs w:val="20"/>
        </w:rPr>
        <w:t>h</w:t>
      </w:r>
      <w:r w:rsidRPr="00930AE8">
        <w:rPr>
          <w:rFonts w:ascii="Arial" w:eastAsia="Arial" w:hAnsi="Arial" w:cs="Arial"/>
          <w:spacing w:val="-1"/>
          <w:sz w:val="20"/>
          <w:szCs w:val="20"/>
        </w:rPr>
        <w:t>i</w:t>
      </w:r>
      <w:r w:rsidRPr="00930AE8">
        <w:rPr>
          <w:rFonts w:ascii="Arial" w:eastAsia="Arial" w:hAnsi="Arial" w:cs="Arial"/>
          <w:sz w:val="20"/>
          <w:szCs w:val="20"/>
        </w:rPr>
        <w:t>s</w:t>
      </w:r>
      <w:r w:rsidRPr="00930AE8">
        <w:rPr>
          <w:rFonts w:ascii="Arial" w:eastAsia="Arial" w:hAnsi="Arial" w:cs="Arial"/>
          <w:spacing w:val="-5"/>
          <w:sz w:val="20"/>
          <w:szCs w:val="20"/>
        </w:rPr>
        <w:t xml:space="preserve"> </w:t>
      </w:r>
      <w:r w:rsidRPr="00930AE8">
        <w:rPr>
          <w:rFonts w:ascii="Arial" w:eastAsia="Arial" w:hAnsi="Arial" w:cs="Arial"/>
          <w:spacing w:val="-1"/>
          <w:sz w:val="20"/>
          <w:szCs w:val="20"/>
        </w:rPr>
        <w:t>t</w:t>
      </w:r>
      <w:r w:rsidRPr="00930AE8">
        <w:rPr>
          <w:rFonts w:ascii="Arial" w:eastAsia="Arial" w:hAnsi="Arial" w:cs="Arial"/>
          <w:sz w:val="20"/>
          <w:szCs w:val="20"/>
        </w:rPr>
        <w:t>r</w:t>
      </w:r>
      <w:r w:rsidRPr="00930AE8">
        <w:rPr>
          <w:rFonts w:ascii="Arial" w:eastAsia="Arial" w:hAnsi="Arial" w:cs="Arial"/>
          <w:spacing w:val="-1"/>
          <w:sz w:val="20"/>
          <w:szCs w:val="20"/>
        </w:rPr>
        <w:t>an</w:t>
      </w:r>
      <w:r w:rsidRPr="00930AE8">
        <w:rPr>
          <w:rFonts w:ascii="Arial" w:eastAsia="Arial" w:hAnsi="Arial" w:cs="Arial"/>
          <w:spacing w:val="1"/>
          <w:sz w:val="20"/>
          <w:szCs w:val="20"/>
        </w:rPr>
        <w:t>s</w:t>
      </w:r>
      <w:r w:rsidRPr="00930AE8">
        <w:rPr>
          <w:rFonts w:ascii="Arial" w:eastAsia="Arial" w:hAnsi="Arial" w:cs="Arial"/>
          <w:spacing w:val="-1"/>
          <w:sz w:val="20"/>
          <w:szCs w:val="20"/>
        </w:rPr>
        <w:t>a</w:t>
      </w:r>
      <w:r w:rsidRPr="00930AE8">
        <w:rPr>
          <w:rFonts w:ascii="Arial" w:eastAsia="Arial" w:hAnsi="Arial" w:cs="Arial"/>
          <w:spacing w:val="1"/>
          <w:sz w:val="20"/>
          <w:szCs w:val="20"/>
        </w:rPr>
        <w:t>c</w:t>
      </w:r>
      <w:r w:rsidRPr="00930AE8">
        <w:rPr>
          <w:rFonts w:ascii="Arial" w:eastAsia="Arial" w:hAnsi="Arial" w:cs="Arial"/>
          <w:spacing w:val="2"/>
          <w:sz w:val="20"/>
          <w:szCs w:val="20"/>
        </w:rPr>
        <w:t>t</w:t>
      </w:r>
      <w:r w:rsidRPr="00930AE8">
        <w:rPr>
          <w:rFonts w:ascii="Arial" w:eastAsia="Arial" w:hAnsi="Arial" w:cs="Arial"/>
          <w:spacing w:val="-1"/>
          <w:sz w:val="20"/>
          <w:szCs w:val="20"/>
        </w:rPr>
        <w:t>ion.</w:t>
      </w:r>
    </w:p>
    <w:p w:rsidR="00930AE8" w:rsidRDefault="00930AE8" w:rsidP="00930AE8">
      <w:pPr>
        <w:widowControl w:val="0"/>
        <w:tabs>
          <w:tab w:val="left" w:pos="2073"/>
          <w:tab w:val="left" w:pos="3974"/>
          <w:tab w:val="left" w:pos="7375"/>
        </w:tabs>
        <w:spacing w:before="4" w:after="0" w:line="480" w:lineRule="auto"/>
        <w:ind w:right="123"/>
        <w:rPr>
          <w:rFonts w:ascii="Arial" w:eastAsia="Arial" w:hAnsi="Arial" w:cs="Arial"/>
          <w:spacing w:val="-3"/>
          <w:sz w:val="20"/>
          <w:szCs w:val="20"/>
        </w:rPr>
      </w:pPr>
      <w:r w:rsidRPr="00930AE8">
        <w:rPr>
          <w:rFonts w:ascii="Arial" w:eastAsia="Arial" w:hAnsi="Arial" w:cs="Arial"/>
          <w:sz w:val="20"/>
          <w:szCs w:val="20"/>
        </w:rPr>
        <w:t>(</w:t>
      </w:r>
      <w:r w:rsidRPr="00930AE8">
        <w:rPr>
          <w:rFonts w:ascii="Arial" w:eastAsia="Arial" w:hAnsi="Arial" w:cs="Arial"/>
          <w:spacing w:val="-1"/>
          <w:sz w:val="20"/>
          <w:szCs w:val="20"/>
        </w:rPr>
        <w:t>I</w:t>
      </w:r>
      <w:r w:rsidRPr="00930AE8">
        <w:rPr>
          <w:rFonts w:ascii="Arial" w:eastAsia="Arial" w:hAnsi="Arial" w:cs="Arial"/>
          <w:sz w:val="20"/>
          <w:szCs w:val="20"/>
        </w:rPr>
        <w:t>)</w:t>
      </w:r>
      <w:r w:rsidRPr="00930AE8">
        <w:rPr>
          <w:rFonts w:ascii="Arial" w:eastAsia="Arial" w:hAnsi="Arial" w:cs="Arial"/>
          <w:spacing w:val="-1"/>
          <w:sz w:val="20"/>
          <w:szCs w:val="20"/>
        </w:rPr>
        <w:t xml:space="preserve"> </w:t>
      </w:r>
      <w:r w:rsidRPr="00930AE8">
        <w:rPr>
          <w:rFonts w:ascii="Arial" w:eastAsia="Arial" w:hAnsi="Arial" w:cs="Arial"/>
          <w:spacing w:val="-5"/>
          <w:sz w:val="20"/>
          <w:szCs w:val="20"/>
        </w:rPr>
        <w:t>(</w:t>
      </w:r>
      <w:r w:rsidRPr="00930AE8">
        <w:rPr>
          <w:rFonts w:ascii="Arial" w:eastAsia="Arial" w:hAnsi="Arial" w:cs="Arial"/>
          <w:spacing w:val="8"/>
          <w:sz w:val="20"/>
          <w:szCs w:val="20"/>
        </w:rPr>
        <w:t>W</w:t>
      </w:r>
      <w:r w:rsidRPr="00930AE8">
        <w:rPr>
          <w:rFonts w:ascii="Arial" w:eastAsia="Arial" w:hAnsi="Arial" w:cs="Arial"/>
          <w:spacing w:val="-3"/>
          <w:sz w:val="20"/>
          <w:szCs w:val="20"/>
        </w:rPr>
        <w:t>e</w:t>
      </w:r>
      <w:r w:rsidRPr="00930AE8">
        <w:rPr>
          <w:rFonts w:ascii="Arial" w:eastAsia="Arial" w:hAnsi="Arial" w:cs="Arial"/>
          <w:sz w:val="20"/>
          <w:szCs w:val="20"/>
        </w:rPr>
        <w:t>)</w:t>
      </w:r>
      <w:r w:rsidRPr="00930AE8">
        <w:rPr>
          <w:rFonts w:ascii="Calibri" w:eastAsia="Calibri" w:hAnsi="Calibri" w:cs="Times New Roman"/>
        </w:rPr>
        <w:t xml:space="preserve"> </w:t>
      </w:r>
      <w:bookmarkStart w:id="136" w:name="_Hlk491340216"/>
      <w:r w:rsidRPr="00930AE8">
        <w:rPr>
          <w:rFonts w:ascii="Calibri" w:eastAsia="Calibri" w:hAnsi="Calibri" w:cs="Times New Roman"/>
        </w:rPr>
        <w:fldChar w:fldCharType="begin">
          <w:ffData>
            <w:name w:val=""/>
            <w:enabled/>
            <w:calcOnExit w:val="0"/>
            <w:textInput/>
          </w:ffData>
        </w:fldChar>
      </w:r>
      <w:r w:rsidRPr="00930AE8">
        <w:rPr>
          <w:rFonts w:ascii="Calibri" w:eastAsia="Calibri" w:hAnsi="Calibri" w:cs="Times New Roman"/>
        </w:rPr>
        <w:instrText xml:space="preserve"> FORMTEXT </w:instrText>
      </w:r>
      <w:r w:rsidRPr="00930AE8">
        <w:rPr>
          <w:rFonts w:ascii="Calibri" w:eastAsia="Calibri" w:hAnsi="Calibri" w:cs="Times New Roman"/>
        </w:rPr>
      </w:r>
      <w:r w:rsidRPr="00930AE8">
        <w:rPr>
          <w:rFonts w:ascii="Calibri" w:eastAsia="Calibri" w:hAnsi="Calibri" w:cs="Times New Roman"/>
        </w:rPr>
        <w:fldChar w:fldCharType="separate"/>
      </w:r>
      <w:r w:rsidRPr="00930AE8">
        <w:rPr>
          <w:noProof/>
        </w:rPr>
        <w:t>[SELLERNAMES]</w:t>
      </w:r>
      <w:r w:rsidRPr="00930AE8">
        <w:rPr>
          <w:rFonts w:ascii="Calibri" w:eastAsia="Calibri" w:hAnsi="Calibri" w:cs="Times New Roman"/>
        </w:rPr>
        <w:fldChar w:fldCharType="end"/>
      </w:r>
      <w:bookmarkEnd w:id="136"/>
      <w:r>
        <w:rPr>
          <w:rFonts w:ascii="Calibri" w:eastAsia="Calibri" w:hAnsi="Calibri" w:cs="Times New Roman"/>
        </w:rPr>
        <w:t xml:space="preserve"> </w:t>
      </w:r>
      <w:r w:rsidRPr="00930AE8">
        <w:rPr>
          <w:rFonts w:ascii="Arial" w:eastAsia="Arial" w:hAnsi="Arial" w:cs="Arial"/>
          <w:spacing w:val="-1"/>
          <w:sz w:val="20"/>
          <w:szCs w:val="20"/>
        </w:rPr>
        <w:t>a</w:t>
      </w:r>
      <w:r w:rsidRPr="00930AE8">
        <w:rPr>
          <w:rFonts w:ascii="Arial" w:eastAsia="Arial" w:hAnsi="Arial" w:cs="Arial"/>
          <w:spacing w:val="1"/>
          <w:sz w:val="20"/>
          <w:szCs w:val="20"/>
        </w:rPr>
        <w:t>c</w:t>
      </w:r>
      <w:r w:rsidRPr="00930AE8">
        <w:rPr>
          <w:rFonts w:ascii="Arial" w:eastAsia="Arial" w:hAnsi="Arial" w:cs="Arial"/>
          <w:spacing w:val="3"/>
          <w:sz w:val="20"/>
          <w:szCs w:val="20"/>
        </w:rPr>
        <w:t>k</w:t>
      </w:r>
      <w:r w:rsidRPr="00930AE8">
        <w:rPr>
          <w:rFonts w:ascii="Arial" w:eastAsia="Arial" w:hAnsi="Arial" w:cs="Arial"/>
          <w:spacing w:val="-1"/>
          <w:sz w:val="20"/>
          <w:szCs w:val="20"/>
        </w:rPr>
        <w:t>no</w:t>
      </w:r>
      <w:r w:rsidRPr="00930AE8">
        <w:rPr>
          <w:rFonts w:ascii="Arial" w:eastAsia="Arial" w:hAnsi="Arial" w:cs="Arial"/>
          <w:spacing w:val="-3"/>
          <w:sz w:val="20"/>
          <w:szCs w:val="20"/>
        </w:rPr>
        <w:t>w</w:t>
      </w:r>
      <w:r w:rsidRPr="00930AE8">
        <w:rPr>
          <w:rFonts w:ascii="Arial" w:eastAsia="Arial" w:hAnsi="Arial" w:cs="Arial"/>
          <w:spacing w:val="1"/>
          <w:sz w:val="20"/>
          <w:szCs w:val="20"/>
        </w:rPr>
        <w:t>l</w:t>
      </w:r>
      <w:r w:rsidRPr="00930AE8">
        <w:rPr>
          <w:rFonts w:ascii="Arial" w:eastAsia="Arial" w:hAnsi="Arial" w:cs="Arial"/>
          <w:spacing w:val="-1"/>
          <w:sz w:val="20"/>
          <w:szCs w:val="20"/>
        </w:rPr>
        <w:t>ed</w:t>
      </w:r>
      <w:r w:rsidRPr="00930AE8">
        <w:rPr>
          <w:rFonts w:ascii="Arial" w:eastAsia="Arial" w:hAnsi="Arial" w:cs="Arial"/>
          <w:spacing w:val="2"/>
          <w:sz w:val="20"/>
          <w:szCs w:val="20"/>
        </w:rPr>
        <w:t>g</w:t>
      </w:r>
      <w:r w:rsidRPr="00930AE8">
        <w:rPr>
          <w:rFonts w:ascii="Arial" w:eastAsia="Arial" w:hAnsi="Arial" w:cs="Arial"/>
          <w:sz w:val="20"/>
          <w:szCs w:val="20"/>
        </w:rPr>
        <w:t>e</w:t>
      </w:r>
      <w:r w:rsidRPr="00930AE8">
        <w:rPr>
          <w:rFonts w:ascii="Arial" w:eastAsia="Arial" w:hAnsi="Arial" w:cs="Arial"/>
          <w:spacing w:val="-2"/>
          <w:sz w:val="20"/>
          <w:szCs w:val="20"/>
        </w:rPr>
        <w:t xml:space="preserve"> </w:t>
      </w:r>
      <w:r w:rsidRPr="00930AE8">
        <w:rPr>
          <w:rFonts w:ascii="Arial" w:eastAsia="Arial" w:hAnsi="Arial" w:cs="Arial"/>
          <w:sz w:val="20"/>
          <w:szCs w:val="20"/>
        </w:rPr>
        <w:t>r</w:t>
      </w:r>
      <w:r w:rsidRPr="00930AE8">
        <w:rPr>
          <w:rFonts w:ascii="Arial" w:eastAsia="Arial" w:hAnsi="Arial" w:cs="Arial"/>
          <w:spacing w:val="-1"/>
          <w:sz w:val="20"/>
          <w:szCs w:val="20"/>
        </w:rPr>
        <w:t>e</w:t>
      </w:r>
      <w:r w:rsidRPr="00930AE8">
        <w:rPr>
          <w:rFonts w:ascii="Arial" w:eastAsia="Arial" w:hAnsi="Arial" w:cs="Arial"/>
          <w:spacing w:val="1"/>
          <w:sz w:val="20"/>
          <w:szCs w:val="20"/>
        </w:rPr>
        <w:t>c</w:t>
      </w:r>
      <w:r w:rsidRPr="00930AE8">
        <w:rPr>
          <w:rFonts w:ascii="Arial" w:eastAsia="Arial" w:hAnsi="Arial" w:cs="Arial"/>
          <w:spacing w:val="-1"/>
          <w:sz w:val="20"/>
          <w:szCs w:val="20"/>
        </w:rPr>
        <w:t>ei</w:t>
      </w:r>
      <w:r w:rsidRPr="00930AE8">
        <w:rPr>
          <w:rFonts w:ascii="Arial" w:eastAsia="Arial" w:hAnsi="Arial" w:cs="Arial"/>
          <w:spacing w:val="2"/>
          <w:sz w:val="20"/>
          <w:szCs w:val="20"/>
        </w:rPr>
        <w:t>p</w:t>
      </w:r>
      <w:r w:rsidRPr="00930AE8">
        <w:rPr>
          <w:rFonts w:ascii="Arial" w:eastAsia="Arial" w:hAnsi="Arial" w:cs="Arial"/>
          <w:sz w:val="20"/>
          <w:szCs w:val="20"/>
        </w:rPr>
        <w:t>t</w:t>
      </w:r>
      <w:r w:rsidRPr="00930AE8">
        <w:rPr>
          <w:rFonts w:ascii="Arial" w:eastAsia="Arial" w:hAnsi="Arial" w:cs="Arial"/>
          <w:spacing w:val="-1"/>
          <w:sz w:val="20"/>
          <w:szCs w:val="20"/>
        </w:rPr>
        <w:t xml:space="preserve"> o</w:t>
      </w:r>
      <w:r w:rsidRPr="00930AE8">
        <w:rPr>
          <w:rFonts w:ascii="Arial" w:eastAsia="Arial" w:hAnsi="Arial" w:cs="Arial"/>
          <w:sz w:val="20"/>
          <w:szCs w:val="20"/>
        </w:rPr>
        <w:t>f a</w:t>
      </w:r>
      <w:r w:rsidRPr="00930AE8">
        <w:rPr>
          <w:rFonts w:ascii="Arial" w:eastAsia="Arial" w:hAnsi="Arial" w:cs="Arial"/>
          <w:spacing w:val="-2"/>
          <w:sz w:val="20"/>
          <w:szCs w:val="20"/>
        </w:rPr>
        <w:t xml:space="preserve"> </w:t>
      </w:r>
      <w:r w:rsidRPr="00930AE8">
        <w:rPr>
          <w:rFonts w:ascii="Arial" w:eastAsia="Arial" w:hAnsi="Arial" w:cs="Arial"/>
          <w:spacing w:val="1"/>
          <w:sz w:val="20"/>
          <w:szCs w:val="20"/>
        </w:rPr>
        <w:t>c</w:t>
      </w:r>
      <w:r w:rsidRPr="00930AE8">
        <w:rPr>
          <w:rFonts w:ascii="Arial" w:eastAsia="Arial" w:hAnsi="Arial" w:cs="Arial"/>
          <w:spacing w:val="-1"/>
          <w:sz w:val="20"/>
          <w:szCs w:val="20"/>
        </w:rPr>
        <w:t>o</w:t>
      </w:r>
      <w:r w:rsidRPr="00930AE8">
        <w:rPr>
          <w:rFonts w:ascii="Arial" w:eastAsia="Arial" w:hAnsi="Arial" w:cs="Arial"/>
          <w:spacing w:val="2"/>
          <w:sz w:val="20"/>
          <w:szCs w:val="20"/>
        </w:rPr>
        <w:t>p</w:t>
      </w:r>
      <w:r w:rsidRPr="00930AE8">
        <w:rPr>
          <w:rFonts w:ascii="Arial" w:eastAsia="Arial" w:hAnsi="Arial" w:cs="Arial"/>
          <w:sz w:val="20"/>
          <w:szCs w:val="20"/>
        </w:rPr>
        <w:t>y</w:t>
      </w:r>
      <w:r w:rsidRPr="00930AE8">
        <w:rPr>
          <w:rFonts w:ascii="Arial" w:eastAsia="Arial" w:hAnsi="Arial" w:cs="Arial"/>
          <w:spacing w:val="-3"/>
          <w:sz w:val="20"/>
          <w:szCs w:val="20"/>
        </w:rPr>
        <w:t xml:space="preserve"> </w:t>
      </w:r>
      <w:r w:rsidRPr="00930AE8">
        <w:rPr>
          <w:rFonts w:ascii="Arial" w:eastAsia="Arial" w:hAnsi="Arial" w:cs="Arial"/>
          <w:spacing w:val="-1"/>
          <w:sz w:val="20"/>
          <w:szCs w:val="20"/>
        </w:rPr>
        <w:t>o</w:t>
      </w:r>
      <w:r w:rsidRPr="00930AE8">
        <w:rPr>
          <w:rFonts w:ascii="Arial" w:eastAsia="Arial" w:hAnsi="Arial" w:cs="Arial"/>
          <w:sz w:val="20"/>
          <w:szCs w:val="20"/>
        </w:rPr>
        <w:t>f</w:t>
      </w:r>
      <w:r w:rsidRPr="00930AE8">
        <w:rPr>
          <w:rFonts w:ascii="Arial" w:eastAsia="Arial" w:hAnsi="Arial" w:cs="Arial"/>
          <w:spacing w:val="1"/>
          <w:sz w:val="20"/>
          <w:szCs w:val="20"/>
        </w:rPr>
        <w:t xml:space="preserve"> </w:t>
      </w:r>
      <w:r w:rsidRPr="00930AE8">
        <w:rPr>
          <w:rFonts w:ascii="Arial" w:eastAsia="Arial" w:hAnsi="Arial" w:cs="Arial"/>
          <w:spacing w:val="-1"/>
          <w:sz w:val="20"/>
          <w:szCs w:val="20"/>
        </w:rPr>
        <w:t>thi</w:t>
      </w:r>
      <w:r w:rsidRPr="00930AE8">
        <w:rPr>
          <w:rFonts w:ascii="Arial" w:eastAsia="Arial" w:hAnsi="Arial" w:cs="Arial"/>
          <w:sz w:val="20"/>
          <w:szCs w:val="20"/>
        </w:rPr>
        <w:t>s</w:t>
      </w:r>
      <w:r w:rsidRPr="00930AE8">
        <w:rPr>
          <w:rFonts w:ascii="Arial" w:eastAsia="Arial" w:hAnsi="Arial" w:cs="Arial"/>
          <w:spacing w:val="-1"/>
          <w:sz w:val="20"/>
          <w:szCs w:val="20"/>
        </w:rPr>
        <w:t xml:space="preserve"> di</w:t>
      </w:r>
      <w:r w:rsidRPr="00930AE8">
        <w:rPr>
          <w:rFonts w:ascii="Arial" w:eastAsia="Arial" w:hAnsi="Arial" w:cs="Arial"/>
          <w:spacing w:val="1"/>
          <w:sz w:val="20"/>
          <w:szCs w:val="20"/>
        </w:rPr>
        <w:t>sc</w:t>
      </w:r>
      <w:r w:rsidRPr="00930AE8">
        <w:rPr>
          <w:rFonts w:ascii="Arial" w:eastAsia="Arial" w:hAnsi="Arial" w:cs="Arial"/>
          <w:spacing w:val="-1"/>
          <w:sz w:val="20"/>
          <w:szCs w:val="20"/>
        </w:rPr>
        <w:t>lo</w:t>
      </w:r>
      <w:r w:rsidRPr="00930AE8">
        <w:rPr>
          <w:rFonts w:ascii="Arial" w:eastAsia="Arial" w:hAnsi="Arial" w:cs="Arial"/>
          <w:spacing w:val="1"/>
          <w:sz w:val="20"/>
          <w:szCs w:val="20"/>
        </w:rPr>
        <w:t>s</w:t>
      </w:r>
      <w:r w:rsidRPr="00930AE8">
        <w:rPr>
          <w:rFonts w:ascii="Arial" w:eastAsia="Arial" w:hAnsi="Arial" w:cs="Arial"/>
          <w:spacing w:val="-1"/>
          <w:sz w:val="20"/>
          <w:szCs w:val="20"/>
        </w:rPr>
        <w:t>u</w:t>
      </w:r>
      <w:r w:rsidRPr="00930AE8">
        <w:rPr>
          <w:rFonts w:ascii="Arial" w:eastAsia="Arial" w:hAnsi="Arial" w:cs="Arial"/>
          <w:sz w:val="20"/>
          <w:szCs w:val="20"/>
        </w:rPr>
        <w:t>re</w:t>
      </w:r>
      <w:r w:rsidRPr="00930AE8">
        <w:rPr>
          <w:rFonts w:ascii="Arial" w:eastAsia="Arial" w:hAnsi="Arial" w:cs="Arial"/>
          <w:w w:val="99"/>
          <w:sz w:val="20"/>
          <w:szCs w:val="20"/>
        </w:rPr>
        <w:t xml:space="preserve"> </w:t>
      </w:r>
      <w:r w:rsidRPr="00930AE8">
        <w:rPr>
          <w:rFonts w:ascii="Arial" w:eastAsia="Arial" w:hAnsi="Arial" w:cs="Arial"/>
          <w:spacing w:val="2"/>
          <w:sz w:val="20"/>
          <w:szCs w:val="20"/>
        </w:rPr>
        <w:t>f</w:t>
      </w:r>
      <w:r w:rsidRPr="00930AE8">
        <w:rPr>
          <w:rFonts w:ascii="Arial" w:eastAsia="Arial" w:hAnsi="Arial" w:cs="Arial"/>
          <w:spacing w:val="-1"/>
          <w:sz w:val="20"/>
          <w:szCs w:val="20"/>
        </w:rPr>
        <w:t>o</w:t>
      </w:r>
      <w:r w:rsidRPr="00930AE8">
        <w:rPr>
          <w:rFonts w:ascii="Arial" w:eastAsia="Arial" w:hAnsi="Arial" w:cs="Arial"/>
          <w:spacing w:val="-2"/>
          <w:sz w:val="20"/>
          <w:szCs w:val="20"/>
        </w:rPr>
        <w:t>r</w:t>
      </w:r>
      <w:r w:rsidRPr="00930AE8">
        <w:rPr>
          <w:rFonts w:ascii="Arial" w:eastAsia="Arial" w:hAnsi="Arial" w:cs="Arial"/>
          <w:spacing w:val="4"/>
          <w:sz w:val="20"/>
          <w:szCs w:val="20"/>
        </w:rPr>
        <w:t>m</w:t>
      </w:r>
      <w:r w:rsidRPr="00930AE8">
        <w:rPr>
          <w:rFonts w:ascii="Arial" w:eastAsia="Arial" w:hAnsi="Arial" w:cs="Arial"/>
          <w:sz w:val="20"/>
          <w:szCs w:val="20"/>
        </w:rPr>
        <w:t>:</w:t>
      </w:r>
      <w:r w:rsidRPr="00930AE8">
        <w:rPr>
          <w:rFonts w:ascii="Arial" w:eastAsia="Arial" w:hAnsi="Arial" w:cs="Arial"/>
          <w:spacing w:val="-3"/>
          <w:sz w:val="20"/>
          <w:szCs w:val="20"/>
        </w:rPr>
        <w:t xml:space="preserve"> </w:t>
      </w:r>
    </w:p>
    <w:p w:rsidR="00930AE8" w:rsidRDefault="00930AE8" w:rsidP="00930AE8">
      <w:pPr>
        <w:pStyle w:val="NoSpacing"/>
      </w:pPr>
      <w:r>
        <w:rPr>
          <w:spacing w:val="1"/>
        </w:rPr>
        <w:t>s</w:t>
      </w:r>
      <w:r>
        <w:t>ignature</w:t>
      </w:r>
      <w:r>
        <w:rPr>
          <w:spacing w:val="-3"/>
        </w:rPr>
        <w:t xml:space="preserve"> </w:t>
      </w:r>
      <w:r>
        <w:t>of {</w:t>
      </w:r>
      <w:r>
        <w:tab/>
        <w:t>} B</w:t>
      </w:r>
      <w:r>
        <w:rPr>
          <w:spacing w:val="4"/>
        </w:rPr>
        <w:t>u</w:t>
      </w:r>
      <w:r>
        <w:rPr>
          <w:spacing w:val="-2"/>
        </w:rPr>
        <w:t>y</w:t>
      </w:r>
      <w:r>
        <w:t>e</w:t>
      </w:r>
      <w:r>
        <w:rPr>
          <w:spacing w:val="1"/>
        </w:rPr>
        <w:t>r</w:t>
      </w:r>
      <w:r>
        <w:t>(</w:t>
      </w:r>
      <w:r>
        <w:rPr>
          <w:spacing w:val="1"/>
        </w:rPr>
        <w:t>s</w:t>
      </w:r>
      <w:r>
        <w:t>)</w:t>
      </w:r>
      <w:r>
        <w:rPr>
          <w:spacing w:val="-2"/>
        </w:rPr>
        <w:t xml:space="preserve"> </w:t>
      </w:r>
      <w:r>
        <w:t>and/or {</w:t>
      </w:r>
      <w:r>
        <w:tab/>
        <w:t>}</w:t>
      </w:r>
      <w:r>
        <w:rPr>
          <w:spacing w:val="-7"/>
        </w:rPr>
        <w:t xml:space="preserve"> </w:t>
      </w:r>
      <w:r>
        <w:t>S</w:t>
      </w:r>
      <w:r>
        <w:rPr>
          <w:spacing w:val="2"/>
        </w:rPr>
        <w:t>e</w:t>
      </w:r>
      <w:r>
        <w:t>l</w:t>
      </w:r>
      <w:r>
        <w:rPr>
          <w:spacing w:val="1"/>
        </w:rPr>
        <w:t>l</w:t>
      </w:r>
      <w:r>
        <w:t>er(</w:t>
      </w:r>
      <w:r>
        <w:rPr>
          <w:spacing w:val="1"/>
        </w:rPr>
        <w:t>s</w:t>
      </w:r>
      <w:r>
        <w:t>):</w:t>
      </w:r>
      <w:r>
        <w:br/>
      </w:r>
    </w:p>
    <w:p w:rsidR="00930AE8" w:rsidRDefault="00930AE8" w:rsidP="00930AE8">
      <w:pPr>
        <w:pStyle w:val="NoSpacing"/>
        <w:rPr>
          <w:u w:val="single"/>
        </w:rPr>
      </w:pPr>
      <w:r>
        <w:rPr>
          <w:u w:val="single"/>
        </w:rPr>
        <w:tab/>
      </w: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930AE8" w:rsidRDefault="00F114A8" w:rsidP="00930AE8">
      <w:pPr>
        <w:pStyle w:val="NoSpacing"/>
        <w:rPr>
          <w:u w:val="single"/>
        </w:rPr>
      </w:pPr>
      <w:r>
        <w:rPr>
          <w:rFonts w:ascii="Calibri" w:eastAsia="Calibri" w:hAnsi="Calibri" w:cs="Times New Roman"/>
        </w:rPr>
        <w:fldChar w:fldCharType="begin">
          <w:ffData>
            <w:name w:val=""/>
            <w:enabled/>
            <w:calcOnExit/>
            <w:textInput/>
          </w:ffData>
        </w:fldChar>
      </w:r>
      <w:r>
        <w:rPr>
          <w:rFonts w:ascii="Calibri" w:eastAsia="Calibri" w:hAnsi="Calibri" w:cs="Times New Roman"/>
        </w:rPr>
        <w:instrText xml:space="preserve"> FORMTEXT </w:instrText>
      </w:r>
      <w:r>
        <w:rPr>
          <w:rFonts w:ascii="Calibri" w:eastAsia="Calibri" w:hAnsi="Calibri" w:cs="Times New Roman"/>
        </w:rPr>
      </w:r>
      <w:r>
        <w:rPr>
          <w:rFonts w:ascii="Calibri" w:eastAsia="Calibri" w:hAnsi="Calibri" w:cs="Times New Roman"/>
        </w:rPr>
        <w:fldChar w:fldCharType="separate"/>
      </w:r>
      <w:r>
        <w:rPr>
          <w:noProof/>
        </w:rPr>
        <w:t>[SELLER1NAME]</w:t>
      </w:r>
      <w:r>
        <w:rPr>
          <w:rFonts w:ascii="Calibri" w:eastAsia="Calibri" w:hAnsi="Calibri" w:cs="Times New Roman"/>
        </w:rPr>
        <w:fldChar w:fldCharType="end"/>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sidRPr="00930AE8">
        <w:rPr>
          <w:rFonts w:ascii="Calibri" w:eastAsia="Calibri" w:hAnsi="Calibri" w:cs="Times New Roman"/>
        </w:rPr>
        <w:fldChar w:fldCharType="begin">
          <w:ffData>
            <w:name w:val=""/>
            <w:enabled/>
            <w:calcOnExit w:val="0"/>
            <w:textInput/>
          </w:ffData>
        </w:fldChar>
      </w:r>
      <w:r w:rsidRPr="00930AE8">
        <w:rPr>
          <w:rFonts w:ascii="Calibri" w:eastAsia="Calibri" w:hAnsi="Calibri" w:cs="Times New Roman"/>
        </w:rPr>
        <w:instrText xml:space="preserve"> FORMTEXT </w:instrText>
      </w:r>
      <w:r w:rsidRPr="00930AE8">
        <w:rPr>
          <w:rFonts w:ascii="Calibri" w:eastAsia="Calibri" w:hAnsi="Calibri" w:cs="Times New Roman"/>
        </w:rPr>
      </w:r>
      <w:r w:rsidRPr="00930AE8">
        <w:rPr>
          <w:rFonts w:ascii="Calibri" w:eastAsia="Calibri" w:hAnsi="Calibri" w:cs="Times New Roman"/>
        </w:rPr>
        <w:fldChar w:fldCharType="separate"/>
      </w:r>
      <w:r>
        <w:t>[SELLER3NAME]</w:t>
      </w:r>
      <w:r w:rsidRPr="00930AE8">
        <w:rPr>
          <w:rFonts w:ascii="Calibri" w:eastAsia="Calibri" w:hAnsi="Calibri" w:cs="Times New Roman"/>
        </w:rPr>
        <w:fldChar w:fldCharType="end"/>
      </w:r>
    </w:p>
    <w:p w:rsidR="00930AE8" w:rsidRDefault="00930AE8" w:rsidP="00930AE8">
      <w:pPr>
        <w:pStyle w:val="NoSpacing"/>
        <w:rPr>
          <w:u w:val="single"/>
        </w:rPr>
      </w:pPr>
    </w:p>
    <w:p w:rsidR="00930AE8" w:rsidRDefault="00930AE8" w:rsidP="00930AE8">
      <w:pPr>
        <w:pStyle w:val="NoSpacing"/>
      </w:pPr>
      <w:r>
        <w:rPr>
          <w:u w:val="single"/>
        </w:rPr>
        <w:tab/>
      </w:r>
      <w:r>
        <w:rPr>
          <w:u w:val="single"/>
        </w:rPr>
        <w:tab/>
      </w:r>
      <w:r>
        <w:rPr>
          <w:u w:val="single"/>
        </w:rPr>
        <w:tab/>
      </w:r>
      <w:r>
        <w:rPr>
          <w:u w:val="single"/>
        </w:rPr>
        <w:tab/>
      </w:r>
      <w:r>
        <w:rPr>
          <w:u w:val="single"/>
        </w:rPr>
        <w:tab/>
      </w:r>
      <w:r>
        <w:rPr>
          <w:u w:val="single"/>
        </w:rPr>
        <w:tab/>
      </w:r>
      <w:r>
        <w:rPr>
          <w:u w:val="single"/>
        </w:rPr>
        <w:tab/>
      </w:r>
      <w:r>
        <w:tab/>
      </w:r>
      <w:r>
        <w:tab/>
      </w:r>
      <w:r>
        <w:rPr>
          <w:u w:val="single"/>
        </w:rPr>
        <w:tab/>
      </w:r>
      <w:r>
        <w:rPr>
          <w:u w:val="single"/>
        </w:rPr>
        <w:tab/>
      </w:r>
      <w:r>
        <w:rPr>
          <w:u w:val="single"/>
        </w:rPr>
        <w:tab/>
      </w:r>
      <w:r>
        <w:rPr>
          <w:u w:val="single"/>
        </w:rPr>
        <w:tab/>
      </w:r>
      <w:r>
        <w:rPr>
          <w:u w:val="single"/>
        </w:rPr>
        <w:tab/>
      </w:r>
      <w:r>
        <w:rPr>
          <w:u w:val="single"/>
        </w:rPr>
        <w:tab/>
      </w:r>
      <w:r>
        <w:rPr>
          <w:u w:val="single"/>
        </w:rPr>
        <w:tab/>
      </w:r>
    </w:p>
    <w:p w:rsidR="00930AE8" w:rsidRDefault="00F114A8" w:rsidP="00930AE8">
      <w:pPr>
        <w:pStyle w:val="NoSpacing"/>
      </w:pPr>
      <w:r w:rsidRPr="00930AE8">
        <w:rPr>
          <w:rFonts w:ascii="Calibri" w:eastAsia="Calibri" w:hAnsi="Calibri" w:cs="Times New Roman"/>
        </w:rPr>
        <w:fldChar w:fldCharType="begin">
          <w:ffData>
            <w:name w:val=""/>
            <w:enabled/>
            <w:calcOnExit w:val="0"/>
            <w:textInput/>
          </w:ffData>
        </w:fldChar>
      </w:r>
      <w:r w:rsidRPr="00930AE8">
        <w:rPr>
          <w:rFonts w:ascii="Calibri" w:eastAsia="Calibri" w:hAnsi="Calibri" w:cs="Times New Roman"/>
        </w:rPr>
        <w:instrText xml:space="preserve"> FORMTEXT </w:instrText>
      </w:r>
      <w:r w:rsidRPr="00930AE8">
        <w:rPr>
          <w:rFonts w:ascii="Calibri" w:eastAsia="Calibri" w:hAnsi="Calibri" w:cs="Times New Roman"/>
        </w:rPr>
      </w:r>
      <w:r w:rsidRPr="00930AE8">
        <w:rPr>
          <w:rFonts w:ascii="Calibri" w:eastAsia="Calibri" w:hAnsi="Calibri" w:cs="Times New Roman"/>
        </w:rPr>
        <w:fldChar w:fldCharType="separate"/>
      </w:r>
      <w:r w:rsidRPr="00F114A8">
        <w:rPr>
          <w:noProof/>
        </w:rPr>
        <w:t>[SELLER2NAME]</w:t>
      </w:r>
      <w:r w:rsidRPr="00930AE8">
        <w:rPr>
          <w:rFonts w:ascii="Calibri" w:eastAsia="Calibri" w:hAnsi="Calibri" w:cs="Times New Roman"/>
        </w:rPr>
        <w:fldChar w:fldCharType="end"/>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Pr>
          <w:rFonts w:ascii="Calibri" w:eastAsia="Calibri" w:hAnsi="Calibri" w:cs="Times New Roman"/>
        </w:rPr>
        <w:tab/>
      </w:r>
      <w:r w:rsidRPr="00930AE8">
        <w:rPr>
          <w:rFonts w:ascii="Calibri" w:eastAsia="Calibri" w:hAnsi="Calibri" w:cs="Times New Roman"/>
        </w:rPr>
        <w:fldChar w:fldCharType="begin">
          <w:ffData>
            <w:name w:val=""/>
            <w:enabled/>
            <w:calcOnExit w:val="0"/>
            <w:textInput/>
          </w:ffData>
        </w:fldChar>
      </w:r>
      <w:r w:rsidRPr="00930AE8">
        <w:rPr>
          <w:rFonts w:ascii="Calibri" w:eastAsia="Calibri" w:hAnsi="Calibri" w:cs="Times New Roman"/>
        </w:rPr>
        <w:instrText xml:space="preserve"> FORMTEXT </w:instrText>
      </w:r>
      <w:r w:rsidRPr="00930AE8">
        <w:rPr>
          <w:rFonts w:ascii="Calibri" w:eastAsia="Calibri" w:hAnsi="Calibri" w:cs="Times New Roman"/>
        </w:rPr>
      </w:r>
      <w:r w:rsidRPr="00930AE8">
        <w:rPr>
          <w:rFonts w:ascii="Calibri" w:eastAsia="Calibri" w:hAnsi="Calibri" w:cs="Times New Roman"/>
        </w:rPr>
        <w:fldChar w:fldCharType="separate"/>
      </w:r>
      <w:r>
        <w:rPr>
          <w:rFonts w:ascii="Calibri" w:eastAsia="Calibri" w:hAnsi="Calibri" w:cs="Times New Roman"/>
          <w:noProof/>
        </w:rPr>
        <w:t> </w:t>
      </w:r>
      <w:r>
        <w:rPr>
          <w:rFonts w:ascii="Calibri" w:eastAsia="Calibri" w:hAnsi="Calibri" w:cs="Times New Roman"/>
          <w:noProof/>
        </w:rPr>
        <w:t> </w:t>
      </w:r>
      <w:r>
        <w:rPr>
          <w:rFonts w:ascii="Calibri" w:eastAsia="Calibri" w:hAnsi="Calibri" w:cs="Times New Roman"/>
          <w:noProof/>
        </w:rPr>
        <w:t> </w:t>
      </w:r>
      <w:r>
        <w:rPr>
          <w:rFonts w:ascii="Calibri" w:eastAsia="Calibri" w:hAnsi="Calibri" w:cs="Times New Roman"/>
          <w:noProof/>
        </w:rPr>
        <w:t> </w:t>
      </w:r>
      <w:r>
        <w:rPr>
          <w:rFonts w:ascii="Calibri" w:eastAsia="Calibri" w:hAnsi="Calibri" w:cs="Times New Roman"/>
          <w:noProof/>
        </w:rPr>
        <w:t> </w:t>
      </w:r>
      <w:r w:rsidRPr="00930AE8">
        <w:rPr>
          <w:rFonts w:ascii="Calibri" w:eastAsia="Calibri" w:hAnsi="Calibri" w:cs="Times New Roman"/>
        </w:rPr>
        <w:fldChar w:fldCharType="end"/>
      </w:r>
    </w:p>
    <w:p w:rsidR="00930AE8" w:rsidRDefault="00930AE8" w:rsidP="00930AE8">
      <w:pPr>
        <w:pStyle w:val="NoSpacing"/>
      </w:pPr>
    </w:p>
    <w:p w:rsidR="00930AE8" w:rsidRPr="00930AE8" w:rsidRDefault="00930AE8" w:rsidP="00930AE8">
      <w:pPr>
        <w:pStyle w:val="NoSpacing"/>
        <w:rPr>
          <w:u w:val="single"/>
        </w:rPr>
      </w:pPr>
      <w:r>
        <w:t xml:space="preserve">Date: </w:t>
      </w:r>
      <w:r>
        <w:rPr>
          <w:u w:val="single"/>
        </w:rPr>
        <w:tab/>
      </w:r>
      <w:r>
        <w:rPr>
          <w:u w:val="single"/>
        </w:rPr>
        <w:tab/>
      </w:r>
      <w:r>
        <w:rPr>
          <w:u w:val="single"/>
        </w:rPr>
        <w:tab/>
      </w:r>
      <w:r>
        <w:rPr>
          <w:u w:val="single"/>
        </w:rPr>
        <w:tab/>
      </w:r>
      <w:r>
        <w:rPr>
          <w:u w:val="single"/>
        </w:rPr>
        <w:tab/>
      </w:r>
      <w:r>
        <w:rPr>
          <w:u w:val="single"/>
        </w:rPr>
        <w:tab/>
      </w:r>
      <w:r>
        <w:rPr>
          <w:u w:val="single"/>
        </w:rPr>
        <w:tab/>
      </w:r>
      <w:r>
        <w:tab/>
      </w:r>
      <w:r>
        <w:tab/>
        <w:t xml:space="preserve">Date: </w:t>
      </w:r>
      <w:r>
        <w:rPr>
          <w:u w:val="single"/>
        </w:rPr>
        <w:tab/>
      </w:r>
      <w:r>
        <w:rPr>
          <w:u w:val="single"/>
        </w:rPr>
        <w:tab/>
      </w:r>
      <w:r>
        <w:rPr>
          <w:u w:val="single"/>
        </w:rPr>
        <w:tab/>
      </w:r>
      <w:r>
        <w:rPr>
          <w:u w:val="single"/>
        </w:rPr>
        <w:tab/>
      </w:r>
      <w:r>
        <w:rPr>
          <w:u w:val="single"/>
        </w:rPr>
        <w:tab/>
      </w:r>
      <w:r>
        <w:rPr>
          <w:u w:val="single"/>
        </w:rPr>
        <w:tab/>
      </w:r>
      <w:r>
        <w:rPr>
          <w:u w:val="single"/>
        </w:rPr>
        <w:tab/>
      </w:r>
    </w:p>
    <w:sectPr w:rsidR="00930AE8" w:rsidRPr="00930AE8">
      <w:type w:val="continuous"/>
      <w:pgSz w:w="12240" w:h="15840"/>
      <w:pgMar w:top="620" w:right="240" w:bottom="600" w:left="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4AAF" w:rsidRDefault="00314AAF" w:rsidP="00A934C7">
      <w:pPr>
        <w:spacing w:after="0" w:line="240" w:lineRule="auto"/>
      </w:pPr>
      <w:r>
        <w:separator/>
      </w:r>
    </w:p>
  </w:endnote>
  <w:endnote w:type="continuationSeparator" w:id="0">
    <w:p w:rsidR="00314AAF" w:rsidRDefault="00314AAF" w:rsidP="00A934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E8" w:rsidRDefault="00930AE8">
    <w:pPr>
      <w:pStyle w:val="Footer"/>
    </w:pPr>
  </w:p>
  <w:p w:rsidR="00930AE8" w:rsidRDefault="00930A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0AE8" w:rsidRDefault="00930AE8">
    <w:pPr>
      <w:spacing w:line="200" w:lineRule="exact"/>
      <w:rPr>
        <w:sz w:val="20"/>
        <w:szCs w:val="20"/>
      </w:rPr>
    </w:pPr>
    <w:r>
      <w:rPr>
        <w:noProof/>
      </w:rPr>
      <mc:AlternateContent>
        <mc:Choice Requires="wps">
          <w:drawing>
            <wp:anchor distT="0" distB="0" distL="114300" distR="114300" simplePos="0" relativeHeight="251659264" behindDoc="1" locked="0" layoutInCell="1" allowOverlap="1" wp14:anchorId="7B1E64FC" wp14:editId="5815107B">
              <wp:simplePos x="0" y="0"/>
              <wp:positionH relativeFrom="page">
                <wp:posOffset>215900</wp:posOffset>
              </wp:positionH>
              <wp:positionV relativeFrom="page">
                <wp:posOffset>9664065</wp:posOffset>
              </wp:positionV>
              <wp:extent cx="1183640" cy="127635"/>
              <wp:effectExtent l="0" t="0" r="635" b="0"/>
              <wp:wrapNone/>
              <wp:docPr id="83"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3640" cy="1276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30AE8" w:rsidRDefault="00930AE8">
                          <w:pPr>
                            <w:rPr>
                              <w:rFonts w:ascii="Arial" w:eastAsia="Arial" w:hAnsi="Arial" w:cs="Arial"/>
                              <w:sz w:val="16"/>
                              <w:szCs w:val="16"/>
                            </w:rPr>
                          </w:pPr>
                          <w:r>
                            <w:rPr>
                              <w:rFonts w:ascii="Arial" w:eastAsia="Arial" w:hAnsi="Arial" w:cs="Arial"/>
                              <w:spacing w:val="-1"/>
                              <w:sz w:val="16"/>
                              <w:szCs w:val="16"/>
                            </w:rPr>
                            <w:t>DO</w:t>
                          </w:r>
                          <w:r>
                            <w:rPr>
                              <w:rFonts w:ascii="Arial" w:eastAsia="Arial" w:hAnsi="Arial" w:cs="Arial"/>
                              <w:sz w:val="16"/>
                              <w:szCs w:val="16"/>
                            </w:rPr>
                            <w:t>S</w:t>
                          </w:r>
                          <w:r>
                            <w:rPr>
                              <w:rFonts w:ascii="Arial" w:eastAsia="Arial" w:hAnsi="Arial" w:cs="Arial"/>
                              <w:spacing w:val="-1"/>
                              <w:sz w:val="16"/>
                              <w:szCs w:val="16"/>
                            </w:rPr>
                            <w:t>-1736-</w:t>
                          </w:r>
                          <w:r>
                            <w:rPr>
                              <w:rFonts w:ascii="Arial" w:eastAsia="Arial" w:hAnsi="Arial" w:cs="Arial"/>
                              <w:sz w:val="16"/>
                              <w:szCs w:val="16"/>
                            </w:rPr>
                            <w:t xml:space="preserve">a </w:t>
                          </w:r>
                          <w:r>
                            <w:rPr>
                              <w:rFonts w:ascii="Arial" w:eastAsia="Arial" w:hAnsi="Arial" w:cs="Arial"/>
                              <w:spacing w:val="-1"/>
                              <w:sz w:val="16"/>
                              <w:szCs w:val="16"/>
                            </w:rPr>
                            <w:t>(Re</w:t>
                          </w:r>
                          <w:r>
                            <w:rPr>
                              <w:rFonts w:ascii="Arial" w:eastAsia="Arial" w:hAnsi="Arial" w:cs="Arial"/>
                              <w:spacing w:val="-2"/>
                              <w:sz w:val="16"/>
                              <w:szCs w:val="16"/>
                            </w:rPr>
                            <w:t>v</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11</w:t>
                          </w:r>
                          <w:r>
                            <w:rPr>
                              <w:rFonts w:ascii="Arial" w:eastAsia="Arial" w:hAnsi="Arial" w:cs="Arial"/>
                              <w:sz w:val="16"/>
                              <w:szCs w:val="16"/>
                            </w:rPr>
                            <w:t>/</w:t>
                          </w:r>
                          <w:r>
                            <w:rPr>
                              <w:rFonts w:ascii="Arial" w:eastAsia="Arial" w:hAnsi="Arial" w:cs="Arial"/>
                              <w:spacing w:val="-1"/>
                              <w:sz w:val="16"/>
                              <w:szCs w:val="16"/>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1E64FC" id="_x0000_t202" coordsize="21600,21600" o:spt="202" path="m,l,21600r21600,l21600,xe">
              <v:stroke joinstyle="miter"/>
              <v:path gradientshapeok="t" o:connecttype="rect"/>
            </v:shapetype>
            <v:shape id="Text Box 83" o:spid="_x0000_s1035" type="#_x0000_t202" style="position:absolute;margin-left:17pt;margin-top:760.95pt;width:93.2pt;height:10.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" filled="f" stroked="f">
              <v:textbox inset="0,0,0,0">
                <w:txbxContent>
                  <w:p w:rsidR="00930AE8" w:rsidRDefault="00930AE8">
                    <w:pPr>
                      <w:rPr>
                        <w:rFonts w:ascii="Arial" w:eastAsia="Arial" w:hAnsi="Arial" w:cs="Arial"/>
                        <w:sz w:val="16"/>
                        <w:szCs w:val="16"/>
                      </w:rPr>
                    </w:pPr>
                    <w:r>
                      <w:rPr>
                        <w:rFonts w:ascii="Arial" w:eastAsia="Arial" w:hAnsi="Arial" w:cs="Arial"/>
                        <w:spacing w:val="-1"/>
                        <w:sz w:val="16"/>
                        <w:szCs w:val="16"/>
                      </w:rPr>
                      <w:t>DO</w:t>
                    </w:r>
                    <w:r>
                      <w:rPr>
                        <w:rFonts w:ascii="Arial" w:eastAsia="Arial" w:hAnsi="Arial" w:cs="Arial"/>
                        <w:sz w:val="16"/>
                        <w:szCs w:val="16"/>
                      </w:rPr>
                      <w:t>S</w:t>
                    </w:r>
                    <w:r>
                      <w:rPr>
                        <w:rFonts w:ascii="Arial" w:eastAsia="Arial" w:hAnsi="Arial" w:cs="Arial"/>
                        <w:spacing w:val="-1"/>
                        <w:sz w:val="16"/>
                        <w:szCs w:val="16"/>
                      </w:rPr>
                      <w:t>-1736-</w:t>
                    </w:r>
                    <w:r>
                      <w:rPr>
                        <w:rFonts w:ascii="Arial" w:eastAsia="Arial" w:hAnsi="Arial" w:cs="Arial"/>
                        <w:sz w:val="16"/>
                        <w:szCs w:val="16"/>
                      </w:rPr>
                      <w:t xml:space="preserve">a </w:t>
                    </w:r>
                    <w:r>
                      <w:rPr>
                        <w:rFonts w:ascii="Arial" w:eastAsia="Arial" w:hAnsi="Arial" w:cs="Arial"/>
                        <w:spacing w:val="-1"/>
                        <w:sz w:val="16"/>
                        <w:szCs w:val="16"/>
                      </w:rPr>
                      <w:t>(Re</w:t>
                    </w:r>
                    <w:r>
                      <w:rPr>
                        <w:rFonts w:ascii="Arial" w:eastAsia="Arial" w:hAnsi="Arial" w:cs="Arial"/>
                        <w:spacing w:val="-2"/>
                        <w:sz w:val="16"/>
                        <w:szCs w:val="16"/>
                      </w:rPr>
                      <w:t>v</w:t>
                    </w:r>
                    <w:r>
                      <w:rPr>
                        <w:rFonts w:ascii="Arial" w:eastAsia="Arial" w:hAnsi="Arial" w:cs="Arial"/>
                        <w:sz w:val="16"/>
                        <w:szCs w:val="16"/>
                      </w:rPr>
                      <w:t>.</w:t>
                    </w:r>
                    <w:r>
                      <w:rPr>
                        <w:rFonts w:ascii="Arial" w:eastAsia="Arial" w:hAnsi="Arial" w:cs="Arial"/>
                        <w:spacing w:val="2"/>
                        <w:sz w:val="16"/>
                        <w:szCs w:val="16"/>
                      </w:rPr>
                      <w:t xml:space="preserve"> </w:t>
                    </w:r>
                    <w:r>
                      <w:rPr>
                        <w:rFonts w:ascii="Arial" w:eastAsia="Arial" w:hAnsi="Arial" w:cs="Arial"/>
                        <w:spacing w:val="-1"/>
                        <w:sz w:val="16"/>
                        <w:szCs w:val="16"/>
                      </w:rPr>
                      <w:t>11</w:t>
                    </w:r>
                    <w:r>
                      <w:rPr>
                        <w:rFonts w:ascii="Arial" w:eastAsia="Arial" w:hAnsi="Arial" w:cs="Arial"/>
                        <w:sz w:val="16"/>
                        <w:szCs w:val="16"/>
                      </w:rPr>
                      <w:t>/</w:t>
                    </w:r>
                    <w:r>
                      <w:rPr>
                        <w:rFonts w:ascii="Arial" w:eastAsia="Arial" w:hAnsi="Arial" w:cs="Arial"/>
                        <w:spacing w:val="-1"/>
                        <w:sz w:val="16"/>
                        <w:szCs w:val="16"/>
                      </w:rPr>
                      <w:t>10)</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4AAF" w:rsidRDefault="00314AAF" w:rsidP="00A934C7">
      <w:pPr>
        <w:spacing w:after="0" w:line="240" w:lineRule="auto"/>
      </w:pPr>
      <w:r>
        <w:separator/>
      </w:r>
    </w:p>
  </w:footnote>
  <w:footnote w:type="continuationSeparator" w:id="0">
    <w:p w:rsidR="00314AAF" w:rsidRDefault="00314AAF" w:rsidP="00A934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402"/>
    <w:multiLevelType w:val="multilevel"/>
    <w:tmpl w:val="00000885"/>
    <w:lvl w:ilvl="0">
      <w:start w:val="1"/>
      <w:numFmt w:val="upperRoman"/>
      <w:lvlText w:val="%1."/>
      <w:lvlJc w:val="left"/>
      <w:pPr>
        <w:ind w:left="840" w:hanging="721"/>
      </w:pPr>
      <w:rPr>
        <w:rFonts w:ascii="Times New Roman" w:hAnsi="Times New Roman" w:cs="Times New Roman"/>
        <w:b/>
        <w:bCs/>
        <w:spacing w:val="1"/>
        <w:w w:val="100"/>
      </w:rPr>
    </w:lvl>
    <w:lvl w:ilvl="1">
      <w:numFmt w:val="bullet"/>
      <w:lvlText w:val="•"/>
      <w:lvlJc w:val="left"/>
      <w:pPr>
        <w:ind w:left="1792" w:hanging="721"/>
      </w:pPr>
    </w:lvl>
    <w:lvl w:ilvl="2">
      <w:numFmt w:val="bullet"/>
      <w:lvlText w:val="•"/>
      <w:lvlJc w:val="left"/>
      <w:pPr>
        <w:ind w:left="2744" w:hanging="721"/>
      </w:pPr>
    </w:lvl>
    <w:lvl w:ilvl="3">
      <w:numFmt w:val="bullet"/>
      <w:lvlText w:val="•"/>
      <w:lvlJc w:val="left"/>
      <w:pPr>
        <w:ind w:left="3696" w:hanging="721"/>
      </w:pPr>
    </w:lvl>
    <w:lvl w:ilvl="4">
      <w:numFmt w:val="bullet"/>
      <w:lvlText w:val="•"/>
      <w:lvlJc w:val="left"/>
      <w:pPr>
        <w:ind w:left="4648" w:hanging="721"/>
      </w:pPr>
    </w:lvl>
    <w:lvl w:ilvl="5">
      <w:numFmt w:val="bullet"/>
      <w:lvlText w:val="•"/>
      <w:lvlJc w:val="left"/>
      <w:pPr>
        <w:ind w:left="5600" w:hanging="721"/>
      </w:pPr>
    </w:lvl>
    <w:lvl w:ilvl="6">
      <w:numFmt w:val="bullet"/>
      <w:lvlText w:val="•"/>
      <w:lvlJc w:val="left"/>
      <w:pPr>
        <w:ind w:left="6552" w:hanging="721"/>
      </w:pPr>
    </w:lvl>
    <w:lvl w:ilvl="7">
      <w:numFmt w:val="bullet"/>
      <w:lvlText w:val="•"/>
      <w:lvlJc w:val="left"/>
      <w:pPr>
        <w:ind w:left="7504" w:hanging="721"/>
      </w:pPr>
    </w:lvl>
    <w:lvl w:ilvl="8">
      <w:numFmt w:val="bullet"/>
      <w:lvlText w:val="•"/>
      <w:lvlJc w:val="left"/>
      <w:pPr>
        <w:ind w:left="8456" w:hanging="721"/>
      </w:pPr>
    </w:lvl>
  </w:abstractNum>
  <w:abstractNum w:abstractNumId="1" w15:restartNumberingAfterBreak="0">
    <w:nsid w:val="00000403"/>
    <w:multiLevelType w:val="multilevel"/>
    <w:tmpl w:val="00000886"/>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2" w15:restartNumberingAfterBreak="0">
    <w:nsid w:val="00000404"/>
    <w:multiLevelType w:val="multilevel"/>
    <w:tmpl w:val="00000887"/>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3" w15:restartNumberingAfterBreak="0">
    <w:nsid w:val="00000405"/>
    <w:multiLevelType w:val="multilevel"/>
    <w:tmpl w:val="00000888"/>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2" w:hanging="293"/>
      </w:pPr>
    </w:lvl>
    <w:lvl w:ilvl="2">
      <w:numFmt w:val="bullet"/>
      <w:lvlText w:val="•"/>
      <w:lvlJc w:val="left"/>
      <w:pPr>
        <w:ind w:left="2764" w:hanging="293"/>
      </w:pPr>
    </w:lvl>
    <w:lvl w:ilvl="3">
      <w:numFmt w:val="bullet"/>
      <w:lvlText w:val="•"/>
      <w:lvlJc w:val="left"/>
      <w:pPr>
        <w:ind w:left="3726" w:hanging="293"/>
      </w:pPr>
    </w:lvl>
    <w:lvl w:ilvl="4">
      <w:numFmt w:val="bullet"/>
      <w:lvlText w:val="•"/>
      <w:lvlJc w:val="left"/>
      <w:pPr>
        <w:ind w:left="4688" w:hanging="293"/>
      </w:pPr>
    </w:lvl>
    <w:lvl w:ilvl="5">
      <w:numFmt w:val="bullet"/>
      <w:lvlText w:val="•"/>
      <w:lvlJc w:val="left"/>
      <w:pPr>
        <w:ind w:left="5650" w:hanging="293"/>
      </w:pPr>
    </w:lvl>
    <w:lvl w:ilvl="6">
      <w:numFmt w:val="bullet"/>
      <w:lvlText w:val="•"/>
      <w:lvlJc w:val="left"/>
      <w:pPr>
        <w:ind w:left="6612" w:hanging="293"/>
      </w:pPr>
    </w:lvl>
    <w:lvl w:ilvl="7">
      <w:numFmt w:val="bullet"/>
      <w:lvlText w:val="•"/>
      <w:lvlJc w:val="left"/>
      <w:pPr>
        <w:ind w:left="7574" w:hanging="293"/>
      </w:pPr>
    </w:lvl>
    <w:lvl w:ilvl="8">
      <w:numFmt w:val="bullet"/>
      <w:lvlText w:val="•"/>
      <w:lvlJc w:val="left"/>
      <w:pPr>
        <w:ind w:left="8536" w:hanging="293"/>
      </w:pPr>
    </w:lvl>
  </w:abstractNum>
  <w:abstractNum w:abstractNumId="4" w15:restartNumberingAfterBreak="0">
    <w:nsid w:val="00000406"/>
    <w:multiLevelType w:val="multilevel"/>
    <w:tmpl w:val="00000889"/>
    <w:lvl w:ilvl="0">
      <w:start w:val="1"/>
      <w:numFmt w:val="upperLetter"/>
      <w:lvlText w:val="%1."/>
      <w:lvlJc w:val="left"/>
      <w:pPr>
        <w:ind w:left="840" w:hanging="293"/>
      </w:pPr>
      <w:rPr>
        <w:rFonts w:ascii="Times New Roman" w:hAnsi="Times New Roman" w:cs="Times New Roman"/>
        <w:b w:val="0"/>
        <w:bCs w:val="0"/>
        <w:spacing w:val="-1"/>
        <w:w w:val="100"/>
        <w:sz w:val="24"/>
        <w:szCs w:val="24"/>
      </w:rPr>
    </w:lvl>
    <w:lvl w:ilvl="1">
      <w:numFmt w:val="bullet"/>
      <w:lvlText w:val="•"/>
      <w:lvlJc w:val="left"/>
      <w:pPr>
        <w:ind w:left="1804" w:hanging="293"/>
      </w:pPr>
    </w:lvl>
    <w:lvl w:ilvl="2">
      <w:numFmt w:val="bullet"/>
      <w:lvlText w:val="•"/>
      <w:lvlJc w:val="left"/>
      <w:pPr>
        <w:ind w:left="2768" w:hanging="293"/>
      </w:pPr>
    </w:lvl>
    <w:lvl w:ilvl="3">
      <w:numFmt w:val="bullet"/>
      <w:lvlText w:val="•"/>
      <w:lvlJc w:val="left"/>
      <w:pPr>
        <w:ind w:left="3732" w:hanging="293"/>
      </w:pPr>
    </w:lvl>
    <w:lvl w:ilvl="4">
      <w:numFmt w:val="bullet"/>
      <w:lvlText w:val="•"/>
      <w:lvlJc w:val="left"/>
      <w:pPr>
        <w:ind w:left="4696" w:hanging="293"/>
      </w:pPr>
    </w:lvl>
    <w:lvl w:ilvl="5">
      <w:numFmt w:val="bullet"/>
      <w:lvlText w:val="•"/>
      <w:lvlJc w:val="left"/>
      <w:pPr>
        <w:ind w:left="5660" w:hanging="293"/>
      </w:pPr>
    </w:lvl>
    <w:lvl w:ilvl="6">
      <w:numFmt w:val="bullet"/>
      <w:lvlText w:val="•"/>
      <w:lvlJc w:val="left"/>
      <w:pPr>
        <w:ind w:left="6624" w:hanging="293"/>
      </w:pPr>
    </w:lvl>
    <w:lvl w:ilvl="7">
      <w:numFmt w:val="bullet"/>
      <w:lvlText w:val="•"/>
      <w:lvlJc w:val="left"/>
      <w:pPr>
        <w:ind w:left="7588" w:hanging="293"/>
      </w:pPr>
    </w:lvl>
    <w:lvl w:ilvl="8">
      <w:numFmt w:val="bullet"/>
      <w:lvlText w:val="•"/>
      <w:lvlJc w:val="left"/>
      <w:pPr>
        <w:ind w:left="8552" w:hanging="293"/>
      </w:pPr>
    </w:lvl>
  </w:abstractNum>
  <w:abstractNum w:abstractNumId="5" w15:restartNumberingAfterBreak="0">
    <w:nsid w:val="0D970D5D"/>
    <w:multiLevelType w:val="hybridMultilevel"/>
    <w:tmpl w:val="BD2CEB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100BCA"/>
    <w:multiLevelType w:val="hybridMultilevel"/>
    <w:tmpl w:val="1070E71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DD5B01"/>
    <w:multiLevelType w:val="hybridMultilevel"/>
    <w:tmpl w:val="E1E00A20"/>
    <w:lvl w:ilvl="0" w:tplc="94EA831C">
      <w:start w:val="1"/>
      <w:numFmt w:val="decimal"/>
      <w:lvlText w:val="%1)"/>
      <w:lvlJc w:val="left"/>
      <w:pPr>
        <w:tabs>
          <w:tab w:val="num" w:pos="795"/>
        </w:tabs>
        <w:ind w:left="795" w:hanging="43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FB8777E"/>
    <w:multiLevelType w:val="hybridMultilevel"/>
    <w:tmpl w:val="0CBAB59A"/>
    <w:lvl w:ilvl="0" w:tplc="04090015">
      <w:start w:val="1"/>
      <w:numFmt w:val="upperLetter"/>
      <w:lvlText w:val="%1."/>
      <w:lvlJc w:val="left"/>
      <w:pPr>
        <w:ind w:left="839" w:hanging="360"/>
      </w:pPr>
    </w:lvl>
    <w:lvl w:ilvl="1" w:tplc="04090019" w:tentative="1">
      <w:start w:val="1"/>
      <w:numFmt w:val="lowerLetter"/>
      <w:lvlText w:val="%2."/>
      <w:lvlJc w:val="left"/>
      <w:pPr>
        <w:ind w:left="1559" w:hanging="360"/>
      </w:pPr>
    </w:lvl>
    <w:lvl w:ilvl="2" w:tplc="0409001B" w:tentative="1">
      <w:start w:val="1"/>
      <w:numFmt w:val="lowerRoman"/>
      <w:lvlText w:val="%3."/>
      <w:lvlJc w:val="right"/>
      <w:pPr>
        <w:ind w:left="2279" w:hanging="180"/>
      </w:pPr>
    </w:lvl>
    <w:lvl w:ilvl="3" w:tplc="0409000F" w:tentative="1">
      <w:start w:val="1"/>
      <w:numFmt w:val="decimal"/>
      <w:lvlText w:val="%4."/>
      <w:lvlJc w:val="left"/>
      <w:pPr>
        <w:ind w:left="2999" w:hanging="360"/>
      </w:pPr>
    </w:lvl>
    <w:lvl w:ilvl="4" w:tplc="04090019" w:tentative="1">
      <w:start w:val="1"/>
      <w:numFmt w:val="lowerLetter"/>
      <w:lvlText w:val="%5."/>
      <w:lvlJc w:val="left"/>
      <w:pPr>
        <w:ind w:left="3719" w:hanging="360"/>
      </w:pPr>
    </w:lvl>
    <w:lvl w:ilvl="5" w:tplc="0409001B" w:tentative="1">
      <w:start w:val="1"/>
      <w:numFmt w:val="lowerRoman"/>
      <w:lvlText w:val="%6."/>
      <w:lvlJc w:val="right"/>
      <w:pPr>
        <w:ind w:left="4439" w:hanging="180"/>
      </w:pPr>
    </w:lvl>
    <w:lvl w:ilvl="6" w:tplc="0409000F" w:tentative="1">
      <w:start w:val="1"/>
      <w:numFmt w:val="decimal"/>
      <w:lvlText w:val="%7."/>
      <w:lvlJc w:val="left"/>
      <w:pPr>
        <w:ind w:left="5159" w:hanging="360"/>
      </w:pPr>
    </w:lvl>
    <w:lvl w:ilvl="7" w:tplc="04090019" w:tentative="1">
      <w:start w:val="1"/>
      <w:numFmt w:val="lowerLetter"/>
      <w:lvlText w:val="%8."/>
      <w:lvlJc w:val="left"/>
      <w:pPr>
        <w:ind w:left="5879" w:hanging="360"/>
      </w:pPr>
    </w:lvl>
    <w:lvl w:ilvl="8" w:tplc="0409001B" w:tentative="1">
      <w:start w:val="1"/>
      <w:numFmt w:val="lowerRoman"/>
      <w:lvlText w:val="%9."/>
      <w:lvlJc w:val="right"/>
      <w:pPr>
        <w:ind w:left="6599" w:hanging="180"/>
      </w:pPr>
    </w:lvl>
  </w:abstractNum>
  <w:num w:numId="1">
    <w:abstractNumId w:val="0"/>
  </w:num>
  <w:num w:numId="2">
    <w:abstractNumId w:val="3"/>
  </w:num>
  <w:num w:numId="3">
    <w:abstractNumId w:val="2"/>
  </w:num>
  <w:num w:numId="4">
    <w:abstractNumId w:val="1"/>
  </w:num>
  <w:num w:numId="5">
    <w:abstractNumId w:val="4"/>
  </w:num>
  <w:num w:numId="6">
    <w:abstractNumId w:val="7"/>
  </w:num>
  <w:num w:numId="7">
    <w:abstractNumId w:val="8"/>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forms" w:formatting="1" w:enforcement="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A69"/>
    <w:rsid w:val="00006825"/>
    <w:rsid w:val="00017B43"/>
    <w:rsid w:val="000B56AD"/>
    <w:rsid w:val="000B6544"/>
    <w:rsid w:val="000C0520"/>
    <w:rsid w:val="000D22C7"/>
    <w:rsid w:val="000D7B43"/>
    <w:rsid w:val="000E1765"/>
    <w:rsid w:val="00130EC4"/>
    <w:rsid w:val="00147C23"/>
    <w:rsid w:val="001623B3"/>
    <w:rsid w:val="00163971"/>
    <w:rsid w:val="001979AA"/>
    <w:rsid w:val="001D4D11"/>
    <w:rsid w:val="00275D5D"/>
    <w:rsid w:val="002773F4"/>
    <w:rsid w:val="00283DBA"/>
    <w:rsid w:val="002C2BD6"/>
    <w:rsid w:val="00302686"/>
    <w:rsid w:val="00314AAF"/>
    <w:rsid w:val="00340178"/>
    <w:rsid w:val="00367214"/>
    <w:rsid w:val="00380E74"/>
    <w:rsid w:val="003917F2"/>
    <w:rsid w:val="003A4131"/>
    <w:rsid w:val="003B2FB7"/>
    <w:rsid w:val="00402ACD"/>
    <w:rsid w:val="00414C33"/>
    <w:rsid w:val="00487DBA"/>
    <w:rsid w:val="004E48A2"/>
    <w:rsid w:val="005169EF"/>
    <w:rsid w:val="00526458"/>
    <w:rsid w:val="005B7599"/>
    <w:rsid w:val="00602995"/>
    <w:rsid w:val="0062311F"/>
    <w:rsid w:val="00652E0D"/>
    <w:rsid w:val="00692574"/>
    <w:rsid w:val="006C6B40"/>
    <w:rsid w:val="006F3700"/>
    <w:rsid w:val="007114A6"/>
    <w:rsid w:val="00762DE3"/>
    <w:rsid w:val="007741A8"/>
    <w:rsid w:val="00783739"/>
    <w:rsid w:val="00791934"/>
    <w:rsid w:val="007B1B15"/>
    <w:rsid w:val="007C0B16"/>
    <w:rsid w:val="007E345E"/>
    <w:rsid w:val="0080551F"/>
    <w:rsid w:val="0081592C"/>
    <w:rsid w:val="008578B3"/>
    <w:rsid w:val="0086363C"/>
    <w:rsid w:val="00870286"/>
    <w:rsid w:val="008A549F"/>
    <w:rsid w:val="008C28D1"/>
    <w:rsid w:val="008E1263"/>
    <w:rsid w:val="008F41A0"/>
    <w:rsid w:val="00930AE8"/>
    <w:rsid w:val="0094165C"/>
    <w:rsid w:val="00942003"/>
    <w:rsid w:val="00952E1B"/>
    <w:rsid w:val="009754B3"/>
    <w:rsid w:val="009A15A6"/>
    <w:rsid w:val="00A22585"/>
    <w:rsid w:val="00A8719C"/>
    <w:rsid w:val="00A87E78"/>
    <w:rsid w:val="00A934C7"/>
    <w:rsid w:val="00A946E4"/>
    <w:rsid w:val="00AD7D02"/>
    <w:rsid w:val="00AE2943"/>
    <w:rsid w:val="00B07672"/>
    <w:rsid w:val="00B30A3B"/>
    <w:rsid w:val="00B34D54"/>
    <w:rsid w:val="00B46E8F"/>
    <w:rsid w:val="00B5471A"/>
    <w:rsid w:val="00BE0060"/>
    <w:rsid w:val="00BE109B"/>
    <w:rsid w:val="00BE470E"/>
    <w:rsid w:val="00BF6F3E"/>
    <w:rsid w:val="00C47A69"/>
    <w:rsid w:val="00C62552"/>
    <w:rsid w:val="00C76D7B"/>
    <w:rsid w:val="00CA0AA4"/>
    <w:rsid w:val="00CB1CD9"/>
    <w:rsid w:val="00CB5ABE"/>
    <w:rsid w:val="00CC2683"/>
    <w:rsid w:val="00CD1CF0"/>
    <w:rsid w:val="00D04525"/>
    <w:rsid w:val="00D50C94"/>
    <w:rsid w:val="00D60069"/>
    <w:rsid w:val="00D9416B"/>
    <w:rsid w:val="00DF2AA7"/>
    <w:rsid w:val="00E21EE4"/>
    <w:rsid w:val="00E30FDE"/>
    <w:rsid w:val="00E60C0A"/>
    <w:rsid w:val="00E87B4D"/>
    <w:rsid w:val="00EC6BAC"/>
    <w:rsid w:val="00EE62F6"/>
    <w:rsid w:val="00F114A8"/>
    <w:rsid w:val="00F3374E"/>
    <w:rsid w:val="00F64A9A"/>
    <w:rsid w:val="00F74133"/>
    <w:rsid w:val="00F9258C"/>
    <w:rsid w:val="00FE3DA3"/>
    <w:rsid w:val="00FF77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EE195"/>
  <w15:chartTrackingRefBased/>
  <w15:docId w15:val="{319FE763-A5FA-4276-B508-3454B93F5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1"/>
    <w:uiPriority w:val="9"/>
    <w:qFormat/>
    <w:rsid w:val="00930AE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47A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92574"/>
    <w:rPr>
      <w:sz w:val="16"/>
      <w:szCs w:val="16"/>
    </w:rPr>
  </w:style>
  <w:style w:type="paragraph" w:styleId="CommentText">
    <w:name w:val="annotation text"/>
    <w:basedOn w:val="Normal"/>
    <w:link w:val="CommentTextChar"/>
    <w:uiPriority w:val="99"/>
    <w:semiHidden/>
    <w:unhideWhenUsed/>
    <w:rsid w:val="00692574"/>
    <w:pPr>
      <w:spacing w:line="240" w:lineRule="auto"/>
    </w:pPr>
    <w:rPr>
      <w:sz w:val="20"/>
      <w:szCs w:val="20"/>
    </w:rPr>
  </w:style>
  <w:style w:type="character" w:customStyle="1" w:styleId="CommentTextChar">
    <w:name w:val="Comment Text Char"/>
    <w:basedOn w:val="DefaultParagraphFont"/>
    <w:link w:val="CommentText"/>
    <w:uiPriority w:val="99"/>
    <w:semiHidden/>
    <w:rsid w:val="00692574"/>
    <w:rPr>
      <w:sz w:val="20"/>
      <w:szCs w:val="20"/>
    </w:rPr>
  </w:style>
  <w:style w:type="paragraph" w:styleId="CommentSubject">
    <w:name w:val="annotation subject"/>
    <w:basedOn w:val="CommentText"/>
    <w:next w:val="CommentText"/>
    <w:link w:val="CommentSubjectChar"/>
    <w:uiPriority w:val="99"/>
    <w:semiHidden/>
    <w:unhideWhenUsed/>
    <w:rsid w:val="00692574"/>
    <w:rPr>
      <w:b/>
      <w:bCs/>
    </w:rPr>
  </w:style>
  <w:style w:type="character" w:customStyle="1" w:styleId="CommentSubjectChar">
    <w:name w:val="Comment Subject Char"/>
    <w:basedOn w:val="CommentTextChar"/>
    <w:link w:val="CommentSubject"/>
    <w:uiPriority w:val="99"/>
    <w:semiHidden/>
    <w:rsid w:val="00692574"/>
    <w:rPr>
      <w:b/>
      <w:bCs/>
      <w:sz w:val="20"/>
      <w:szCs w:val="20"/>
    </w:rPr>
  </w:style>
  <w:style w:type="paragraph" w:styleId="BalloonText">
    <w:name w:val="Balloon Text"/>
    <w:basedOn w:val="Normal"/>
    <w:link w:val="BalloonTextChar"/>
    <w:uiPriority w:val="99"/>
    <w:semiHidden/>
    <w:unhideWhenUsed/>
    <w:rsid w:val="006925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92574"/>
    <w:rPr>
      <w:rFonts w:ascii="Segoe UI" w:hAnsi="Segoe UI" w:cs="Segoe UI"/>
      <w:sz w:val="18"/>
      <w:szCs w:val="18"/>
    </w:rPr>
  </w:style>
  <w:style w:type="character" w:styleId="PlaceholderText">
    <w:name w:val="Placeholder Text"/>
    <w:basedOn w:val="DefaultParagraphFont"/>
    <w:uiPriority w:val="99"/>
    <w:semiHidden/>
    <w:rsid w:val="00692574"/>
    <w:rPr>
      <w:color w:val="808080"/>
    </w:rPr>
  </w:style>
  <w:style w:type="paragraph" w:styleId="NoSpacing">
    <w:name w:val="No Spacing"/>
    <w:uiPriority w:val="1"/>
    <w:qFormat/>
    <w:rsid w:val="000C0520"/>
    <w:pPr>
      <w:spacing w:after="0" w:line="240" w:lineRule="auto"/>
    </w:pPr>
  </w:style>
  <w:style w:type="table" w:customStyle="1" w:styleId="TableGrid1">
    <w:name w:val="Table Grid1"/>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0C05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unhideWhenUsed/>
    <w:qFormat/>
    <w:rsid w:val="00A934C7"/>
    <w:pPr>
      <w:spacing w:after="120"/>
    </w:pPr>
  </w:style>
  <w:style w:type="character" w:customStyle="1" w:styleId="BodyTextChar">
    <w:name w:val="Body Text Char"/>
    <w:basedOn w:val="DefaultParagraphFont"/>
    <w:link w:val="BodyText"/>
    <w:uiPriority w:val="1"/>
    <w:rsid w:val="00A934C7"/>
  </w:style>
  <w:style w:type="paragraph" w:customStyle="1" w:styleId="Header1">
    <w:name w:val="Header1"/>
    <w:basedOn w:val="Normal"/>
    <w:next w:val="Header"/>
    <w:link w:val="HeaderChar"/>
    <w:uiPriority w:val="99"/>
    <w:unhideWhenUsed/>
    <w:rsid w:val="00A934C7"/>
    <w:pPr>
      <w:widowControl w:val="0"/>
      <w:tabs>
        <w:tab w:val="center" w:pos="4680"/>
        <w:tab w:val="right" w:pos="9360"/>
      </w:tabs>
      <w:spacing w:after="0" w:line="240" w:lineRule="auto"/>
    </w:pPr>
  </w:style>
  <w:style w:type="character" w:customStyle="1" w:styleId="HeaderChar">
    <w:name w:val="Header Char"/>
    <w:basedOn w:val="DefaultParagraphFont"/>
    <w:link w:val="Header1"/>
    <w:uiPriority w:val="99"/>
    <w:rsid w:val="00A934C7"/>
  </w:style>
  <w:style w:type="paragraph" w:customStyle="1" w:styleId="Footer1">
    <w:name w:val="Footer1"/>
    <w:basedOn w:val="Normal"/>
    <w:next w:val="Footer"/>
    <w:link w:val="FooterChar"/>
    <w:uiPriority w:val="99"/>
    <w:unhideWhenUsed/>
    <w:rsid w:val="00A934C7"/>
    <w:pPr>
      <w:widowControl w:val="0"/>
      <w:tabs>
        <w:tab w:val="center" w:pos="4680"/>
        <w:tab w:val="right" w:pos="9360"/>
      </w:tabs>
      <w:spacing w:after="0" w:line="240" w:lineRule="auto"/>
    </w:pPr>
  </w:style>
  <w:style w:type="character" w:customStyle="1" w:styleId="FooterChar">
    <w:name w:val="Footer Char"/>
    <w:basedOn w:val="DefaultParagraphFont"/>
    <w:link w:val="Footer1"/>
    <w:uiPriority w:val="99"/>
    <w:rsid w:val="00A934C7"/>
  </w:style>
  <w:style w:type="table" w:customStyle="1" w:styleId="TableGrid7">
    <w:name w:val="Table Grid7"/>
    <w:basedOn w:val="TableNormal"/>
    <w:next w:val="TableGrid"/>
    <w:uiPriority w:val="39"/>
    <w:rsid w:val="00A934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unhideWhenUsed/>
    <w:rsid w:val="00A934C7"/>
    <w:pPr>
      <w:tabs>
        <w:tab w:val="center" w:pos="4680"/>
        <w:tab w:val="right" w:pos="9360"/>
      </w:tabs>
      <w:spacing w:after="0" w:line="240" w:lineRule="auto"/>
    </w:pPr>
  </w:style>
  <w:style w:type="character" w:customStyle="1" w:styleId="HeaderChar1">
    <w:name w:val="Header Char1"/>
    <w:basedOn w:val="DefaultParagraphFont"/>
    <w:link w:val="Header"/>
    <w:uiPriority w:val="99"/>
    <w:rsid w:val="00A934C7"/>
  </w:style>
  <w:style w:type="paragraph" w:styleId="Footer">
    <w:name w:val="footer"/>
    <w:basedOn w:val="Normal"/>
    <w:link w:val="FooterChar1"/>
    <w:uiPriority w:val="99"/>
    <w:unhideWhenUsed/>
    <w:rsid w:val="00A934C7"/>
    <w:pPr>
      <w:tabs>
        <w:tab w:val="center" w:pos="4680"/>
        <w:tab w:val="right" w:pos="9360"/>
      </w:tabs>
      <w:spacing w:after="0" w:line="240" w:lineRule="auto"/>
    </w:pPr>
  </w:style>
  <w:style w:type="character" w:customStyle="1" w:styleId="FooterChar1">
    <w:name w:val="Footer Char1"/>
    <w:basedOn w:val="DefaultParagraphFont"/>
    <w:link w:val="Footer"/>
    <w:uiPriority w:val="99"/>
    <w:rsid w:val="00A934C7"/>
  </w:style>
  <w:style w:type="table" w:customStyle="1" w:styleId="TableGrid8">
    <w:name w:val="Table Grid8"/>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A54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CB5A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6F37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4">
    <w:name w:val="Table Grid14"/>
    <w:basedOn w:val="TableNormal"/>
    <w:next w:val="TableGrid"/>
    <w:uiPriority w:val="39"/>
    <w:rsid w:val="00487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87DBA"/>
    <w:rPr>
      <w:color w:val="0563C1" w:themeColor="hyperlink"/>
      <w:u w:val="single"/>
    </w:rPr>
  </w:style>
  <w:style w:type="table" w:customStyle="1" w:styleId="TableGrid15">
    <w:name w:val="Table Grid15"/>
    <w:basedOn w:val="TableNormal"/>
    <w:next w:val="TableGrid"/>
    <w:uiPriority w:val="39"/>
    <w:rsid w:val="00B34D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783739"/>
    <w:pPr>
      <w:ind w:left="720"/>
      <w:contextualSpacing/>
    </w:pPr>
  </w:style>
  <w:style w:type="table" w:customStyle="1" w:styleId="TableGrid16">
    <w:name w:val="Table Grid16"/>
    <w:basedOn w:val="TableNormal"/>
    <w:next w:val="TableGrid"/>
    <w:uiPriority w:val="39"/>
    <w:rsid w:val="00147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39"/>
    <w:rsid w:val="00147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1">
    <w:name w:val="Heading 11"/>
    <w:basedOn w:val="Normal"/>
    <w:next w:val="Heading1"/>
    <w:link w:val="Heading1Char"/>
    <w:uiPriority w:val="1"/>
    <w:qFormat/>
    <w:rsid w:val="00930AE8"/>
    <w:pPr>
      <w:widowControl w:val="0"/>
      <w:spacing w:after="0" w:line="240" w:lineRule="auto"/>
      <w:ind w:left="120"/>
      <w:outlineLvl w:val="0"/>
    </w:pPr>
    <w:rPr>
      <w:rFonts w:ascii="Arial" w:eastAsia="Arial" w:hAnsi="Arial"/>
      <w:b/>
      <w:bCs/>
      <w:sz w:val="28"/>
      <w:szCs w:val="28"/>
    </w:rPr>
  </w:style>
  <w:style w:type="numbering" w:customStyle="1" w:styleId="NoList1">
    <w:name w:val="No List1"/>
    <w:next w:val="NoList"/>
    <w:uiPriority w:val="99"/>
    <w:semiHidden/>
    <w:unhideWhenUsed/>
    <w:rsid w:val="00930AE8"/>
  </w:style>
  <w:style w:type="character" w:customStyle="1" w:styleId="Heading1Char">
    <w:name w:val="Heading 1 Char"/>
    <w:basedOn w:val="DefaultParagraphFont"/>
    <w:link w:val="Heading11"/>
    <w:uiPriority w:val="1"/>
    <w:rsid w:val="00930AE8"/>
    <w:rPr>
      <w:rFonts w:ascii="Arial" w:eastAsia="Arial" w:hAnsi="Arial"/>
      <w:b/>
      <w:bCs/>
      <w:sz w:val="28"/>
      <w:szCs w:val="28"/>
    </w:rPr>
  </w:style>
  <w:style w:type="paragraph" w:customStyle="1" w:styleId="TableParagraph">
    <w:name w:val="Table Paragraph"/>
    <w:basedOn w:val="Normal"/>
    <w:uiPriority w:val="1"/>
    <w:qFormat/>
    <w:rsid w:val="00930AE8"/>
    <w:pPr>
      <w:widowControl w:val="0"/>
      <w:spacing w:after="0" w:line="240" w:lineRule="auto"/>
    </w:pPr>
  </w:style>
  <w:style w:type="character" w:customStyle="1" w:styleId="Heading1Char1">
    <w:name w:val="Heading 1 Char1"/>
    <w:basedOn w:val="DefaultParagraphFont"/>
    <w:link w:val="Heading1"/>
    <w:uiPriority w:val="9"/>
    <w:rsid w:val="00930AE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dos.state.ny.u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settleny.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Info@SettleNY.com" TargetMode="External"/><Relationship Id="rId4" Type="http://schemas.openxmlformats.org/officeDocument/2006/relationships/settings" Target="settings.xml"/><Relationship Id="rId9" Type="http://schemas.openxmlformats.org/officeDocument/2006/relationships/hyperlink" Target="mailto:Info@SettleNY.com"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2EA410D835F4DB49ED7267D1FE17627"/>
        <w:category>
          <w:name w:val="General"/>
          <w:gallery w:val="placeholder"/>
        </w:category>
        <w:types>
          <w:type w:val="bbPlcHdr"/>
        </w:types>
        <w:behaviors>
          <w:behavior w:val="content"/>
        </w:behaviors>
        <w:guid w:val="{A1632615-ACAC-4770-B438-5E118CB8DD31}"/>
      </w:docPartPr>
      <w:docPartBody>
        <w:p w:rsidR="00F87442" w:rsidRDefault="00F87442" w:rsidP="00F87442">
          <w:pPr>
            <w:pStyle w:val="42EA410D835F4DB49ED7267D1FE17627"/>
          </w:pPr>
          <w:r>
            <w:rPr>
              <w:rStyle w:val="PlaceholderText"/>
            </w:rPr>
            <w:t>Date</w:t>
          </w:r>
        </w:p>
      </w:docPartBody>
    </w:docPart>
    <w:docPart>
      <w:docPartPr>
        <w:name w:val="9C8FD074603F43F8A6A2B362B0E85600"/>
        <w:category>
          <w:name w:val="General"/>
          <w:gallery w:val="placeholder"/>
        </w:category>
        <w:types>
          <w:type w:val="bbPlcHdr"/>
        </w:types>
        <w:behaviors>
          <w:behavior w:val="content"/>
        </w:behaviors>
        <w:guid w:val="{C23C366E-0BFB-41A7-AD84-53EA7BE106E5}"/>
      </w:docPartPr>
      <w:docPartBody>
        <w:p w:rsidR="00F87442" w:rsidRDefault="00F87442" w:rsidP="00F87442">
          <w:pPr>
            <w:pStyle w:val="9C8FD074603F43F8A6A2B362B0E85600"/>
          </w:pPr>
          <w:r>
            <w:rPr>
              <w:rStyle w:val="PlaceholderText"/>
            </w:rPr>
            <w:t>Property Address</w:t>
          </w:r>
        </w:p>
      </w:docPartBody>
    </w:docPart>
    <w:docPart>
      <w:docPartPr>
        <w:name w:val="6121E10C38D945D185EFB04F362E777C"/>
        <w:category>
          <w:name w:val="General"/>
          <w:gallery w:val="placeholder"/>
        </w:category>
        <w:types>
          <w:type w:val="bbPlcHdr"/>
        </w:types>
        <w:behaviors>
          <w:behavior w:val="content"/>
        </w:behaviors>
        <w:guid w:val="{1A0DDAF0-0B74-431C-A4D1-0CF29636EBA0}"/>
      </w:docPartPr>
      <w:docPartBody>
        <w:p w:rsidR="00F87442" w:rsidRDefault="00F87442" w:rsidP="00F87442">
          <w:pPr>
            <w:pStyle w:val="6121E10C38D945D185EFB04F362E777C"/>
          </w:pPr>
          <w:r>
            <w:rPr>
              <w:rStyle w:val="PlaceholderText"/>
            </w:rPr>
            <w:t>Borrower</w:t>
          </w:r>
        </w:p>
      </w:docPartBody>
    </w:docPart>
    <w:docPart>
      <w:docPartPr>
        <w:name w:val="94217AB1D6464C78B9D439C714806F89"/>
        <w:category>
          <w:name w:val="General"/>
          <w:gallery w:val="placeholder"/>
        </w:category>
        <w:types>
          <w:type w:val="bbPlcHdr"/>
        </w:types>
        <w:behaviors>
          <w:behavior w:val="content"/>
        </w:behaviors>
        <w:guid w:val="{3F811414-B83A-4AD9-B663-DB630DD1C072}"/>
      </w:docPartPr>
      <w:docPartBody>
        <w:p w:rsidR="00F87442" w:rsidRDefault="00F87442" w:rsidP="00F87442">
          <w:pPr>
            <w:pStyle w:val="94217AB1D6464C78B9D439C714806F89"/>
          </w:pPr>
          <w:r>
            <w:rPr>
              <w:rStyle w:val="PlaceholderText"/>
            </w:rPr>
            <w:t>Co-Borrower</w:t>
          </w:r>
        </w:p>
      </w:docPartBody>
    </w:docPart>
    <w:docPart>
      <w:docPartPr>
        <w:name w:val="EFA85B8D89F444E8BF9F91653F683AE0"/>
        <w:category>
          <w:name w:val="General"/>
          <w:gallery w:val="placeholder"/>
        </w:category>
        <w:types>
          <w:type w:val="bbPlcHdr"/>
        </w:types>
        <w:behaviors>
          <w:behavior w:val="content"/>
        </w:behaviors>
        <w:guid w:val="{BAFEAAE8-0ED2-4B0B-A4F4-32A67D38EA48}"/>
      </w:docPartPr>
      <w:docPartBody>
        <w:p w:rsidR="00F87442" w:rsidRDefault="00F87442" w:rsidP="00F87442">
          <w:pPr>
            <w:pStyle w:val="EFA85B8D89F444E8BF9F91653F683AE0"/>
          </w:pPr>
          <w:r>
            <w:rPr>
              <w:rStyle w:val="PlaceholderText"/>
            </w:rPr>
            <w:t>3</w:t>
          </w:r>
          <w:r w:rsidRPr="0093178C">
            <w:rPr>
              <w:rStyle w:val="PlaceholderText"/>
              <w:vertAlign w:val="superscript"/>
            </w:rPr>
            <w:t>rd</w:t>
          </w:r>
          <w:r>
            <w:rPr>
              <w:rStyle w:val="PlaceholderText"/>
            </w:rPr>
            <w:t xml:space="preserve"> Borrower</w:t>
          </w:r>
        </w:p>
      </w:docPartBody>
    </w:docPart>
    <w:docPart>
      <w:docPartPr>
        <w:name w:val="2209CF756C6E43DCBED862EC28F87E78"/>
        <w:category>
          <w:name w:val="General"/>
          <w:gallery w:val="placeholder"/>
        </w:category>
        <w:types>
          <w:type w:val="bbPlcHdr"/>
        </w:types>
        <w:behaviors>
          <w:behavior w:val="content"/>
        </w:behaviors>
        <w:guid w:val="{8FF64926-EBDC-4349-ACC3-D98742AC67F9}"/>
      </w:docPartPr>
      <w:docPartBody>
        <w:p w:rsidR="00F87442" w:rsidRDefault="00F87442" w:rsidP="00F87442">
          <w:pPr>
            <w:pStyle w:val="2209CF756C6E43DCBED862EC28F87E78"/>
          </w:pPr>
          <w:r>
            <w:rPr>
              <w:rStyle w:val="PlaceholderText"/>
            </w:rPr>
            <w:t>1</w:t>
          </w:r>
          <w:r w:rsidRPr="0093178C">
            <w:rPr>
              <w:rStyle w:val="PlaceholderText"/>
              <w:vertAlign w:val="superscript"/>
            </w:rPr>
            <w:t>st</w:t>
          </w:r>
          <w:r>
            <w:rPr>
              <w:rStyle w:val="PlaceholderText"/>
            </w:rPr>
            <w:t xml:space="preserve"> Mortgage</w:t>
          </w:r>
        </w:p>
      </w:docPartBody>
    </w:docPart>
    <w:docPart>
      <w:docPartPr>
        <w:name w:val="FC3A568654B543F9B95BDFC1ECEFE977"/>
        <w:category>
          <w:name w:val="General"/>
          <w:gallery w:val="placeholder"/>
        </w:category>
        <w:types>
          <w:type w:val="bbPlcHdr"/>
        </w:types>
        <w:behaviors>
          <w:behavior w:val="content"/>
        </w:behaviors>
        <w:guid w:val="{A1B90BF9-AC93-409A-8243-05B3B913C012}"/>
      </w:docPartPr>
      <w:docPartBody>
        <w:p w:rsidR="00F87442" w:rsidRDefault="00F87442" w:rsidP="00F87442">
          <w:pPr>
            <w:pStyle w:val="FC3A568654B543F9B95BDFC1ECEFE977"/>
          </w:pPr>
          <w:r>
            <w:rPr>
              <w:rStyle w:val="PlaceholderText"/>
            </w:rPr>
            <w:t>1</w:t>
          </w:r>
          <w:r w:rsidRPr="0093178C">
            <w:rPr>
              <w:rStyle w:val="PlaceholderText"/>
              <w:vertAlign w:val="superscript"/>
            </w:rPr>
            <w:t>st</w:t>
          </w:r>
          <w:r>
            <w:rPr>
              <w:rStyle w:val="PlaceholderText"/>
            </w:rPr>
            <w:t xml:space="preserve"> Loan #</w:t>
          </w:r>
        </w:p>
      </w:docPartBody>
    </w:docPart>
    <w:docPart>
      <w:docPartPr>
        <w:name w:val="D8B9F80EDA9649F08757341DB60DC62E"/>
        <w:category>
          <w:name w:val="General"/>
          <w:gallery w:val="placeholder"/>
        </w:category>
        <w:types>
          <w:type w:val="bbPlcHdr"/>
        </w:types>
        <w:behaviors>
          <w:behavior w:val="content"/>
        </w:behaviors>
        <w:guid w:val="{E46B5A03-4352-48BC-9FC6-312890E6179E}"/>
      </w:docPartPr>
      <w:docPartBody>
        <w:p w:rsidR="00F87442" w:rsidRDefault="00F87442" w:rsidP="00F87442">
          <w:pPr>
            <w:pStyle w:val="D8B9F80EDA9649F08757341DB60DC62E"/>
          </w:pPr>
          <w:r>
            <w:rPr>
              <w:rStyle w:val="PlaceholderText"/>
            </w:rPr>
            <w:t>2</w:t>
          </w:r>
          <w:r w:rsidRPr="0093178C">
            <w:rPr>
              <w:rStyle w:val="PlaceholderText"/>
              <w:vertAlign w:val="superscript"/>
            </w:rPr>
            <w:t>nd</w:t>
          </w:r>
          <w:r>
            <w:rPr>
              <w:rStyle w:val="PlaceholderText"/>
            </w:rPr>
            <w:t xml:space="preserve"> Mortgage</w:t>
          </w:r>
        </w:p>
      </w:docPartBody>
    </w:docPart>
    <w:docPart>
      <w:docPartPr>
        <w:name w:val="7EA45E2F7E8E436FBD19A5482C3F456E"/>
        <w:category>
          <w:name w:val="General"/>
          <w:gallery w:val="placeholder"/>
        </w:category>
        <w:types>
          <w:type w:val="bbPlcHdr"/>
        </w:types>
        <w:behaviors>
          <w:behavior w:val="content"/>
        </w:behaviors>
        <w:guid w:val="{82D5C73D-2A4F-4D72-A1F0-2EA939EFFB13}"/>
      </w:docPartPr>
      <w:docPartBody>
        <w:p w:rsidR="00F87442" w:rsidRDefault="00F87442" w:rsidP="00F87442">
          <w:pPr>
            <w:pStyle w:val="7EA45E2F7E8E436FBD19A5482C3F456E"/>
          </w:pPr>
          <w:r>
            <w:rPr>
              <w:rStyle w:val="PlaceholderText"/>
            </w:rPr>
            <w:t>2</w:t>
          </w:r>
          <w:r w:rsidRPr="0093178C">
            <w:rPr>
              <w:rStyle w:val="PlaceholderText"/>
              <w:vertAlign w:val="superscript"/>
            </w:rPr>
            <w:t>nd</w:t>
          </w:r>
          <w:r>
            <w:rPr>
              <w:rStyle w:val="PlaceholderText"/>
            </w:rPr>
            <w:t xml:space="preserve"> Loan #</w:t>
          </w:r>
        </w:p>
      </w:docPartBody>
    </w:docPart>
    <w:docPart>
      <w:docPartPr>
        <w:name w:val="E18DA5A8BC8B4787A8C4F512A08B0C41"/>
        <w:category>
          <w:name w:val="General"/>
          <w:gallery w:val="placeholder"/>
        </w:category>
        <w:types>
          <w:type w:val="bbPlcHdr"/>
        </w:types>
        <w:behaviors>
          <w:behavior w:val="content"/>
        </w:behaviors>
        <w:guid w:val="{934C9872-3FF6-4F6F-BF37-73BEC4F54AE8}"/>
      </w:docPartPr>
      <w:docPartBody>
        <w:p w:rsidR="00F87442" w:rsidRDefault="00F87442" w:rsidP="00F87442">
          <w:pPr>
            <w:pStyle w:val="E18DA5A8BC8B4787A8C4F512A08B0C41"/>
          </w:pPr>
          <w:r>
            <w:rPr>
              <w:rStyle w:val="PlaceholderText"/>
            </w:rPr>
            <w:t>3</w:t>
          </w:r>
          <w:r w:rsidRPr="0093178C">
            <w:rPr>
              <w:rStyle w:val="PlaceholderText"/>
              <w:vertAlign w:val="superscript"/>
            </w:rPr>
            <w:t>rd</w:t>
          </w:r>
          <w:r>
            <w:rPr>
              <w:rStyle w:val="PlaceholderText"/>
            </w:rPr>
            <w:t xml:space="preserve"> Mortgage</w:t>
          </w:r>
        </w:p>
      </w:docPartBody>
    </w:docPart>
    <w:docPart>
      <w:docPartPr>
        <w:name w:val="6E0D0A68EA7043E19E5FB2939DE999EF"/>
        <w:category>
          <w:name w:val="General"/>
          <w:gallery w:val="placeholder"/>
        </w:category>
        <w:types>
          <w:type w:val="bbPlcHdr"/>
        </w:types>
        <w:behaviors>
          <w:behavior w:val="content"/>
        </w:behaviors>
        <w:guid w:val="{70352C61-E0B3-4810-B89D-E70509EDFE1E}"/>
      </w:docPartPr>
      <w:docPartBody>
        <w:p w:rsidR="00F87442" w:rsidRDefault="00F87442" w:rsidP="00F87442">
          <w:pPr>
            <w:pStyle w:val="6E0D0A68EA7043E19E5FB2939DE999EF"/>
          </w:pPr>
          <w:r>
            <w:rPr>
              <w:rStyle w:val="PlaceholderText"/>
            </w:rPr>
            <w:t>3</w:t>
          </w:r>
          <w:r w:rsidRPr="0093178C">
            <w:rPr>
              <w:rStyle w:val="PlaceholderText"/>
              <w:vertAlign w:val="superscript"/>
            </w:rPr>
            <w:t>rd</w:t>
          </w:r>
          <w:r>
            <w:rPr>
              <w:rStyle w:val="PlaceholderText"/>
            </w:rPr>
            <w:t xml:space="preserve"> Loan #</w:t>
          </w:r>
        </w:p>
      </w:docPartBody>
    </w:docPart>
    <w:docPart>
      <w:docPartPr>
        <w:name w:val="1FB0D9538EDF4DB7A9E456EE8078DCA9"/>
        <w:category>
          <w:name w:val="General"/>
          <w:gallery w:val="placeholder"/>
        </w:category>
        <w:types>
          <w:type w:val="bbPlcHdr"/>
        </w:types>
        <w:behaviors>
          <w:behavior w:val="content"/>
        </w:behaviors>
        <w:guid w:val="{EF0544BC-D399-44A0-9F4A-4A4A65E0EECC}"/>
      </w:docPartPr>
      <w:docPartBody>
        <w:p w:rsidR="00F87442" w:rsidRDefault="00F87442" w:rsidP="00F87442">
          <w:pPr>
            <w:pStyle w:val="1FB0D9538EDF4DB7A9E456EE8078DCA9"/>
          </w:pPr>
          <w:r w:rsidRPr="003B24A8">
            <w:rPr>
              <w:rStyle w:val="PlaceholderText"/>
            </w:rPr>
            <w:t>Click or tap here to enter text.</w:t>
          </w:r>
        </w:p>
      </w:docPartBody>
    </w:docPart>
    <w:docPart>
      <w:docPartPr>
        <w:name w:val="802F7669BE9C4A02B633D5C3FACACAF1"/>
        <w:category>
          <w:name w:val="General"/>
          <w:gallery w:val="placeholder"/>
        </w:category>
        <w:types>
          <w:type w:val="bbPlcHdr"/>
        </w:types>
        <w:behaviors>
          <w:behavior w:val="content"/>
        </w:behaviors>
        <w:guid w:val="{EAE8BE86-623C-4DA4-B4CD-AD77C8ADE9C5}"/>
      </w:docPartPr>
      <w:docPartBody>
        <w:p w:rsidR="00F87442" w:rsidRDefault="00F87442" w:rsidP="00F87442">
          <w:pPr>
            <w:pStyle w:val="802F7669BE9C4A02B633D5C3FACACAF1"/>
          </w:pPr>
          <w:r w:rsidRPr="00FF051F">
            <w:rPr>
              <w:rStyle w:val="PlaceholderText"/>
            </w:rPr>
            <w:t>Click or tap here to enter text.</w:t>
          </w:r>
        </w:p>
      </w:docPartBody>
    </w:docPart>
    <w:docPart>
      <w:docPartPr>
        <w:name w:val="286055F64E11421EB4B1FD03617D55A9"/>
        <w:category>
          <w:name w:val="General"/>
          <w:gallery w:val="placeholder"/>
        </w:category>
        <w:types>
          <w:type w:val="bbPlcHdr"/>
        </w:types>
        <w:behaviors>
          <w:behavior w:val="content"/>
        </w:behaviors>
        <w:guid w:val="{7E817648-6A3A-4BBC-B2A9-37794F74EC29}"/>
      </w:docPartPr>
      <w:docPartBody>
        <w:p w:rsidR="00F87442" w:rsidRDefault="00F87442" w:rsidP="00F87442">
          <w:pPr>
            <w:pStyle w:val="286055F64E11421EB4B1FD03617D55A9"/>
          </w:pPr>
          <w:r>
            <w:rPr>
              <w:rStyle w:val="PlaceholderText"/>
            </w:rPr>
            <w:t>Borrower</w:t>
          </w:r>
        </w:p>
      </w:docPartBody>
    </w:docPart>
    <w:docPart>
      <w:docPartPr>
        <w:name w:val="FD73531DBBDB44CAB34FE4B2F32EB690"/>
        <w:category>
          <w:name w:val="General"/>
          <w:gallery w:val="placeholder"/>
        </w:category>
        <w:types>
          <w:type w:val="bbPlcHdr"/>
        </w:types>
        <w:behaviors>
          <w:behavior w:val="content"/>
        </w:behaviors>
        <w:guid w:val="{88CAF56B-7FD4-4F09-B8C8-2261263D38FA}"/>
      </w:docPartPr>
      <w:docPartBody>
        <w:p w:rsidR="00F87442" w:rsidRDefault="00F87442" w:rsidP="00F87442">
          <w:pPr>
            <w:pStyle w:val="FD73531DBBDB44CAB34FE4B2F32EB690"/>
          </w:pPr>
          <w:r>
            <w:rPr>
              <w:rStyle w:val="PlaceholderText"/>
            </w:rPr>
            <w:t>Co-Borrower</w:t>
          </w:r>
        </w:p>
      </w:docPartBody>
    </w:docPart>
    <w:docPart>
      <w:docPartPr>
        <w:name w:val="6958BD2F6FD04C5199C817BFC5700365"/>
        <w:category>
          <w:name w:val="General"/>
          <w:gallery w:val="placeholder"/>
        </w:category>
        <w:types>
          <w:type w:val="bbPlcHdr"/>
        </w:types>
        <w:behaviors>
          <w:behavior w:val="content"/>
        </w:behaviors>
        <w:guid w:val="{4D8B28A7-DC8E-4C6E-992F-96E7E363992E}"/>
      </w:docPartPr>
      <w:docPartBody>
        <w:p w:rsidR="00F87442" w:rsidRDefault="00F87442" w:rsidP="00F87442">
          <w:pPr>
            <w:pStyle w:val="6958BD2F6FD04C5199C817BFC5700365"/>
          </w:pPr>
          <w:r>
            <w:rPr>
              <w:rStyle w:val="PlaceholderText"/>
            </w:rPr>
            <w:t>3</w:t>
          </w:r>
          <w:r w:rsidRPr="0093178C">
            <w:rPr>
              <w:rStyle w:val="PlaceholderText"/>
              <w:vertAlign w:val="superscript"/>
            </w:rPr>
            <w:t>rd</w:t>
          </w:r>
          <w:r>
            <w:rPr>
              <w:rStyle w:val="PlaceholderText"/>
            </w:rPr>
            <w:t xml:space="preserve"> Borrower</w:t>
          </w:r>
        </w:p>
      </w:docPartBody>
    </w:docPart>
    <w:docPart>
      <w:docPartPr>
        <w:name w:val="56D6C8621F314F219714F02B808B2FB7"/>
        <w:category>
          <w:name w:val="General"/>
          <w:gallery w:val="placeholder"/>
        </w:category>
        <w:types>
          <w:type w:val="bbPlcHdr"/>
        </w:types>
        <w:behaviors>
          <w:behavior w:val="content"/>
        </w:behaviors>
        <w:guid w:val="{CF29CFFF-9F98-4996-BE3C-F97609240496}"/>
      </w:docPartPr>
      <w:docPartBody>
        <w:p w:rsidR="00F87442" w:rsidRDefault="00F87442" w:rsidP="00F87442">
          <w:pPr>
            <w:pStyle w:val="56D6C8621F314F219714F02B808B2FB7"/>
          </w:pPr>
          <w:r>
            <w:rPr>
              <w:rStyle w:val="PlaceholderText"/>
            </w:rPr>
            <w:t>1</w:t>
          </w:r>
          <w:r w:rsidRPr="0093178C">
            <w:rPr>
              <w:rStyle w:val="PlaceholderText"/>
              <w:vertAlign w:val="superscript"/>
            </w:rPr>
            <w:t>st</w:t>
          </w:r>
          <w:r>
            <w:rPr>
              <w:rStyle w:val="PlaceholderText"/>
            </w:rPr>
            <w:t xml:space="preserve"> Mortgage</w:t>
          </w:r>
        </w:p>
      </w:docPartBody>
    </w:docPart>
    <w:docPart>
      <w:docPartPr>
        <w:name w:val="043A4B1A0BF0416D9841C62D174864ED"/>
        <w:category>
          <w:name w:val="General"/>
          <w:gallery w:val="placeholder"/>
        </w:category>
        <w:types>
          <w:type w:val="bbPlcHdr"/>
        </w:types>
        <w:behaviors>
          <w:behavior w:val="content"/>
        </w:behaviors>
        <w:guid w:val="{CD0AF6B6-9D8A-48CB-82AB-B8E85187B920}"/>
      </w:docPartPr>
      <w:docPartBody>
        <w:p w:rsidR="00F87442" w:rsidRDefault="00F87442" w:rsidP="00F87442">
          <w:pPr>
            <w:pStyle w:val="043A4B1A0BF0416D9841C62D174864ED"/>
          </w:pPr>
          <w:r>
            <w:rPr>
              <w:rStyle w:val="PlaceholderText"/>
            </w:rPr>
            <w:t>1</w:t>
          </w:r>
          <w:r w:rsidRPr="0093178C">
            <w:rPr>
              <w:rStyle w:val="PlaceholderText"/>
              <w:vertAlign w:val="superscript"/>
            </w:rPr>
            <w:t>st</w:t>
          </w:r>
          <w:r>
            <w:rPr>
              <w:rStyle w:val="PlaceholderText"/>
            </w:rPr>
            <w:t xml:space="preserve"> Loan #</w:t>
          </w:r>
        </w:p>
      </w:docPartBody>
    </w:docPart>
    <w:docPart>
      <w:docPartPr>
        <w:name w:val="CED98197E57648A0B4FF0EE1D4F408AA"/>
        <w:category>
          <w:name w:val="General"/>
          <w:gallery w:val="placeholder"/>
        </w:category>
        <w:types>
          <w:type w:val="bbPlcHdr"/>
        </w:types>
        <w:behaviors>
          <w:behavior w:val="content"/>
        </w:behaviors>
        <w:guid w:val="{05D85FEE-BBB7-4758-8122-CE4AB9314801}"/>
      </w:docPartPr>
      <w:docPartBody>
        <w:p w:rsidR="00F87442" w:rsidRDefault="00F87442" w:rsidP="00F87442">
          <w:pPr>
            <w:pStyle w:val="CED98197E57648A0B4FF0EE1D4F408AA"/>
          </w:pPr>
          <w:r>
            <w:rPr>
              <w:rStyle w:val="PlaceholderText"/>
            </w:rPr>
            <w:t>2</w:t>
          </w:r>
          <w:r w:rsidRPr="0093178C">
            <w:rPr>
              <w:rStyle w:val="PlaceholderText"/>
              <w:vertAlign w:val="superscript"/>
            </w:rPr>
            <w:t>nd</w:t>
          </w:r>
          <w:r>
            <w:rPr>
              <w:rStyle w:val="PlaceholderText"/>
            </w:rPr>
            <w:t xml:space="preserve"> Mortgage</w:t>
          </w:r>
        </w:p>
      </w:docPartBody>
    </w:docPart>
    <w:docPart>
      <w:docPartPr>
        <w:name w:val="3B0C29318C5B4604850D41C5217E6CD5"/>
        <w:category>
          <w:name w:val="General"/>
          <w:gallery w:val="placeholder"/>
        </w:category>
        <w:types>
          <w:type w:val="bbPlcHdr"/>
        </w:types>
        <w:behaviors>
          <w:behavior w:val="content"/>
        </w:behaviors>
        <w:guid w:val="{06320D64-D10C-4704-9BA9-9687A2F9CCDC}"/>
      </w:docPartPr>
      <w:docPartBody>
        <w:p w:rsidR="00F87442" w:rsidRDefault="00F87442" w:rsidP="00F87442">
          <w:pPr>
            <w:pStyle w:val="3B0C29318C5B4604850D41C5217E6CD5"/>
          </w:pPr>
          <w:r>
            <w:rPr>
              <w:rStyle w:val="PlaceholderText"/>
            </w:rPr>
            <w:t>2</w:t>
          </w:r>
          <w:r w:rsidRPr="0093178C">
            <w:rPr>
              <w:rStyle w:val="PlaceholderText"/>
              <w:vertAlign w:val="superscript"/>
            </w:rPr>
            <w:t>nd</w:t>
          </w:r>
          <w:r>
            <w:rPr>
              <w:rStyle w:val="PlaceholderText"/>
            </w:rPr>
            <w:t xml:space="preserve"> Loan #</w:t>
          </w:r>
        </w:p>
      </w:docPartBody>
    </w:docPart>
    <w:docPart>
      <w:docPartPr>
        <w:name w:val="24A5DD0FC3CA422FB4F9B40446161E0A"/>
        <w:category>
          <w:name w:val="General"/>
          <w:gallery w:val="placeholder"/>
        </w:category>
        <w:types>
          <w:type w:val="bbPlcHdr"/>
        </w:types>
        <w:behaviors>
          <w:behavior w:val="content"/>
        </w:behaviors>
        <w:guid w:val="{B1BDFEC9-C465-4234-8857-208C8C180DB6}"/>
      </w:docPartPr>
      <w:docPartBody>
        <w:p w:rsidR="00F87442" w:rsidRDefault="00F87442" w:rsidP="00F87442">
          <w:pPr>
            <w:pStyle w:val="24A5DD0FC3CA422FB4F9B40446161E0A"/>
          </w:pPr>
          <w:r>
            <w:rPr>
              <w:rStyle w:val="PlaceholderText"/>
            </w:rPr>
            <w:t>3</w:t>
          </w:r>
          <w:r w:rsidRPr="0093178C">
            <w:rPr>
              <w:rStyle w:val="PlaceholderText"/>
              <w:vertAlign w:val="superscript"/>
            </w:rPr>
            <w:t>rd</w:t>
          </w:r>
          <w:r>
            <w:rPr>
              <w:rStyle w:val="PlaceholderText"/>
            </w:rPr>
            <w:t xml:space="preserve"> Mortgage</w:t>
          </w:r>
        </w:p>
      </w:docPartBody>
    </w:docPart>
    <w:docPart>
      <w:docPartPr>
        <w:name w:val="4C768B0524424FD09962DF1D1B6776D2"/>
        <w:category>
          <w:name w:val="General"/>
          <w:gallery w:val="placeholder"/>
        </w:category>
        <w:types>
          <w:type w:val="bbPlcHdr"/>
        </w:types>
        <w:behaviors>
          <w:behavior w:val="content"/>
        </w:behaviors>
        <w:guid w:val="{1D856BB3-0937-4E2C-ACFD-4561DCDCFB7A}"/>
      </w:docPartPr>
      <w:docPartBody>
        <w:p w:rsidR="00F87442" w:rsidRDefault="00F87442" w:rsidP="00F87442">
          <w:pPr>
            <w:pStyle w:val="4C768B0524424FD09962DF1D1B6776D2"/>
          </w:pPr>
          <w:r>
            <w:rPr>
              <w:rStyle w:val="PlaceholderText"/>
            </w:rPr>
            <w:t>3</w:t>
          </w:r>
          <w:r w:rsidRPr="0093178C">
            <w:rPr>
              <w:rStyle w:val="PlaceholderText"/>
              <w:vertAlign w:val="superscript"/>
            </w:rPr>
            <w:t>rd</w:t>
          </w:r>
          <w:r>
            <w:rPr>
              <w:rStyle w:val="PlaceholderText"/>
            </w:rPr>
            <w:t xml:space="preserve"> Loan #</w:t>
          </w:r>
        </w:p>
      </w:docPartBody>
    </w:docPart>
    <w:docPart>
      <w:docPartPr>
        <w:name w:val="6FAB2C733ABE40EC9B3415F110DD257A"/>
        <w:category>
          <w:name w:val="General"/>
          <w:gallery w:val="placeholder"/>
        </w:category>
        <w:types>
          <w:type w:val="bbPlcHdr"/>
        </w:types>
        <w:behaviors>
          <w:behavior w:val="content"/>
        </w:behaviors>
        <w:guid w:val="{A8505F50-AA15-4710-B64A-71BD60BD2C99}"/>
      </w:docPartPr>
      <w:docPartBody>
        <w:p w:rsidR="00F87442" w:rsidRDefault="00F87442" w:rsidP="00F87442">
          <w:pPr>
            <w:pStyle w:val="6FAB2C733ABE40EC9B3415F110DD257A"/>
          </w:pPr>
          <w:r>
            <w:rPr>
              <w:rStyle w:val="PlaceholderText"/>
            </w:rPr>
            <w:t>Click or tap here to enter text.</w:t>
          </w:r>
        </w:p>
      </w:docPartBody>
    </w:docPart>
    <w:docPart>
      <w:docPartPr>
        <w:name w:val="95A5622F05A54B82BC8E711EA0846C3E"/>
        <w:category>
          <w:name w:val="General"/>
          <w:gallery w:val="placeholder"/>
        </w:category>
        <w:types>
          <w:type w:val="bbPlcHdr"/>
        </w:types>
        <w:behaviors>
          <w:behavior w:val="content"/>
        </w:behaviors>
        <w:guid w:val="{1743DD95-4701-4C26-9B3A-6FB1CC4C0E96}"/>
      </w:docPartPr>
      <w:docPartBody>
        <w:p w:rsidR="00F87442" w:rsidRDefault="00F87442" w:rsidP="00F87442">
          <w:pPr>
            <w:pStyle w:val="95A5622F05A54B82BC8E711EA0846C3E"/>
          </w:pPr>
          <w:r>
            <w:rPr>
              <w:rStyle w:val="PlaceholderText"/>
            </w:rPr>
            <w:t>Click or tap here to enter text.</w:t>
          </w:r>
        </w:p>
      </w:docPartBody>
    </w:docPart>
    <w:docPart>
      <w:docPartPr>
        <w:name w:val="571F111934E64396BA098098B74419B9"/>
        <w:category>
          <w:name w:val="General"/>
          <w:gallery w:val="placeholder"/>
        </w:category>
        <w:types>
          <w:type w:val="bbPlcHdr"/>
        </w:types>
        <w:behaviors>
          <w:behavior w:val="content"/>
        </w:behaviors>
        <w:guid w:val="{713329FB-9667-482D-BC8E-562AE5697F08}"/>
      </w:docPartPr>
      <w:docPartBody>
        <w:p w:rsidR="00F87442" w:rsidRDefault="00F87442" w:rsidP="00F87442">
          <w:pPr>
            <w:pStyle w:val="571F111934E64396BA098098B74419B9"/>
          </w:pPr>
          <w:r>
            <w:rPr>
              <w:rStyle w:val="PlaceholderText"/>
            </w:rPr>
            <w:t>Borrower</w:t>
          </w:r>
        </w:p>
      </w:docPartBody>
    </w:docPart>
    <w:docPart>
      <w:docPartPr>
        <w:name w:val="270C34A262E5457099CC9264D1328476"/>
        <w:category>
          <w:name w:val="General"/>
          <w:gallery w:val="placeholder"/>
        </w:category>
        <w:types>
          <w:type w:val="bbPlcHdr"/>
        </w:types>
        <w:behaviors>
          <w:behavior w:val="content"/>
        </w:behaviors>
        <w:guid w:val="{30807EF2-9C0A-451C-AAD0-431169E05007}"/>
      </w:docPartPr>
      <w:docPartBody>
        <w:p w:rsidR="00F87442" w:rsidRDefault="00F87442" w:rsidP="00F87442">
          <w:pPr>
            <w:pStyle w:val="270C34A262E5457099CC9264D1328476"/>
          </w:pPr>
          <w:r>
            <w:rPr>
              <w:rStyle w:val="PlaceholderText"/>
            </w:rPr>
            <w:t>Co-Borrower</w:t>
          </w:r>
        </w:p>
      </w:docPartBody>
    </w:docPart>
    <w:docPart>
      <w:docPartPr>
        <w:name w:val="06B86196473444008C38E602E7FB0CCB"/>
        <w:category>
          <w:name w:val="General"/>
          <w:gallery w:val="placeholder"/>
        </w:category>
        <w:types>
          <w:type w:val="bbPlcHdr"/>
        </w:types>
        <w:behaviors>
          <w:behavior w:val="content"/>
        </w:behaviors>
        <w:guid w:val="{A9542EAF-219F-4964-8D22-020AE031C82A}"/>
      </w:docPartPr>
      <w:docPartBody>
        <w:p w:rsidR="00F87442" w:rsidRDefault="00F87442" w:rsidP="00F87442">
          <w:pPr>
            <w:pStyle w:val="06B86196473444008C38E602E7FB0CCB"/>
          </w:pPr>
          <w:r>
            <w:rPr>
              <w:rStyle w:val="PlaceholderText"/>
            </w:rPr>
            <w:t>3</w:t>
          </w:r>
          <w:r>
            <w:rPr>
              <w:rStyle w:val="PlaceholderText"/>
              <w:vertAlign w:val="superscript"/>
            </w:rPr>
            <w:t>rd</w:t>
          </w:r>
          <w:r>
            <w:rPr>
              <w:rStyle w:val="PlaceholderText"/>
            </w:rPr>
            <w:t xml:space="preserve"> Borrower</w:t>
          </w:r>
        </w:p>
      </w:docPartBody>
    </w:docPart>
    <w:docPart>
      <w:docPartPr>
        <w:name w:val="08FD573DD4E74F0BA9D27C3BBFAA4CA3"/>
        <w:category>
          <w:name w:val="General"/>
          <w:gallery w:val="placeholder"/>
        </w:category>
        <w:types>
          <w:type w:val="bbPlcHdr"/>
        </w:types>
        <w:behaviors>
          <w:behavior w:val="content"/>
        </w:behaviors>
        <w:guid w:val="{C28AF5B1-9BD5-4894-9F9E-E57CD73DF42D}"/>
      </w:docPartPr>
      <w:docPartBody>
        <w:p w:rsidR="00F87442" w:rsidRDefault="00F87442" w:rsidP="00F87442">
          <w:pPr>
            <w:pStyle w:val="08FD573DD4E74F0BA9D27C3BBFAA4CA3"/>
          </w:pPr>
          <w:r>
            <w:rPr>
              <w:rStyle w:val="PlaceholderText"/>
            </w:rPr>
            <w:t>1</w:t>
          </w:r>
          <w:r>
            <w:rPr>
              <w:rStyle w:val="PlaceholderText"/>
              <w:vertAlign w:val="superscript"/>
            </w:rPr>
            <w:t>st</w:t>
          </w:r>
          <w:r>
            <w:rPr>
              <w:rStyle w:val="PlaceholderText"/>
            </w:rPr>
            <w:t xml:space="preserve"> Mortgage</w:t>
          </w:r>
        </w:p>
      </w:docPartBody>
    </w:docPart>
    <w:docPart>
      <w:docPartPr>
        <w:name w:val="87567675C0C94B2D89DBB29B1239F210"/>
        <w:category>
          <w:name w:val="General"/>
          <w:gallery w:val="placeholder"/>
        </w:category>
        <w:types>
          <w:type w:val="bbPlcHdr"/>
        </w:types>
        <w:behaviors>
          <w:behavior w:val="content"/>
        </w:behaviors>
        <w:guid w:val="{E4D5A9F6-808D-4D1A-B081-78F9BBB87E14}"/>
      </w:docPartPr>
      <w:docPartBody>
        <w:p w:rsidR="00F87442" w:rsidRDefault="00F87442" w:rsidP="00F87442">
          <w:pPr>
            <w:pStyle w:val="87567675C0C94B2D89DBB29B1239F210"/>
          </w:pPr>
          <w:r>
            <w:rPr>
              <w:rStyle w:val="PlaceholderText"/>
            </w:rPr>
            <w:t>1</w:t>
          </w:r>
          <w:r>
            <w:rPr>
              <w:rStyle w:val="PlaceholderText"/>
              <w:vertAlign w:val="superscript"/>
            </w:rPr>
            <w:t>st</w:t>
          </w:r>
          <w:r>
            <w:rPr>
              <w:rStyle w:val="PlaceholderText"/>
            </w:rPr>
            <w:t xml:space="preserve"> Loan #</w:t>
          </w:r>
        </w:p>
      </w:docPartBody>
    </w:docPart>
    <w:docPart>
      <w:docPartPr>
        <w:name w:val="354EA398603A4E1BA596D092EFBD161A"/>
        <w:category>
          <w:name w:val="General"/>
          <w:gallery w:val="placeholder"/>
        </w:category>
        <w:types>
          <w:type w:val="bbPlcHdr"/>
        </w:types>
        <w:behaviors>
          <w:behavior w:val="content"/>
        </w:behaviors>
        <w:guid w:val="{AA54B929-60B3-4969-BD45-FD74D6761645}"/>
      </w:docPartPr>
      <w:docPartBody>
        <w:p w:rsidR="00F87442" w:rsidRDefault="00F87442" w:rsidP="00F87442">
          <w:pPr>
            <w:pStyle w:val="354EA398603A4E1BA596D092EFBD161A"/>
          </w:pPr>
          <w:r>
            <w:rPr>
              <w:rStyle w:val="PlaceholderText"/>
            </w:rPr>
            <w:t>2</w:t>
          </w:r>
          <w:r>
            <w:rPr>
              <w:rStyle w:val="PlaceholderText"/>
              <w:vertAlign w:val="superscript"/>
            </w:rPr>
            <w:t>nd</w:t>
          </w:r>
          <w:r>
            <w:rPr>
              <w:rStyle w:val="PlaceholderText"/>
            </w:rPr>
            <w:t xml:space="preserve"> Mortgage</w:t>
          </w:r>
        </w:p>
      </w:docPartBody>
    </w:docPart>
    <w:docPart>
      <w:docPartPr>
        <w:name w:val="64F81E14814B4D0488F1EA07225C8C24"/>
        <w:category>
          <w:name w:val="General"/>
          <w:gallery w:val="placeholder"/>
        </w:category>
        <w:types>
          <w:type w:val="bbPlcHdr"/>
        </w:types>
        <w:behaviors>
          <w:behavior w:val="content"/>
        </w:behaviors>
        <w:guid w:val="{4C53FBF3-9430-407E-A760-B4066532E4A4}"/>
      </w:docPartPr>
      <w:docPartBody>
        <w:p w:rsidR="00F87442" w:rsidRDefault="00F87442" w:rsidP="00F87442">
          <w:pPr>
            <w:pStyle w:val="64F81E14814B4D0488F1EA07225C8C24"/>
          </w:pPr>
          <w:r>
            <w:rPr>
              <w:rStyle w:val="PlaceholderText"/>
            </w:rPr>
            <w:t>2</w:t>
          </w:r>
          <w:r>
            <w:rPr>
              <w:rStyle w:val="PlaceholderText"/>
              <w:vertAlign w:val="superscript"/>
            </w:rPr>
            <w:t>nd</w:t>
          </w:r>
          <w:r>
            <w:rPr>
              <w:rStyle w:val="PlaceholderText"/>
            </w:rPr>
            <w:t xml:space="preserve"> Loan #</w:t>
          </w:r>
        </w:p>
      </w:docPartBody>
    </w:docPart>
    <w:docPart>
      <w:docPartPr>
        <w:name w:val="F9726E834BEF4F11807708E3E8746014"/>
        <w:category>
          <w:name w:val="General"/>
          <w:gallery w:val="placeholder"/>
        </w:category>
        <w:types>
          <w:type w:val="bbPlcHdr"/>
        </w:types>
        <w:behaviors>
          <w:behavior w:val="content"/>
        </w:behaviors>
        <w:guid w:val="{CC8BC34A-777B-4414-8318-582AA910CE98}"/>
      </w:docPartPr>
      <w:docPartBody>
        <w:p w:rsidR="00F87442" w:rsidRDefault="00F87442" w:rsidP="00F87442">
          <w:pPr>
            <w:pStyle w:val="F9726E834BEF4F11807708E3E8746014"/>
          </w:pPr>
          <w:r>
            <w:rPr>
              <w:rStyle w:val="PlaceholderText"/>
            </w:rPr>
            <w:t>3</w:t>
          </w:r>
          <w:r>
            <w:rPr>
              <w:rStyle w:val="PlaceholderText"/>
              <w:vertAlign w:val="superscript"/>
            </w:rPr>
            <w:t>rd</w:t>
          </w:r>
          <w:r>
            <w:rPr>
              <w:rStyle w:val="PlaceholderText"/>
            </w:rPr>
            <w:t xml:space="preserve"> Mortgage</w:t>
          </w:r>
        </w:p>
      </w:docPartBody>
    </w:docPart>
    <w:docPart>
      <w:docPartPr>
        <w:name w:val="33860D8DE11E4513B7D3D7641E7DE950"/>
        <w:category>
          <w:name w:val="General"/>
          <w:gallery w:val="placeholder"/>
        </w:category>
        <w:types>
          <w:type w:val="bbPlcHdr"/>
        </w:types>
        <w:behaviors>
          <w:behavior w:val="content"/>
        </w:behaviors>
        <w:guid w:val="{A93B9DE5-0D58-4BB3-A05E-99D085B46548}"/>
      </w:docPartPr>
      <w:docPartBody>
        <w:p w:rsidR="00F87442" w:rsidRDefault="00F87442" w:rsidP="00F87442">
          <w:pPr>
            <w:pStyle w:val="33860D8DE11E4513B7D3D7641E7DE950"/>
          </w:pPr>
          <w:r>
            <w:rPr>
              <w:rStyle w:val="PlaceholderText"/>
            </w:rPr>
            <w:t>3</w:t>
          </w:r>
          <w:r>
            <w:rPr>
              <w:rStyle w:val="PlaceholderText"/>
              <w:vertAlign w:val="superscript"/>
            </w:rPr>
            <w:t>rd</w:t>
          </w:r>
          <w:r>
            <w:rPr>
              <w:rStyle w:val="PlaceholderText"/>
            </w:rPr>
            <w:t xml:space="preserve"> Loan #</w:t>
          </w:r>
        </w:p>
      </w:docPartBody>
    </w:docPart>
    <w:docPart>
      <w:docPartPr>
        <w:name w:val="A00AFE0DB54C4335A75C2BE5B4E58483"/>
        <w:category>
          <w:name w:val="General"/>
          <w:gallery w:val="placeholder"/>
        </w:category>
        <w:types>
          <w:type w:val="bbPlcHdr"/>
        </w:types>
        <w:behaviors>
          <w:behavior w:val="content"/>
        </w:behaviors>
        <w:guid w:val="{6A0B966F-6A63-4F31-A819-B298538E7905}"/>
      </w:docPartPr>
      <w:docPartBody>
        <w:p w:rsidR="00F87442" w:rsidRDefault="00F87442" w:rsidP="00F87442">
          <w:pPr>
            <w:pStyle w:val="A00AFE0DB54C4335A75C2BE5B4E58483"/>
          </w:pPr>
          <w:r>
            <w:rPr>
              <w:rStyle w:val="PlaceholderText"/>
            </w:rPr>
            <w:t>Click or tap here to enter text.</w:t>
          </w:r>
        </w:p>
      </w:docPartBody>
    </w:docPart>
    <w:docPart>
      <w:docPartPr>
        <w:name w:val="32E33A4D6AE949C791F4FD6300EFC78E"/>
        <w:category>
          <w:name w:val="General"/>
          <w:gallery w:val="placeholder"/>
        </w:category>
        <w:types>
          <w:type w:val="bbPlcHdr"/>
        </w:types>
        <w:behaviors>
          <w:behavior w:val="content"/>
        </w:behaviors>
        <w:guid w:val="{4541D4DD-6503-4208-BA07-BD2842DAFEB1}"/>
      </w:docPartPr>
      <w:docPartBody>
        <w:p w:rsidR="00F87442" w:rsidRDefault="00F87442" w:rsidP="00F87442">
          <w:pPr>
            <w:pStyle w:val="32E33A4D6AE949C791F4FD6300EFC78E"/>
          </w:pPr>
          <w:r>
            <w:rPr>
              <w:rStyle w:val="PlaceholderText"/>
            </w:rPr>
            <w:t>Click or tap here to enter text.</w:t>
          </w:r>
        </w:p>
      </w:docPartBody>
    </w:docPart>
    <w:docPart>
      <w:docPartPr>
        <w:name w:val="D2D73D84858543F6A003D9DBF30405F5"/>
        <w:category>
          <w:name w:val="General"/>
          <w:gallery w:val="placeholder"/>
        </w:category>
        <w:types>
          <w:type w:val="bbPlcHdr"/>
        </w:types>
        <w:behaviors>
          <w:behavior w:val="content"/>
        </w:behaviors>
        <w:guid w:val="{741B03D8-8D70-4A22-9D50-F9AB713A022F}"/>
      </w:docPartPr>
      <w:docPartBody>
        <w:p w:rsidR="00F87442" w:rsidRDefault="00F87442" w:rsidP="00F87442">
          <w:pPr>
            <w:pStyle w:val="D2D73D84858543F6A003D9DBF30405F5"/>
          </w:pPr>
          <w:r>
            <w:rPr>
              <w:rStyle w:val="PlaceholderText"/>
            </w:rPr>
            <w:t>Borrower</w:t>
          </w:r>
        </w:p>
      </w:docPartBody>
    </w:docPart>
    <w:docPart>
      <w:docPartPr>
        <w:name w:val="FBFD6A2CFB5B47CE83E80F594583A7B0"/>
        <w:category>
          <w:name w:val="General"/>
          <w:gallery w:val="placeholder"/>
        </w:category>
        <w:types>
          <w:type w:val="bbPlcHdr"/>
        </w:types>
        <w:behaviors>
          <w:behavior w:val="content"/>
        </w:behaviors>
        <w:guid w:val="{1CD6D247-1478-4089-B6D7-B4EC98A19E32}"/>
      </w:docPartPr>
      <w:docPartBody>
        <w:p w:rsidR="00F87442" w:rsidRDefault="00F87442" w:rsidP="00F87442">
          <w:pPr>
            <w:pStyle w:val="FBFD6A2CFB5B47CE83E80F594583A7B0"/>
          </w:pPr>
          <w:r>
            <w:rPr>
              <w:rStyle w:val="PlaceholderText"/>
            </w:rPr>
            <w:t>Co-Borrower</w:t>
          </w:r>
        </w:p>
      </w:docPartBody>
    </w:docPart>
    <w:docPart>
      <w:docPartPr>
        <w:name w:val="C22F1994D5584FC6BB06BC46A1B5D7A5"/>
        <w:category>
          <w:name w:val="General"/>
          <w:gallery w:val="placeholder"/>
        </w:category>
        <w:types>
          <w:type w:val="bbPlcHdr"/>
        </w:types>
        <w:behaviors>
          <w:behavior w:val="content"/>
        </w:behaviors>
        <w:guid w:val="{8FA7E78E-D6FC-4712-8734-90148ADF2218}"/>
      </w:docPartPr>
      <w:docPartBody>
        <w:p w:rsidR="00F87442" w:rsidRDefault="00F87442" w:rsidP="00F87442">
          <w:pPr>
            <w:pStyle w:val="C22F1994D5584FC6BB06BC46A1B5D7A5"/>
          </w:pPr>
          <w:r>
            <w:rPr>
              <w:rStyle w:val="PlaceholderText"/>
            </w:rPr>
            <w:t>3</w:t>
          </w:r>
          <w:r>
            <w:rPr>
              <w:rStyle w:val="PlaceholderText"/>
              <w:vertAlign w:val="superscript"/>
            </w:rPr>
            <w:t>rd</w:t>
          </w:r>
          <w:r>
            <w:rPr>
              <w:rStyle w:val="PlaceholderText"/>
            </w:rPr>
            <w:t xml:space="preserve"> Borrower</w:t>
          </w:r>
        </w:p>
      </w:docPartBody>
    </w:docPart>
    <w:docPart>
      <w:docPartPr>
        <w:name w:val="C6C4758B5EEA4ABB82DF97E669A7574F"/>
        <w:category>
          <w:name w:val="General"/>
          <w:gallery w:val="placeholder"/>
        </w:category>
        <w:types>
          <w:type w:val="bbPlcHdr"/>
        </w:types>
        <w:behaviors>
          <w:behavior w:val="content"/>
        </w:behaviors>
        <w:guid w:val="{0B797A04-D57D-434A-96BC-9595B29FABD0}"/>
      </w:docPartPr>
      <w:docPartBody>
        <w:p w:rsidR="00F87442" w:rsidRDefault="00F87442" w:rsidP="00F87442">
          <w:pPr>
            <w:pStyle w:val="C6C4758B5EEA4ABB82DF97E669A7574F"/>
          </w:pPr>
          <w:r>
            <w:rPr>
              <w:rStyle w:val="PlaceholderText"/>
            </w:rPr>
            <w:t>1</w:t>
          </w:r>
          <w:r>
            <w:rPr>
              <w:rStyle w:val="PlaceholderText"/>
              <w:vertAlign w:val="superscript"/>
            </w:rPr>
            <w:t>st</w:t>
          </w:r>
          <w:r>
            <w:rPr>
              <w:rStyle w:val="PlaceholderText"/>
            </w:rPr>
            <w:t xml:space="preserve"> Mortgage</w:t>
          </w:r>
        </w:p>
      </w:docPartBody>
    </w:docPart>
    <w:docPart>
      <w:docPartPr>
        <w:name w:val="FA0D0EBDC0D74074B477774CC4F70C3E"/>
        <w:category>
          <w:name w:val="General"/>
          <w:gallery w:val="placeholder"/>
        </w:category>
        <w:types>
          <w:type w:val="bbPlcHdr"/>
        </w:types>
        <w:behaviors>
          <w:behavior w:val="content"/>
        </w:behaviors>
        <w:guid w:val="{B35EEB50-8FDE-4885-BE14-7E604E184971}"/>
      </w:docPartPr>
      <w:docPartBody>
        <w:p w:rsidR="00F87442" w:rsidRDefault="00F87442" w:rsidP="00F87442">
          <w:pPr>
            <w:pStyle w:val="FA0D0EBDC0D74074B477774CC4F70C3E"/>
          </w:pPr>
          <w:r>
            <w:rPr>
              <w:rStyle w:val="PlaceholderText"/>
            </w:rPr>
            <w:t>1</w:t>
          </w:r>
          <w:r>
            <w:rPr>
              <w:rStyle w:val="PlaceholderText"/>
              <w:vertAlign w:val="superscript"/>
            </w:rPr>
            <w:t>st</w:t>
          </w:r>
          <w:r>
            <w:rPr>
              <w:rStyle w:val="PlaceholderText"/>
            </w:rPr>
            <w:t xml:space="preserve"> Loan #</w:t>
          </w:r>
        </w:p>
      </w:docPartBody>
    </w:docPart>
    <w:docPart>
      <w:docPartPr>
        <w:name w:val="7DA064FC9B014CC7BD2971BFF3819718"/>
        <w:category>
          <w:name w:val="General"/>
          <w:gallery w:val="placeholder"/>
        </w:category>
        <w:types>
          <w:type w:val="bbPlcHdr"/>
        </w:types>
        <w:behaviors>
          <w:behavior w:val="content"/>
        </w:behaviors>
        <w:guid w:val="{14B06AC4-6A4F-4C27-A338-75D8155326CB}"/>
      </w:docPartPr>
      <w:docPartBody>
        <w:p w:rsidR="00F87442" w:rsidRDefault="00F87442" w:rsidP="00F87442">
          <w:pPr>
            <w:pStyle w:val="7DA064FC9B014CC7BD2971BFF3819718"/>
          </w:pPr>
          <w:r>
            <w:rPr>
              <w:rStyle w:val="PlaceholderText"/>
            </w:rPr>
            <w:t>2</w:t>
          </w:r>
          <w:r>
            <w:rPr>
              <w:rStyle w:val="PlaceholderText"/>
              <w:vertAlign w:val="superscript"/>
            </w:rPr>
            <w:t>nd</w:t>
          </w:r>
          <w:r>
            <w:rPr>
              <w:rStyle w:val="PlaceholderText"/>
            </w:rPr>
            <w:t xml:space="preserve"> Mortgage</w:t>
          </w:r>
        </w:p>
      </w:docPartBody>
    </w:docPart>
    <w:docPart>
      <w:docPartPr>
        <w:name w:val="06C461FBFAD845E08264A621482FEC45"/>
        <w:category>
          <w:name w:val="General"/>
          <w:gallery w:val="placeholder"/>
        </w:category>
        <w:types>
          <w:type w:val="bbPlcHdr"/>
        </w:types>
        <w:behaviors>
          <w:behavior w:val="content"/>
        </w:behaviors>
        <w:guid w:val="{C4ACB0A6-4AF3-4455-9279-A7F1DE0C28D7}"/>
      </w:docPartPr>
      <w:docPartBody>
        <w:p w:rsidR="00F87442" w:rsidRDefault="00F87442" w:rsidP="00F87442">
          <w:pPr>
            <w:pStyle w:val="06C461FBFAD845E08264A621482FEC45"/>
          </w:pPr>
          <w:r>
            <w:rPr>
              <w:rStyle w:val="PlaceholderText"/>
            </w:rPr>
            <w:t>2</w:t>
          </w:r>
          <w:r>
            <w:rPr>
              <w:rStyle w:val="PlaceholderText"/>
              <w:vertAlign w:val="superscript"/>
            </w:rPr>
            <w:t>nd</w:t>
          </w:r>
          <w:r>
            <w:rPr>
              <w:rStyle w:val="PlaceholderText"/>
            </w:rPr>
            <w:t xml:space="preserve"> Loan #</w:t>
          </w:r>
        </w:p>
      </w:docPartBody>
    </w:docPart>
    <w:docPart>
      <w:docPartPr>
        <w:name w:val="F93CC30000D64EA99CE90F1A58BC0A6D"/>
        <w:category>
          <w:name w:val="General"/>
          <w:gallery w:val="placeholder"/>
        </w:category>
        <w:types>
          <w:type w:val="bbPlcHdr"/>
        </w:types>
        <w:behaviors>
          <w:behavior w:val="content"/>
        </w:behaviors>
        <w:guid w:val="{A86F5ECC-153E-45E3-8974-C8E56B953829}"/>
      </w:docPartPr>
      <w:docPartBody>
        <w:p w:rsidR="00F87442" w:rsidRDefault="00F87442" w:rsidP="00F87442">
          <w:pPr>
            <w:pStyle w:val="F93CC30000D64EA99CE90F1A58BC0A6D"/>
          </w:pPr>
          <w:r>
            <w:rPr>
              <w:rStyle w:val="PlaceholderText"/>
            </w:rPr>
            <w:t>3</w:t>
          </w:r>
          <w:r>
            <w:rPr>
              <w:rStyle w:val="PlaceholderText"/>
              <w:vertAlign w:val="superscript"/>
            </w:rPr>
            <w:t>rd</w:t>
          </w:r>
          <w:r>
            <w:rPr>
              <w:rStyle w:val="PlaceholderText"/>
            </w:rPr>
            <w:t xml:space="preserve"> Mortgage</w:t>
          </w:r>
        </w:p>
      </w:docPartBody>
    </w:docPart>
    <w:docPart>
      <w:docPartPr>
        <w:name w:val="157F6638C60C43688E01A0AAA851BE7E"/>
        <w:category>
          <w:name w:val="General"/>
          <w:gallery w:val="placeholder"/>
        </w:category>
        <w:types>
          <w:type w:val="bbPlcHdr"/>
        </w:types>
        <w:behaviors>
          <w:behavior w:val="content"/>
        </w:behaviors>
        <w:guid w:val="{18640DD6-7D79-436F-A1EC-92D1D4C30E00}"/>
      </w:docPartPr>
      <w:docPartBody>
        <w:p w:rsidR="00F87442" w:rsidRDefault="00F87442" w:rsidP="00F87442">
          <w:pPr>
            <w:pStyle w:val="157F6638C60C43688E01A0AAA851BE7E"/>
          </w:pPr>
          <w:r>
            <w:rPr>
              <w:rStyle w:val="PlaceholderText"/>
            </w:rPr>
            <w:t>3</w:t>
          </w:r>
          <w:r>
            <w:rPr>
              <w:rStyle w:val="PlaceholderText"/>
              <w:vertAlign w:val="superscript"/>
            </w:rPr>
            <w:t>rd</w:t>
          </w:r>
          <w:r>
            <w:rPr>
              <w:rStyle w:val="PlaceholderText"/>
            </w:rPr>
            <w:t xml:space="preserve"> Loan #</w:t>
          </w:r>
        </w:p>
      </w:docPartBody>
    </w:docPart>
    <w:docPart>
      <w:docPartPr>
        <w:name w:val="9A18DF59134A427D81D0F719817F7549"/>
        <w:category>
          <w:name w:val="General"/>
          <w:gallery w:val="placeholder"/>
        </w:category>
        <w:types>
          <w:type w:val="bbPlcHdr"/>
        </w:types>
        <w:behaviors>
          <w:behavior w:val="content"/>
        </w:behaviors>
        <w:guid w:val="{1B18C0B7-EEA0-43C6-A20D-BC9CA76EC58E}"/>
      </w:docPartPr>
      <w:docPartBody>
        <w:p w:rsidR="00F87442" w:rsidRDefault="00F87442" w:rsidP="00F87442">
          <w:pPr>
            <w:pStyle w:val="9A18DF59134A427D81D0F719817F7549"/>
          </w:pPr>
          <w:r>
            <w:rPr>
              <w:rStyle w:val="PlaceholderText"/>
            </w:rPr>
            <w:t>Date</w:t>
          </w:r>
        </w:p>
      </w:docPartBody>
    </w:docPart>
    <w:docPart>
      <w:docPartPr>
        <w:name w:val="A65A5C82E4104F19A2B25417C93C71A7"/>
        <w:category>
          <w:name w:val="General"/>
          <w:gallery w:val="placeholder"/>
        </w:category>
        <w:types>
          <w:type w:val="bbPlcHdr"/>
        </w:types>
        <w:behaviors>
          <w:behavior w:val="content"/>
        </w:behaviors>
        <w:guid w:val="{C4517074-5B58-41F7-AE14-4AC84BC518A1}"/>
      </w:docPartPr>
      <w:docPartBody>
        <w:p w:rsidR="00F87442" w:rsidRDefault="00F87442" w:rsidP="00F87442">
          <w:pPr>
            <w:pStyle w:val="A65A5C82E4104F19A2B25417C93C71A7"/>
          </w:pPr>
          <w:r>
            <w:rPr>
              <w:rStyle w:val="PlaceholderText"/>
            </w:rPr>
            <w:t>Property Address</w:t>
          </w:r>
        </w:p>
      </w:docPartBody>
    </w:docPart>
    <w:docPart>
      <w:docPartPr>
        <w:name w:val="D342DC96456D441AA3253E6B375D90BC"/>
        <w:category>
          <w:name w:val="General"/>
          <w:gallery w:val="placeholder"/>
        </w:category>
        <w:types>
          <w:type w:val="bbPlcHdr"/>
        </w:types>
        <w:behaviors>
          <w:behavior w:val="content"/>
        </w:behaviors>
        <w:guid w:val="{A37C10D8-A553-4471-BF6F-703252DFD7E1}"/>
      </w:docPartPr>
      <w:docPartBody>
        <w:p w:rsidR="00F87442" w:rsidRDefault="00F87442" w:rsidP="00F87442">
          <w:pPr>
            <w:pStyle w:val="D342DC96456D441AA3253E6B375D90BC"/>
          </w:pPr>
          <w:r>
            <w:rPr>
              <w:rStyle w:val="PlaceholderText"/>
            </w:rPr>
            <w:t>Borrower</w:t>
          </w:r>
        </w:p>
      </w:docPartBody>
    </w:docPart>
    <w:docPart>
      <w:docPartPr>
        <w:name w:val="A8D96684CA1D4993AF700FCB8E11EDD2"/>
        <w:category>
          <w:name w:val="General"/>
          <w:gallery w:val="placeholder"/>
        </w:category>
        <w:types>
          <w:type w:val="bbPlcHdr"/>
        </w:types>
        <w:behaviors>
          <w:behavior w:val="content"/>
        </w:behaviors>
        <w:guid w:val="{B9003613-4260-4A78-9366-85EF7DBD4B23}"/>
      </w:docPartPr>
      <w:docPartBody>
        <w:p w:rsidR="00F87442" w:rsidRDefault="00F87442" w:rsidP="00F87442">
          <w:pPr>
            <w:pStyle w:val="A8D96684CA1D4993AF700FCB8E11EDD2"/>
          </w:pPr>
          <w:r>
            <w:rPr>
              <w:rStyle w:val="PlaceholderText"/>
            </w:rPr>
            <w:t>Co-Borrower</w:t>
          </w:r>
        </w:p>
      </w:docPartBody>
    </w:docPart>
    <w:docPart>
      <w:docPartPr>
        <w:name w:val="49E7DFE963C54ACB9315EFD733F692E2"/>
        <w:category>
          <w:name w:val="General"/>
          <w:gallery w:val="placeholder"/>
        </w:category>
        <w:types>
          <w:type w:val="bbPlcHdr"/>
        </w:types>
        <w:behaviors>
          <w:behavior w:val="content"/>
        </w:behaviors>
        <w:guid w:val="{7A1F322E-F302-4B3D-A452-4365BF2CBCEF}"/>
      </w:docPartPr>
      <w:docPartBody>
        <w:p w:rsidR="00F87442" w:rsidRDefault="00F87442" w:rsidP="00F87442">
          <w:pPr>
            <w:pStyle w:val="49E7DFE963C54ACB9315EFD733F692E2"/>
          </w:pPr>
          <w:r>
            <w:rPr>
              <w:rStyle w:val="PlaceholderText"/>
            </w:rPr>
            <w:t>3</w:t>
          </w:r>
          <w:r w:rsidRPr="0093178C">
            <w:rPr>
              <w:rStyle w:val="PlaceholderText"/>
              <w:vertAlign w:val="superscript"/>
            </w:rPr>
            <w:t>rd</w:t>
          </w:r>
          <w:r>
            <w:rPr>
              <w:rStyle w:val="PlaceholderText"/>
            </w:rPr>
            <w:t xml:space="preserve"> Borrower</w:t>
          </w:r>
        </w:p>
      </w:docPartBody>
    </w:docPart>
    <w:docPart>
      <w:docPartPr>
        <w:name w:val="FC3305F2167A4457B4254E618B202A2A"/>
        <w:category>
          <w:name w:val="General"/>
          <w:gallery w:val="placeholder"/>
        </w:category>
        <w:types>
          <w:type w:val="bbPlcHdr"/>
        </w:types>
        <w:behaviors>
          <w:behavior w:val="content"/>
        </w:behaviors>
        <w:guid w:val="{99859641-46B2-4995-A7ED-4C8967A29207}"/>
      </w:docPartPr>
      <w:docPartBody>
        <w:p w:rsidR="00F87442" w:rsidRDefault="00F87442" w:rsidP="00F87442">
          <w:pPr>
            <w:pStyle w:val="FC3305F2167A4457B4254E618B202A2A"/>
          </w:pPr>
          <w:r>
            <w:rPr>
              <w:rStyle w:val="PlaceholderText"/>
            </w:rPr>
            <w:t>1</w:t>
          </w:r>
          <w:r w:rsidRPr="0093178C">
            <w:rPr>
              <w:rStyle w:val="PlaceholderText"/>
              <w:vertAlign w:val="superscript"/>
            </w:rPr>
            <w:t>st</w:t>
          </w:r>
          <w:r>
            <w:rPr>
              <w:rStyle w:val="PlaceholderText"/>
            </w:rPr>
            <w:t xml:space="preserve"> Mortgage</w:t>
          </w:r>
        </w:p>
      </w:docPartBody>
    </w:docPart>
    <w:docPart>
      <w:docPartPr>
        <w:name w:val="8462E3E4DA5E4143822AA30BA4E1DF7E"/>
        <w:category>
          <w:name w:val="General"/>
          <w:gallery w:val="placeholder"/>
        </w:category>
        <w:types>
          <w:type w:val="bbPlcHdr"/>
        </w:types>
        <w:behaviors>
          <w:behavior w:val="content"/>
        </w:behaviors>
        <w:guid w:val="{72343F07-D876-4D8F-8A36-E6C0C88E929B}"/>
      </w:docPartPr>
      <w:docPartBody>
        <w:p w:rsidR="00F87442" w:rsidRDefault="00F87442" w:rsidP="00F87442">
          <w:pPr>
            <w:pStyle w:val="8462E3E4DA5E4143822AA30BA4E1DF7E"/>
          </w:pPr>
          <w:r>
            <w:rPr>
              <w:rStyle w:val="PlaceholderText"/>
            </w:rPr>
            <w:t>1</w:t>
          </w:r>
          <w:r w:rsidRPr="0093178C">
            <w:rPr>
              <w:rStyle w:val="PlaceholderText"/>
              <w:vertAlign w:val="superscript"/>
            </w:rPr>
            <w:t>st</w:t>
          </w:r>
          <w:r>
            <w:rPr>
              <w:rStyle w:val="PlaceholderText"/>
            </w:rPr>
            <w:t xml:space="preserve"> Loan #</w:t>
          </w:r>
        </w:p>
      </w:docPartBody>
    </w:docPart>
    <w:docPart>
      <w:docPartPr>
        <w:name w:val="01DC72FAC3C341A2A20744C614B271BB"/>
        <w:category>
          <w:name w:val="General"/>
          <w:gallery w:val="placeholder"/>
        </w:category>
        <w:types>
          <w:type w:val="bbPlcHdr"/>
        </w:types>
        <w:behaviors>
          <w:behavior w:val="content"/>
        </w:behaviors>
        <w:guid w:val="{A5484548-908B-48E5-9DB4-234612D922E5}"/>
      </w:docPartPr>
      <w:docPartBody>
        <w:p w:rsidR="00F87442" w:rsidRDefault="00F87442" w:rsidP="00F87442">
          <w:pPr>
            <w:pStyle w:val="01DC72FAC3C341A2A20744C614B271BB"/>
          </w:pPr>
          <w:r>
            <w:rPr>
              <w:rStyle w:val="PlaceholderText"/>
            </w:rPr>
            <w:t>2</w:t>
          </w:r>
          <w:r w:rsidRPr="0093178C">
            <w:rPr>
              <w:rStyle w:val="PlaceholderText"/>
              <w:vertAlign w:val="superscript"/>
            </w:rPr>
            <w:t>nd</w:t>
          </w:r>
          <w:r>
            <w:rPr>
              <w:rStyle w:val="PlaceholderText"/>
            </w:rPr>
            <w:t xml:space="preserve"> Mortgage</w:t>
          </w:r>
        </w:p>
      </w:docPartBody>
    </w:docPart>
    <w:docPart>
      <w:docPartPr>
        <w:name w:val="8306B5358AB94306838B05B47BEA52BB"/>
        <w:category>
          <w:name w:val="General"/>
          <w:gallery w:val="placeholder"/>
        </w:category>
        <w:types>
          <w:type w:val="bbPlcHdr"/>
        </w:types>
        <w:behaviors>
          <w:behavior w:val="content"/>
        </w:behaviors>
        <w:guid w:val="{D756CA16-BCD9-425D-BA96-7B419D1C1337}"/>
      </w:docPartPr>
      <w:docPartBody>
        <w:p w:rsidR="00F87442" w:rsidRDefault="00F87442" w:rsidP="00F87442">
          <w:pPr>
            <w:pStyle w:val="8306B5358AB94306838B05B47BEA52BB"/>
          </w:pPr>
          <w:r>
            <w:rPr>
              <w:rStyle w:val="PlaceholderText"/>
            </w:rPr>
            <w:t>2</w:t>
          </w:r>
          <w:r w:rsidRPr="0093178C">
            <w:rPr>
              <w:rStyle w:val="PlaceholderText"/>
              <w:vertAlign w:val="superscript"/>
            </w:rPr>
            <w:t>nd</w:t>
          </w:r>
          <w:r>
            <w:rPr>
              <w:rStyle w:val="PlaceholderText"/>
            </w:rPr>
            <w:t xml:space="preserve"> Loan #</w:t>
          </w:r>
        </w:p>
      </w:docPartBody>
    </w:docPart>
    <w:docPart>
      <w:docPartPr>
        <w:name w:val="0D841E75C21747A8A163F8E342EAC6CB"/>
        <w:category>
          <w:name w:val="General"/>
          <w:gallery w:val="placeholder"/>
        </w:category>
        <w:types>
          <w:type w:val="bbPlcHdr"/>
        </w:types>
        <w:behaviors>
          <w:behavior w:val="content"/>
        </w:behaviors>
        <w:guid w:val="{E1CBCC1C-94A8-4870-B4E4-1B4D1246FA3F}"/>
      </w:docPartPr>
      <w:docPartBody>
        <w:p w:rsidR="00F87442" w:rsidRDefault="00F87442" w:rsidP="00F87442">
          <w:pPr>
            <w:pStyle w:val="0D841E75C21747A8A163F8E342EAC6CB"/>
          </w:pPr>
          <w:r>
            <w:rPr>
              <w:rStyle w:val="PlaceholderText"/>
            </w:rPr>
            <w:t>3</w:t>
          </w:r>
          <w:r w:rsidRPr="0093178C">
            <w:rPr>
              <w:rStyle w:val="PlaceholderText"/>
              <w:vertAlign w:val="superscript"/>
            </w:rPr>
            <w:t>rd</w:t>
          </w:r>
          <w:r>
            <w:rPr>
              <w:rStyle w:val="PlaceholderText"/>
            </w:rPr>
            <w:t xml:space="preserve"> Mortgage</w:t>
          </w:r>
        </w:p>
      </w:docPartBody>
    </w:docPart>
    <w:docPart>
      <w:docPartPr>
        <w:name w:val="395373294344466A813A17C1EBB558BB"/>
        <w:category>
          <w:name w:val="General"/>
          <w:gallery w:val="placeholder"/>
        </w:category>
        <w:types>
          <w:type w:val="bbPlcHdr"/>
        </w:types>
        <w:behaviors>
          <w:behavior w:val="content"/>
        </w:behaviors>
        <w:guid w:val="{07BE379E-6B04-4DD1-97CC-BF99D5894C4C}"/>
      </w:docPartPr>
      <w:docPartBody>
        <w:p w:rsidR="00F87442" w:rsidRDefault="00F87442" w:rsidP="00F87442">
          <w:pPr>
            <w:pStyle w:val="395373294344466A813A17C1EBB558BB"/>
          </w:pPr>
          <w:r>
            <w:rPr>
              <w:rStyle w:val="PlaceholderText"/>
            </w:rPr>
            <w:t>3</w:t>
          </w:r>
          <w:r w:rsidRPr="0093178C">
            <w:rPr>
              <w:rStyle w:val="PlaceholderText"/>
              <w:vertAlign w:val="superscript"/>
            </w:rPr>
            <w:t>rd</w:t>
          </w:r>
          <w:r>
            <w:rPr>
              <w:rStyle w:val="PlaceholderText"/>
            </w:rPr>
            <w:t xml:space="preserve"> Loan #</w:t>
          </w:r>
        </w:p>
      </w:docPartBody>
    </w:docPart>
    <w:docPart>
      <w:docPartPr>
        <w:name w:val="2CFC3E5A40F5468EA21112202C3C712A"/>
        <w:category>
          <w:name w:val="General"/>
          <w:gallery w:val="placeholder"/>
        </w:category>
        <w:types>
          <w:type w:val="bbPlcHdr"/>
        </w:types>
        <w:behaviors>
          <w:behavior w:val="content"/>
        </w:behaviors>
        <w:guid w:val="{B302FED5-081B-4AE0-A8E1-82D51F6EA068}"/>
      </w:docPartPr>
      <w:docPartBody>
        <w:p w:rsidR="00F87442" w:rsidRDefault="00F87442" w:rsidP="00F87442">
          <w:pPr>
            <w:pStyle w:val="2CFC3E5A40F5468EA21112202C3C712A"/>
          </w:pPr>
          <w:r>
            <w:rPr>
              <w:rStyle w:val="PlaceholderText"/>
            </w:rPr>
            <w:t>Property Address</w:t>
          </w:r>
        </w:p>
      </w:docPartBody>
    </w:docPart>
    <w:docPart>
      <w:docPartPr>
        <w:name w:val="04367CEA9C1B4755BAF40750B7BA425B"/>
        <w:category>
          <w:name w:val="General"/>
          <w:gallery w:val="placeholder"/>
        </w:category>
        <w:types>
          <w:type w:val="bbPlcHdr"/>
        </w:types>
        <w:behaviors>
          <w:behavior w:val="content"/>
        </w:behaviors>
        <w:guid w:val="{0E80991A-70A1-4FDE-A40E-DD90888E6CF2}"/>
      </w:docPartPr>
      <w:docPartBody>
        <w:p w:rsidR="00F87442" w:rsidRDefault="00F87442" w:rsidP="00F87442">
          <w:pPr>
            <w:pStyle w:val="04367CEA9C1B4755BAF40750B7BA425B"/>
          </w:pPr>
          <w:r>
            <w:rPr>
              <w:rStyle w:val="PlaceholderText"/>
            </w:rPr>
            <w:t>Property Address</w:t>
          </w:r>
        </w:p>
      </w:docPartBody>
    </w:docPart>
    <w:docPart>
      <w:docPartPr>
        <w:name w:val="A27B87B573854E4CB3B0B3C0EACE6A04"/>
        <w:category>
          <w:name w:val="General"/>
          <w:gallery w:val="placeholder"/>
        </w:category>
        <w:types>
          <w:type w:val="bbPlcHdr"/>
        </w:types>
        <w:behaviors>
          <w:behavior w:val="content"/>
        </w:behaviors>
        <w:guid w:val="{42D541FB-CADD-4FD1-A220-72B1F4224F45}"/>
      </w:docPartPr>
      <w:docPartBody>
        <w:p w:rsidR="00F87442" w:rsidRDefault="00F87442" w:rsidP="00F87442">
          <w:pPr>
            <w:pStyle w:val="A27B87B573854E4CB3B0B3C0EACE6A04"/>
          </w:pPr>
          <w:r>
            <w:rPr>
              <w:rStyle w:val="PlaceholderText"/>
            </w:rPr>
            <w:t>Borrower</w:t>
          </w:r>
        </w:p>
      </w:docPartBody>
    </w:docPart>
    <w:docPart>
      <w:docPartPr>
        <w:name w:val="587B518DDB9A4A688591D155995E7488"/>
        <w:category>
          <w:name w:val="General"/>
          <w:gallery w:val="placeholder"/>
        </w:category>
        <w:types>
          <w:type w:val="bbPlcHdr"/>
        </w:types>
        <w:behaviors>
          <w:behavior w:val="content"/>
        </w:behaviors>
        <w:guid w:val="{8C153E89-8421-410F-AA51-19F529DD7111}"/>
      </w:docPartPr>
      <w:docPartBody>
        <w:p w:rsidR="00F87442" w:rsidRDefault="00F87442" w:rsidP="00F87442">
          <w:pPr>
            <w:pStyle w:val="587B518DDB9A4A688591D155995E7488"/>
          </w:pPr>
          <w:r>
            <w:rPr>
              <w:rStyle w:val="PlaceholderText"/>
            </w:rPr>
            <w:t>Co-Borrower</w:t>
          </w:r>
        </w:p>
      </w:docPartBody>
    </w:docPart>
    <w:docPart>
      <w:docPartPr>
        <w:name w:val="C1DB0A3F83F54BC1B3884692E969520B"/>
        <w:category>
          <w:name w:val="General"/>
          <w:gallery w:val="placeholder"/>
        </w:category>
        <w:types>
          <w:type w:val="bbPlcHdr"/>
        </w:types>
        <w:behaviors>
          <w:behavior w:val="content"/>
        </w:behaviors>
        <w:guid w:val="{B61E4DB1-0253-4299-A379-9BA775985029}"/>
      </w:docPartPr>
      <w:docPartBody>
        <w:p w:rsidR="00F87442" w:rsidRDefault="00F87442" w:rsidP="00F87442">
          <w:pPr>
            <w:pStyle w:val="C1DB0A3F83F54BC1B3884692E969520B"/>
          </w:pPr>
          <w:r>
            <w:rPr>
              <w:rStyle w:val="PlaceholderText"/>
            </w:rPr>
            <w:t>3</w:t>
          </w:r>
          <w:r w:rsidRPr="0093178C">
            <w:rPr>
              <w:rStyle w:val="PlaceholderText"/>
              <w:vertAlign w:val="superscript"/>
            </w:rPr>
            <w:t>rd</w:t>
          </w:r>
          <w:r>
            <w:rPr>
              <w:rStyle w:val="PlaceholderText"/>
            </w:rPr>
            <w:t xml:space="preserve"> Borrower</w:t>
          </w:r>
        </w:p>
      </w:docPartBody>
    </w:docPart>
    <w:docPart>
      <w:docPartPr>
        <w:name w:val="85405BA0B0804FBB9D533A8604023833"/>
        <w:category>
          <w:name w:val="General"/>
          <w:gallery w:val="placeholder"/>
        </w:category>
        <w:types>
          <w:type w:val="bbPlcHdr"/>
        </w:types>
        <w:behaviors>
          <w:behavior w:val="content"/>
        </w:behaviors>
        <w:guid w:val="{7C6D9DCC-5C27-4891-903B-3BB439280C0F}"/>
      </w:docPartPr>
      <w:docPartBody>
        <w:p w:rsidR="00F87442" w:rsidRDefault="00F87442" w:rsidP="00F87442">
          <w:pPr>
            <w:pStyle w:val="85405BA0B0804FBB9D533A8604023833"/>
          </w:pPr>
          <w:r>
            <w:rPr>
              <w:rStyle w:val="PlaceholderText"/>
            </w:rPr>
            <w:t>1</w:t>
          </w:r>
          <w:r w:rsidRPr="0093178C">
            <w:rPr>
              <w:rStyle w:val="PlaceholderText"/>
              <w:vertAlign w:val="superscript"/>
            </w:rPr>
            <w:t>st</w:t>
          </w:r>
          <w:r>
            <w:rPr>
              <w:rStyle w:val="PlaceholderText"/>
            </w:rPr>
            <w:t xml:space="preserve"> Mortgage</w:t>
          </w:r>
        </w:p>
      </w:docPartBody>
    </w:docPart>
    <w:docPart>
      <w:docPartPr>
        <w:name w:val="1AA9DFD12F8349A98E11BB3CAF285B0D"/>
        <w:category>
          <w:name w:val="General"/>
          <w:gallery w:val="placeholder"/>
        </w:category>
        <w:types>
          <w:type w:val="bbPlcHdr"/>
        </w:types>
        <w:behaviors>
          <w:behavior w:val="content"/>
        </w:behaviors>
        <w:guid w:val="{4655A8F5-1D2E-4936-80F6-CADA0FC48608}"/>
      </w:docPartPr>
      <w:docPartBody>
        <w:p w:rsidR="00F87442" w:rsidRDefault="00F87442" w:rsidP="00F87442">
          <w:pPr>
            <w:pStyle w:val="1AA9DFD12F8349A98E11BB3CAF285B0D"/>
          </w:pPr>
          <w:r>
            <w:rPr>
              <w:rStyle w:val="PlaceholderText"/>
            </w:rPr>
            <w:t>1</w:t>
          </w:r>
          <w:r w:rsidRPr="0093178C">
            <w:rPr>
              <w:rStyle w:val="PlaceholderText"/>
              <w:vertAlign w:val="superscript"/>
            </w:rPr>
            <w:t>st</w:t>
          </w:r>
          <w:r>
            <w:rPr>
              <w:rStyle w:val="PlaceholderText"/>
            </w:rPr>
            <w:t xml:space="preserve"> Loan #</w:t>
          </w:r>
        </w:p>
      </w:docPartBody>
    </w:docPart>
    <w:docPart>
      <w:docPartPr>
        <w:name w:val="FF924EEC66F2450BACF8E82AA4FBDA6B"/>
        <w:category>
          <w:name w:val="General"/>
          <w:gallery w:val="placeholder"/>
        </w:category>
        <w:types>
          <w:type w:val="bbPlcHdr"/>
        </w:types>
        <w:behaviors>
          <w:behavior w:val="content"/>
        </w:behaviors>
        <w:guid w:val="{350AE089-928C-4F10-829C-6CE46DD6155C}"/>
      </w:docPartPr>
      <w:docPartBody>
        <w:p w:rsidR="00F87442" w:rsidRDefault="00F87442" w:rsidP="00F87442">
          <w:pPr>
            <w:pStyle w:val="FF924EEC66F2450BACF8E82AA4FBDA6B"/>
          </w:pPr>
          <w:r>
            <w:rPr>
              <w:rStyle w:val="PlaceholderText"/>
            </w:rPr>
            <w:t>2</w:t>
          </w:r>
          <w:r w:rsidRPr="0093178C">
            <w:rPr>
              <w:rStyle w:val="PlaceholderText"/>
              <w:vertAlign w:val="superscript"/>
            </w:rPr>
            <w:t>nd</w:t>
          </w:r>
          <w:r>
            <w:rPr>
              <w:rStyle w:val="PlaceholderText"/>
            </w:rPr>
            <w:t xml:space="preserve"> Mortgage</w:t>
          </w:r>
        </w:p>
      </w:docPartBody>
    </w:docPart>
    <w:docPart>
      <w:docPartPr>
        <w:name w:val="F1D95A5054414B00B7916ACD90C22D1E"/>
        <w:category>
          <w:name w:val="General"/>
          <w:gallery w:val="placeholder"/>
        </w:category>
        <w:types>
          <w:type w:val="bbPlcHdr"/>
        </w:types>
        <w:behaviors>
          <w:behavior w:val="content"/>
        </w:behaviors>
        <w:guid w:val="{17E59057-B8F3-4CFE-82B9-F835C970491F}"/>
      </w:docPartPr>
      <w:docPartBody>
        <w:p w:rsidR="00F87442" w:rsidRDefault="00F87442" w:rsidP="00F87442">
          <w:pPr>
            <w:pStyle w:val="F1D95A5054414B00B7916ACD90C22D1E"/>
          </w:pPr>
          <w:r>
            <w:rPr>
              <w:rStyle w:val="PlaceholderText"/>
            </w:rPr>
            <w:t>2</w:t>
          </w:r>
          <w:r w:rsidRPr="0093178C">
            <w:rPr>
              <w:rStyle w:val="PlaceholderText"/>
              <w:vertAlign w:val="superscript"/>
            </w:rPr>
            <w:t>nd</w:t>
          </w:r>
          <w:r>
            <w:rPr>
              <w:rStyle w:val="PlaceholderText"/>
            </w:rPr>
            <w:t xml:space="preserve"> Loan #</w:t>
          </w:r>
        </w:p>
      </w:docPartBody>
    </w:docPart>
    <w:docPart>
      <w:docPartPr>
        <w:name w:val="9AD9E7F0CC1F48F48EC7D08B456F341F"/>
        <w:category>
          <w:name w:val="General"/>
          <w:gallery w:val="placeholder"/>
        </w:category>
        <w:types>
          <w:type w:val="bbPlcHdr"/>
        </w:types>
        <w:behaviors>
          <w:behavior w:val="content"/>
        </w:behaviors>
        <w:guid w:val="{1A9BDFEC-A478-4604-97C4-AD03F95CAFF2}"/>
      </w:docPartPr>
      <w:docPartBody>
        <w:p w:rsidR="00F87442" w:rsidRDefault="00F87442" w:rsidP="00F87442">
          <w:pPr>
            <w:pStyle w:val="9AD9E7F0CC1F48F48EC7D08B456F341F"/>
          </w:pPr>
          <w:r>
            <w:rPr>
              <w:rStyle w:val="PlaceholderText"/>
            </w:rPr>
            <w:t>3</w:t>
          </w:r>
          <w:r w:rsidRPr="0093178C">
            <w:rPr>
              <w:rStyle w:val="PlaceholderText"/>
              <w:vertAlign w:val="superscript"/>
            </w:rPr>
            <w:t>rd</w:t>
          </w:r>
          <w:r>
            <w:rPr>
              <w:rStyle w:val="PlaceholderText"/>
            </w:rPr>
            <w:t xml:space="preserve"> Mortgage</w:t>
          </w:r>
        </w:p>
      </w:docPartBody>
    </w:docPart>
    <w:docPart>
      <w:docPartPr>
        <w:name w:val="ED5DF8C81BC64C9A90ABDCE63BCA2851"/>
        <w:category>
          <w:name w:val="General"/>
          <w:gallery w:val="placeholder"/>
        </w:category>
        <w:types>
          <w:type w:val="bbPlcHdr"/>
        </w:types>
        <w:behaviors>
          <w:behavior w:val="content"/>
        </w:behaviors>
        <w:guid w:val="{84705440-8A7E-43A4-BDAF-84B769637633}"/>
      </w:docPartPr>
      <w:docPartBody>
        <w:p w:rsidR="00F87442" w:rsidRDefault="00F87442" w:rsidP="00F87442">
          <w:pPr>
            <w:pStyle w:val="ED5DF8C81BC64C9A90ABDCE63BCA2851"/>
          </w:pPr>
          <w:r>
            <w:rPr>
              <w:rStyle w:val="PlaceholderText"/>
            </w:rPr>
            <w:t>3</w:t>
          </w:r>
          <w:r w:rsidRPr="0093178C">
            <w:rPr>
              <w:rStyle w:val="PlaceholderText"/>
              <w:vertAlign w:val="superscript"/>
            </w:rPr>
            <w:t>rd</w:t>
          </w:r>
          <w:r>
            <w:rPr>
              <w:rStyle w:val="PlaceholderText"/>
            </w:rPr>
            <w:t xml:space="preserve"> Loan #</w:t>
          </w:r>
        </w:p>
      </w:docPartBody>
    </w:docPart>
    <w:docPart>
      <w:docPartPr>
        <w:name w:val="FCE2D24D9B7744559B790485AF16C78B"/>
        <w:category>
          <w:name w:val="General"/>
          <w:gallery w:val="placeholder"/>
        </w:category>
        <w:types>
          <w:type w:val="bbPlcHdr"/>
        </w:types>
        <w:behaviors>
          <w:behavior w:val="content"/>
        </w:behaviors>
        <w:guid w:val="{16C68D25-A118-44B3-A8B5-9E3EC76887D5}"/>
      </w:docPartPr>
      <w:docPartBody>
        <w:p w:rsidR="00F87442" w:rsidRDefault="00F87442" w:rsidP="00F87442">
          <w:pPr>
            <w:pStyle w:val="FCE2D24D9B7744559B790485AF16C78B"/>
          </w:pPr>
          <w:r w:rsidRPr="004A47AC">
            <w:rPr>
              <w:rStyle w:val="PlaceholderText"/>
              <w:rFonts w:ascii="Times New Roman" w:hAnsi="Times New Roman" w:cs="Times New Roman"/>
            </w:rPr>
            <w:t>Text</w:t>
          </w:r>
        </w:p>
      </w:docPartBody>
    </w:docPart>
    <w:docPart>
      <w:docPartPr>
        <w:name w:val="1E4814C7484842FA9C66A2C052F22D65"/>
        <w:category>
          <w:name w:val="General"/>
          <w:gallery w:val="placeholder"/>
        </w:category>
        <w:types>
          <w:type w:val="bbPlcHdr"/>
        </w:types>
        <w:behaviors>
          <w:behavior w:val="content"/>
        </w:behaviors>
        <w:guid w:val="{B4F0D78D-5D93-4C5B-BA03-7CAB50073979}"/>
      </w:docPartPr>
      <w:docPartBody>
        <w:p w:rsidR="00F87442" w:rsidRDefault="00F87442" w:rsidP="00F87442">
          <w:pPr>
            <w:pStyle w:val="1E4814C7484842FA9C66A2C052F22D65"/>
          </w:pPr>
          <w:r>
            <w:rPr>
              <w:rStyle w:val="PlaceholderText"/>
              <w:rFonts w:ascii="Times New Roman" w:hAnsi="Times New Roman" w:cs="Times New Roman"/>
            </w:rPr>
            <w:t>Property Address</w:t>
          </w:r>
        </w:p>
      </w:docPartBody>
    </w:docPart>
    <w:docPart>
      <w:docPartPr>
        <w:name w:val="20AE1116E7DD4C15BC674044CA956227"/>
        <w:category>
          <w:name w:val="General"/>
          <w:gallery w:val="placeholder"/>
        </w:category>
        <w:types>
          <w:type w:val="bbPlcHdr"/>
        </w:types>
        <w:behaviors>
          <w:behavior w:val="content"/>
        </w:behaviors>
        <w:guid w:val="{0AAEA42D-8344-442C-8578-43D050F8AA13}"/>
      </w:docPartPr>
      <w:docPartBody>
        <w:p w:rsidR="00F87442" w:rsidRDefault="00F87442" w:rsidP="00F87442">
          <w:pPr>
            <w:pStyle w:val="20AE1116E7DD4C15BC674044CA956227"/>
          </w:pPr>
          <w:r>
            <w:rPr>
              <w:rStyle w:val="PlaceholderText"/>
            </w:rPr>
            <w:t>1</w:t>
          </w:r>
          <w:r w:rsidRPr="0047208F">
            <w:rPr>
              <w:rStyle w:val="PlaceholderText"/>
              <w:vertAlign w:val="superscript"/>
            </w:rPr>
            <w:t>st</w:t>
          </w:r>
          <w:r>
            <w:rPr>
              <w:rStyle w:val="PlaceholderText"/>
            </w:rPr>
            <w:t xml:space="preserve"> Mortgage</w:t>
          </w:r>
        </w:p>
      </w:docPartBody>
    </w:docPart>
    <w:docPart>
      <w:docPartPr>
        <w:name w:val="EEDB0F68070544BEB69A6B818A5D31AF"/>
        <w:category>
          <w:name w:val="General"/>
          <w:gallery w:val="placeholder"/>
        </w:category>
        <w:types>
          <w:type w:val="bbPlcHdr"/>
        </w:types>
        <w:behaviors>
          <w:behavior w:val="content"/>
        </w:behaviors>
        <w:guid w:val="{1D05A1D0-E399-4EAC-B43A-069E00AEBED0}"/>
      </w:docPartPr>
      <w:docPartBody>
        <w:p w:rsidR="00F87442" w:rsidRDefault="00F87442" w:rsidP="00F87442">
          <w:pPr>
            <w:pStyle w:val="EEDB0F68070544BEB69A6B818A5D31AF"/>
          </w:pPr>
          <w:r>
            <w:rPr>
              <w:rStyle w:val="PlaceholderText"/>
            </w:rPr>
            <w:t>1</w:t>
          </w:r>
          <w:r w:rsidRPr="0047208F">
            <w:rPr>
              <w:rStyle w:val="PlaceholderText"/>
              <w:vertAlign w:val="superscript"/>
            </w:rPr>
            <w:t>st</w:t>
          </w:r>
          <w:r>
            <w:rPr>
              <w:rStyle w:val="PlaceholderText"/>
            </w:rPr>
            <w:t xml:space="preserve"> Loan #</w:t>
          </w:r>
        </w:p>
      </w:docPartBody>
    </w:docPart>
    <w:docPart>
      <w:docPartPr>
        <w:name w:val="A42C3DBC22CC4AB79607C46520C2A20C"/>
        <w:category>
          <w:name w:val="General"/>
          <w:gallery w:val="placeholder"/>
        </w:category>
        <w:types>
          <w:type w:val="bbPlcHdr"/>
        </w:types>
        <w:behaviors>
          <w:behavior w:val="content"/>
        </w:behaviors>
        <w:guid w:val="{4EB0D673-FE77-41BE-8A42-83B22D0C98A2}"/>
      </w:docPartPr>
      <w:docPartBody>
        <w:p w:rsidR="00F87442" w:rsidRDefault="00F87442" w:rsidP="00F87442">
          <w:pPr>
            <w:pStyle w:val="A42C3DBC22CC4AB79607C46520C2A20C"/>
          </w:pPr>
          <w:r>
            <w:rPr>
              <w:rStyle w:val="PlaceholderText"/>
            </w:rPr>
            <w:t>2</w:t>
          </w:r>
          <w:r w:rsidRPr="0047208F">
            <w:rPr>
              <w:rStyle w:val="PlaceholderText"/>
              <w:vertAlign w:val="superscript"/>
            </w:rPr>
            <w:t>nd</w:t>
          </w:r>
          <w:r>
            <w:rPr>
              <w:rStyle w:val="PlaceholderText"/>
            </w:rPr>
            <w:t xml:space="preserve"> Mortgage</w:t>
          </w:r>
        </w:p>
      </w:docPartBody>
    </w:docPart>
    <w:docPart>
      <w:docPartPr>
        <w:name w:val="2018B19469A24CA986BA2CEE58FB74AC"/>
        <w:category>
          <w:name w:val="General"/>
          <w:gallery w:val="placeholder"/>
        </w:category>
        <w:types>
          <w:type w:val="bbPlcHdr"/>
        </w:types>
        <w:behaviors>
          <w:behavior w:val="content"/>
        </w:behaviors>
        <w:guid w:val="{AAC15A1E-B4FF-4884-87DD-CFC0FF4122E0}"/>
      </w:docPartPr>
      <w:docPartBody>
        <w:p w:rsidR="00F87442" w:rsidRDefault="00F87442" w:rsidP="00F87442">
          <w:pPr>
            <w:pStyle w:val="2018B19469A24CA986BA2CEE58FB74AC"/>
          </w:pPr>
          <w:r>
            <w:rPr>
              <w:rStyle w:val="PlaceholderText"/>
            </w:rPr>
            <w:t>2</w:t>
          </w:r>
          <w:r w:rsidRPr="0047208F">
            <w:rPr>
              <w:rStyle w:val="PlaceholderText"/>
              <w:vertAlign w:val="superscript"/>
            </w:rPr>
            <w:t>nd</w:t>
          </w:r>
          <w:r>
            <w:rPr>
              <w:rStyle w:val="PlaceholderText"/>
            </w:rPr>
            <w:t xml:space="preserve"> Loan #</w:t>
          </w:r>
        </w:p>
      </w:docPartBody>
    </w:docPart>
    <w:docPart>
      <w:docPartPr>
        <w:name w:val="AD6B7F8C6EB54FAF8BD160E3A95DC696"/>
        <w:category>
          <w:name w:val="General"/>
          <w:gallery w:val="placeholder"/>
        </w:category>
        <w:types>
          <w:type w:val="bbPlcHdr"/>
        </w:types>
        <w:behaviors>
          <w:behavior w:val="content"/>
        </w:behaviors>
        <w:guid w:val="{E3FB2244-5766-49D8-BDA4-1A1253124806}"/>
      </w:docPartPr>
      <w:docPartBody>
        <w:p w:rsidR="00F87442" w:rsidRDefault="00F87442" w:rsidP="00F87442">
          <w:pPr>
            <w:pStyle w:val="AD6B7F8C6EB54FAF8BD160E3A95DC696"/>
          </w:pPr>
          <w:r>
            <w:rPr>
              <w:rStyle w:val="PlaceholderText"/>
            </w:rPr>
            <w:t>3</w:t>
          </w:r>
          <w:r w:rsidRPr="0047208F">
            <w:rPr>
              <w:rStyle w:val="PlaceholderText"/>
              <w:vertAlign w:val="superscript"/>
            </w:rPr>
            <w:t>rd</w:t>
          </w:r>
          <w:r>
            <w:rPr>
              <w:rStyle w:val="PlaceholderText"/>
            </w:rPr>
            <w:t xml:space="preserve"> Mortgage</w:t>
          </w:r>
        </w:p>
      </w:docPartBody>
    </w:docPart>
    <w:docPart>
      <w:docPartPr>
        <w:name w:val="01D436AAC9F64A00B48EAF738C23D42B"/>
        <w:category>
          <w:name w:val="General"/>
          <w:gallery w:val="placeholder"/>
        </w:category>
        <w:types>
          <w:type w:val="bbPlcHdr"/>
        </w:types>
        <w:behaviors>
          <w:behavior w:val="content"/>
        </w:behaviors>
        <w:guid w:val="{468BD8CA-E300-4192-8FB6-6C7E609AF134}"/>
      </w:docPartPr>
      <w:docPartBody>
        <w:p w:rsidR="00F87442" w:rsidRDefault="00F87442" w:rsidP="00F87442">
          <w:pPr>
            <w:pStyle w:val="01D436AAC9F64A00B48EAF738C23D42B"/>
          </w:pPr>
          <w:r>
            <w:rPr>
              <w:rStyle w:val="PlaceholderText"/>
            </w:rPr>
            <w:t>3</w:t>
          </w:r>
          <w:r w:rsidRPr="0047208F">
            <w:rPr>
              <w:rStyle w:val="PlaceholderText"/>
              <w:vertAlign w:val="superscript"/>
            </w:rPr>
            <w:t>rd</w:t>
          </w:r>
          <w:r>
            <w:rPr>
              <w:rStyle w:val="PlaceholderText"/>
            </w:rPr>
            <w:t xml:space="preserve"> Loan #</w:t>
          </w:r>
        </w:p>
      </w:docPartBody>
    </w:docPart>
    <w:docPart>
      <w:docPartPr>
        <w:name w:val="BD565CD9A50247E4A841B4A507F477BD"/>
        <w:category>
          <w:name w:val="General"/>
          <w:gallery w:val="placeholder"/>
        </w:category>
        <w:types>
          <w:type w:val="bbPlcHdr"/>
        </w:types>
        <w:behaviors>
          <w:behavior w:val="content"/>
        </w:behaviors>
        <w:guid w:val="{7B4BDCC3-0C9E-41BE-8530-2F0F3BE53CD1}"/>
      </w:docPartPr>
      <w:docPartBody>
        <w:p w:rsidR="00F87442" w:rsidRDefault="00F87442" w:rsidP="00F87442">
          <w:pPr>
            <w:pStyle w:val="BD565CD9A50247E4A841B4A507F477BD"/>
          </w:pPr>
          <w:r>
            <w:rPr>
              <w:rStyle w:val="PlaceholderText"/>
              <w:rFonts w:ascii="Times New Roman" w:hAnsi="Times New Roman" w:cs="Times New Roman"/>
            </w:rPr>
            <w:t>Borrower</w:t>
          </w:r>
        </w:p>
      </w:docPartBody>
    </w:docPart>
    <w:docPart>
      <w:docPartPr>
        <w:name w:val="9B58B8958B044FD983C6A865EB90F8EC"/>
        <w:category>
          <w:name w:val="General"/>
          <w:gallery w:val="placeholder"/>
        </w:category>
        <w:types>
          <w:type w:val="bbPlcHdr"/>
        </w:types>
        <w:behaviors>
          <w:behavior w:val="content"/>
        </w:behaviors>
        <w:guid w:val="{FC2BFAA4-8C69-4694-A2D6-2C53F8ABC1D6}"/>
      </w:docPartPr>
      <w:docPartBody>
        <w:p w:rsidR="00F87442" w:rsidRDefault="00F87442" w:rsidP="00F87442">
          <w:pPr>
            <w:pStyle w:val="9B58B8958B044FD983C6A865EB90F8EC"/>
          </w:pPr>
          <w:r>
            <w:rPr>
              <w:rStyle w:val="PlaceholderText"/>
            </w:rPr>
            <w:t>Borrower Date</w:t>
          </w:r>
        </w:p>
      </w:docPartBody>
    </w:docPart>
    <w:docPart>
      <w:docPartPr>
        <w:name w:val="FAF0EB8A88724D4993E99C21A53B5548"/>
        <w:category>
          <w:name w:val="General"/>
          <w:gallery w:val="placeholder"/>
        </w:category>
        <w:types>
          <w:type w:val="bbPlcHdr"/>
        </w:types>
        <w:behaviors>
          <w:behavior w:val="content"/>
        </w:behaviors>
        <w:guid w:val="{D967D30A-589F-4D10-A073-E49405E654C3}"/>
      </w:docPartPr>
      <w:docPartBody>
        <w:p w:rsidR="00F87442" w:rsidRDefault="00F87442" w:rsidP="00F87442">
          <w:pPr>
            <w:pStyle w:val="FAF0EB8A88724D4993E99C21A53B5548"/>
          </w:pPr>
          <w:r>
            <w:rPr>
              <w:rStyle w:val="PlaceholderText"/>
            </w:rPr>
            <w:t>Borrower SSN #</w:t>
          </w:r>
        </w:p>
      </w:docPartBody>
    </w:docPart>
    <w:docPart>
      <w:docPartPr>
        <w:name w:val="B024AB65D3514223AB47FA596E119948"/>
        <w:category>
          <w:name w:val="General"/>
          <w:gallery w:val="placeholder"/>
        </w:category>
        <w:types>
          <w:type w:val="bbPlcHdr"/>
        </w:types>
        <w:behaviors>
          <w:behavior w:val="content"/>
        </w:behaviors>
        <w:guid w:val="{28BBA2F1-AFA1-4A28-96A0-3DCF96626731}"/>
      </w:docPartPr>
      <w:docPartBody>
        <w:p w:rsidR="00F87442" w:rsidRDefault="00F87442" w:rsidP="00F87442">
          <w:pPr>
            <w:pStyle w:val="B024AB65D3514223AB47FA596E119948"/>
          </w:pPr>
          <w:r>
            <w:rPr>
              <w:rStyle w:val="PlaceholderText"/>
            </w:rPr>
            <w:t>Borrower Dob</w:t>
          </w:r>
        </w:p>
      </w:docPartBody>
    </w:docPart>
    <w:docPart>
      <w:docPartPr>
        <w:name w:val="E890C4AD9A9741A0996EFB67F86BD82A"/>
        <w:category>
          <w:name w:val="General"/>
          <w:gallery w:val="placeholder"/>
        </w:category>
        <w:types>
          <w:type w:val="bbPlcHdr"/>
        </w:types>
        <w:behaviors>
          <w:behavior w:val="content"/>
        </w:behaviors>
        <w:guid w:val="{DB9CE279-5C5A-4C67-A807-A02A2E29FE95}"/>
      </w:docPartPr>
      <w:docPartBody>
        <w:p w:rsidR="00F87442" w:rsidRDefault="00F87442" w:rsidP="00F87442">
          <w:pPr>
            <w:pStyle w:val="E890C4AD9A9741A0996EFB67F86BD82A"/>
          </w:pPr>
          <w:r>
            <w:rPr>
              <w:rStyle w:val="PlaceholderText"/>
              <w:rFonts w:ascii="Times New Roman" w:hAnsi="Times New Roman" w:cs="Times New Roman"/>
            </w:rPr>
            <w:t>Co-Borrower</w:t>
          </w:r>
        </w:p>
      </w:docPartBody>
    </w:docPart>
    <w:docPart>
      <w:docPartPr>
        <w:name w:val="E2DFF38065F44507B9F7A6DE42D97E91"/>
        <w:category>
          <w:name w:val="General"/>
          <w:gallery w:val="placeholder"/>
        </w:category>
        <w:types>
          <w:type w:val="bbPlcHdr"/>
        </w:types>
        <w:behaviors>
          <w:behavior w:val="content"/>
        </w:behaviors>
        <w:guid w:val="{A68A9C7F-A200-4589-BE5C-4B56423F53FF}"/>
      </w:docPartPr>
      <w:docPartBody>
        <w:p w:rsidR="00F87442" w:rsidRDefault="00F87442" w:rsidP="00F87442">
          <w:pPr>
            <w:pStyle w:val="E2DFF38065F44507B9F7A6DE42D97E91"/>
          </w:pPr>
          <w:r>
            <w:rPr>
              <w:rStyle w:val="PlaceholderText"/>
              <w:rFonts w:ascii="Times New Roman" w:hAnsi="Times New Roman" w:cs="Times New Roman"/>
            </w:rPr>
            <w:t>Co-Borrower</w:t>
          </w:r>
          <w:r>
            <w:rPr>
              <w:rStyle w:val="PlaceholderText"/>
            </w:rPr>
            <w:t xml:space="preserve"> SSN #</w:t>
          </w:r>
        </w:p>
      </w:docPartBody>
    </w:docPart>
    <w:docPart>
      <w:docPartPr>
        <w:name w:val="F6FCA1D09031456CA639C48070950E26"/>
        <w:category>
          <w:name w:val="General"/>
          <w:gallery w:val="placeholder"/>
        </w:category>
        <w:types>
          <w:type w:val="bbPlcHdr"/>
        </w:types>
        <w:behaviors>
          <w:behavior w:val="content"/>
        </w:behaviors>
        <w:guid w:val="{163EB4D2-E3A2-448E-BE39-4AFA708F771D}"/>
      </w:docPartPr>
      <w:docPartBody>
        <w:p w:rsidR="00F87442" w:rsidRDefault="00F87442" w:rsidP="00F87442">
          <w:pPr>
            <w:pStyle w:val="F6FCA1D09031456CA639C48070950E26"/>
          </w:pPr>
          <w:r>
            <w:rPr>
              <w:rStyle w:val="PlaceholderText"/>
              <w:rFonts w:ascii="Times New Roman" w:hAnsi="Times New Roman" w:cs="Times New Roman"/>
            </w:rPr>
            <w:t>3rd Borrower</w:t>
          </w:r>
        </w:p>
      </w:docPartBody>
    </w:docPart>
    <w:docPart>
      <w:docPartPr>
        <w:name w:val="E441958573E147FE87D61B3FF9AEB410"/>
        <w:category>
          <w:name w:val="General"/>
          <w:gallery w:val="placeholder"/>
        </w:category>
        <w:types>
          <w:type w:val="bbPlcHdr"/>
        </w:types>
        <w:behaviors>
          <w:behavior w:val="content"/>
        </w:behaviors>
        <w:guid w:val="{36304DCA-6212-4F52-B01C-950861F07A9B}"/>
      </w:docPartPr>
      <w:docPartBody>
        <w:p w:rsidR="00F87442" w:rsidRDefault="00F87442" w:rsidP="00F87442">
          <w:pPr>
            <w:pStyle w:val="E441958573E147FE87D61B3FF9AEB410"/>
          </w:pPr>
          <w:r>
            <w:rPr>
              <w:rStyle w:val="PlaceholderText"/>
              <w:rFonts w:ascii="Times New Roman" w:hAnsi="Times New Roman" w:cs="Times New Roman"/>
            </w:rPr>
            <w:t>3rd Borrower</w:t>
          </w:r>
          <w:r>
            <w:rPr>
              <w:rStyle w:val="PlaceholderText"/>
            </w:rPr>
            <w:t xml:space="preserve"> SSN #</w:t>
          </w:r>
        </w:p>
      </w:docPartBody>
    </w:docPart>
    <w:docPart>
      <w:docPartPr>
        <w:name w:val="AD5B2BE8667841E7A77D9B052D1C3566"/>
        <w:category>
          <w:name w:val="General"/>
          <w:gallery w:val="placeholder"/>
        </w:category>
        <w:types>
          <w:type w:val="bbPlcHdr"/>
        </w:types>
        <w:behaviors>
          <w:behavior w:val="content"/>
        </w:behaviors>
        <w:guid w:val="{2DB66DF0-89D9-459B-90BF-920B8F459782}"/>
      </w:docPartPr>
      <w:docPartBody>
        <w:p w:rsidR="00F87442" w:rsidRDefault="00F87442" w:rsidP="00F87442">
          <w:pPr>
            <w:pStyle w:val="AD5B2BE8667841E7A77D9B052D1C3566"/>
          </w:pPr>
          <w:r w:rsidRPr="007E6775">
            <w:rPr>
              <w:rStyle w:val="PlaceholderText"/>
            </w:rPr>
            <w:t>Click or tap here to enter text.</w:t>
          </w:r>
        </w:p>
      </w:docPartBody>
    </w:docPart>
    <w:docPart>
      <w:docPartPr>
        <w:name w:val="EF4C80E486F442918EAC6FCE9B2E889C"/>
        <w:category>
          <w:name w:val="General"/>
          <w:gallery w:val="placeholder"/>
        </w:category>
        <w:types>
          <w:type w:val="bbPlcHdr"/>
        </w:types>
        <w:behaviors>
          <w:behavior w:val="content"/>
        </w:behaviors>
        <w:guid w:val="{078AB7D9-B184-49E1-91E7-CBD375760D9B}"/>
      </w:docPartPr>
      <w:docPartBody>
        <w:p w:rsidR="00F87442" w:rsidRDefault="00F87442" w:rsidP="00F87442">
          <w:pPr>
            <w:pStyle w:val="EF4C80E486F442918EAC6FCE9B2E889C"/>
          </w:pPr>
          <w:r>
            <w:rPr>
              <w:rStyle w:val="PlaceholderText"/>
              <w:rFonts w:ascii="Times New Roman" w:hAnsi="Times New Roman" w:cs="Times New Roman"/>
            </w:rPr>
            <w:t>Property Address</w:t>
          </w:r>
        </w:p>
      </w:docPartBody>
    </w:docPart>
    <w:docPart>
      <w:docPartPr>
        <w:name w:val="1EE7DE0BEDB94963A1966838C3C21A77"/>
        <w:category>
          <w:name w:val="General"/>
          <w:gallery w:val="placeholder"/>
        </w:category>
        <w:types>
          <w:type w:val="bbPlcHdr"/>
        </w:types>
        <w:behaviors>
          <w:behavior w:val="content"/>
        </w:behaviors>
        <w:guid w:val="{431B235E-E156-40A4-8023-AFD61C02A846}"/>
      </w:docPartPr>
      <w:docPartBody>
        <w:p w:rsidR="00F87442" w:rsidRDefault="00F87442" w:rsidP="00F87442">
          <w:pPr>
            <w:pStyle w:val="1EE7DE0BEDB94963A1966838C3C21A77"/>
          </w:pPr>
          <w:r w:rsidRPr="007E6775">
            <w:rPr>
              <w:rStyle w:val="PlaceholderText"/>
            </w:rPr>
            <w:t>Click or tap here to enter text.</w:t>
          </w:r>
        </w:p>
      </w:docPartBody>
    </w:docPart>
    <w:docPart>
      <w:docPartPr>
        <w:name w:val="FB1B34A8EC2E4B428501B583534E74C7"/>
        <w:category>
          <w:name w:val="General"/>
          <w:gallery w:val="placeholder"/>
        </w:category>
        <w:types>
          <w:type w:val="bbPlcHdr"/>
        </w:types>
        <w:behaviors>
          <w:behavior w:val="content"/>
        </w:behaviors>
        <w:guid w:val="{95A671E1-72F5-48A0-A54E-BC293E927D6A}"/>
      </w:docPartPr>
      <w:docPartBody>
        <w:p w:rsidR="00F87442" w:rsidRDefault="00F87442" w:rsidP="00F87442">
          <w:pPr>
            <w:pStyle w:val="FB1B34A8EC2E4B428501B583534E74C7"/>
          </w:pPr>
          <w:r>
            <w:rPr>
              <w:rStyle w:val="PlaceholderText"/>
            </w:rPr>
            <w:t>1</w:t>
          </w:r>
          <w:r w:rsidRPr="0047208F">
            <w:rPr>
              <w:rStyle w:val="PlaceholderText"/>
              <w:vertAlign w:val="superscript"/>
            </w:rPr>
            <w:t>st</w:t>
          </w:r>
          <w:r>
            <w:rPr>
              <w:rStyle w:val="PlaceholderText"/>
            </w:rPr>
            <w:t xml:space="preserve"> Mortgage</w:t>
          </w:r>
        </w:p>
      </w:docPartBody>
    </w:docPart>
    <w:docPart>
      <w:docPartPr>
        <w:name w:val="BE3DF30878394761B6B2F8B6BB055E58"/>
        <w:category>
          <w:name w:val="General"/>
          <w:gallery w:val="placeholder"/>
        </w:category>
        <w:types>
          <w:type w:val="bbPlcHdr"/>
        </w:types>
        <w:behaviors>
          <w:behavior w:val="content"/>
        </w:behaviors>
        <w:guid w:val="{3735A139-B5BD-46EF-A6E0-C8D65DA759A0}"/>
      </w:docPartPr>
      <w:docPartBody>
        <w:p w:rsidR="00F87442" w:rsidRDefault="00F87442" w:rsidP="00F87442">
          <w:pPr>
            <w:pStyle w:val="BE3DF30878394761B6B2F8B6BB055E58"/>
          </w:pPr>
          <w:r>
            <w:rPr>
              <w:rStyle w:val="PlaceholderText"/>
            </w:rPr>
            <w:t>1</w:t>
          </w:r>
          <w:r w:rsidRPr="0047208F">
            <w:rPr>
              <w:rStyle w:val="PlaceholderText"/>
              <w:vertAlign w:val="superscript"/>
            </w:rPr>
            <w:t>st</w:t>
          </w:r>
          <w:r>
            <w:rPr>
              <w:rStyle w:val="PlaceholderText"/>
            </w:rPr>
            <w:t xml:space="preserve"> Loan #</w:t>
          </w:r>
        </w:p>
      </w:docPartBody>
    </w:docPart>
    <w:docPart>
      <w:docPartPr>
        <w:name w:val="9FBDD3A245CB4131905361BD443B24BF"/>
        <w:category>
          <w:name w:val="General"/>
          <w:gallery w:val="placeholder"/>
        </w:category>
        <w:types>
          <w:type w:val="bbPlcHdr"/>
        </w:types>
        <w:behaviors>
          <w:behavior w:val="content"/>
        </w:behaviors>
        <w:guid w:val="{BB1104BD-1E40-4604-821D-FEEF23B2C79C}"/>
      </w:docPartPr>
      <w:docPartBody>
        <w:p w:rsidR="00F87442" w:rsidRDefault="00F87442" w:rsidP="00F87442">
          <w:pPr>
            <w:pStyle w:val="9FBDD3A245CB4131905361BD443B24BF"/>
          </w:pPr>
          <w:r>
            <w:rPr>
              <w:rStyle w:val="PlaceholderText"/>
            </w:rPr>
            <w:t>2</w:t>
          </w:r>
          <w:r w:rsidRPr="0047208F">
            <w:rPr>
              <w:rStyle w:val="PlaceholderText"/>
              <w:vertAlign w:val="superscript"/>
            </w:rPr>
            <w:t>nd</w:t>
          </w:r>
          <w:r>
            <w:rPr>
              <w:rStyle w:val="PlaceholderText"/>
            </w:rPr>
            <w:t xml:space="preserve"> Mortgage</w:t>
          </w:r>
        </w:p>
      </w:docPartBody>
    </w:docPart>
    <w:docPart>
      <w:docPartPr>
        <w:name w:val="92E4D5A7448D4DD199F24DB36D344741"/>
        <w:category>
          <w:name w:val="General"/>
          <w:gallery w:val="placeholder"/>
        </w:category>
        <w:types>
          <w:type w:val="bbPlcHdr"/>
        </w:types>
        <w:behaviors>
          <w:behavior w:val="content"/>
        </w:behaviors>
        <w:guid w:val="{1C48D1E8-CB90-478E-839D-C3611AFB32F6}"/>
      </w:docPartPr>
      <w:docPartBody>
        <w:p w:rsidR="00F87442" w:rsidRDefault="00F87442" w:rsidP="00F87442">
          <w:pPr>
            <w:pStyle w:val="92E4D5A7448D4DD199F24DB36D344741"/>
          </w:pPr>
          <w:r>
            <w:rPr>
              <w:rStyle w:val="PlaceholderText"/>
            </w:rPr>
            <w:t>2</w:t>
          </w:r>
          <w:r w:rsidRPr="0047208F">
            <w:rPr>
              <w:rStyle w:val="PlaceholderText"/>
              <w:vertAlign w:val="superscript"/>
            </w:rPr>
            <w:t>nd</w:t>
          </w:r>
          <w:r>
            <w:rPr>
              <w:rStyle w:val="PlaceholderText"/>
            </w:rPr>
            <w:t xml:space="preserve"> Loan #</w:t>
          </w:r>
        </w:p>
      </w:docPartBody>
    </w:docPart>
    <w:docPart>
      <w:docPartPr>
        <w:name w:val="B686D704687748C3A10765E2A819BBF2"/>
        <w:category>
          <w:name w:val="General"/>
          <w:gallery w:val="placeholder"/>
        </w:category>
        <w:types>
          <w:type w:val="bbPlcHdr"/>
        </w:types>
        <w:behaviors>
          <w:behavior w:val="content"/>
        </w:behaviors>
        <w:guid w:val="{FAD92D07-1B79-40EE-BE9A-CEA46B7D097A}"/>
      </w:docPartPr>
      <w:docPartBody>
        <w:p w:rsidR="00F87442" w:rsidRDefault="00F87442" w:rsidP="00F87442">
          <w:pPr>
            <w:pStyle w:val="B686D704687748C3A10765E2A819BBF2"/>
          </w:pPr>
          <w:r>
            <w:rPr>
              <w:rStyle w:val="PlaceholderText"/>
            </w:rPr>
            <w:t>3</w:t>
          </w:r>
          <w:r w:rsidRPr="0047208F">
            <w:rPr>
              <w:rStyle w:val="PlaceholderText"/>
              <w:vertAlign w:val="superscript"/>
            </w:rPr>
            <w:t>rd</w:t>
          </w:r>
          <w:r>
            <w:rPr>
              <w:rStyle w:val="PlaceholderText"/>
            </w:rPr>
            <w:t xml:space="preserve"> Mortgage</w:t>
          </w:r>
        </w:p>
      </w:docPartBody>
    </w:docPart>
    <w:docPart>
      <w:docPartPr>
        <w:name w:val="15E29781597F49129DED7F9D3C0DC2E5"/>
        <w:category>
          <w:name w:val="General"/>
          <w:gallery w:val="placeholder"/>
        </w:category>
        <w:types>
          <w:type w:val="bbPlcHdr"/>
        </w:types>
        <w:behaviors>
          <w:behavior w:val="content"/>
        </w:behaviors>
        <w:guid w:val="{332FB48D-D44E-403A-A965-0390926FA7EB}"/>
      </w:docPartPr>
      <w:docPartBody>
        <w:p w:rsidR="00F87442" w:rsidRDefault="00F87442" w:rsidP="00F87442">
          <w:pPr>
            <w:pStyle w:val="15E29781597F49129DED7F9D3C0DC2E5"/>
          </w:pPr>
          <w:r>
            <w:rPr>
              <w:rStyle w:val="PlaceholderText"/>
            </w:rPr>
            <w:t>3</w:t>
          </w:r>
          <w:r w:rsidRPr="0047208F">
            <w:rPr>
              <w:rStyle w:val="PlaceholderText"/>
              <w:vertAlign w:val="superscript"/>
            </w:rPr>
            <w:t>rd</w:t>
          </w:r>
          <w:r>
            <w:rPr>
              <w:rStyle w:val="PlaceholderText"/>
            </w:rPr>
            <w:t xml:space="preserve"> Loan #</w:t>
          </w:r>
        </w:p>
      </w:docPartBody>
    </w:docPart>
    <w:docPart>
      <w:docPartPr>
        <w:name w:val="9917B87BC36B42BD9115634C635557B5"/>
        <w:category>
          <w:name w:val="General"/>
          <w:gallery w:val="placeholder"/>
        </w:category>
        <w:types>
          <w:type w:val="bbPlcHdr"/>
        </w:types>
        <w:behaviors>
          <w:behavior w:val="content"/>
        </w:behaviors>
        <w:guid w:val="{37849355-F93E-4BDF-B27D-9DC6C54305C5}"/>
      </w:docPartPr>
      <w:docPartBody>
        <w:p w:rsidR="00F87442" w:rsidRDefault="00F87442" w:rsidP="00F87442">
          <w:pPr>
            <w:pStyle w:val="9917B87BC36B42BD9115634C635557B5"/>
          </w:pPr>
          <w:r>
            <w:rPr>
              <w:rStyle w:val="PlaceholderText"/>
            </w:rPr>
            <w:t>Name</w:t>
          </w:r>
        </w:p>
      </w:docPartBody>
    </w:docPart>
    <w:docPart>
      <w:docPartPr>
        <w:name w:val="42C3C6F21EEB40DFA22351E8499D6A61"/>
        <w:category>
          <w:name w:val="General"/>
          <w:gallery w:val="placeholder"/>
        </w:category>
        <w:types>
          <w:type w:val="bbPlcHdr"/>
        </w:types>
        <w:behaviors>
          <w:behavior w:val="content"/>
        </w:behaviors>
        <w:guid w:val="{333C69ED-68F4-486E-9AF6-20558F8F3874}"/>
      </w:docPartPr>
      <w:docPartBody>
        <w:p w:rsidR="00F87442" w:rsidRDefault="00F87442" w:rsidP="00F87442">
          <w:pPr>
            <w:pStyle w:val="42C3C6F21EEB40DFA22351E8499D6A61"/>
          </w:pPr>
          <w:r>
            <w:rPr>
              <w:rStyle w:val="PlaceholderText"/>
            </w:rPr>
            <w:t>Phone #</w:t>
          </w:r>
        </w:p>
      </w:docPartBody>
    </w:docPart>
    <w:docPart>
      <w:docPartPr>
        <w:name w:val="8412A685057547708574EAD0D0032844"/>
        <w:category>
          <w:name w:val="General"/>
          <w:gallery w:val="placeholder"/>
        </w:category>
        <w:types>
          <w:type w:val="bbPlcHdr"/>
        </w:types>
        <w:behaviors>
          <w:behavior w:val="content"/>
        </w:behaviors>
        <w:guid w:val="{A5AAF585-29BD-4C71-8F1F-339EF295C5FD}"/>
      </w:docPartPr>
      <w:docPartBody>
        <w:p w:rsidR="00F87442" w:rsidRDefault="00F87442" w:rsidP="00F87442">
          <w:pPr>
            <w:pStyle w:val="8412A685057547708574EAD0D0032844"/>
          </w:pPr>
          <w:r>
            <w:rPr>
              <w:rStyle w:val="PlaceholderText"/>
            </w:rPr>
            <w:t>Email</w:t>
          </w:r>
        </w:p>
      </w:docPartBody>
    </w:docPart>
    <w:docPart>
      <w:docPartPr>
        <w:name w:val="404BB6ACECF04BF9A66C6B41412C82EA"/>
        <w:category>
          <w:name w:val="General"/>
          <w:gallery w:val="placeholder"/>
        </w:category>
        <w:types>
          <w:type w:val="bbPlcHdr"/>
        </w:types>
        <w:behaviors>
          <w:behavior w:val="content"/>
        </w:behaviors>
        <w:guid w:val="{07754076-57CD-43D8-9620-666A3C3DDBCC}"/>
      </w:docPartPr>
      <w:docPartBody>
        <w:p w:rsidR="00F87442" w:rsidRDefault="00F87442" w:rsidP="00F87442">
          <w:pPr>
            <w:pStyle w:val="404BB6ACECF04BF9A66C6B41412C82EA"/>
          </w:pPr>
          <w:r>
            <w:rPr>
              <w:rStyle w:val="PlaceholderText"/>
            </w:rPr>
            <w:t>Company</w:t>
          </w:r>
        </w:p>
      </w:docPartBody>
    </w:docPart>
    <w:docPart>
      <w:docPartPr>
        <w:name w:val="9BE0E87394144171A2D6BB5B2A6F1012"/>
        <w:category>
          <w:name w:val="General"/>
          <w:gallery w:val="placeholder"/>
        </w:category>
        <w:types>
          <w:type w:val="bbPlcHdr"/>
        </w:types>
        <w:behaviors>
          <w:behavior w:val="content"/>
        </w:behaviors>
        <w:guid w:val="{0CC42191-6AFE-4149-BF23-635ED0CCE610}"/>
      </w:docPartPr>
      <w:docPartBody>
        <w:p w:rsidR="00F87442" w:rsidRDefault="00F87442" w:rsidP="00F87442">
          <w:pPr>
            <w:pStyle w:val="9BE0E87394144171A2D6BB5B2A6F1012"/>
          </w:pPr>
          <w:r>
            <w:rPr>
              <w:rStyle w:val="PlaceholderText"/>
              <w:rFonts w:ascii="Times New Roman" w:hAnsi="Times New Roman" w:cs="Times New Roman"/>
            </w:rPr>
            <w:t>Borrower</w:t>
          </w:r>
        </w:p>
      </w:docPartBody>
    </w:docPart>
    <w:docPart>
      <w:docPartPr>
        <w:name w:val="C51B30B3A24E4FFA899DB3F9BC4F094E"/>
        <w:category>
          <w:name w:val="General"/>
          <w:gallery w:val="placeholder"/>
        </w:category>
        <w:types>
          <w:type w:val="bbPlcHdr"/>
        </w:types>
        <w:behaviors>
          <w:behavior w:val="content"/>
        </w:behaviors>
        <w:guid w:val="{E5DD9AD3-3ED9-4659-94D4-1D3EB347F59C}"/>
      </w:docPartPr>
      <w:docPartBody>
        <w:p w:rsidR="00F87442" w:rsidRDefault="00F87442" w:rsidP="00F87442">
          <w:pPr>
            <w:pStyle w:val="C51B30B3A24E4FFA899DB3F9BC4F094E"/>
          </w:pPr>
          <w:r>
            <w:rPr>
              <w:rStyle w:val="PlaceholderText"/>
              <w:rFonts w:ascii="Times New Roman" w:hAnsi="Times New Roman" w:cs="Times New Roman"/>
            </w:rPr>
            <w:t>Co-Borrower</w:t>
          </w:r>
        </w:p>
      </w:docPartBody>
    </w:docPart>
    <w:docPart>
      <w:docPartPr>
        <w:name w:val="AAE616BC334E4B4CBB45E768AC978508"/>
        <w:category>
          <w:name w:val="General"/>
          <w:gallery w:val="placeholder"/>
        </w:category>
        <w:types>
          <w:type w:val="bbPlcHdr"/>
        </w:types>
        <w:behaviors>
          <w:behavior w:val="content"/>
        </w:behaviors>
        <w:guid w:val="{F5D2537D-4DCA-4E93-91BD-620F9A3BE190}"/>
      </w:docPartPr>
      <w:docPartBody>
        <w:p w:rsidR="00F87442" w:rsidRDefault="00F87442" w:rsidP="00F87442">
          <w:pPr>
            <w:pStyle w:val="AAE616BC334E4B4CBB45E768AC978508"/>
          </w:pPr>
          <w:r>
            <w:rPr>
              <w:rStyle w:val="PlaceholderText"/>
              <w:rFonts w:ascii="Times New Roman" w:hAnsi="Times New Roman" w:cs="Times New Roman"/>
            </w:rPr>
            <w:t>Co-Borrower</w:t>
          </w:r>
          <w:r>
            <w:rPr>
              <w:rStyle w:val="PlaceholderText"/>
            </w:rPr>
            <w:t xml:space="preserve"> SSN #</w:t>
          </w:r>
        </w:p>
      </w:docPartBody>
    </w:docPart>
    <w:docPart>
      <w:docPartPr>
        <w:name w:val="7F20701148854816A4E6D21EEA361883"/>
        <w:category>
          <w:name w:val="General"/>
          <w:gallery w:val="placeholder"/>
        </w:category>
        <w:types>
          <w:type w:val="bbPlcHdr"/>
        </w:types>
        <w:behaviors>
          <w:behavior w:val="content"/>
        </w:behaviors>
        <w:guid w:val="{DF2342E9-E329-4581-A910-050C79C913DF}"/>
      </w:docPartPr>
      <w:docPartBody>
        <w:p w:rsidR="00F87442" w:rsidRDefault="00F87442" w:rsidP="00F87442">
          <w:pPr>
            <w:pStyle w:val="7F20701148854816A4E6D21EEA361883"/>
          </w:pPr>
          <w:r>
            <w:rPr>
              <w:rStyle w:val="PlaceholderText"/>
              <w:rFonts w:ascii="Times New Roman" w:hAnsi="Times New Roman" w:cs="Times New Roman"/>
            </w:rPr>
            <w:t>3rd Borrower</w:t>
          </w:r>
        </w:p>
      </w:docPartBody>
    </w:docPart>
    <w:docPart>
      <w:docPartPr>
        <w:name w:val="9959E8920E2A4A4CAFD000D52EF7D635"/>
        <w:category>
          <w:name w:val="General"/>
          <w:gallery w:val="placeholder"/>
        </w:category>
        <w:types>
          <w:type w:val="bbPlcHdr"/>
        </w:types>
        <w:behaviors>
          <w:behavior w:val="content"/>
        </w:behaviors>
        <w:guid w:val="{28623BAA-56DC-4B59-BAC0-17E85737EEB5}"/>
      </w:docPartPr>
      <w:docPartBody>
        <w:p w:rsidR="00F87442" w:rsidRDefault="00F87442" w:rsidP="00F87442">
          <w:pPr>
            <w:pStyle w:val="9959E8920E2A4A4CAFD000D52EF7D635"/>
          </w:pPr>
          <w:r>
            <w:rPr>
              <w:rStyle w:val="PlaceholderText"/>
              <w:rFonts w:ascii="Times New Roman" w:hAnsi="Times New Roman" w:cs="Times New Roman"/>
            </w:rPr>
            <w:t>3rd Borrower</w:t>
          </w:r>
          <w:r>
            <w:rPr>
              <w:rStyle w:val="PlaceholderText"/>
            </w:rPr>
            <w:t xml:space="preserve"> SSN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DengXian">
    <w:altName w:val="等线"/>
    <w:panose1 w:val="03000509000000000000"/>
    <w:charset w:val="86"/>
    <w:family w:val="auto"/>
    <w:pitch w:val="variable"/>
    <w:sig w:usb0="8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7442"/>
    <w:rsid w:val="000C50F1"/>
    <w:rsid w:val="001A0D78"/>
    <w:rsid w:val="00417C10"/>
    <w:rsid w:val="00984300"/>
    <w:rsid w:val="009F60DB"/>
    <w:rsid w:val="00B13E80"/>
    <w:rsid w:val="00BF73E5"/>
    <w:rsid w:val="00CA2309"/>
    <w:rsid w:val="00F51B23"/>
    <w:rsid w:val="00F869A8"/>
    <w:rsid w:val="00F874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7442"/>
    <w:rPr>
      <w:color w:val="808080"/>
    </w:rPr>
  </w:style>
  <w:style w:type="paragraph" w:customStyle="1" w:styleId="70E1079116694EC3A3CA15F998047A1D">
    <w:name w:val="70E1079116694EC3A3CA15F998047A1D"/>
    <w:rsid w:val="00F87442"/>
  </w:style>
  <w:style w:type="paragraph" w:customStyle="1" w:styleId="B5054A6FA6AC4798A05EC8C8DECB25D1">
    <w:name w:val="B5054A6FA6AC4798A05EC8C8DECB25D1"/>
    <w:rsid w:val="00F87442"/>
  </w:style>
  <w:style w:type="paragraph" w:customStyle="1" w:styleId="1885D6A3B6B74391A02D99D32BCF5350">
    <w:name w:val="1885D6A3B6B74391A02D99D32BCF5350"/>
    <w:rsid w:val="00F87442"/>
  </w:style>
  <w:style w:type="paragraph" w:customStyle="1" w:styleId="F2BC2D34F77942A8BBD49688434578DA">
    <w:name w:val="F2BC2D34F77942A8BBD49688434578DA"/>
    <w:rsid w:val="00F87442"/>
  </w:style>
  <w:style w:type="paragraph" w:customStyle="1" w:styleId="C040110B054A43649E22AE2EE31DED09">
    <w:name w:val="C040110B054A43649E22AE2EE31DED09"/>
    <w:rsid w:val="00F87442"/>
  </w:style>
  <w:style w:type="paragraph" w:customStyle="1" w:styleId="5B471C7A285F4EE0B66DA4D812BE1575">
    <w:name w:val="5B471C7A285F4EE0B66DA4D812BE1575"/>
    <w:rsid w:val="00F87442"/>
  </w:style>
  <w:style w:type="paragraph" w:customStyle="1" w:styleId="32BC85DB47F0444DB8891F04D5479B00">
    <w:name w:val="32BC85DB47F0444DB8891F04D5479B00"/>
    <w:rsid w:val="00F87442"/>
  </w:style>
  <w:style w:type="paragraph" w:customStyle="1" w:styleId="E532D35CC3C64F38B8E787F6796A6FBC">
    <w:name w:val="E532D35CC3C64F38B8E787F6796A6FBC"/>
    <w:rsid w:val="00F87442"/>
  </w:style>
  <w:style w:type="paragraph" w:customStyle="1" w:styleId="5D0A34BDC3E344168E2B5C598C6F53D4">
    <w:name w:val="5D0A34BDC3E344168E2B5C598C6F53D4"/>
    <w:rsid w:val="00F87442"/>
  </w:style>
  <w:style w:type="paragraph" w:customStyle="1" w:styleId="B9B3468EA2E941769E537B3998E15B06">
    <w:name w:val="B9B3468EA2E941769E537B3998E15B06"/>
    <w:rsid w:val="00F87442"/>
  </w:style>
  <w:style w:type="paragraph" w:customStyle="1" w:styleId="432F357E80B5476BA20376073DD49D5A">
    <w:name w:val="432F357E80B5476BA20376073DD49D5A"/>
    <w:rsid w:val="00F87442"/>
  </w:style>
  <w:style w:type="paragraph" w:customStyle="1" w:styleId="BB7B3FE4D2A94C4EB40337F0E0916C81">
    <w:name w:val="BB7B3FE4D2A94C4EB40337F0E0916C81"/>
    <w:rsid w:val="00F87442"/>
  </w:style>
  <w:style w:type="paragraph" w:customStyle="1" w:styleId="A67D22F56784433996251DFFF7C01C74">
    <w:name w:val="A67D22F56784433996251DFFF7C01C74"/>
    <w:rsid w:val="00F87442"/>
  </w:style>
  <w:style w:type="paragraph" w:customStyle="1" w:styleId="FD3729CBB5894DDCAFB0D27D8A196BB8">
    <w:name w:val="FD3729CBB5894DDCAFB0D27D8A196BB8"/>
    <w:rsid w:val="00F87442"/>
  </w:style>
  <w:style w:type="paragraph" w:customStyle="1" w:styleId="CF139350A10F45C58F98808EA05380A4">
    <w:name w:val="CF139350A10F45C58F98808EA05380A4"/>
    <w:rsid w:val="00F87442"/>
  </w:style>
  <w:style w:type="paragraph" w:customStyle="1" w:styleId="75EA3E619A7D46ECA9141C843F9FD17F">
    <w:name w:val="75EA3E619A7D46ECA9141C843F9FD17F"/>
    <w:rsid w:val="00F87442"/>
  </w:style>
  <w:style w:type="paragraph" w:customStyle="1" w:styleId="4B2B9EE5FA6A4D12868C7253CCC8D96E">
    <w:name w:val="4B2B9EE5FA6A4D12868C7253CCC8D96E"/>
    <w:rsid w:val="00F87442"/>
  </w:style>
  <w:style w:type="paragraph" w:customStyle="1" w:styleId="FA256E1A82B945DE947CAE3D270B8B6B">
    <w:name w:val="FA256E1A82B945DE947CAE3D270B8B6B"/>
    <w:rsid w:val="00F87442"/>
  </w:style>
  <w:style w:type="paragraph" w:customStyle="1" w:styleId="90A0267A542A4D1A92A63A0CA9F078FD">
    <w:name w:val="90A0267A542A4D1A92A63A0CA9F078FD"/>
    <w:rsid w:val="00F87442"/>
  </w:style>
  <w:style w:type="paragraph" w:customStyle="1" w:styleId="561D5A8E61614DF3918CB1B2EB817781">
    <w:name w:val="561D5A8E61614DF3918CB1B2EB817781"/>
    <w:rsid w:val="00F87442"/>
  </w:style>
  <w:style w:type="paragraph" w:customStyle="1" w:styleId="B295BE472A0C43EAA71908EA7D97C56B">
    <w:name w:val="B295BE472A0C43EAA71908EA7D97C56B"/>
    <w:rsid w:val="00F87442"/>
  </w:style>
  <w:style w:type="paragraph" w:customStyle="1" w:styleId="C1A983D88A51496C83512ECCFF3B2ECC">
    <w:name w:val="C1A983D88A51496C83512ECCFF3B2ECC"/>
    <w:rsid w:val="00F87442"/>
  </w:style>
  <w:style w:type="paragraph" w:customStyle="1" w:styleId="C0F99EBFAC294F6B8FEF8C7B772EFF62">
    <w:name w:val="C0F99EBFAC294F6B8FEF8C7B772EFF62"/>
    <w:rsid w:val="00F87442"/>
  </w:style>
  <w:style w:type="paragraph" w:customStyle="1" w:styleId="6F904F672E944BC7AAA0E56E9721C44D">
    <w:name w:val="6F904F672E944BC7AAA0E56E9721C44D"/>
    <w:rsid w:val="00F87442"/>
  </w:style>
  <w:style w:type="paragraph" w:customStyle="1" w:styleId="BEE6E440FCB14B52BA9F6774C9FFDAA3">
    <w:name w:val="BEE6E440FCB14B52BA9F6774C9FFDAA3"/>
    <w:rsid w:val="00F87442"/>
  </w:style>
  <w:style w:type="paragraph" w:customStyle="1" w:styleId="D74823116D2C45608F645EE7E54AC5A0">
    <w:name w:val="D74823116D2C45608F645EE7E54AC5A0"/>
    <w:rsid w:val="00F87442"/>
  </w:style>
  <w:style w:type="paragraph" w:customStyle="1" w:styleId="A965ECEB1C804062B59B3FCBCE4038AC">
    <w:name w:val="A965ECEB1C804062B59B3FCBCE4038AC"/>
    <w:rsid w:val="00F87442"/>
  </w:style>
  <w:style w:type="paragraph" w:customStyle="1" w:styleId="EEDEA892081D4294B77188AB68FF6086">
    <w:name w:val="EEDEA892081D4294B77188AB68FF6086"/>
    <w:rsid w:val="00F87442"/>
  </w:style>
  <w:style w:type="paragraph" w:customStyle="1" w:styleId="6A3A38CB53BD4DD1A419DD68E68CDB83">
    <w:name w:val="6A3A38CB53BD4DD1A419DD68E68CDB83"/>
    <w:rsid w:val="00F87442"/>
  </w:style>
  <w:style w:type="paragraph" w:customStyle="1" w:styleId="CEE06AC737864F99BF18EF5E4308FF1C">
    <w:name w:val="CEE06AC737864F99BF18EF5E4308FF1C"/>
    <w:rsid w:val="00F87442"/>
  </w:style>
  <w:style w:type="paragraph" w:customStyle="1" w:styleId="BA0916CD784D434487E41EBD9678A011">
    <w:name w:val="BA0916CD784D434487E41EBD9678A011"/>
    <w:rsid w:val="00F87442"/>
  </w:style>
  <w:style w:type="paragraph" w:customStyle="1" w:styleId="09335955CE4E44B3AE754AE0F71C541C">
    <w:name w:val="09335955CE4E44B3AE754AE0F71C541C"/>
    <w:rsid w:val="00F87442"/>
  </w:style>
  <w:style w:type="paragraph" w:customStyle="1" w:styleId="6E1583DE0DBE4EEDB1F8DBDEC117ECCB">
    <w:name w:val="6E1583DE0DBE4EEDB1F8DBDEC117ECCB"/>
    <w:rsid w:val="00F87442"/>
  </w:style>
  <w:style w:type="paragraph" w:customStyle="1" w:styleId="EAB94C62FBA344AF8B8AF818C3E06B2D">
    <w:name w:val="EAB94C62FBA344AF8B8AF818C3E06B2D"/>
    <w:rsid w:val="00F87442"/>
  </w:style>
  <w:style w:type="paragraph" w:customStyle="1" w:styleId="0F1C6555E0A54AB383D10E57210BC1A7">
    <w:name w:val="0F1C6555E0A54AB383D10E57210BC1A7"/>
    <w:rsid w:val="00F87442"/>
  </w:style>
  <w:style w:type="paragraph" w:customStyle="1" w:styleId="E9D8BEC31E53405A8DCDB38AEC805B7D">
    <w:name w:val="E9D8BEC31E53405A8DCDB38AEC805B7D"/>
    <w:rsid w:val="00F87442"/>
  </w:style>
  <w:style w:type="paragraph" w:customStyle="1" w:styleId="E5D9E0F96D224E4E904B1B0CE1A3F6C0">
    <w:name w:val="E5D9E0F96D224E4E904B1B0CE1A3F6C0"/>
    <w:rsid w:val="00F87442"/>
  </w:style>
  <w:style w:type="paragraph" w:customStyle="1" w:styleId="BCEFA0A9FE8F46F08414BE0919D66EDF">
    <w:name w:val="BCEFA0A9FE8F46F08414BE0919D66EDF"/>
    <w:rsid w:val="00F87442"/>
  </w:style>
  <w:style w:type="paragraph" w:customStyle="1" w:styleId="78D0266B32A94A788B6C236707616613">
    <w:name w:val="78D0266B32A94A788B6C236707616613"/>
    <w:rsid w:val="00F87442"/>
  </w:style>
  <w:style w:type="paragraph" w:customStyle="1" w:styleId="5C0103FD8AA14D989ABB24749FD3E104">
    <w:name w:val="5C0103FD8AA14D989ABB24749FD3E104"/>
    <w:rsid w:val="00F87442"/>
  </w:style>
  <w:style w:type="paragraph" w:customStyle="1" w:styleId="2BA9FDDB021641EC83A7EE90F94010BB">
    <w:name w:val="2BA9FDDB021641EC83A7EE90F94010BB"/>
    <w:rsid w:val="00F87442"/>
  </w:style>
  <w:style w:type="paragraph" w:customStyle="1" w:styleId="30FC57D4D0B44A39BCCDAEF7021478DC">
    <w:name w:val="30FC57D4D0B44A39BCCDAEF7021478DC"/>
    <w:rsid w:val="00F87442"/>
  </w:style>
  <w:style w:type="paragraph" w:customStyle="1" w:styleId="ADFA17FD319A464889A958DB13D20C33">
    <w:name w:val="ADFA17FD319A464889A958DB13D20C33"/>
    <w:rsid w:val="00F87442"/>
  </w:style>
  <w:style w:type="paragraph" w:customStyle="1" w:styleId="DA04F2DEA1EC4A539498B23EEF926396">
    <w:name w:val="DA04F2DEA1EC4A539498B23EEF926396"/>
    <w:rsid w:val="00F87442"/>
  </w:style>
  <w:style w:type="paragraph" w:customStyle="1" w:styleId="8A5E6026DD044BA6B2BA79F957BFB38D">
    <w:name w:val="8A5E6026DD044BA6B2BA79F957BFB38D"/>
    <w:rsid w:val="00F87442"/>
  </w:style>
  <w:style w:type="paragraph" w:customStyle="1" w:styleId="4C774ECC3DA14D18A7A60735A27A08DF">
    <w:name w:val="4C774ECC3DA14D18A7A60735A27A08DF"/>
    <w:rsid w:val="00F87442"/>
  </w:style>
  <w:style w:type="paragraph" w:customStyle="1" w:styleId="CCF662913C8448B6986F2CD86C92D75C">
    <w:name w:val="CCF662913C8448B6986F2CD86C92D75C"/>
    <w:rsid w:val="00F87442"/>
  </w:style>
  <w:style w:type="paragraph" w:customStyle="1" w:styleId="638A89A8825446EBBBDF92FFA5A3AE26">
    <w:name w:val="638A89A8825446EBBBDF92FFA5A3AE26"/>
    <w:rsid w:val="00F87442"/>
  </w:style>
  <w:style w:type="paragraph" w:customStyle="1" w:styleId="7C6B4CB3B6A94A3A88FF048F3D5F7925">
    <w:name w:val="7C6B4CB3B6A94A3A88FF048F3D5F7925"/>
    <w:rsid w:val="00F87442"/>
  </w:style>
  <w:style w:type="paragraph" w:customStyle="1" w:styleId="E0CA1F521156411881319F5B6CA7E98C">
    <w:name w:val="E0CA1F521156411881319F5B6CA7E98C"/>
    <w:rsid w:val="00F87442"/>
  </w:style>
  <w:style w:type="paragraph" w:customStyle="1" w:styleId="049BAACD2D274C158986CB961ED750E4">
    <w:name w:val="049BAACD2D274C158986CB961ED750E4"/>
    <w:rsid w:val="00F87442"/>
  </w:style>
  <w:style w:type="paragraph" w:customStyle="1" w:styleId="7843ACBCB1C04BBFADA0179FC6BC4DBE">
    <w:name w:val="7843ACBCB1C04BBFADA0179FC6BC4DBE"/>
    <w:rsid w:val="00F87442"/>
  </w:style>
  <w:style w:type="paragraph" w:customStyle="1" w:styleId="E930C70719274C4C8533DB650C4FD7D3">
    <w:name w:val="E930C70719274C4C8533DB650C4FD7D3"/>
    <w:rsid w:val="00F87442"/>
  </w:style>
  <w:style w:type="paragraph" w:customStyle="1" w:styleId="C05A2DD4B73D438E9E6B6C0613F40385">
    <w:name w:val="C05A2DD4B73D438E9E6B6C0613F40385"/>
    <w:rsid w:val="00F87442"/>
  </w:style>
  <w:style w:type="paragraph" w:customStyle="1" w:styleId="21DCC21F6A394526B62764634A4402B9">
    <w:name w:val="21DCC21F6A394526B62764634A4402B9"/>
    <w:rsid w:val="00F87442"/>
  </w:style>
  <w:style w:type="paragraph" w:customStyle="1" w:styleId="E9859D87236D4365AA26C8E520BBB2BA">
    <w:name w:val="E9859D87236D4365AA26C8E520BBB2BA"/>
    <w:rsid w:val="00F87442"/>
  </w:style>
  <w:style w:type="paragraph" w:customStyle="1" w:styleId="42EA410D835F4DB49ED7267D1FE17627">
    <w:name w:val="42EA410D835F4DB49ED7267D1FE17627"/>
    <w:rsid w:val="00F87442"/>
  </w:style>
  <w:style w:type="paragraph" w:customStyle="1" w:styleId="9C8FD074603F43F8A6A2B362B0E85600">
    <w:name w:val="9C8FD074603F43F8A6A2B362B0E85600"/>
    <w:rsid w:val="00F87442"/>
  </w:style>
  <w:style w:type="paragraph" w:customStyle="1" w:styleId="6121E10C38D945D185EFB04F362E777C">
    <w:name w:val="6121E10C38D945D185EFB04F362E777C"/>
    <w:rsid w:val="00F87442"/>
  </w:style>
  <w:style w:type="paragraph" w:customStyle="1" w:styleId="94217AB1D6464C78B9D439C714806F89">
    <w:name w:val="94217AB1D6464C78B9D439C714806F89"/>
    <w:rsid w:val="00F87442"/>
  </w:style>
  <w:style w:type="paragraph" w:customStyle="1" w:styleId="EFA85B8D89F444E8BF9F91653F683AE0">
    <w:name w:val="EFA85B8D89F444E8BF9F91653F683AE0"/>
    <w:rsid w:val="00F87442"/>
  </w:style>
  <w:style w:type="paragraph" w:customStyle="1" w:styleId="2209CF756C6E43DCBED862EC28F87E78">
    <w:name w:val="2209CF756C6E43DCBED862EC28F87E78"/>
    <w:rsid w:val="00F87442"/>
  </w:style>
  <w:style w:type="paragraph" w:customStyle="1" w:styleId="FC3A568654B543F9B95BDFC1ECEFE977">
    <w:name w:val="FC3A568654B543F9B95BDFC1ECEFE977"/>
    <w:rsid w:val="00F87442"/>
  </w:style>
  <w:style w:type="paragraph" w:customStyle="1" w:styleId="D8B9F80EDA9649F08757341DB60DC62E">
    <w:name w:val="D8B9F80EDA9649F08757341DB60DC62E"/>
    <w:rsid w:val="00F87442"/>
  </w:style>
  <w:style w:type="paragraph" w:customStyle="1" w:styleId="7EA45E2F7E8E436FBD19A5482C3F456E">
    <w:name w:val="7EA45E2F7E8E436FBD19A5482C3F456E"/>
    <w:rsid w:val="00F87442"/>
  </w:style>
  <w:style w:type="paragraph" w:customStyle="1" w:styleId="E18DA5A8BC8B4787A8C4F512A08B0C41">
    <w:name w:val="E18DA5A8BC8B4787A8C4F512A08B0C41"/>
    <w:rsid w:val="00F87442"/>
  </w:style>
  <w:style w:type="paragraph" w:customStyle="1" w:styleId="6E0D0A68EA7043E19E5FB2939DE999EF">
    <w:name w:val="6E0D0A68EA7043E19E5FB2939DE999EF"/>
    <w:rsid w:val="00F87442"/>
  </w:style>
  <w:style w:type="paragraph" w:customStyle="1" w:styleId="1FB0D9538EDF4DB7A9E456EE8078DCA9">
    <w:name w:val="1FB0D9538EDF4DB7A9E456EE8078DCA9"/>
    <w:rsid w:val="00F87442"/>
  </w:style>
  <w:style w:type="paragraph" w:customStyle="1" w:styleId="802F7669BE9C4A02B633D5C3FACACAF1">
    <w:name w:val="802F7669BE9C4A02B633D5C3FACACAF1"/>
    <w:rsid w:val="00F87442"/>
  </w:style>
  <w:style w:type="paragraph" w:customStyle="1" w:styleId="286055F64E11421EB4B1FD03617D55A9">
    <w:name w:val="286055F64E11421EB4B1FD03617D55A9"/>
    <w:rsid w:val="00F87442"/>
  </w:style>
  <w:style w:type="paragraph" w:customStyle="1" w:styleId="FD73531DBBDB44CAB34FE4B2F32EB690">
    <w:name w:val="FD73531DBBDB44CAB34FE4B2F32EB690"/>
    <w:rsid w:val="00F87442"/>
  </w:style>
  <w:style w:type="paragraph" w:customStyle="1" w:styleId="6958BD2F6FD04C5199C817BFC5700365">
    <w:name w:val="6958BD2F6FD04C5199C817BFC5700365"/>
    <w:rsid w:val="00F87442"/>
  </w:style>
  <w:style w:type="paragraph" w:customStyle="1" w:styleId="56D6C8621F314F219714F02B808B2FB7">
    <w:name w:val="56D6C8621F314F219714F02B808B2FB7"/>
    <w:rsid w:val="00F87442"/>
  </w:style>
  <w:style w:type="paragraph" w:customStyle="1" w:styleId="043A4B1A0BF0416D9841C62D174864ED">
    <w:name w:val="043A4B1A0BF0416D9841C62D174864ED"/>
    <w:rsid w:val="00F87442"/>
  </w:style>
  <w:style w:type="paragraph" w:customStyle="1" w:styleId="CED98197E57648A0B4FF0EE1D4F408AA">
    <w:name w:val="CED98197E57648A0B4FF0EE1D4F408AA"/>
    <w:rsid w:val="00F87442"/>
  </w:style>
  <w:style w:type="paragraph" w:customStyle="1" w:styleId="3B0C29318C5B4604850D41C5217E6CD5">
    <w:name w:val="3B0C29318C5B4604850D41C5217E6CD5"/>
    <w:rsid w:val="00F87442"/>
  </w:style>
  <w:style w:type="paragraph" w:customStyle="1" w:styleId="24A5DD0FC3CA422FB4F9B40446161E0A">
    <w:name w:val="24A5DD0FC3CA422FB4F9B40446161E0A"/>
    <w:rsid w:val="00F87442"/>
  </w:style>
  <w:style w:type="paragraph" w:customStyle="1" w:styleId="4C768B0524424FD09962DF1D1B6776D2">
    <w:name w:val="4C768B0524424FD09962DF1D1B6776D2"/>
    <w:rsid w:val="00F87442"/>
  </w:style>
  <w:style w:type="paragraph" w:customStyle="1" w:styleId="6FAB2C733ABE40EC9B3415F110DD257A">
    <w:name w:val="6FAB2C733ABE40EC9B3415F110DD257A"/>
    <w:rsid w:val="00F87442"/>
  </w:style>
  <w:style w:type="paragraph" w:customStyle="1" w:styleId="95A5622F05A54B82BC8E711EA0846C3E">
    <w:name w:val="95A5622F05A54B82BC8E711EA0846C3E"/>
    <w:rsid w:val="00F87442"/>
  </w:style>
  <w:style w:type="paragraph" w:customStyle="1" w:styleId="571F111934E64396BA098098B74419B9">
    <w:name w:val="571F111934E64396BA098098B74419B9"/>
    <w:rsid w:val="00F87442"/>
  </w:style>
  <w:style w:type="paragraph" w:customStyle="1" w:styleId="270C34A262E5457099CC9264D1328476">
    <w:name w:val="270C34A262E5457099CC9264D1328476"/>
    <w:rsid w:val="00F87442"/>
  </w:style>
  <w:style w:type="paragraph" w:customStyle="1" w:styleId="06B86196473444008C38E602E7FB0CCB">
    <w:name w:val="06B86196473444008C38E602E7FB0CCB"/>
    <w:rsid w:val="00F87442"/>
  </w:style>
  <w:style w:type="paragraph" w:customStyle="1" w:styleId="08FD573DD4E74F0BA9D27C3BBFAA4CA3">
    <w:name w:val="08FD573DD4E74F0BA9D27C3BBFAA4CA3"/>
    <w:rsid w:val="00F87442"/>
  </w:style>
  <w:style w:type="paragraph" w:customStyle="1" w:styleId="87567675C0C94B2D89DBB29B1239F210">
    <w:name w:val="87567675C0C94B2D89DBB29B1239F210"/>
    <w:rsid w:val="00F87442"/>
  </w:style>
  <w:style w:type="paragraph" w:customStyle="1" w:styleId="354EA398603A4E1BA596D092EFBD161A">
    <w:name w:val="354EA398603A4E1BA596D092EFBD161A"/>
    <w:rsid w:val="00F87442"/>
  </w:style>
  <w:style w:type="paragraph" w:customStyle="1" w:styleId="64F81E14814B4D0488F1EA07225C8C24">
    <w:name w:val="64F81E14814B4D0488F1EA07225C8C24"/>
    <w:rsid w:val="00F87442"/>
  </w:style>
  <w:style w:type="paragraph" w:customStyle="1" w:styleId="F9726E834BEF4F11807708E3E8746014">
    <w:name w:val="F9726E834BEF4F11807708E3E8746014"/>
    <w:rsid w:val="00F87442"/>
  </w:style>
  <w:style w:type="paragraph" w:customStyle="1" w:styleId="33860D8DE11E4513B7D3D7641E7DE950">
    <w:name w:val="33860D8DE11E4513B7D3D7641E7DE950"/>
    <w:rsid w:val="00F87442"/>
  </w:style>
  <w:style w:type="paragraph" w:customStyle="1" w:styleId="A00AFE0DB54C4335A75C2BE5B4E58483">
    <w:name w:val="A00AFE0DB54C4335A75C2BE5B4E58483"/>
    <w:rsid w:val="00F87442"/>
  </w:style>
  <w:style w:type="paragraph" w:customStyle="1" w:styleId="32E33A4D6AE949C791F4FD6300EFC78E">
    <w:name w:val="32E33A4D6AE949C791F4FD6300EFC78E"/>
    <w:rsid w:val="00F87442"/>
  </w:style>
  <w:style w:type="paragraph" w:customStyle="1" w:styleId="D2D73D84858543F6A003D9DBF30405F5">
    <w:name w:val="D2D73D84858543F6A003D9DBF30405F5"/>
    <w:rsid w:val="00F87442"/>
  </w:style>
  <w:style w:type="paragraph" w:customStyle="1" w:styleId="FBFD6A2CFB5B47CE83E80F594583A7B0">
    <w:name w:val="FBFD6A2CFB5B47CE83E80F594583A7B0"/>
    <w:rsid w:val="00F87442"/>
  </w:style>
  <w:style w:type="paragraph" w:customStyle="1" w:styleId="C22F1994D5584FC6BB06BC46A1B5D7A5">
    <w:name w:val="C22F1994D5584FC6BB06BC46A1B5D7A5"/>
    <w:rsid w:val="00F87442"/>
  </w:style>
  <w:style w:type="paragraph" w:customStyle="1" w:styleId="C6C4758B5EEA4ABB82DF97E669A7574F">
    <w:name w:val="C6C4758B5EEA4ABB82DF97E669A7574F"/>
    <w:rsid w:val="00F87442"/>
  </w:style>
  <w:style w:type="paragraph" w:customStyle="1" w:styleId="FA0D0EBDC0D74074B477774CC4F70C3E">
    <w:name w:val="FA0D0EBDC0D74074B477774CC4F70C3E"/>
    <w:rsid w:val="00F87442"/>
  </w:style>
  <w:style w:type="paragraph" w:customStyle="1" w:styleId="7DA064FC9B014CC7BD2971BFF3819718">
    <w:name w:val="7DA064FC9B014CC7BD2971BFF3819718"/>
    <w:rsid w:val="00F87442"/>
  </w:style>
  <w:style w:type="paragraph" w:customStyle="1" w:styleId="06C461FBFAD845E08264A621482FEC45">
    <w:name w:val="06C461FBFAD845E08264A621482FEC45"/>
    <w:rsid w:val="00F87442"/>
  </w:style>
  <w:style w:type="paragraph" w:customStyle="1" w:styleId="F93CC30000D64EA99CE90F1A58BC0A6D">
    <w:name w:val="F93CC30000D64EA99CE90F1A58BC0A6D"/>
    <w:rsid w:val="00F87442"/>
  </w:style>
  <w:style w:type="paragraph" w:customStyle="1" w:styleId="157F6638C60C43688E01A0AAA851BE7E">
    <w:name w:val="157F6638C60C43688E01A0AAA851BE7E"/>
    <w:rsid w:val="00F87442"/>
  </w:style>
  <w:style w:type="paragraph" w:customStyle="1" w:styleId="9A18DF59134A427D81D0F719817F7549">
    <w:name w:val="9A18DF59134A427D81D0F719817F7549"/>
    <w:rsid w:val="00F87442"/>
  </w:style>
  <w:style w:type="paragraph" w:customStyle="1" w:styleId="A65A5C82E4104F19A2B25417C93C71A7">
    <w:name w:val="A65A5C82E4104F19A2B25417C93C71A7"/>
    <w:rsid w:val="00F87442"/>
  </w:style>
  <w:style w:type="paragraph" w:customStyle="1" w:styleId="D342DC96456D441AA3253E6B375D90BC">
    <w:name w:val="D342DC96456D441AA3253E6B375D90BC"/>
    <w:rsid w:val="00F87442"/>
  </w:style>
  <w:style w:type="paragraph" w:customStyle="1" w:styleId="A8D96684CA1D4993AF700FCB8E11EDD2">
    <w:name w:val="A8D96684CA1D4993AF700FCB8E11EDD2"/>
    <w:rsid w:val="00F87442"/>
  </w:style>
  <w:style w:type="paragraph" w:customStyle="1" w:styleId="49E7DFE963C54ACB9315EFD733F692E2">
    <w:name w:val="49E7DFE963C54ACB9315EFD733F692E2"/>
    <w:rsid w:val="00F87442"/>
  </w:style>
  <w:style w:type="paragraph" w:customStyle="1" w:styleId="FC3305F2167A4457B4254E618B202A2A">
    <w:name w:val="FC3305F2167A4457B4254E618B202A2A"/>
    <w:rsid w:val="00F87442"/>
  </w:style>
  <w:style w:type="paragraph" w:customStyle="1" w:styleId="8462E3E4DA5E4143822AA30BA4E1DF7E">
    <w:name w:val="8462E3E4DA5E4143822AA30BA4E1DF7E"/>
    <w:rsid w:val="00F87442"/>
  </w:style>
  <w:style w:type="paragraph" w:customStyle="1" w:styleId="01DC72FAC3C341A2A20744C614B271BB">
    <w:name w:val="01DC72FAC3C341A2A20744C614B271BB"/>
    <w:rsid w:val="00F87442"/>
  </w:style>
  <w:style w:type="paragraph" w:customStyle="1" w:styleId="8306B5358AB94306838B05B47BEA52BB">
    <w:name w:val="8306B5358AB94306838B05B47BEA52BB"/>
    <w:rsid w:val="00F87442"/>
  </w:style>
  <w:style w:type="paragraph" w:customStyle="1" w:styleId="0D841E75C21747A8A163F8E342EAC6CB">
    <w:name w:val="0D841E75C21747A8A163F8E342EAC6CB"/>
    <w:rsid w:val="00F87442"/>
  </w:style>
  <w:style w:type="paragraph" w:customStyle="1" w:styleId="395373294344466A813A17C1EBB558BB">
    <w:name w:val="395373294344466A813A17C1EBB558BB"/>
    <w:rsid w:val="00F87442"/>
  </w:style>
  <w:style w:type="paragraph" w:customStyle="1" w:styleId="2CFC3E5A40F5468EA21112202C3C712A">
    <w:name w:val="2CFC3E5A40F5468EA21112202C3C712A"/>
    <w:rsid w:val="00F87442"/>
  </w:style>
  <w:style w:type="paragraph" w:customStyle="1" w:styleId="04367CEA9C1B4755BAF40750B7BA425B">
    <w:name w:val="04367CEA9C1B4755BAF40750B7BA425B"/>
    <w:rsid w:val="00F87442"/>
  </w:style>
  <w:style w:type="paragraph" w:customStyle="1" w:styleId="A27B87B573854E4CB3B0B3C0EACE6A04">
    <w:name w:val="A27B87B573854E4CB3B0B3C0EACE6A04"/>
    <w:rsid w:val="00F87442"/>
  </w:style>
  <w:style w:type="paragraph" w:customStyle="1" w:styleId="587B518DDB9A4A688591D155995E7488">
    <w:name w:val="587B518DDB9A4A688591D155995E7488"/>
    <w:rsid w:val="00F87442"/>
  </w:style>
  <w:style w:type="paragraph" w:customStyle="1" w:styleId="C1DB0A3F83F54BC1B3884692E969520B">
    <w:name w:val="C1DB0A3F83F54BC1B3884692E969520B"/>
    <w:rsid w:val="00F87442"/>
  </w:style>
  <w:style w:type="paragraph" w:customStyle="1" w:styleId="85405BA0B0804FBB9D533A8604023833">
    <w:name w:val="85405BA0B0804FBB9D533A8604023833"/>
    <w:rsid w:val="00F87442"/>
  </w:style>
  <w:style w:type="paragraph" w:customStyle="1" w:styleId="1AA9DFD12F8349A98E11BB3CAF285B0D">
    <w:name w:val="1AA9DFD12F8349A98E11BB3CAF285B0D"/>
    <w:rsid w:val="00F87442"/>
  </w:style>
  <w:style w:type="paragraph" w:customStyle="1" w:styleId="FF924EEC66F2450BACF8E82AA4FBDA6B">
    <w:name w:val="FF924EEC66F2450BACF8E82AA4FBDA6B"/>
    <w:rsid w:val="00F87442"/>
  </w:style>
  <w:style w:type="paragraph" w:customStyle="1" w:styleId="F1D95A5054414B00B7916ACD90C22D1E">
    <w:name w:val="F1D95A5054414B00B7916ACD90C22D1E"/>
    <w:rsid w:val="00F87442"/>
  </w:style>
  <w:style w:type="paragraph" w:customStyle="1" w:styleId="9AD9E7F0CC1F48F48EC7D08B456F341F">
    <w:name w:val="9AD9E7F0CC1F48F48EC7D08B456F341F"/>
    <w:rsid w:val="00F87442"/>
  </w:style>
  <w:style w:type="paragraph" w:customStyle="1" w:styleId="ED5DF8C81BC64C9A90ABDCE63BCA2851">
    <w:name w:val="ED5DF8C81BC64C9A90ABDCE63BCA2851"/>
    <w:rsid w:val="00F87442"/>
  </w:style>
  <w:style w:type="paragraph" w:customStyle="1" w:styleId="FCE2D24D9B7744559B790485AF16C78B">
    <w:name w:val="FCE2D24D9B7744559B790485AF16C78B"/>
    <w:rsid w:val="00F87442"/>
  </w:style>
  <w:style w:type="paragraph" w:customStyle="1" w:styleId="53769BADD3BA4035AC44615EC510E639">
    <w:name w:val="53769BADD3BA4035AC44615EC510E639"/>
    <w:rsid w:val="00F87442"/>
  </w:style>
  <w:style w:type="paragraph" w:customStyle="1" w:styleId="A9E3719474DB48389B74DFCB98902051">
    <w:name w:val="A9E3719474DB48389B74DFCB98902051"/>
    <w:rsid w:val="00F87442"/>
  </w:style>
  <w:style w:type="paragraph" w:customStyle="1" w:styleId="9A8AC23F073F44028F8DE8F81809CCE3">
    <w:name w:val="9A8AC23F073F44028F8DE8F81809CCE3"/>
    <w:rsid w:val="00F87442"/>
  </w:style>
  <w:style w:type="paragraph" w:customStyle="1" w:styleId="C64EAE2C970B4B138C502239D97BB87C">
    <w:name w:val="C64EAE2C970B4B138C502239D97BB87C"/>
    <w:rsid w:val="00F87442"/>
  </w:style>
  <w:style w:type="paragraph" w:customStyle="1" w:styleId="888E4603A5BF4DAA843C4169501A28FD">
    <w:name w:val="888E4603A5BF4DAA843C4169501A28FD"/>
    <w:rsid w:val="00F87442"/>
  </w:style>
  <w:style w:type="paragraph" w:customStyle="1" w:styleId="FB33CD47540143DC80FB21E24224E6A6">
    <w:name w:val="FB33CD47540143DC80FB21E24224E6A6"/>
    <w:rsid w:val="00F87442"/>
  </w:style>
  <w:style w:type="paragraph" w:customStyle="1" w:styleId="AC8D175D56904F068BC5C25DD17892CE">
    <w:name w:val="AC8D175D56904F068BC5C25DD17892CE"/>
    <w:rsid w:val="00F87442"/>
  </w:style>
  <w:style w:type="paragraph" w:customStyle="1" w:styleId="D4BC525877BF4EEB9A57E1857FF19DB0">
    <w:name w:val="D4BC525877BF4EEB9A57E1857FF19DB0"/>
    <w:rsid w:val="00F87442"/>
  </w:style>
  <w:style w:type="paragraph" w:customStyle="1" w:styleId="47737DA4F52F4643B6692A5E7582765E">
    <w:name w:val="47737DA4F52F4643B6692A5E7582765E"/>
    <w:rsid w:val="00F87442"/>
  </w:style>
  <w:style w:type="paragraph" w:customStyle="1" w:styleId="2E48B7301DC54EC58FA6839D88D319FC">
    <w:name w:val="2E48B7301DC54EC58FA6839D88D319FC"/>
    <w:rsid w:val="00F87442"/>
  </w:style>
  <w:style w:type="paragraph" w:customStyle="1" w:styleId="757FCF0DBB18447AA383B1A1B066BCBB">
    <w:name w:val="757FCF0DBB18447AA383B1A1B066BCBB"/>
    <w:rsid w:val="00F87442"/>
  </w:style>
  <w:style w:type="paragraph" w:customStyle="1" w:styleId="85EA23B1B6AD4BB590493698102363DD">
    <w:name w:val="85EA23B1B6AD4BB590493698102363DD"/>
    <w:rsid w:val="00F87442"/>
  </w:style>
  <w:style w:type="paragraph" w:customStyle="1" w:styleId="010EF58DED744A4CA649A84A62FF71C7">
    <w:name w:val="010EF58DED744A4CA649A84A62FF71C7"/>
    <w:rsid w:val="00F87442"/>
  </w:style>
  <w:style w:type="paragraph" w:customStyle="1" w:styleId="CB64AA59E1B1441AB3A7DFF1C0F34DA4">
    <w:name w:val="CB64AA59E1B1441AB3A7DFF1C0F34DA4"/>
    <w:rsid w:val="00F87442"/>
  </w:style>
  <w:style w:type="paragraph" w:customStyle="1" w:styleId="4D85FD0EDEC54DB8AFA8E55B82CE2DBE">
    <w:name w:val="4D85FD0EDEC54DB8AFA8E55B82CE2DBE"/>
    <w:rsid w:val="00F87442"/>
  </w:style>
  <w:style w:type="paragraph" w:customStyle="1" w:styleId="1E4814C7484842FA9C66A2C052F22D65">
    <w:name w:val="1E4814C7484842FA9C66A2C052F22D65"/>
    <w:rsid w:val="00F87442"/>
  </w:style>
  <w:style w:type="paragraph" w:customStyle="1" w:styleId="20AE1116E7DD4C15BC674044CA956227">
    <w:name w:val="20AE1116E7DD4C15BC674044CA956227"/>
    <w:rsid w:val="00F87442"/>
  </w:style>
  <w:style w:type="paragraph" w:customStyle="1" w:styleId="EEDB0F68070544BEB69A6B818A5D31AF">
    <w:name w:val="EEDB0F68070544BEB69A6B818A5D31AF"/>
    <w:rsid w:val="00F87442"/>
  </w:style>
  <w:style w:type="paragraph" w:customStyle="1" w:styleId="A42C3DBC22CC4AB79607C46520C2A20C">
    <w:name w:val="A42C3DBC22CC4AB79607C46520C2A20C"/>
    <w:rsid w:val="00F87442"/>
  </w:style>
  <w:style w:type="paragraph" w:customStyle="1" w:styleId="2018B19469A24CA986BA2CEE58FB74AC">
    <w:name w:val="2018B19469A24CA986BA2CEE58FB74AC"/>
    <w:rsid w:val="00F87442"/>
  </w:style>
  <w:style w:type="paragraph" w:customStyle="1" w:styleId="AD6B7F8C6EB54FAF8BD160E3A95DC696">
    <w:name w:val="AD6B7F8C6EB54FAF8BD160E3A95DC696"/>
    <w:rsid w:val="00F87442"/>
  </w:style>
  <w:style w:type="paragraph" w:customStyle="1" w:styleId="01D436AAC9F64A00B48EAF738C23D42B">
    <w:name w:val="01D436AAC9F64A00B48EAF738C23D42B"/>
    <w:rsid w:val="00F87442"/>
  </w:style>
  <w:style w:type="paragraph" w:customStyle="1" w:styleId="BD565CD9A50247E4A841B4A507F477BD">
    <w:name w:val="BD565CD9A50247E4A841B4A507F477BD"/>
    <w:rsid w:val="00F87442"/>
  </w:style>
  <w:style w:type="paragraph" w:customStyle="1" w:styleId="9B58B8958B044FD983C6A865EB90F8EC">
    <w:name w:val="9B58B8958B044FD983C6A865EB90F8EC"/>
    <w:rsid w:val="00F87442"/>
  </w:style>
  <w:style w:type="paragraph" w:customStyle="1" w:styleId="FAF0EB8A88724D4993E99C21A53B5548">
    <w:name w:val="FAF0EB8A88724D4993E99C21A53B5548"/>
    <w:rsid w:val="00F87442"/>
  </w:style>
  <w:style w:type="paragraph" w:customStyle="1" w:styleId="B024AB65D3514223AB47FA596E119948">
    <w:name w:val="B024AB65D3514223AB47FA596E119948"/>
    <w:rsid w:val="00F87442"/>
  </w:style>
  <w:style w:type="paragraph" w:customStyle="1" w:styleId="E890C4AD9A9741A0996EFB67F86BD82A">
    <w:name w:val="E890C4AD9A9741A0996EFB67F86BD82A"/>
    <w:rsid w:val="00F87442"/>
  </w:style>
  <w:style w:type="paragraph" w:customStyle="1" w:styleId="E2DFF38065F44507B9F7A6DE42D97E91">
    <w:name w:val="E2DFF38065F44507B9F7A6DE42D97E91"/>
    <w:rsid w:val="00F87442"/>
  </w:style>
  <w:style w:type="paragraph" w:customStyle="1" w:styleId="F6FCA1D09031456CA639C48070950E26">
    <w:name w:val="F6FCA1D09031456CA639C48070950E26"/>
    <w:rsid w:val="00F87442"/>
  </w:style>
  <w:style w:type="paragraph" w:customStyle="1" w:styleId="E441958573E147FE87D61B3FF9AEB410">
    <w:name w:val="E441958573E147FE87D61B3FF9AEB410"/>
    <w:rsid w:val="00F87442"/>
  </w:style>
  <w:style w:type="paragraph" w:customStyle="1" w:styleId="AD5B2BE8667841E7A77D9B052D1C3566">
    <w:name w:val="AD5B2BE8667841E7A77D9B052D1C3566"/>
    <w:rsid w:val="00F87442"/>
  </w:style>
  <w:style w:type="paragraph" w:customStyle="1" w:styleId="EF4C80E486F442918EAC6FCE9B2E889C">
    <w:name w:val="EF4C80E486F442918EAC6FCE9B2E889C"/>
    <w:rsid w:val="00F87442"/>
  </w:style>
  <w:style w:type="paragraph" w:customStyle="1" w:styleId="1EE7DE0BEDB94963A1966838C3C21A77">
    <w:name w:val="1EE7DE0BEDB94963A1966838C3C21A77"/>
    <w:rsid w:val="00F87442"/>
  </w:style>
  <w:style w:type="paragraph" w:customStyle="1" w:styleId="FB1B34A8EC2E4B428501B583534E74C7">
    <w:name w:val="FB1B34A8EC2E4B428501B583534E74C7"/>
    <w:rsid w:val="00F87442"/>
  </w:style>
  <w:style w:type="paragraph" w:customStyle="1" w:styleId="BE3DF30878394761B6B2F8B6BB055E58">
    <w:name w:val="BE3DF30878394761B6B2F8B6BB055E58"/>
    <w:rsid w:val="00F87442"/>
  </w:style>
  <w:style w:type="paragraph" w:customStyle="1" w:styleId="9FBDD3A245CB4131905361BD443B24BF">
    <w:name w:val="9FBDD3A245CB4131905361BD443B24BF"/>
    <w:rsid w:val="00F87442"/>
  </w:style>
  <w:style w:type="paragraph" w:customStyle="1" w:styleId="92E4D5A7448D4DD199F24DB36D344741">
    <w:name w:val="92E4D5A7448D4DD199F24DB36D344741"/>
    <w:rsid w:val="00F87442"/>
  </w:style>
  <w:style w:type="paragraph" w:customStyle="1" w:styleId="B686D704687748C3A10765E2A819BBF2">
    <w:name w:val="B686D704687748C3A10765E2A819BBF2"/>
    <w:rsid w:val="00F87442"/>
  </w:style>
  <w:style w:type="paragraph" w:customStyle="1" w:styleId="15E29781597F49129DED7F9D3C0DC2E5">
    <w:name w:val="15E29781597F49129DED7F9D3C0DC2E5"/>
    <w:rsid w:val="00F87442"/>
  </w:style>
  <w:style w:type="paragraph" w:customStyle="1" w:styleId="9917B87BC36B42BD9115634C635557B5">
    <w:name w:val="9917B87BC36B42BD9115634C635557B5"/>
    <w:rsid w:val="00F87442"/>
  </w:style>
  <w:style w:type="paragraph" w:customStyle="1" w:styleId="42C3C6F21EEB40DFA22351E8499D6A61">
    <w:name w:val="42C3C6F21EEB40DFA22351E8499D6A61"/>
    <w:rsid w:val="00F87442"/>
  </w:style>
  <w:style w:type="paragraph" w:customStyle="1" w:styleId="8412A685057547708574EAD0D0032844">
    <w:name w:val="8412A685057547708574EAD0D0032844"/>
    <w:rsid w:val="00F87442"/>
  </w:style>
  <w:style w:type="paragraph" w:customStyle="1" w:styleId="404BB6ACECF04BF9A66C6B41412C82EA">
    <w:name w:val="404BB6ACECF04BF9A66C6B41412C82EA"/>
    <w:rsid w:val="00F87442"/>
  </w:style>
  <w:style w:type="paragraph" w:customStyle="1" w:styleId="9BE0E87394144171A2D6BB5B2A6F1012">
    <w:name w:val="9BE0E87394144171A2D6BB5B2A6F1012"/>
    <w:rsid w:val="00F87442"/>
  </w:style>
  <w:style w:type="paragraph" w:customStyle="1" w:styleId="C51B30B3A24E4FFA899DB3F9BC4F094E">
    <w:name w:val="C51B30B3A24E4FFA899DB3F9BC4F094E"/>
    <w:rsid w:val="00F87442"/>
  </w:style>
  <w:style w:type="paragraph" w:customStyle="1" w:styleId="AAE616BC334E4B4CBB45E768AC978508">
    <w:name w:val="AAE616BC334E4B4CBB45E768AC978508"/>
    <w:rsid w:val="00F87442"/>
  </w:style>
  <w:style w:type="paragraph" w:customStyle="1" w:styleId="7F20701148854816A4E6D21EEA361883">
    <w:name w:val="7F20701148854816A4E6D21EEA361883"/>
    <w:rsid w:val="00F87442"/>
  </w:style>
  <w:style w:type="paragraph" w:customStyle="1" w:styleId="9959E8920E2A4A4CAFD000D52EF7D635">
    <w:name w:val="9959E8920E2A4A4CAFD000D52EF7D635"/>
    <w:rsid w:val="00F8744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5AB2E2-8C1C-4E7B-B394-3B881ACB7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8200</Words>
  <Characters>46745</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Kay</dc:creator>
  <cp:keywords/>
  <dc:description/>
  <cp:lastModifiedBy>Steven</cp:lastModifiedBy>
  <cp:revision>16</cp:revision>
  <dcterms:created xsi:type="dcterms:W3CDTF">2017-08-29T17:34:00Z</dcterms:created>
  <dcterms:modified xsi:type="dcterms:W3CDTF">2017-09-11T18:33:00Z</dcterms:modified>
</cp:coreProperties>
</file>